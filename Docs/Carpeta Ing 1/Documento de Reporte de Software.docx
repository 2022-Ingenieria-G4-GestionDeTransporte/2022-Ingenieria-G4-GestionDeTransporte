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0369" w14:textId="77777777" w:rsidR="00202137" w:rsidRDefault="00202137">
      <w:pPr>
        <w:pStyle w:val="line"/>
      </w:pPr>
    </w:p>
    <w:p w14:paraId="0F8CB9E0" w14:textId="11EE24C2" w:rsidR="00202137" w:rsidRPr="00164CB1" w:rsidRDefault="00164CB1">
      <w:pPr>
        <w:pStyle w:val="Encabezado1"/>
        <w:rPr>
          <w:sz w:val="40"/>
          <w:lang w:val="es-CR"/>
        </w:rPr>
      </w:pPr>
      <w:r w:rsidRPr="00164CB1">
        <w:rPr>
          <w:lang w:val="es-CR"/>
        </w:rPr>
        <w:t>Reporte de Software</w:t>
      </w:r>
    </w:p>
    <w:p w14:paraId="24C37AFA" w14:textId="2E146E5A" w:rsidR="00202137" w:rsidRPr="00164CB1" w:rsidRDefault="00164CB1">
      <w:pPr>
        <w:pStyle w:val="Encabezado1"/>
        <w:spacing w:before="0" w:after="400"/>
        <w:rPr>
          <w:lang w:val="es-CR"/>
        </w:rPr>
      </w:pPr>
      <w:r w:rsidRPr="00164CB1">
        <w:rPr>
          <w:sz w:val="40"/>
          <w:lang w:val="es-CR"/>
        </w:rPr>
        <w:t>por</w:t>
      </w:r>
    </w:p>
    <w:p w14:paraId="7A518FED" w14:textId="396ECC70" w:rsidR="00202137" w:rsidRPr="00164CB1" w:rsidRDefault="00164CB1">
      <w:pPr>
        <w:pStyle w:val="Encabezado1"/>
        <w:rPr>
          <w:lang w:val="es-CR"/>
        </w:rPr>
      </w:pPr>
      <w:r w:rsidRPr="00164CB1">
        <w:rPr>
          <w:lang w:val="es-CR"/>
        </w:rPr>
        <w:t>Sistema de gestión de transporte</w:t>
      </w:r>
      <w:r w:rsidR="00202137" w:rsidRPr="00164CB1">
        <w:rPr>
          <w:lang w:val="es-CR"/>
        </w:rPr>
        <w:t xml:space="preserve">, </w:t>
      </w:r>
      <w:r>
        <w:rPr>
          <w:lang w:val="es-CR"/>
        </w:rPr>
        <w:t>versión</w:t>
      </w:r>
      <w:r w:rsidR="00202137" w:rsidRPr="00164CB1">
        <w:rPr>
          <w:lang w:val="es-CR"/>
        </w:rPr>
        <w:t xml:space="preserve"> 1.0</w:t>
      </w:r>
    </w:p>
    <w:p w14:paraId="260B5F66" w14:textId="08298FB3" w:rsidR="00202137" w:rsidRPr="00164CB1" w:rsidRDefault="00164CB1">
      <w:pPr>
        <w:pStyle w:val="ByLine"/>
        <w:rPr>
          <w:lang w:val="es-CR"/>
        </w:rPr>
      </w:pPr>
      <w:r w:rsidRPr="00164CB1">
        <w:rPr>
          <w:lang w:val="es-CR"/>
        </w:rPr>
        <w:t>versión</w:t>
      </w:r>
      <w:r w:rsidR="00202137" w:rsidRPr="00164CB1">
        <w:rPr>
          <w:lang w:val="es-CR"/>
        </w:rPr>
        <w:t xml:space="preserve"> 1.0 </w:t>
      </w:r>
      <w:r>
        <w:rPr>
          <w:lang w:val="es-CR"/>
        </w:rPr>
        <w:t>aprobada</w:t>
      </w:r>
    </w:p>
    <w:p w14:paraId="1D579FE7" w14:textId="7C8228ED" w:rsidR="00202137" w:rsidRPr="00164CB1" w:rsidRDefault="00202137">
      <w:pPr>
        <w:pStyle w:val="ByLine"/>
        <w:rPr>
          <w:lang w:val="es-CR"/>
        </w:rPr>
      </w:pPr>
      <w:r w:rsidRPr="00164CB1">
        <w:rPr>
          <w:lang w:val="es-CR"/>
        </w:rPr>
        <w:t>Pre</w:t>
      </w:r>
      <w:r w:rsidR="00164CB1" w:rsidRPr="00164CB1">
        <w:rPr>
          <w:lang w:val="es-CR"/>
        </w:rPr>
        <w:t xml:space="preserve">parado por Derrek Adrian Ureña Solís </w:t>
      </w:r>
    </w:p>
    <w:p w14:paraId="459E1E36" w14:textId="77F0C30F" w:rsidR="00202137" w:rsidRPr="00164CB1" w:rsidRDefault="00B30877">
      <w:pPr>
        <w:pStyle w:val="ByLine"/>
        <w:rPr>
          <w:lang w:val="es-CR"/>
        </w:rPr>
        <w:sectPr w:rsidR="00202137" w:rsidRPr="00164CB1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164CB1">
        <w:rPr>
          <w:lang w:val="es-CR"/>
        </w:rPr>
        <w:t xml:space="preserve"> </w:t>
      </w:r>
      <w:r w:rsidR="00202137" w:rsidRPr="00164CB1">
        <w:rPr>
          <w:lang w:val="es-CR"/>
        </w:rPr>
        <w:t xml:space="preserve"> </w:t>
      </w:r>
      <w:r w:rsidR="00164CB1" w:rsidRPr="00164CB1">
        <w:rPr>
          <w:lang w:val="es-CR"/>
        </w:rPr>
        <w:t xml:space="preserve">02 de </w:t>
      </w:r>
      <w:r w:rsidR="003375BE" w:rsidRPr="00164CB1">
        <w:rPr>
          <w:lang w:val="es-CR"/>
        </w:rPr>
        <w:t>junio</w:t>
      </w:r>
      <w:r w:rsidR="00202137" w:rsidRPr="00164CB1">
        <w:rPr>
          <w:lang w:val="es-CR"/>
        </w:rPr>
        <w:t xml:space="preserve"> 20</w:t>
      </w:r>
      <w:r w:rsidRPr="00164CB1">
        <w:rPr>
          <w:lang w:val="es-CR"/>
        </w:rPr>
        <w:t>2</w:t>
      </w:r>
      <w:r w:rsidR="00164CB1" w:rsidRPr="00164CB1">
        <w:rPr>
          <w:lang w:val="es-CR"/>
        </w:rPr>
        <w:t>2</w:t>
      </w:r>
    </w:p>
    <w:p w14:paraId="5DF9C76C" w14:textId="24CA4F9B" w:rsidR="00202137" w:rsidRPr="00164CB1" w:rsidRDefault="00164CB1">
      <w:pPr>
        <w:pStyle w:val="ChangeHistoryTitle"/>
        <w:jc w:val="left"/>
        <w:rPr>
          <w:sz w:val="28"/>
          <w:lang w:val="es-CR"/>
        </w:rPr>
      </w:pPr>
      <w:r w:rsidRPr="00164CB1">
        <w:rPr>
          <w:lang w:val="es-CR"/>
        </w:rPr>
        <w:lastRenderedPageBreak/>
        <w:t>Historial de revisión</w:t>
      </w:r>
    </w:p>
    <w:p w14:paraId="526450DA" w14:textId="77777777" w:rsidR="00202137" w:rsidRDefault="00202137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202137" w14:paraId="7D45558C" w14:textId="77777777" w:rsidTr="00B30877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14:paraId="6D7E9422" w14:textId="77777777" w:rsidR="00202137" w:rsidRDefault="0020213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2C05CD7F" w14:textId="77777777" w:rsidR="00202137" w:rsidRDefault="0020213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75A93F66" w14:textId="77777777" w:rsidR="00202137" w:rsidRDefault="0020213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78F22A15" w14:textId="77777777" w:rsidR="00202137" w:rsidRDefault="00202137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202137" w14:paraId="7F1EA356" w14:textId="77777777" w:rsidTr="00B30877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67EFC7AE" w14:textId="77777777" w:rsidR="00202137" w:rsidRDefault="00202137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C46BC" w14:textId="77777777" w:rsidR="00202137" w:rsidRDefault="00202137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C2830C" w14:textId="77777777" w:rsidR="00202137" w:rsidRDefault="00202137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02A3ACD" w14:textId="77777777" w:rsidR="00202137" w:rsidRDefault="00202137">
            <w:pPr>
              <w:spacing w:before="40" w:after="40"/>
            </w:pPr>
          </w:p>
        </w:tc>
      </w:tr>
    </w:tbl>
    <w:p w14:paraId="556D046A" w14:textId="77777777" w:rsidR="00202137" w:rsidRDefault="00202137"/>
    <w:p w14:paraId="524F3F2F" w14:textId="058A2B88" w:rsidR="007E6821" w:rsidRDefault="007E6821" w:rsidP="007E6821">
      <w:pPr>
        <w:pStyle w:val="NormalWeb"/>
        <w:spacing w:after="159" w:line="252" w:lineRule="auto"/>
      </w:pPr>
      <w:r>
        <w:br w:type="page"/>
      </w:r>
      <w:r w:rsidR="00164CB1">
        <w:rPr>
          <w:rFonts w:ascii="Arial" w:hAnsi="Arial" w:cs="Arial"/>
          <w:b/>
          <w:bCs/>
        </w:rPr>
        <w:lastRenderedPageBreak/>
        <w:t>Reporte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1771"/>
        <w:gridCol w:w="1746"/>
        <w:gridCol w:w="1139"/>
        <w:gridCol w:w="1758"/>
        <w:gridCol w:w="1417"/>
      </w:tblGrid>
      <w:tr w:rsidR="009650F2" w14:paraId="4710EE44" w14:textId="77777777" w:rsidTr="00070798">
        <w:tc>
          <w:tcPr>
            <w:tcW w:w="1807" w:type="dxa"/>
            <w:shd w:val="clear" w:color="auto" w:fill="auto"/>
          </w:tcPr>
          <w:p w14:paraId="4537BE66" w14:textId="2FC7EB55" w:rsidR="0060626B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 reporte</w:t>
            </w:r>
          </w:p>
        </w:tc>
        <w:tc>
          <w:tcPr>
            <w:tcW w:w="1537" w:type="dxa"/>
            <w:shd w:val="clear" w:color="auto" w:fill="auto"/>
          </w:tcPr>
          <w:p w14:paraId="06901E1C" w14:textId="6D2F6EF8" w:rsidR="0060626B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1476" w:type="dxa"/>
            <w:shd w:val="clear" w:color="auto" w:fill="auto"/>
          </w:tcPr>
          <w:p w14:paraId="61DFBD7C" w14:textId="0CF7BFF3" w:rsidR="0060626B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</w:t>
            </w:r>
          </w:p>
        </w:tc>
        <w:tc>
          <w:tcPr>
            <w:tcW w:w="1667" w:type="dxa"/>
            <w:shd w:val="clear" w:color="auto" w:fill="auto"/>
          </w:tcPr>
          <w:p w14:paraId="5F75296B" w14:textId="0BF215E9" w:rsidR="0060626B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Filtrado por</w:t>
            </w:r>
          </w:p>
        </w:tc>
        <w:tc>
          <w:tcPr>
            <w:tcW w:w="1542" w:type="dxa"/>
            <w:shd w:val="clear" w:color="auto" w:fill="auto"/>
          </w:tcPr>
          <w:p w14:paraId="2CC2D2E0" w14:textId="24F936F1" w:rsidR="00D43BB4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Ordenamiento</w:t>
            </w:r>
          </w:p>
          <w:p w14:paraId="4920AF85" w14:textId="77777777" w:rsidR="0060626B" w:rsidRPr="00070798" w:rsidRDefault="0060626B" w:rsidP="00070798">
            <w:pPr>
              <w:suppressAutoHyphens w:val="0"/>
              <w:spacing w:before="100" w:beforeAutospacing="1" w:after="159" w:line="25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 w:eastAsia="es-CR"/>
              </w:rPr>
            </w:pPr>
          </w:p>
        </w:tc>
        <w:tc>
          <w:tcPr>
            <w:tcW w:w="1547" w:type="dxa"/>
            <w:shd w:val="clear" w:color="auto" w:fill="auto"/>
          </w:tcPr>
          <w:p w14:paraId="05FA5A7C" w14:textId="448EE2E7" w:rsidR="00D43BB4" w:rsidRPr="00070798" w:rsidRDefault="00164CB1" w:rsidP="00070798">
            <w:pPr>
              <w:pStyle w:val="HTMLconformatoprevio"/>
              <w:shd w:val="clear" w:color="auto" w:fill="F8F9FA"/>
              <w:spacing w:line="5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Frecuencia</w:t>
            </w:r>
          </w:p>
          <w:p w14:paraId="706E005D" w14:textId="77777777" w:rsidR="0060626B" w:rsidRPr="00070798" w:rsidRDefault="0060626B" w:rsidP="00070798">
            <w:pPr>
              <w:suppressAutoHyphens w:val="0"/>
              <w:spacing w:before="100" w:beforeAutospacing="1" w:after="159" w:line="252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 w:eastAsia="es-CR"/>
              </w:rPr>
            </w:pPr>
          </w:p>
        </w:tc>
      </w:tr>
      <w:tr w:rsidR="009650F2" w14:paraId="001D3B51" w14:textId="77777777" w:rsidTr="00070798">
        <w:tc>
          <w:tcPr>
            <w:tcW w:w="1807" w:type="dxa"/>
            <w:shd w:val="clear" w:color="auto" w:fill="auto"/>
          </w:tcPr>
          <w:p w14:paraId="6F91718E" w14:textId="1E256FB7" w:rsidR="0060626B" w:rsidRPr="00070798" w:rsidRDefault="00164CB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Funcionarios</w:t>
            </w:r>
          </w:p>
        </w:tc>
        <w:tc>
          <w:tcPr>
            <w:tcW w:w="1537" w:type="dxa"/>
            <w:shd w:val="clear" w:color="auto" w:fill="auto"/>
          </w:tcPr>
          <w:p w14:paraId="39BE4009" w14:textId="4F8A3C6D" w:rsidR="00120D78" w:rsidRPr="00CC6B15" w:rsidRDefault="00CC6B15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CC6B15">
              <w:rPr>
                <w:rFonts w:ascii="Arial" w:hAnsi="Arial" w:cs="Arial"/>
                <w:sz w:val="24"/>
                <w:szCs w:val="24"/>
                <w:lang w:val="es-CR" w:eastAsia="es-CR"/>
              </w:rPr>
              <w:t>Ver los funcionarios que se encuentren trabajando en el campus por cada semestre</w:t>
            </w: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.</w:t>
            </w:r>
          </w:p>
          <w:p w14:paraId="52AB5F07" w14:textId="77777777" w:rsidR="0060626B" w:rsidRPr="00936EF4" w:rsidRDefault="0060626B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eastAsia="es-CR"/>
              </w:rPr>
            </w:pPr>
          </w:p>
        </w:tc>
        <w:tc>
          <w:tcPr>
            <w:tcW w:w="1476" w:type="dxa"/>
            <w:shd w:val="clear" w:color="auto" w:fill="auto"/>
          </w:tcPr>
          <w:p w14:paraId="13696D82" w14:textId="36412ACF" w:rsidR="00120D78" w:rsidRPr="00414351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414351">
              <w:rPr>
                <w:rFonts w:ascii="Arial" w:hAnsi="Arial" w:cs="Arial"/>
                <w:sz w:val="24"/>
                <w:szCs w:val="24"/>
                <w:lang w:val="es-CR" w:eastAsia="es-CR"/>
              </w:rPr>
              <w:t>Cedula, nombre, apellidos, cargo, vigencia de licencia.</w:t>
            </w:r>
          </w:p>
          <w:p w14:paraId="4E9ABF29" w14:textId="77777777" w:rsidR="0060626B" w:rsidRPr="00936EF4" w:rsidRDefault="0060626B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eastAsia="es-CR"/>
              </w:rPr>
            </w:pPr>
          </w:p>
        </w:tc>
        <w:tc>
          <w:tcPr>
            <w:tcW w:w="1667" w:type="dxa"/>
            <w:shd w:val="clear" w:color="auto" w:fill="auto"/>
          </w:tcPr>
          <w:p w14:paraId="21A464CF" w14:textId="02D8C75A" w:rsidR="0060626B" w:rsidRPr="00936EF4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eastAsia="es-CR"/>
              </w:rPr>
            </w:pPr>
            <w:r>
              <w:rPr>
                <w:rFonts w:ascii="Arial" w:hAnsi="Arial" w:cs="Arial"/>
                <w:sz w:val="24"/>
                <w:szCs w:val="24"/>
                <w:lang w:eastAsia="es-CR"/>
              </w:rPr>
              <w:t>Cedula</w:t>
            </w:r>
          </w:p>
        </w:tc>
        <w:tc>
          <w:tcPr>
            <w:tcW w:w="1542" w:type="dxa"/>
            <w:shd w:val="clear" w:color="auto" w:fill="auto"/>
          </w:tcPr>
          <w:p w14:paraId="3ABC15AB" w14:textId="36F8C6B1" w:rsidR="00120D78" w:rsidRPr="00070798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Ascendente</w:t>
            </w:r>
          </w:p>
          <w:p w14:paraId="5C980B00" w14:textId="77777777" w:rsidR="0060626B" w:rsidRPr="00070798" w:rsidRDefault="0060626B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</w:p>
        </w:tc>
        <w:tc>
          <w:tcPr>
            <w:tcW w:w="1547" w:type="dxa"/>
            <w:shd w:val="clear" w:color="auto" w:fill="auto"/>
          </w:tcPr>
          <w:p w14:paraId="4FEADC96" w14:textId="7ABBF64A" w:rsidR="0060626B" w:rsidRPr="00070798" w:rsidRDefault="00414351" w:rsidP="00AC598E">
            <w:pPr>
              <w:pStyle w:val="HTMLconformatoprevio"/>
              <w:shd w:val="clear" w:color="auto" w:fill="F8F9FA"/>
              <w:spacing w:line="5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Semestral</w:t>
            </w:r>
            <w:r w:rsidR="00AC59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50F2" w:rsidRPr="00936EF4" w14:paraId="31ED655B" w14:textId="77777777" w:rsidTr="00070798">
        <w:tc>
          <w:tcPr>
            <w:tcW w:w="1807" w:type="dxa"/>
            <w:shd w:val="clear" w:color="auto" w:fill="auto"/>
          </w:tcPr>
          <w:p w14:paraId="7C793736" w14:textId="66955033" w:rsidR="00936EF4" w:rsidRPr="00070798" w:rsidRDefault="00164CB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Choferes</w:t>
            </w:r>
          </w:p>
        </w:tc>
        <w:tc>
          <w:tcPr>
            <w:tcW w:w="1537" w:type="dxa"/>
            <w:shd w:val="clear" w:color="auto" w:fill="auto"/>
          </w:tcPr>
          <w:p w14:paraId="514819F0" w14:textId="053CF872" w:rsidR="00936EF4" w:rsidRPr="00936EF4" w:rsidRDefault="00936EF4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V</w:t>
            </w:r>
            <w:r w:rsidRPr="00936EF4">
              <w:rPr>
                <w:rFonts w:ascii="Arial" w:hAnsi="Arial" w:cs="Arial"/>
                <w:sz w:val="24"/>
                <w:szCs w:val="24"/>
                <w:lang w:val="es-CR" w:eastAsia="es-CR"/>
              </w:rPr>
              <w:t xml:space="preserve">er </w:t>
            </w:r>
            <w:r w:rsidR="00CC6B15">
              <w:rPr>
                <w:rFonts w:ascii="Arial" w:hAnsi="Arial" w:cs="Arial"/>
                <w:sz w:val="24"/>
                <w:szCs w:val="24"/>
                <w:lang w:val="es-CR" w:eastAsia="es-CR"/>
              </w:rPr>
              <w:t>los choferes que se encuentren trabajando mensualmente.</w:t>
            </w:r>
          </w:p>
        </w:tc>
        <w:tc>
          <w:tcPr>
            <w:tcW w:w="1476" w:type="dxa"/>
            <w:shd w:val="clear" w:color="auto" w:fill="auto"/>
          </w:tcPr>
          <w:p w14:paraId="70479089" w14:textId="40628509" w:rsidR="00936EF4" w:rsidRPr="00936EF4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Cedula, nombre, apellidos, vigencia de licencia, horas trabajadas.</w:t>
            </w:r>
          </w:p>
        </w:tc>
        <w:tc>
          <w:tcPr>
            <w:tcW w:w="1667" w:type="dxa"/>
            <w:shd w:val="clear" w:color="auto" w:fill="auto"/>
          </w:tcPr>
          <w:p w14:paraId="0480D7FA" w14:textId="16DC16D0" w:rsidR="00936EF4" w:rsidRPr="00936EF4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Cedula</w:t>
            </w:r>
          </w:p>
        </w:tc>
        <w:tc>
          <w:tcPr>
            <w:tcW w:w="1542" w:type="dxa"/>
            <w:shd w:val="clear" w:color="auto" w:fill="auto"/>
          </w:tcPr>
          <w:p w14:paraId="5DEA3D34" w14:textId="57292E89" w:rsidR="00936EF4" w:rsidRPr="00070798" w:rsidRDefault="00936EF4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Ascendente</w:t>
            </w:r>
          </w:p>
        </w:tc>
        <w:tc>
          <w:tcPr>
            <w:tcW w:w="1547" w:type="dxa"/>
            <w:shd w:val="clear" w:color="auto" w:fill="auto"/>
          </w:tcPr>
          <w:p w14:paraId="7E3AD43F" w14:textId="77777777" w:rsidR="00936EF4" w:rsidRPr="00070798" w:rsidRDefault="00936EF4" w:rsidP="00AC598E">
            <w:pPr>
              <w:pStyle w:val="HTMLconformatoprevio"/>
              <w:shd w:val="clear" w:color="auto" w:fill="F8F9FA"/>
              <w:spacing w:line="5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Mensual</w:t>
            </w:r>
          </w:p>
        </w:tc>
      </w:tr>
      <w:tr w:rsidR="00022A3D" w:rsidRPr="00936EF4" w14:paraId="133706F2" w14:textId="77777777" w:rsidTr="00070798">
        <w:tc>
          <w:tcPr>
            <w:tcW w:w="1807" w:type="dxa"/>
            <w:shd w:val="clear" w:color="auto" w:fill="auto"/>
          </w:tcPr>
          <w:p w14:paraId="7DE78CDB" w14:textId="45E0549D" w:rsidR="00022A3D" w:rsidRDefault="00022A3D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Vehículos</w:t>
            </w:r>
          </w:p>
        </w:tc>
        <w:tc>
          <w:tcPr>
            <w:tcW w:w="1537" w:type="dxa"/>
            <w:shd w:val="clear" w:color="auto" w:fill="auto"/>
          </w:tcPr>
          <w:p w14:paraId="3713A4EC" w14:textId="0E311CAE" w:rsidR="00022A3D" w:rsidRDefault="00CC6B15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Ver los vehículos que se encuentran registrados en la universidad mensualmente.</w:t>
            </w:r>
          </w:p>
        </w:tc>
        <w:tc>
          <w:tcPr>
            <w:tcW w:w="1476" w:type="dxa"/>
            <w:shd w:val="clear" w:color="auto" w:fill="auto"/>
          </w:tcPr>
          <w:p w14:paraId="07AAB2DA" w14:textId="64A9AAB6" w:rsidR="00022A3D" w:rsidRDefault="00414351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 xml:space="preserve">Matricula, modelo, tipo, estado, </w:t>
            </w:r>
            <w:r w:rsidR="009E62B3">
              <w:rPr>
                <w:rFonts w:ascii="Arial" w:hAnsi="Arial" w:cs="Arial"/>
                <w:sz w:val="24"/>
                <w:szCs w:val="24"/>
                <w:lang w:val="es-CR" w:eastAsia="es-CR"/>
              </w:rPr>
              <w:t>nivel de aceite, kilometraje.</w:t>
            </w:r>
          </w:p>
        </w:tc>
        <w:tc>
          <w:tcPr>
            <w:tcW w:w="1667" w:type="dxa"/>
            <w:shd w:val="clear" w:color="auto" w:fill="auto"/>
          </w:tcPr>
          <w:p w14:paraId="3A9C02C1" w14:textId="7F942849" w:rsidR="00022A3D" w:rsidRDefault="009E62B3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Matricula</w:t>
            </w:r>
          </w:p>
        </w:tc>
        <w:tc>
          <w:tcPr>
            <w:tcW w:w="1542" w:type="dxa"/>
            <w:shd w:val="clear" w:color="auto" w:fill="auto"/>
          </w:tcPr>
          <w:p w14:paraId="0E226A60" w14:textId="313B8789" w:rsidR="00022A3D" w:rsidRDefault="009E62B3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Ascendente</w:t>
            </w:r>
          </w:p>
        </w:tc>
        <w:tc>
          <w:tcPr>
            <w:tcW w:w="1547" w:type="dxa"/>
            <w:shd w:val="clear" w:color="auto" w:fill="auto"/>
          </w:tcPr>
          <w:p w14:paraId="5957AA8F" w14:textId="0D1B00AC" w:rsidR="00022A3D" w:rsidRDefault="00CC6B15" w:rsidP="00AC598E">
            <w:pPr>
              <w:pStyle w:val="HTMLconformatoprevio"/>
              <w:shd w:val="clear" w:color="auto" w:fill="F8F9FA"/>
              <w:spacing w:line="5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Mensual</w:t>
            </w:r>
          </w:p>
        </w:tc>
      </w:tr>
      <w:tr w:rsidR="00022A3D" w:rsidRPr="00936EF4" w14:paraId="2410322D" w14:textId="77777777" w:rsidTr="00070798">
        <w:tc>
          <w:tcPr>
            <w:tcW w:w="1807" w:type="dxa"/>
            <w:shd w:val="clear" w:color="auto" w:fill="auto"/>
          </w:tcPr>
          <w:p w14:paraId="559E7E3A" w14:textId="671EA4C7" w:rsidR="00022A3D" w:rsidRDefault="00022A3D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Giras</w:t>
            </w:r>
          </w:p>
        </w:tc>
        <w:tc>
          <w:tcPr>
            <w:tcW w:w="1537" w:type="dxa"/>
            <w:shd w:val="clear" w:color="auto" w:fill="auto"/>
          </w:tcPr>
          <w:p w14:paraId="3C5D5DF3" w14:textId="0D25FE61" w:rsidR="00022A3D" w:rsidRDefault="00CC6B15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Ver las giras que se realicen en la universidad mensualmente.</w:t>
            </w:r>
          </w:p>
        </w:tc>
        <w:tc>
          <w:tcPr>
            <w:tcW w:w="1476" w:type="dxa"/>
            <w:shd w:val="clear" w:color="auto" w:fill="auto"/>
          </w:tcPr>
          <w:p w14:paraId="64E9F5D0" w14:textId="3EB26A4F" w:rsidR="00022A3D" w:rsidRDefault="009E62B3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Numero de solicitud, f</w:t>
            </w:r>
            <w:r w:rsidR="009650F2">
              <w:rPr>
                <w:rFonts w:ascii="Arial" w:hAnsi="Arial" w:cs="Arial"/>
                <w:sz w:val="24"/>
                <w:szCs w:val="24"/>
                <w:lang w:val="es-CR" w:eastAsia="es-CR"/>
              </w:rPr>
              <w:t xml:space="preserve">echa de solicitud, área a la que pertenece la gira, encargado de la gira, numero de </w:t>
            </w:r>
            <w:r w:rsidR="009650F2">
              <w:rPr>
                <w:rFonts w:ascii="Arial" w:hAnsi="Arial" w:cs="Arial"/>
                <w:sz w:val="24"/>
                <w:szCs w:val="24"/>
                <w:lang w:val="es-CR" w:eastAsia="es-CR"/>
              </w:rPr>
              <w:lastRenderedPageBreak/>
              <w:t xml:space="preserve">cedula de este encargado, carrera o proyecto, nombre del curso, código, NRC del curso, fecha gira, vehículo, nombre chofer, provincia, cantón, distrito, </w:t>
            </w: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hospedaje, fecha</w:t>
            </w:r>
            <w:r w:rsidR="009650F2">
              <w:rPr>
                <w:rFonts w:ascii="Arial" w:hAnsi="Arial" w:cs="Arial"/>
                <w:sz w:val="24"/>
                <w:szCs w:val="24"/>
                <w:lang w:val="es-CR" w:eastAsia="es-CR"/>
              </w:rPr>
              <w:t xml:space="preserve"> de regreso, objetivo de la gira, </w:t>
            </w:r>
            <w:r w:rsidR="00414351">
              <w:rPr>
                <w:rFonts w:ascii="Arial" w:hAnsi="Arial" w:cs="Arial"/>
                <w:sz w:val="24"/>
                <w:szCs w:val="24"/>
                <w:lang w:val="es-CR" w:eastAsia="es-CR"/>
              </w:rPr>
              <w:t>participantes</w:t>
            </w:r>
            <w:r w:rsidR="009650F2">
              <w:rPr>
                <w:rFonts w:ascii="Arial" w:hAnsi="Arial" w:cs="Arial"/>
                <w:sz w:val="24"/>
                <w:szCs w:val="24"/>
                <w:lang w:val="es-CR" w:eastAsia="es-CR"/>
              </w:rPr>
              <w:t>, observaciones.</w:t>
            </w:r>
          </w:p>
        </w:tc>
        <w:tc>
          <w:tcPr>
            <w:tcW w:w="1667" w:type="dxa"/>
            <w:shd w:val="clear" w:color="auto" w:fill="auto"/>
          </w:tcPr>
          <w:p w14:paraId="7E8811CA" w14:textId="710F4F66" w:rsidR="00022A3D" w:rsidRDefault="009E62B3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lastRenderedPageBreak/>
              <w:t>Numero de solicitud</w:t>
            </w:r>
          </w:p>
        </w:tc>
        <w:tc>
          <w:tcPr>
            <w:tcW w:w="1542" w:type="dxa"/>
            <w:shd w:val="clear" w:color="auto" w:fill="auto"/>
          </w:tcPr>
          <w:p w14:paraId="451F5B6F" w14:textId="6B33922B" w:rsidR="00022A3D" w:rsidRDefault="009E62B3" w:rsidP="00070798">
            <w:pPr>
              <w:suppressAutoHyphens w:val="0"/>
              <w:spacing w:before="100" w:beforeAutospacing="1" w:after="159" w:line="252" w:lineRule="auto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sz w:val="24"/>
                <w:szCs w:val="24"/>
                <w:lang w:val="es-CR" w:eastAsia="es-CR"/>
              </w:rPr>
              <w:t>Ascendente</w:t>
            </w:r>
          </w:p>
        </w:tc>
        <w:tc>
          <w:tcPr>
            <w:tcW w:w="1547" w:type="dxa"/>
            <w:shd w:val="clear" w:color="auto" w:fill="auto"/>
          </w:tcPr>
          <w:p w14:paraId="5F037E46" w14:textId="0A42D812" w:rsidR="00022A3D" w:rsidRDefault="00CC6B15" w:rsidP="00AC598E">
            <w:pPr>
              <w:pStyle w:val="HTMLconformatoprevio"/>
              <w:shd w:val="clear" w:color="auto" w:fill="F8F9FA"/>
              <w:spacing w:line="5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Mensual</w:t>
            </w:r>
          </w:p>
        </w:tc>
      </w:tr>
    </w:tbl>
    <w:p w14:paraId="7B562042" w14:textId="77777777" w:rsidR="00202063" w:rsidRPr="00936EF4" w:rsidRDefault="00202063" w:rsidP="007E6821">
      <w:pPr>
        <w:suppressAutoHyphens w:val="0"/>
        <w:spacing w:before="100" w:beforeAutospacing="1" w:after="159" w:line="252" w:lineRule="auto"/>
        <w:rPr>
          <w:lang w:val="es-CR"/>
        </w:rPr>
      </w:pPr>
    </w:p>
    <w:sectPr w:rsidR="00202063" w:rsidRPr="00936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B2F8" w14:textId="77777777" w:rsidR="002210A2" w:rsidRDefault="002210A2">
      <w:r>
        <w:separator/>
      </w:r>
    </w:p>
  </w:endnote>
  <w:endnote w:type="continuationSeparator" w:id="0">
    <w:p w14:paraId="503BC1F6" w14:textId="77777777" w:rsidR="002210A2" w:rsidRDefault="0022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5980" w14:textId="77777777" w:rsidR="00202137" w:rsidRDefault="00202137">
    <w:pPr>
      <w:pStyle w:val="Piedepgina"/>
    </w:pPr>
    <w:r>
      <w:rPr>
        <w:b w:val="0"/>
        <w:i w:val="0"/>
        <w:sz w:val="22"/>
      </w:rPr>
      <w:t xml:space="preserve">Copyright © 2002 by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80ED" w14:textId="77777777" w:rsidR="00202137" w:rsidRDefault="0020213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F2B6" w14:textId="77777777" w:rsidR="00202137" w:rsidRDefault="0020213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4A09" w14:textId="77777777" w:rsidR="00202137" w:rsidRDefault="002021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D8A7" w14:textId="77777777" w:rsidR="002210A2" w:rsidRDefault="002210A2">
      <w:r>
        <w:separator/>
      </w:r>
    </w:p>
  </w:footnote>
  <w:footnote w:type="continuationSeparator" w:id="0">
    <w:p w14:paraId="68C926D6" w14:textId="77777777" w:rsidR="002210A2" w:rsidRDefault="0022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8300" w14:textId="77777777" w:rsidR="00202137" w:rsidRDefault="002021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13F6" w14:textId="77777777" w:rsidR="00202137" w:rsidRDefault="00202137">
    <w:pPr>
      <w:pStyle w:val="Encabezado"/>
      <w:tabs>
        <w:tab w:val="clear" w:pos="8640"/>
        <w:tab w:val="right" w:pos="9360"/>
      </w:tabs>
    </w:pPr>
    <w:r>
      <w:t xml:space="preserve"> </w:t>
    </w:r>
    <w:r w:rsidR="00B30877">
      <w:t>Software Reports</w:t>
    </w:r>
    <w:r>
      <w:tab/>
    </w: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C0025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7DC8" w14:textId="77777777" w:rsidR="00202137" w:rsidRDefault="002021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7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singleLevel"/>
    <w:tmpl w:val="0000000A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multilevel"/>
    <w:tmpl w:val="0000000B"/>
    <w:name w:val="WW8Num3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000000D"/>
    <w:multiLevelType w:val="single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00000E"/>
    <w:multiLevelType w:val="singleLevel"/>
    <w:tmpl w:val="0000000E"/>
    <w:name w:val="WW8Num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0F"/>
    <w:multiLevelType w:val="singleLevel"/>
    <w:tmpl w:val="0000000F"/>
    <w:name w:val="WW8Num3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singleLevel"/>
    <w:tmpl w:val="00000010"/>
    <w:name w:val="WW8Num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00000012"/>
    <w:multiLevelType w:val="singleLevel"/>
    <w:tmpl w:val="00000012"/>
    <w:name w:val="WW8Num4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00000013"/>
    <w:multiLevelType w:val="singleLevel"/>
    <w:tmpl w:val="00000013"/>
    <w:name w:val="WW8Num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00000014"/>
    <w:multiLevelType w:val="singleLevel"/>
    <w:tmpl w:val="00000014"/>
    <w:name w:val="WW8Num4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00000015"/>
    <w:multiLevelType w:val="singleLevel"/>
    <w:tmpl w:val="00000015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00000016"/>
    <w:multiLevelType w:val="multilevel"/>
    <w:tmpl w:val="00000016"/>
    <w:name w:val="WW8StyleNum"/>
    <w:lvl w:ilvl="0">
      <w:start w:val="1"/>
      <w:numFmt w:val="none"/>
      <w:pStyle w:val="Listaconvietas1"/>
      <w:suff w:val="nothing"/>
      <w:lvlText w:val="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7"/>
    <w:multiLevelType w:val="multilevel"/>
    <w:tmpl w:val="00000017"/>
    <w:name w:val="WW8StyleNum1"/>
    <w:lvl w:ilvl="0">
      <w:start w:val="1"/>
      <w:numFmt w:val="none"/>
      <w:pStyle w:val="Listaconvietas21"/>
      <w:suff w:val="nothing"/>
      <w:lvlText w:val="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8"/>
    <w:multiLevelType w:val="multilevel"/>
    <w:tmpl w:val="00000018"/>
    <w:name w:val="WW8StyleNum2"/>
    <w:lvl w:ilvl="0">
      <w:start w:val="1"/>
      <w:numFmt w:val="none"/>
      <w:pStyle w:val="Listaconvietas31"/>
      <w:suff w:val="nothing"/>
      <w:lvlText w:val="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22691254">
    <w:abstractNumId w:val="0"/>
  </w:num>
  <w:num w:numId="2" w16cid:durableId="2118016825">
    <w:abstractNumId w:val="1"/>
  </w:num>
  <w:num w:numId="3" w16cid:durableId="1709258921">
    <w:abstractNumId w:val="2"/>
  </w:num>
  <w:num w:numId="4" w16cid:durableId="1880317488">
    <w:abstractNumId w:val="3"/>
  </w:num>
  <w:num w:numId="5" w16cid:durableId="616763806">
    <w:abstractNumId w:val="4"/>
  </w:num>
  <w:num w:numId="6" w16cid:durableId="2083528589">
    <w:abstractNumId w:val="5"/>
  </w:num>
  <w:num w:numId="7" w16cid:durableId="517961219">
    <w:abstractNumId w:val="6"/>
  </w:num>
  <w:num w:numId="8" w16cid:durableId="367684034">
    <w:abstractNumId w:val="7"/>
  </w:num>
  <w:num w:numId="9" w16cid:durableId="381290555">
    <w:abstractNumId w:val="8"/>
  </w:num>
  <w:num w:numId="10" w16cid:durableId="1603873415">
    <w:abstractNumId w:val="9"/>
  </w:num>
  <w:num w:numId="11" w16cid:durableId="1060596295">
    <w:abstractNumId w:val="10"/>
  </w:num>
  <w:num w:numId="12" w16cid:durableId="2094356888">
    <w:abstractNumId w:val="11"/>
  </w:num>
  <w:num w:numId="13" w16cid:durableId="1523132614">
    <w:abstractNumId w:val="12"/>
  </w:num>
  <w:num w:numId="14" w16cid:durableId="1571110659">
    <w:abstractNumId w:val="13"/>
  </w:num>
  <w:num w:numId="15" w16cid:durableId="227493538">
    <w:abstractNumId w:val="14"/>
  </w:num>
  <w:num w:numId="16" w16cid:durableId="183130536">
    <w:abstractNumId w:val="15"/>
  </w:num>
  <w:num w:numId="17" w16cid:durableId="1118446733">
    <w:abstractNumId w:val="16"/>
  </w:num>
  <w:num w:numId="18" w16cid:durableId="2044093458">
    <w:abstractNumId w:val="17"/>
  </w:num>
  <w:num w:numId="19" w16cid:durableId="1233277962">
    <w:abstractNumId w:val="18"/>
  </w:num>
  <w:num w:numId="20" w16cid:durableId="1552694293">
    <w:abstractNumId w:val="19"/>
  </w:num>
  <w:num w:numId="21" w16cid:durableId="636032652">
    <w:abstractNumId w:val="20"/>
  </w:num>
  <w:num w:numId="22" w16cid:durableId="962151576">
    <w:abstractNumId w:val="21"/>
  </w:num>
  <w:num w:numId="23" w16cid:durableId="1058631453">
    <w:abstractNumId w:val="22"/>
  </w:num>
  <w:num w:numId="24" w16cid:durableId="1700706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44"/>
    <w:rsid w:val="00022A3D"/>
    <w:rsid w:val="00070798"/>
    <w:rsid w:val="00120D78"/>
    <w:rsid w:val="00164CB1"/>
    <w:rsid w:val="00202063"/>
    <w:rsid w:val="00202137"/>
    <w:rsid w:val="002210A2"/>
    <w:rsid w:val="00254C9D"/>
    <w:rsid w:val="00336229"/>
    <w:rsid w:val="003375BE"/>
    <w:rsid w:val="00414351"/>
    <w:rsid w:val="0060626B"/>
    <w:rsid w:val="00663E11"/>
    <w:rsid w:val="007303F8"/>
    <w:rsid w:val="007E6821"/>
    <w:rsid w:val="00812AE5"/>
    <w:rsid w:val="008C53A1"/>
    <w:rsid w:val="00936EF4"/>
    <w:rsid w:val="009650F2"/>
    <w:rsid w:val="009E62B3"/>
    <w:rsid w:val="009E7CCA"/>
    <w:rsid w:val="00AC598E"/>
    <w:rsid w:val="00B30877"/>
    <w:rsid w:val="00C47F9D"/>
    <w:rsid w:val="00C92CC1"/>
    <w:rsid w:val="00CC0344"/>
    <w:rsid w:val="00CC6B15"/>
    <w:rsid w:val="00D43BB4"/>
    <w:rsid w:val="00DF6208"/>
    <w:rsid w:val="00EB2496"/>
    <w:rsid w:val="00E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D6597"/>
  <w15:chartTrackingRefBased/>
  <w15:docId w15:val="{637CADB8-37C8-4C71-A9E0-B9C38D3E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2"/>
      <w:lang w:val="en-US" w:eastAsia="zh-CN"/>
    </w:rPr>
  </w:style>
  <w:style w:type="paragraph" w:styleId="Ttulo1">
    <w:name w:val="heading 1"/>
    <w:basedOn w:val="Normal"/>
    <w:next w:val="Textoindependiente"/>
    <w:qFormat/>
    <w:pPr>
      <w:keepNext/>
      <w:numPr>
        <w:numId w:val="11"/>
      </w:numPr>
      <w:spacing w:before="400" w:after="200"/>
      <w:outlineLvl w:val="0"/>
    </w:pPr>
    <w:rPr>
      <w:rFonts w:ascii="Arial" w:hAnsi="Arial" w:cs="Arial"/>
      <w:b/>
      <w:sz w:val="36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1"/>
      </w:numPr>
      <w:tabs>
        <w:tab w:val="left" w:pos="720"/>
      </w:tabs>
      <w:spacing w:before="240" w:after="180"/>
      <w:ind w:left="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1"/>
      </w:numPr>
      <w:spacing w:before="6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1"/>
      </w:numPr>
      <w:spacing w:before="6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BodyText5"/>
    <w:qFormat/>
    <w:pPr>
      <w:keepNext/>
      <w:numPr>
        <w:ilvl w:val="4"/>
        <w:numId w:val="11"/>
      </w:numPr>
      <w:spacing w:before="60" w:after="60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BodyText6"/>
    <w:qFormat/>
    <w:pPr>
      <w:keepNext/>
      <w:numPr>
        <w:ilvl w:val="5"/>
        <w:numId w:val="11"/>
      </w:numPr>
      <w:spacing w:before="60" w:after="60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BodyText7"/>
    <w:qFormat/>
    <w:pPr>
      <w:keepNext/>
      <w:numPr>
        <w:ilvl w:val="6"/>
        <w:numId w:val="11"/>
      </w:numPr>
      <w:spacing w:before="60" w:after="60"/>
      <w:outlineLvl w:val="6"/>
    </w:pPr>
    <w:rPr>
      <w:rFonts w:ascii="Arial" w:hAnsi="Arial" w:cs="Arial"/>
      <w:b/>
    </w:rPr>
  </w:style>
  <w:style w:type="paragraph" w:styleId="Ttulo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Encabezado1">
    <w:name w:val="Encabezado1"/>
    <w:basedOn w:val="HeadingBase"/>
    <w:next w:val="Textoindependiente"/>
    <w:pPr>
      <w:spacing w:before="240" w:after="720"/>
      <w:jc w:val="right"/>
    </w:pPr>
    <w:rPr>
      <w:kern w:val="1"/>
      <w:sz w:val="64"/>
    </w:rPr>
  </w:style>
  <w:style w:type="paragraph" w:styleId="Textoindependiente">
    <w:name w:val="Body Text"/>
    <w:basedOn w:val="Normal"/>
    <w:pPr>
      <w:spacing w:after="120" w:line="220" w:lineRule="exact"/>
    </w:pPr>
  </w:style>
  <w:style w:type="paragraph" w:styleId="Lista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BodyText5">
    <w:name w:val="Body Text 5"/>
    <w:basedOn w:val="Textoindependiente"/>
    <w:pPr>
      <w:ind w:left="720"/>
    </w:pPr>
  </w:style>
  <w:style w:type="paragraph" w:customStyle="1" w:styleId="BodyText6">
    <w:name w:val="Body Text 6"/>
    <w:basedOn w:val="Textoindependiente"/>
    <w:pPr>
      <w:ind w:left="1440"/>
    </w:pPr>
  </w:style>
  <w:style w:type="paragraph" w:customStyle="1" w:styleId="BodyText7">
    <w:name w:val="Body Text 7"/>
    <w:basedOn w:val="Textoindependiente"/>
    <w:pPr>
      <w:ind w:left="2160"/>
    </w:p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 w:cs="Arial"/>
      <w:b/>
    </w:rPr>
  </w:style>
  <w:style w:type="paragraph" w:customStyle="1" w:styleId="ByLine">
    <w:name w:val="ByLine"/>
    <w:basedOn w:val="Encabezado1"/>
    <w:rPr>
      <w:sz w:val="28"/>
    </w:rPr>
  </w:style>
  <w:style w:type="paragraph" w:customStyle="1" w:styleId="Descripcin1">
    <w:name w:val="Descripción1"/>
    <w:basedOn w:val="Normal"/>
    <w:next w:val="Textoindependiente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 w:cs="Courier New"/>
      <w:sz w:val="18"/>
    </w:rPr>
  </w:style>
  <w:style w:type="paragraph" w:customStyle="1" w:styleId="Definition">
    <w:name w:val="Definition"/>
    <w:basedOn w:val="Textoindependiente"/>
  </w:style>
  <w:style w:type="paragraph" w:customStyle="1" w:styleId="ExampleText">
    <w:name w:val="Example Text"/>
    <w:basedOn w:val="Code"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</w:pPr>
    <w:rPr>
      <w:rFonts w:ascii="Arial" w:hAnsi="Arial" w:cs="Arial"/>
    </w:rPr>
  </w:style>
  <w:style w:type="paragraph" w:customStyle="1" w:styleId="FigureTitle">
    <w:name w:val="Figure Title"/>
    <w:basedOn w:val="Normal"/>
    <w:next w:val="Textoindependiente"/>
    <w:pPr>
      <w:keepLines/>
      <w:spacing w:before="120" w:after="180"/>
      <w:jc w:val="center"/>
    </w:pPr>
    <w:rPr>
      <w:rFonts w:ascii="Arial" w:hAnsi="Arial" w:cs="Arial"/>
      <w:b/>
    </w:rPr>
  </w:style>
  <w:style w:type="paragraph" w:styleId="Piedepgina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Textonotapie">
    <w:name w:val="footnote text"/>
    <w:basedOn w:val="Normal"/>
  </w:style>
  <w:style w:type="paragraph" w:styleId="Encabezado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 w:cs="Arial"/>
      <w:b/>
      <w:sz w:val="18"/>
    </w:rPr>
  </w:style>
  <w:style w:type="paragraph" w:customStyle="1" w:styleId="InstrHeading1">
    <w:name w:val="Instr Heading 1"/>
    <w:basedOn w:val="Ttulo4"/>
    <w:next w:val="Textoindependiente"/>
    <w:pPr>
      <w:numPr>
        <w:ilvl w:val="0"/>
        <w:numId w:val="0"/>
      </w:numPr>
    </w:pPr>
  </w:style>
  <w:style w:type="paragraph" w:customStyle="1" w:styleId="InstrHeading2">
    <w:name w:val="Instr Heading 2"/>
    <w:basedOn w:val="InstrHeading1"/>
    <w:next w:val="Textoindependiente"/>
    <w:rPr>
      <w:b w:val="0"/>
    </w:rPr>
  </w:style>
  <w:style w:type="paragraph" w:customStyle="1" w:styleId="Lista21">
    <w:name w:val="Lista 21"/>
    <w:basedOn w:val="Normal"/>
    <w:pPr>
      <w:tabs>
        <w:tab w:val="left" w:pos="1440"/>
      </w:tabs>
      <w:spacing w:after="60"/>
      <w:ind w:left="1440" w:hanging="360"/>
    </w:pPr>
  </w:style>
  <w:style w:type="paragraph" w:customStyle="1" w:styleId="Lista31">
    <w:name w:val="Lista 31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customStyle="1" w:styleId="Listaconvietas1">
    <w:name w:val="Lista con viñetas1"/>
    <w:basedOn w:val="ListBase"/>
    <w:pPr>
      <w:numPr>
        <w:numId w:val="22"/>
      </w:numPr>
      <w:ind w:left="1080"/>
    </w:pPr>
  </w:style>
  <w:style w:type="paragraph" w:customStyle="1" w:styleId="Listaconvietas21">
    <w:name w:val="Lista con viñetas 21"/>
    <w:basedOn w:val="ListBase"/>
    <w:pPr>
      <w:numPr>
        <w:numId w:val="23"/>
      </w:numPr>
      <w:ind w:left="1440"/>
    </w:pPr>
  </w:style>
  <w:style w:type="paragraph" w:customStyle="1" w:styleId="Listaconvietas31">
    <w:name w:val="Lista con viñetas 31"/>
    <w:basedOn w:val="ListBase"/>
    <w:pPr>
      <w:numPr>
        <w:numId w:val="24"/>
      </w:numPr>
      <w:ind w:left="1800"/>
    </w:pPr>
  </w:style>
  <w:style w:type="paragraph" w:customStyle="1" w:styleId="Note">
    <w:name w:val="Note"/>
    <w:basedOn w:val="Normal"/>
    <w:pPr>
      <w:pBdr>
        <w:top w:val="single" w:sz="6" w:space="1" w:color="000000"/>
        <w:bottom w:val="single" w:sz="6" w:space="1" w:color="000000"/>
      </w:pBdr>
      <w:spacing w:before="120" w:after="180"/>
    </w:pPr>
  </w:style>
  <w:style w:type="paragraph" w:customStyle="1" w:styleId="StdHeading1">
    <w:name w:val="Std Heading 1"/>
    <w:basedOn w:val="Ttulo1"/>
    <w:pPr>
      <w:numPr>
        <w:numId w:val="0"/>
      </w:numPr>
    </w:pPr>
  </w:style>
  <w:style w:type="paragraph" w:customStyle="1" w:styleId="StdHeading2">
    <w:name w:val="Std Heading 2"/>
    <w:basedOn w:val="Ttulo2"/>
    <w:pPr>
      <w:numPr>
        <w:ilvl w:val="0"/>
        <w:numId w:val="0"/>
      </w:numPr>
    </w:pPr>
  </w:style>
  <w:style w:type="paragraph" w:styleId="Subttulo">
    <w:name w:val="Subtitle"/>
    <w:basedOn w:val="Encabezado1"/>
    <w:next w:val="Textoindependiente"/>
    <w:qFormat/>
    <w:rPr>
      <w:sz w:val="28"/>
    </w:rPr>
  </w:style>
  <w:style w:type="paragraph" w:customStyle="1" w:styleId="SuperTitle">
    <w:name w:val="SuperTitle"/>
    <w:basedOn w:val="Encabezado1"/>
    <w:next w:val="Normal"/>
    <w:pPr>
      <w:pBdr>
        <w:top w:val="single" w:sz="30" w:space="1" w:color="000000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DC1">
    <w:name w:val="toc 1"/>
    <w:basedOn w:val="Normal"/>
    <w:next w:val="Normal"/>
    <w:pPr>
      <w:tabs>
        <w:tab w:val="right" w:pos="8640"/>
      </w:tabs>
      <w:spacing w:before="240" w:after="120"/>
    </w:pPr>
    <w:rPr>
      <w:rFonts w:ascii="Arial" w:hAnsi="Arial" w:cs="Arial"/>
      <w:b/>
      <w:sz w:val="24"/>
    </w:rPr>
  </w:style>
  <w:style w:type="paragraph" w:styleId="TDC2">
    <w:name w:val="toc 2"/>
    <w:basedOn w:val="Normal"/>
    <w:next w:val="Normal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Encabezado1"/>
  </w:style>
  <w:style w:type="paragraph" w:customStyle="1" w:styleId="line">
    <w:name w:val="line"/>
    <w:basedOn w:val="Encabezado1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TableText"/>
    <w:pPr>
      <w:keepNext w:val="0"/>
      <w:numPr>
        <w:ilvl w:val="0"/>
        <w:numId w:val="0"/>
      </w:numPr>
      <w:spacing w:before="300" w:line="240" w:lineRule="exact"/>
    </w:pPr>
    <w:rPr>
      <w:i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ncabezamientoizquierdo">
    <w:name w:val="Encabezamiento izquierdo"/>
    <w:basedOn w:val="Normal"/>
    <w:pPr>
      <w:suppressLineNumbers/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7E6821"/>
    <w:pPr>
      <w:suppressAutoHyphens w:val="0"/>
      <w:spacing w:before="100" w:beforeAutospacing="1" w:after="142" w:line="276" w:lineRule="auto"/>
    </w:pPr>
    <w:rPr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39"/>
    <w:rsid w:val="00606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2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s-CR" w:eastAsia="es-CR"/>
    </w:rPr>
  </w:style>
  <w:style w:type="character" w:customStyle="1" w:styleId="HTMLconformatoprevioCar">
    <w:name w:val="HTML con formato previo Car"/>
    <w:link w:val="HTMLconformatoprevio"/>
    <w:uiPriority w:val="99"/>
    <w:rsid w:val="00120D78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12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Cases for Cafeteria Ordering System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for Cafeteria Ordering System</dc:title>
  <dc:subject/>
  <dc:creator>Karl Wiegers</dc:creator>
  <cp:keywords/>
  <cp:lastModifiedBy>DERREK UREÑA SOLIS</cp:lastModifiedBy>
  <cp:revision>3</cp:revision>
  <cp:lastPrinted>2004-02-15T21:31:00Z</cp:lastPrinted>
  <dcterms:created xsi:type="dcterms:W3CDTF">2022-06-03T05:25:00Z</dcterms:created>
  <dcterms:modified xsi:type="dcterms:W3CDTF">2022-06-03T05:25:00Z</dcterms:modified>
</cp:coreProperties>
</file>