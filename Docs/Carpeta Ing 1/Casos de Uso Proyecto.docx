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2BBC" w14:textId="5AE2D226" w:rsidR="00202137" w:rsidRPr="004852E3" w:rsidRDefault="00202137">
      <w:pPr>
        <w:pStyle w:val="line"/>
        <w:rPr>
          <w:lang w:val="es-CR"/>
        </w:rPr>
      </w:pPr>
    </w:p>
    <w:p w14:paraId="2F9DB865" w14:textId="77777777" w:rsidR="00202137" w:rsidRPr="00AE75CE" w:rsidRDefault="00202137">
      <w:pPr>
        <w:pStyle w:val="Encabezado1"/>
        <w:rPr>
          <w:sz w:val="40"/>
          <w:lang w:val="es-ES"/>
        </w:rPr>
      </w:pPr>
      <w:r>
        <w:rPr>
          <w:lang w:val="es"/>
        </w:rPr>
        <w:t>Casos de uso</w:t>
      </w:r>
    </w:p>
    <w:p w14:paraId="50B7C026" w14:textId="77777777" w:rsidR="00202137" w:rsidRPr="00AE75CE" w:rsidRDefault="00202137">
      <w:pPr>
        <w:pStyle w:val="Encabezado1"/>
        <w:spacing w:before="0" w:after="400"/>
        <w:rPr>
          <w:lang w:val="es-ES"/>
        </w:rPr>
      </w:pPr>
      <w:r>
        <w:rPr>
          <w:sz w:val="40"/>
          <w:lang w:val="es"/>
        </w:rPr>
        <w:t>para</w:t>
      </w:r>
    </w:p>
    <w:p w14:paraId="34535A41" w14:textId="1DDDB7CD" w:rsidR="00202137" w:rsidRPr="00AE75CE" w:rsidRDefault="00202137">
      <w:pPr>
        <w:pStyle w:val="Encabezado1"/>
        <w:rPr>
          <w:lang w:val="es-ES"/>
        </w:rPr>
      </w:pPr>
      <w:r>
        <w:rPr>
          <w:lang w:val="es"/>
        </w:rPr>
        <w:t xml:space="preserve">Sistema de </w:t>
      </w:r>
      <w:r w:rsidR="000B4794">
        <w:rPr>
          <w:lang w:val="es"/>
        </w:rPr>
        <w:t>gestión de transporte</w:t>
      </w:r>
      <w:r>
        <w:rPr>
          <w:lang w:val="es"/>
        </w:rPr>
        <w:t>, versión 1.0</w:t>
      </w:r>
    </w:p>
    <w:p w14:paraId="7CBA5164" w14:textId="77777777" w:rsidR="00202137" w:rsidRPr="00AE75CE" w:rsidRDefault="00202137">
      <w:pPr>
        <w:pStyle w:val="ByLine"/>
        <w:rPr>
          <w:lang w:val="es-ES"/>
        </w:rPr>
      </w:pPr>
      <w:r>
        <w:rPr>
          <w:lang w:val="es"/>
        </w:rPr>
        <w:t>Versión 1.0 aprobada</w:t>
      </w:r>
    </w:p>
    <w:p w14:paraId="05B7FA16" w14:textId="3FD2ADA5" w:rsidR="00286FC8" w:rsidRPr="00286FC8" w:rsidRDefault="00202137" w:rsidP="00286FC8">
      <w:pPr>
        <w:pStyle w:val="ByLine"/>
        <w:rPr>
          <w:lang w:val="es"/>
        </w:rPr>
      </w:pPr>
      <w:r>
        <w:rPr>
          <w:lang w:val="es"/>
        </w:rPr>
        <w:t xml:space="preserve">Preparado por </w:t>
      </w:r>
      <w:r w:rsidR="000B4794">
        <w:rPr>
          <w:lang w:val="es"/>
        </w:rPr>
        <w:t>Derrek Adrián Ureña Solís</w:t>
      </w:r>
      <w:r w:rsidR="00286FC8">
        <w:rPr>
          <w:lang w:val="es"/>
        </w:rPr>
        <w:t>, Randy Barrantes Pizarro, Ever Solano Castro,</w:t>
      </w:r>
      <w:r w:rsidR="00487424">
        <w:rPr>
          <w:lang w:val="es"/>
        </w:rPr>
        <w:t xml:space="preserve"> Kendall Ortega Miranda.</w:t>
      </w:r>
    </w:p>
    <w:p w14:paraId="0706B55E" w14:textId="1C5AB554" w:rsidR="00202137" w:rsidRPr="00AE75CE" w:rsidRDefault="000B4794">
      <w:pPr>
        <w:pStyle w:val="ByLine"/>
        <w:rPr>
          <w:lang w:val="es-ES"/>
        </w:rPr>
      </w:pPr>
      <w:r>
        <w:rPr>
          <w:lang w:val="es"/>
        </w:rPr>
        <w:t>Universidad Nacional</w:t>
      </w:r>
    </w:p>
    <w:p w14:paraId="2768805C" w14:textId="2736E0B4" w:rsidR="00202137" w:rsidRPr="00AE75CE" w:rsidRDefault="000B4794">
      <w:pPr>
        <w:pStyle w:val="ByLine"/>
        <w:rPr>
          <w:lang w:val="es-ES"/>
        </w:rPr>
        <w:sectPr w:rsidR="00202137" w:rsidRPr="00AE75CE" w:rsidSect="009D1B7E">
          <w:footerReference w:type="first" r:id="rId7"/>
          <w:pgSz w:w="12240" w:h="15840"/>
          <w:pgMar w:top="1440" w:right="1440" w:bottom="1440" w:left="1440" w:header="720" w:footer="720" w:gutter="0"/>
          <w:pgNumType w:fmt="lowerRoman" w:start="1"/>
          <w:cols w:space="720"/>
          <w:docGrid w:linePitch="360"/>
        </w:sectPr>
      </w:pPr>
      <w:r>
        <w:rPr>
          <w:lang w:val="es"/>
        </w:rPr>
        <w:t>20</w:t>
      </w:r>
      <w:r w:rsidR="00202137">
        <w:rPr>
          <w:lang w:val="es"/>
        </w:rPr>
        <w:t xml:space="preserve"> de </w:t>
      </w:r>
      <w:r>
        <w:rPr>
          <w:lang w:val="es"/>
        </w:rPr>
        <w:t>mayo</w:t>
      </w:r>
      <w:r w:rsidR="00202137">
        <w:rPr>
          <w:lang w:val="es"/>
        </w:rPr>
        <w:t xml:space="preserve"> de 20</w:t>
      </w:r>
      <w:r>
        <w:rPr>
          <w:lang w:val="es"/>
        </w:rPr>
        <w:t>2</w:t>
      </w:r>
      <w:r w:rsidR="00202137">
        <w:rPr>
          <w:lang w:val="es"/>
        </w:rPr>
        <w:t>2</w:t>
      </w:r>
    </w:p>
    <w:p w14:paraId="6F111F83" w14:textId="77777777" w:rsidR="00202137" w:rsidRDefault="00202137">
      <w:pPr>
        <w:pStyle w:val="ChangeHistoryTitle"/>
        <w:jc w:val="left"/>
        <w:rPr>
          <w:sz w:val="28"/>
        </w:rPr>
      </w:pPr>
      <w:r>
        <w:rPr>
          <w:lang w:val="es"/>
        </w:rPr>
        <w:lastRenderedPageBreak/>
        <w:t>Historial de revisiones</w:t>
      </w:r>
    </w:p>
    <w:p w14:paraId="7EF2D979" w14:textId="77777777" w:rsidR="00202137" w:rsidRDefault="00202137">
      <w:pPr>
        <w:jc w:val="center"/>
        <w:rPr>
          <w:b/>
          <w:sz w:val="28"/>
        </w:rPr>
      </w:pPr>
    </w:p>
    <w:tbl>
      <w:tblPr>
        <w:tblW w:w="9898" w:type="dxa"/>
        <w:tblInd w:w="-15" w:type="dxa"/>
        <w:tblLayout w:type="fixed"/>
        <w:tblLook w:val="0000" w:firstRow="0" w:lastRow="0" w:firstColumn="0" w:lastColumn="0" w:noHBand="0" w:noVBand="0"/>
      </w:tblPr>
      <w:tblGrid>
        <w:gridCol w:w="2160"/>
        <w:gridCol w:w="1224"/>
        <w:gridCol w:w="4900"/>
        <w:gridCol w:w="1614"/>
      </w:tblGrid>
      <w:tr w:rsidR="00202137" w14:paraId="20397203" w14:textId="77777777" w:rsidTr="000B4794">
        <w:tc>
          <w:tcPr>
            <w:tcW w:w="2160" w:type="dxa"/>
            <w:tcBorders>
              <w:top w:val="single" w:sz="12" w:space="0" w:color="000000"/>
              <w:left w:val="single" w:sz="12" w:space="0" w:color="000000"/>
              <w:bottom w:val="double" w:sz="12" w:space="0" w:color="000000"/>
            </w:tcBorders>
            <w:shd w:val="clear" w:color="auto" w:fill="auto"/>
          </w:tcPr>
          <w:p w14:paraId="458E04F2" w14:textId="77777777" w:rsidR="00202137" w:rsidRDefault="00202137">
            <w:pPr>
              <w:spacing w:before="40" w:after="40"/>
              <w:rPr>
                <w:b/>
              </w:rPr>
            </w:pPr>
            <w:r>
              <w:rPr>
                <w:b/>
                <w:lang w:val="es"/>
              </w:rPr>
              <w:t>Nombre</w:t>
            </w:r>
          </w:p>
        </w:tc>
        <w:tc>
          <w:tcPr>
            <w:tcW w:w="1224" w:type="dxa"/>
            <w:tcBorders>
              <w:top w:val="single" w:sz="12" w:space="0" w:color="000000"/>
              <w:left w:val="single" w:sz="6" w:space="0" w:color="000000"/>
              <w:bottom w:val="double" w:sz="12" w:space="0" w:color="000000"/>
            </w:tcBorders>
            <w:shd w:val="clear" w:color="auto" w:fill="auto"/>
          </w:tcPr>
          <w:p w14:paraId="746099D8" w14:textId="77777777" w:rsidR="00202137" w:rsidRDefault="00202137">
            <w:pPr>
              <w:spacing w:before="40" w:after="40"/>
              <w:rPr>
                <w:b/>
              </w:rPr>
            </w:pPr>
            <w:r>
              <w:rPr>
                <w:b/>
                <w:lang w:val="es"/>
              </w:rPr>
              <w:t>Fecha</w:t>
            </w:r>
          </w:p>
        </w:tc>
        <w:tc>
          <w:tcPr>
            <w:tcW w:w="4900" w:type="dxa"/>
            <w:tcBorders>
              <w:top w:val="single" w:sz="12" w:space="0" w:color="000000"/>
              <w:left w:val="single" w:sz="6" w:space="0" w:color="000000"/>
              <w:bottom w:val="double" w:sz="12" w:space="0" w:color="000000"/>
            </w:tcBorders>
            <w:shd w:val="clear" w:color="auto" w:fill="auto"/>
          </w:tcPr>
          <w:p w14:paraId="38FADCD2" w14:textId="77777777" w:rsidR="00202137" w:rsidRDefault="00202137">
            <w:pPr>
              <w:spacing w:before="40" w:after="40"/>
              <w:rPr>
                <w:b/>
              </w:rPr>
            </w:pPr>
            <w:r>
              <w:rPr>
                <w:b/>
                <w:lang w:val="es"/>
              </w:rPr>
              <w:t>Motivo de los cambios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14:paraId="0AF626C1" w14:textId="77777777" w:rsidR="00202137" w:rsidRDefault="00202137">
            <w:pPr>
              <w:spacing w:before="40" w:after="40"/>
            </w:pPr>
            <w:r>
              <w:rPr>
                <w:b/>
                <w:lang w:val="es"/>
              </w:rPr>
              <w:t>Versión</w:t>
            </w:r>
          </w:p>
        </w:tc>
      </w:tr>
      <w:tr w:rsidR="00202137" w14:paraId="6234B96D" w14:textId="77777777" w:rsidTr="000B4794">
        <w:tc>
          <w:tcPr>
            <w:tcW w:w="2160" w:type="dxa"/>
            <w:tcBorders>
              <w:left w:val="single" w:sz="12" w:space="0" w:color="000000"/>
              <w:bottom w:val="single" w:sz="6" w:space="0" w:color="000000"/>
            </w:tcBorders>
            <w:shd w:val="clear" w:color="auto" w:fill="auto"/>
          </w:tcPr>
          <w:p w14:paraId="56D7A3E5" w14:textId="42FC0DF1" w:rsidR="00202137" w:rsidRDefault="000B4794">
            <w:pPr>
              <w:spacing w:before="40" w:after="40"/>
            </w:pPr>
            <w:r>
              <w:rPr>
                <w:lang w:val="es"/>
              </w:rPr>
              <w:t>Derrek Ureña Solís</w:t>
            </w:r>
          </w:p>
        </w:tc>
        <w:tc>
          <w:tcPr>
            <w:tcW w:w="1224" w:type="dxa"/>
            <w:tcBorders>
              <w:left w:val="single" w:sz="6" w:space="0" w:color="000000"/>
              <w:bottom w:val="single" w:sz="6" w:space="0" w:color="000000"/>
            </w:tcBorders>
            <w:shd w:val="clear" w:color="auto" w:fill="auto"/>
          </w:tcPr>
          <w:p w14:paraId="29B77AFC" w14:textId="4B7DF3F4" w:rsidR="00202137" w:rsidRDefault="000B4794">
            <w:pPr>
              <w:spacing w:before="40" w:after="40"/>
            </w:pPr>
            <w:r>
              <w:rPr>
                <w:lang w:val="es"/>
              </w:rPr>
              <w:t>2</w:t>
            </w:r>
            <w:r w:rsidR="00202137">
              <w:rPr>
                <w:lang w:val="es"/>
              </w:rPr>
              <w:t>0/</w:t>
            </w:r>
            <w:r>
              <w:rPr>
                <w:lang w:val="es"/>
              </w:rPr>
              <w:t>05</w:t>
            </w:r>
            <w:r w:rsidR="00202137">
              <w:rPr>
                <w:lang w:val="es"/>
              </w:rPr>
              <w:t>/2</w:t>
            </w:r>
            <w:r>
              <w:rPr>
                <w:lang w:val="es"/>
              </w:rPr>
              <w:t>022</w:t>
            </w:r>
          </w:p>
        </w:tc>
        <w:tc>
          <w:tcPr>
            <w:tcW w:w="4900" w:type="dxa"/>
            <w:tcBorders>
              <w:left w:val="single" w:sz="6" w:space="0" w:color="000000"/>
              <w:bottom w:val="single" w:sz="6" w:space="0" w:color="000000"/>
            </w:tcBorders>
            <w:shd w:val="clear" w:color="auto" w:fill="auto"/>
          </w:tcPr>
          <w:p w14:paraId="7EF5D382" w14:textId="77777777" w:rsidR="00202137" w:rsidRDefault="00202137">
            <w:pPr>
              <w:spacing w:before="40" w:after="40"/>
            </w:pPr>
            <w:r>
              <w:rPr>
                <w:lang w:val="es"/>
              </w:rPr>
              <w:t>borrador inicial</w:t>
            </w:r>
          </w:p>
        </w:tc>
        <w:tc>
          <w:tcPr>
            <w:tcW w:w="1614" w:type="dxa"/>
            <w:tcBorders>
              <w:left w:val="single" w:sz="6" w:space="0" w:color="000000"/>
              <w:bottom w:val="single" w:sz="6" w:space="0" w:color="000000"/>
              <w:right w:val="single" w:sz="12" w:space="0" w:color="000000"/>
            </w:tcBorders>
            <w:shd w:val="clear" w:color="auto" w:fill="auto"/>
          </w:tcPr>
          <w:p w14:paraId="37C02ABF" w14:textId="77777777" w:rsidR="00202137" w:rsidRDefault="00202137">
            <w:pPr>
              <w:spacing w:before="40" w:after="40"/>
            </w:pPr>
            <w:r>
              <w:rPr>
                <w:lang w:val="es"/>
              </w:rPr>
              <w:t>1.0 Borrador 1</w:t>
            </w:r>
          </w:p>
        </w:tc>
      </w:tr>
      <w:tr w:rsidR="00202137" w14:paraId="33819BF2" w14:textId="77777777" w:rsidTr="000B4794">
        <w:tc>
          <w:tcPr>
            <w:tcW w:w="2160" w:type="dxa"/>
            <w:tcBorders>
              <w:top w:val="single" w:sz="6" w:space="0" w:color="000000"/>
              <w:left w:val="single" w:sz="12" w:space="0" w:color="000000"/>
              <w:bottom w:val="single" w:sz="12" w:space="0" w:color="000000"/>
            </w:tcBorders>
            <w:shd w:val="clear" w:color="auto" w:fill="auto"/>
          </w:tcPr>
          <w:p w14:paraId="1BBA74D9" w14:textId="1D21162D" w:rsidR="00202137" w:rsidRDefault="00202137">
            <w:pPr>
              <w:spacing w:before="40" w:after="40"/>
            </w:pPr>
          </w:p>
        </w:tc>
        <w:tc>
          <w:tcPr>
            <w:tcW w:w="1224" w:type="dxa"/>
            <w:tcBorders>
              <w:top w:val="single" w:sz="6" w:space="0" w:color="000000"/>
              <w:left w:val="single" w:sz="6" w:space="0" w:color="000000"/>
              <w:bottom w:val="single" w:sz="12" w:space="0" w:color="000000"/>
            </w:tcBorders>
            <w:shd w:val="clear" w:color="auto" w:fill="auto"/>
          </w:tcPr>
          <w:p w14:paraId="5B217209" w14:textId="72ED8556" w:rsidR="00202137" w:rsidRDefault="00202137">
            <w:pPr>
              <w:spacing w:before="40" w:after="40"/>
            </w:pPr>
          </w:p>
        </w:tc>
        <w:tc>
          <w:tcPr>
            <w:tcW w:w="4900" w:type="dxa"/>
            <w:tcBorders>
              <w:top w:val="single" w:sz="6" w:space="0" w:color="000000"/>
              <w:left w:val="single" w:sz="6" w:space="0" w:color="000000"/>
              <w:bottom w:val="single" w:sz="12" w:space="0" w:color="000000"/>
            </w:tcBorders>
            <w:shd w:val="clear" w:color="auto" w:fill="auto"/>
          </w:tcPr>
          <w:p w14:paraId="2D20AEDE" w14:textId="443CFE1D" w:rsidR="00202137" w:rsidRDefault="00202137">
            <w:pPr>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59E14E31" w14:textId="63FD36E6" w:rsidR="00202137" w:rsidRDefault="00202137">
            <w:pPr>
              <w:spacing w:before="40" w:after="40"/>
            </w:pPr>
          </w:p>
        </w:tc>
      </w:tr>
    </w:tbl>
    <w:p w14:paraId="0E486D35" w14:textId="77777777" w:rsidR="00202137" w:rsidRDefault="00202137">
      <w:pPr>
        <w:jc w:val="center"/>
        <w:rPr>
          <w:b/>
          <w:sz w:val="28"/>
        </w:rPr>
        <w:sectPr w:rsidR="0020213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14:paraId="0B923903" w14:textId="20DF87E0" w:rsidR="00202137" w:rsidRPr="00AE75CE" w:rsidRDefault="00202137">
      <w:pPr>
        <w:rPr>
          <w:lang w:val="es-ES"/>
        </w:rPr>
      </w:pPr>
      <w:r>
        <w:rPr>
          <w:lang w:val="es"/>
        </w:rPr>
        <w:lastRenderedPageBreak/>
        <w:t xml:space="preserve">Las diversas clases de usuarios identificaron los siguientes casos de uso y actores principales para el Sistema de </w:t>
      </w:r>
      <w:r w:rsidR="000B4794">
        <w:rPr>
          <w:lang w:val="es"/>
        </w:rPr>
        <w:t>Gestión de Transporte</w:t>
      </w:r>
      <w:r>
        <w:rPr>
          <w:lang w:val="es"/>
        </w:rPr>
        <w:t>:</w:t>
      </w:r>
    </w:p>
    <w:p w14:paraId="03A1E8C2" w14:textId="77777777" w:rsidR="00202137" w:rsidRPr="00AE75CE" w:rsidRDefault="00202137">
      <w:pPr>
        <w:rPr>
          <w:lang w:val="es-ES"/>
        </w:rPr>
      </w:pPr>
    </w:p>
    <w:tbl>
      <w:tblPr>
        <w:tblW w:w="0" w:type="auto"/>
        <w:tblInd w:w="-5" w:type="dxa"/>
        <w:tblLayout w:type="fixed"/>
        <w:tblLook w:val="0000" w:firstRow="0" w:lastRow="0" w:firstColumn="0" w:lastColumn="0" w:noHBand="0" w:noVBand="0"/>
      </w:tblPr>
      <w:tblGrid>
        <w:gridCol w:w="2448"/>
        <w:gridCol w:w="4060"/>
      </w:tblGrid>
      <w:tr w:rsidR="00202137" w:rsidRPr="007479F3" w14:paraId="64D9F131" w14:textId="77777777">
        <w:tc>
          <w:tcPr>
            <w:tcW w:w="2448" w:type="dxa"/>
            <w:tcBorders>
              <w:top w:val="single" w:sz="4" w:space="0" w:color="000000"/>
              <w:left w:val="single" w:sz="4" w:space="0" w:color="000000"/>
              <w:bottom w:val="single" w:sz="4" w:space="0" w:color="000000"/>
            </w:tcBorders>
            <w:shd w:val="clear" w:color="auto" w:fill="auto"/>
          </w:tcPr>
          <w:p w14:paraId="756B0495" w14:textId="77777777" w:rsidR="00202137" w:rsidRPr="007479F3" w:rsidRDefault="00202137">
            <w:pPr>
              <w:pStyle w:val="TableHead"/>
              <w:rPr>
                <w:lang w:val="es-CR"/>
              </w:rPr>
            </w:pPr>
            <w:r w:rsidRPr="007479F3">
              <w:rPr>
                <w:lang w:val="es-CR"/>
              </w:rPr>
              <w:t>Actor principal</w:t>
            </w:r>
          </w:p>
        </w:tc>
        <w:tc>
          <w:tcPr>
            <w:tcW w:w="4060" w:type="dxa"/>
            <w:tcBorders>
              <w:top w:val="single" w:sz="4" w:space="0" w:color="000000"/>
              <w:left w:val="single" w:sz="4" w:space="0" w:color="000000"/>
              <w:bottom w:val="single" w:sz="4" w:space="0" w:color="000000"/>
              <w:right w:val="single" w:sz="4" w:space="0" w:color="000000"/>
            </w:tcBorders>
            <w:shd w:val="clear" w:color="auto" w:fill="auto"/>
          </w:tcPr>
          <w:p w14:paraId="259BCB7B" w14:textId="77777777" w:rsidR="00202137" w:rsidRPr="007479F3" w:rsidRDefault="00202137">
            <w:pPr>
              <w:pStyle w:val="TableHead"/>
              <w:rPr>
                <w:lang w:val="es-CR"/>
              </w:rPr>
            </w:pPr>
            <w:r w:rsidRPr="007479F3">
              <w:rPr>
                <w:lang w:val="es-CR"/>
              </w:rPr>
              <w:t>Casos de uso</w:t>
            </w:r>
          </w:p>
        </w:tc>
      </w:tr>
      <w:tr w:rsidR="00202137" w:rsidRPr="007479F3" w14:paraId="26555340" w14:textId="77777777">
        <w:tc>
          <w:tcPr>
            <w:tcW w:w="2448" w:type="dxa"/>
            <w:tcBorders>
              <w:top w:val="single" w:sz="4" w:space="0" w:color="000000"/>
              <w:left w:val="single" w:sz="4" w:space="0" w:color="000000"/>
              <w:bottom w:val="single" w:sz="4" w:space="0" w:color="000000"/>
            </w:tcBorders>
            <w:shd w:val="clear" w:color="auto" w:fill="auto"/>
          </w:tcPr>
          <w:p w14:paraId="1806D7E5" w14:textId="258DFAE7" w:rsidR="00202137" w:rsidRPr="007F1763" w:rsidRDefault="007479F3">
            <w:pPr>
              <w:pStyle w:val="TableText"/>
              <w:rPr>
                <w:lang w:val="es-CR"/>
              </w:rPr>
            </w:pPr>
            <w:r w:rsidRPr="007F1763">
              <w:rPr>
                <w:lang w:val="es-CR"/>
              </w:rPr>
              <w:t>Administrador</w:t>
            </w:r>
          </w:p>
        </w:tc>
        <w:tc>
          <w:tcPr>
            <w:tcW w:w="4060" w:type="dxa"/>
            <w:tcBorders>
              <w:top w:val="single" w:sz="4" w:space="0" w:color="000000"/>
              <w:left w:val="single" w:sz="4" w:space="0" w:color="000000"/>
              <w:bottom w:val="single" w:sz="4" w:space="0" w:color="000000"/>
              <w:right w:val="single" w:sz="4" w:space="0" w:color="000000"/>
            </w:tcBorders>
            <w:shd w:val="clear" w:color="auto" w:fill="auto"/>
          </w:tcPr>
          <w:p w14:paraId="60F0C687" w14:textId="64D1F562" w:rsidR="00202137" w:rsidRPr="007F1763" w:rsidRDefault="00DF0771" w:rsidP="00C5425F">
            <w:pPr>
              <w:pStyle w:val="TableText"/>
              <w:numPr>
                <w:ilvl w:val="0"/>
                <w:numId w:val="3"/>
              </w:numPr>
              <w:rPr>
                <w:lang w:val="es-CR"/>
              </w:rPr>
            </w:pPr>
            <w:r w:rsidRPr="007F1763">
              <w:rPr>
                <w:lang w:val="es-CR"/>
              </w:rPr>
              <w:t>Analizar</w:t>
            </w:r>
            <w:r w:rsidR="0021381F" w:rsidRPr="007F1763">
              <w:rPr>
                <w:lang w:val="es-CR"/>
              </w:rPr>
              <w:t xml:space="preserve"> solicitudes</w:t>
            </w:r>
          </w:p>
          <w:p w14:paraId="056798D8" w14:textId="644C1C0E" w:rsidR="0021381F" w:rsidRPr="007F1763" w:rsidRDefault="003E5E80" w:rsidP="00C5425F">
            <w:pPr>
              <w:pStyle w:val="TableText"/>
              <w:numPr>
                <w:ilvl w:val="0"/>
                <w:numId w:val="3"/>
              </w:numPr>
              <w:rPr>
                <w:lang w:val="es-CR"/>
              </w:rPr>
            </w:pPr>
            <w:r w:rsidRPr="007F1763">
              <w:rPr>
                <w:lang w:val="es-CR"/>
              </w:rPr>
              <w:t>Registrar funcionarios</w:t>
            </w:r>
          </w:p>
          <w:p w14:paraId="56DD29F0" w14:textId="694CF3E9" w:rsidR="003E5E80" w:rsidRPr="007F1763" w:rsidRDefault="004258FE" w:rsidP="00C5425F">
            <w:pPr>
              <w:pStyle w:val="TableText"/>
              <w:numPr>
                <w:ilvl w:val="0"/>
                <w:numId w:val="3"/>
              </w:numPr>
              <w:rPr>
                <w:lang w:val="es-CR"/>
              </w:rPr>
            </w:pPr>
            <w:r w:rsidRPr="007F1763">
              <w:rPr>
                <w:lang w:val="es-CR"/>
              </w:rPr>
              <w:t>Consultar</w:t>
            </w:r>
            <w:r w:rsidR="003E5E80" w:rsidRPr="007F1763">
              <w:rPr>
                <w:lang w:val="es-CR"/>
              </w:rPr>
              <w:t xml:space="preserve"> funcionarios</w:t>
            </w:r>
          </w:p>
          <w:p w14:paraId="48361693" w14:textId="5335BA05" w:rsidR="004258FE" w:rsidRPr="007F1763" w:rsidRDefault="004258FE" w:rsidP="00C5425F">
            <w:pPr>
              <w:pStyle w:val="TableText"/>
              <w:numPr>
                <w:ilvl w:val="0"/>
                <w:numId w:val="3"/>
              </w:numPr>
              <w:rPr>
                <w:lang w:val="es-CR"/>
              </w:rPr>
            </w:pPr>
            <w:r w:rsidRPr="007F1763">
              <w:rPr>
                <w:lang w:val="es-CR"/>
              </w:rPr>
              <w:t>Eliminar funcionarios</w:t>
            </w:r>
          </w:p>
          <w:p w14:paraId="2087037B" w14:textId="1CF4D278" w:rsidR="004258FE" w:rsidRPr="007F1763" w:rsidRDefault="004258FE" w:rsidP="00C5425F">
            <w:pPr>
              <w:pStyle w:val="TableText"/>
              <w:numPr>
                <w:ilvl w:val="0"/>
                <w:numId w:val="3"/>
              </w:numPr>
              <w:rPr>
                <w:lang w:val="es-CR"/>
              </w:rPr>
            </w:pPr>
            <w:r w:rsidRPr="007F1763">
              <w:rPr>
                <w:lang w:val="es-CR"/>
              </w:rPr>
              <w:t>Modificar funcionarios</w:t>
            </w:r>
          </w:p>
          <w:p w14:paraId="773B1850" w14:textId="67200B52" w:rsidR="004258FE" w:rsidRPr="007F1763" w:rsidRDefault="004258FE" w:rsidP="00C5425F">
            <w:pPr>
              <w:pStyle w:val="TableText"/>
              <w:numPr>
                <w:ilvl w:val="0"/>
                <w:numId w:val="3"/>
              </w:numPr>
              <w:rPr>
                <w:lang w:val="es-CR"/>
              </w:rPr>
            </w:pPr>
            <w:r w:rsidRPr="007F1763">
              <w:rPr>
                <w:lang w:val="es-CR"/>
              </w:rPr>
              <w:t>Reportar funcionarios</w:t>
            </w:r>
          </w:p>
          <w:p w14:paraId="20337C3E" w14:textId="0322881E" w:rsidR="00163B3A" w:rsidRPr="007F1763" w:rsidRDefault="00163B3A" w:rsidP="00C5425F">
            <w:pPr>
              <w:pStyle w:val="TableText"/>
              <w:numPr>
                <w:ilvl w:val="0"/>
                <w:numId w:val="3"/>
              </w:numPr>
              <w:rPr>
                <w:lang w:val="es-CR"/>
              </w:rPr>
            </w:pPr>
            <w:r w:rsidRPr="007F1763">
              <w:rPr>
                <w:lang w:val="es-CR"/>
              </w:rPr>
              <w:t>Emitir reporte de giras</w:t>
            </w:r>
          </w:p>
          <w:p w14:paraId="5ECCA370" w14:textId="2D5EA55D" w:rsidR="001B3B94" w:rsidRPr="007F1763" w:rsidRDefault="001B3B94" w:rsidP="00C5425F">
            <w:pPr>
              <w:pStyle w:val="TableText"/>
              <w:numPr>
                <w:ilvl w:val="0"/>
                <w:numId w:val="3"/>
              </w:numPr>
              <w:rPr>
                <w:lang w:val="es-CR"/>
              </w:rPr>
            </w:pPr>
            <w:r w:rsidRPr="007F1763">
              <w:rPr>
                <w:lang w:val="es-CR"/>
              </w:rPr>
              <w:t>Consultar giras</w:t>
            </w:r>
          </w:p>
          <w:p w14:paraId="22FAA233" w14:textId="45B27058" w:rsidR="001B3B94" w:rsidRPr="007F1763" w:rsidRDefault="001B3B94" w:rsidP="00C5425F">
            <w:pPr>
              <w:pStyle w:val="TableText"/>
              <w:numPr>
                <w:ilvl w:val="0"/>
                <w:numId w:val="3"/>
              </w:numPr>
              <w:rPr>
                <w:lang w:val="es-CR"/>
              </w:rPr>
            </w:pPr>
            <w:r w:rsidRPr="007F1763">
              <w:rPr>
                <w:lang w:val="es-CR"/>
              </w:rPr>
              <w:t>Modificar giras</w:t>
            </w:r>
          </w:p>
          <w:p w14:paraId="3EF9928B" w14:textId="30BD0456" w:rsidR="00163B3A" w:rsidRPr="007F1763" w:rsidRDefault="00163B3A" w:rsidP="00C5425F">
            <w:pPr>
              <w:pStyle w:val="TableText"/>
              <w:numPr>
                <w:ilvl w:val="0"/>
                <w:numId w:val="3"/>
              </w:numPr>
              <w:rPr>
                <w:lang w:val="es-CR"/>
              </w:rPr>
            </w:pPr>
            <w:r w:rsidRPr="007F1763">
              <w:rPr>
                <w:lang w:val="es-CR"/>
              </w:rPr>
              <w:t>Visu</w:t>
            </w:r>
            <w:r w:rsidR="00252BC1" w:rsidRPr="007F1763">
              <w:rPr>
                <w:lang w:val="es-CR"/>
              </w:rPr>
              <w:t>alizar calendario con las giras aprobadas.</w:t>
            </w:r>
          </w:p>
          <w:p w14:paraId="40F364EB" w14:textId="77777777" w:rsidR="003E5E80" w:rsidRPr="007F1763" w:rsidRDefault="00D918BA" w:rsidP="00C5425F">
            <w:pPr>
              <w:pStyle w:val="TableText"/>
              <w:numPr>
                <w:ilvl w:val="0"/>
                <w:numId w:val="3"/>
              </w:numPr>
              <w:rPr>
                <w:lang w:val="es-CR"/>
              </w:rPr>
            </w:pPr>
            <w:r w:rsidRPr="007F1763">
              <w:rPr>
                <w:lang w:val="es-CR"/>
              </w:rPr>
              <w:t>Registrar choferes</w:t>
            </w:r>
          </w:p>
          <w:p w14:paraId="325866A4" w14:textId="49D8A533" w:rsidR="00D918BA" w:rsidRPr="007F1763" w:rsidRDefault="001B3B94" w:rsidP="00C5425F">
            <w:pPr>
              <w:pStyle w:val="TableText"/>
              <w:numPr>
                <w:ilvl w:val="0"/>
                <w:numId w:val="3"/>
              </w:numPr>
              <w:rPr>
                <w:lang w:val="es-CR"/>
              </w:rPr>
            </w:pPr>
            <w:r w:rsidRPr="007F1763">
              <w:rPr>
                <w:lang w:val="es-CR"/>
              </w:rPr>
              <w:t>Consultar</w:t>
            </w:r>
            <w:r w:rsidR="00D918BA" w:rsidRPr="007F1763">
              <w:rPr>
                <w:lang w:val="es-CR"/>
              </w:rPr>
              <w:t xml:space="preserve"> choferes</w:t>
            </w:r>
          </w:p>
          <w:p w14:paraId="17466DA5" w14:textId="3B003329" w:rsidR="001B3B94" w:rsidRPr="007F1763" w:rsidRDefault="001B3B94" w:rsidP="00C5425F">
            <w:pPr>
              <w:pStyle w:val="TableText"/>
              <w:numPr>
                <w:ilvl w:val="0"/>
                <w:numId w:val="3"/>
              </w:numPr>
              <w:rPr>
                <w:lang w:val="es-CR"/>
              </w:rPr>
            </w:pPr>
            <w:r w:rsidRPr="007F1763">
              <w:rPr>
                <w:lang w:val="es-CR"/>
              </w:rPr>
              <w:t>Eliminar choferes</w:t>
            </w:r>
          </w:p>
          <w:p w14:paraId="11B77ED8" w14:textId="39FCF787" w:rsidR="001B3B94" w:rsidRPr="007F1763" w:rsidRDefault="001B3B94" w:rsidP="00C5425F">
            <w:pPr>
              <w:pStyle w:val="TableText"/>
              <w:numPr>
                <w:ilvl w:val="0"/>
                <w:numId w:val="3"/>
              </w:numPr>
              <w:rPr>
                <w:lang w:val="es-CR"/>
              </w:rPr>
            </w:pPr>
            <w:r w:rsidRPr="007F1763">
              <w:rPr>
                <w:lang w:val="es-CR"/>
              </w:rPr>
              <w:t>Modificar Choferes</w:t>
            </w:r>
          </w:p>
          <w:p w14:paraId="38B0C219" w14:textId="4966ADB3" w:rsidR="001B3B94" w:rsidRPr="007F1763" w:rsidRDefault="001B3B94" w:rsidP="00C5425F">
            <w:pPr>
              <w:pStyle w:val="TableText"/>
              <w:numPr>
                <w:ilvl w:val="0"/>
                <w:numId w:val="3"/>
              </w:numPr>
              <w:rPr>
                <w:lang w:val="es-CR"/>
              </w:rPr>
            </w:pPr>
            <w:r w:rsidRPr="007F1763">
              <w:rPr>
                <w:lang w:val="es-CR"/>
              </w:rPr>
              <w:t>Reportar Choferes</w:t>
            </w:r>
          </w:p>
          <w:p w14:paraId="3849351B" w14:textId="73D2D36E" w:rsidR="008B1D92" w:rsidRPr="007F1763" w:rsidRDefault="008B1D92" w:rsidP="00C5425F">
            <w:pPr>
              <w:pStyle w:val="TableText"/>
              <w:numPr>
                <w:ilvl w:val="0"/>
                <w:numId w:val="3"/>
              </w:numPr>
              <w:rPr>
                <w:lang w:val="es-CR"/>
              </w:rPr>
            </w:pPr>
            <w:r w:rsidRPr="007F1763">
              <w:rPr>
                <w:lang w:val="es-CR"/>
              </w:rPr>
              <w:t>Registrar vehículos</w:t>
            </w:r>
          </w:p>
          <w:p w14:paraId="5270BD9D" w14:textId="77777777" w:rsidR="001B3B94" w:rsidRPr="007F1763" w:rsidRDefault="001B3B94" w:rsidP="00C5425F">
            <w:pPr>
              <w:pStyle w:val="TableText"/>
              <w:numPr>
                <w:ilvl w:val="0"/>
                <w:numId w:val="3"/>
              </w:numPr>
              <w:rPr>
                <w:lang w:val="es-CR"/>
              </w:rPr>
            </w:pPr>
            <w:r w:rsidRPr="007F1763">
              <w:rPr>
                <w:lang w:val="es-CR"/>
              </w:rPr>
              <w:t>Consultar</w:t>
            </w:r>
            <w:r w:rsidR="008B1D92" w:rsidRPr="007F1763">
              <w:rPr>
                <w:lang w:val="es-CR"/>
              </w:rPr>
              <w:t xml:space="preserve"> vehículos</w:t>
            </w:r>
          </w:p>
          <w:p w14:paraId="43EFB4CC" w14:textId="77777777" w:rsidR="001B3B94" w:rsidRPr="007F1763" w:rsidRDefault="001B3B94" w:rsidP="00C5425F">
            <w:pPr>
              <w:pStyle w:val="TableText"/>
              <w:numPr>
                <w:ilvl w:val="0"/>
                <w:numId w:val="3"/>
              </w:numPr>
              <w:rPr>
                <w:lang w:val="es-CR"/>
              </w:rPr>
            </w:pPr>
            <w:r w:rsidRPr="007F1763">
              <w:rPr>
                <w:lang w:val="es-CR"/>
              </w:rPr>
              <w:t xml:space="preserve">Eliminar vehículos </w:t>
            </w:r>
          </w:p>
          <w:p w14:paraId="4F92925A" w14:textId="7B6EECC4" w:rsidR="001B3B94" w:rsidRPr="007F1763" w:rsidRDefault="001B3B94" w:rsidP="00C5425F">
            <w:pPr>
              <w:pStyle w:val="TableText"/>
              <w:numPr>
                <w:ilvl w:val="0"/>
                <w:numId w:val="3"/>
              </w:numPr>
              <w:rPr>
                <w:lang w:val="es-CR"/>
              </w:rPr>
            </w:pPr>
            <w:r w:rsidRPr="007F1763">
              <w:rPr>
                <w:lang w:val="es-CR"/>
              </w:rPr>
              <w:t>Modificar vehículos</w:t>
            </w:r>
          </w:p>
          <w:p w14:paraId="68EC2817" w14:textId="07FE7F4F" w:rsidR="008B1D92" w:rsidRPr="007F1763" w:rsidRDefault="001B3B94" w:rsidP="00C5425F">
            <w:pPr>
              <w:pStyle w:val="TableText"/>
              <w:numPr>
                <w:ilvl w:val="0"/>
                <w:numId w:val="3"/>
              </w:numPr>
              <w:rPr>
                <w:lang w:val="es-CR"/>
              </w:rPr>
            </w:pPr>
            <w:r w:rsidRPr="007F1763">
              <w:rPr>
                <w:lang w:val="es-CR"/>
              </w:rPr>
              <w:t xml:space="preserve">Reportar vehículos </w:t>
            </w:r>
            <w:r w:rsidR="008B1D92" w:rsidRPr="007F1763">
              <w:rPr>
                <w:lang w:val="es-CR"/>
              </w:rPr>
              <w:t xml:space="preserve"> </w:t>
            </w:r>
          </w:p>
          <w:p w14:paraId="4EFEF6F7" w14:textId="6D1854C2" w:rsidR="00D918BA" w:rsidRPr="007F1763" w:rsidRDefault="00D918BA" w:rsidP="00C5425F">
            <w:pPr>
              <w:pStyle w:val="TableText"/>
              <w:numPr>
                <w:ilvl w:val="0"/>
                <w:numId w:val="3"/>
              </w:numPr>
              <w:rPr>
                <w:lang w:val="es-CR"/>
              </w:rPr>
            </w:pPr>
            <w:r w:rsidRPr="007F1763">
              <w:rPr>
                <w:lang w:val="es-CR"/>
              </w:rPr>
              <w:t>Modificar administrador</w:t>
            </w:r>
          </w:p>
        </w:tc>
      </w:tr>
      <w:tr w:rsidR="00202137" w:rsidRPr="007479F3" w14:paraId="5F79E99A" w14:textId="77777777">
        <w:tc>
          <w:tcPr>
            <w:tcW w:w="2448" w:type="dxa"/>
            <w:tcBorders>
              <w:top w:val="single" w:sz="4" w:space="0" w:color="000000"/>
              <w:left w:val="single" w:sz="4" w:space="0" w:color="000000"/>
              <w:bottom w:val="single" w:sz="4" w:space="0" w:color="000000"/>
            </w:tcBorders>
            <w:shd w:val="clear" w:color="auto" w:fill="auto"/>
          </w:tcPr>
          <w:p w14:paraId="326778D8" w14:textId="06E8A1A5" w:rsidR="00202137" w:rsidRPr="007F1763" w:rsidRDefault="007479F3">
            <w:pPr>
              <w:pStyle w:val="TableText"/>
              <w:rPr>
                <w:lang w:val="es-CR"/>
              </w:rPr>
            </w:pPr>
            <w:r w:rsidRPr="007F1763">
              <w:rPr>
                <w:lang w:val="es-CR"/>
              </w:rPr>
              <w:t>Funcionario</w:t>
            </w:r>
          </w:p>
        </w:tc>
        <w:tc>
          <w:tcPr>
            <w:tcW w:w="4060" w:type="dxa"/>
            <w:tcBorders>
              <w:top w:val="single" w:sz="4" w:space="0" w:color="000000"/>
              <w:left w:val="single" w:sz="4" w:space="0" w:color="000000"/>
              <w:bottom w:val="single" w:sz="4" w:space="0" w:color="000000"/>
              <w:right w:val="single" w:sz="4" w:space="0" w:color="000000"/>
            </w:tcBorders>
            <w:shd w:val="clear" w:color="auto" w:fill="auto"/>
          </w:tcPr>
          <w:p w14:paraId="1243AB7A" w14:textId="77777777" w:rsidR="00202137" w:rsidRPr="007F1763" w:rsidRDefault="00980E89" w:rsidP="00C5425F">
            <w:pPr>
              <w:pStyle w:val="TableText"/>
              <w:numPr>
                <w:ilvl w:val="0"/>
                <w:numId w:val="10"/>
              </w:numPr>
              <w:rPr>
                <w:lang w:val="es-CR"/>
              </w:rPr>
            </w:pPr>
            <w:r w:rsidRPr="007F1763">
              <w:rPr>
                <w:lang w:val="es-CR"/>
              </w:rPr>
              <w:t>Solicitar gira</w:t>
            </w:r>
          </w:p>
          <w:p w14:paraId="50AB877F" w14:textId="1DC32727" w:rsidR="00980E89" w:rsidRPr="007F1763" w:rsidRDefault="00980E89" w:rsidP="00C5425F">
            <w:pPr>
              <w:pStyle w:val="TableText"/>
              <w:numPr>
                <w:ilvl w:val="0"/>
                <w:numId w:val="10"/>
              </w:numPr>
              <w:rPr>
                <w:lang w:val="es-CR"/>
              </w:rPr>
            </w:pPr>
            <w:r w:rsidRPr="007F1763">
              <w:rPr>
                <w:lang w:val="es-CR"/>
              </w:rPr>
              <w:t>Visualizar estado de gira</w:t>
            </w:r>
          </w:p>
        </w:tc>
      </w:tr>
      <w:tr w:rsidR="00202137" w:rsidRPr="007479F3" w14:paraId="428285B6" w14:textId="77777777" w:rsidTr="007479F3">
        <w:trPr>
          <w:trHeight w:val="58"/>
        </w:trPr>
        <w:tc>
          <w:tcPr>
            <w:tcW w:w="2448" w:type="dxa"/>
            <w:tcBorders>
              <w:top w:val="single" w:sz="4" w:space="0" w:color="000000"/>
              <w:left w:val="single" w:sz="4" w:space="0" w:color="000000"/>
              <w:bottom w:val="single" w:sz="4" w:space="0" w:color="000000"/>
            </w:tcBorders>
            <w:shd w:val="clear" w:color="auto" w:fill="auto"/>
          </w:tcPr>
          <w:p w14:paraId="6303AA4F" w14:textId="78920A2C" w:rsidR="00202137" w:rsidRPr="007F1763" w:rsidRDefault="007479F3">
            <w:pPr>
              <w:pStyle w:val="TableText"/>
              <w:rPr>
                <w:lang w:val="es-CR"/>
              </w:rPr>
            </w:pPr>
            <w:r w:rsidRPr="007F1763">
              <w:rPr>
                <w:lang w:val="es-CR"/>
              </w:rPr>
              <w:t>Chofer</w:t>
            </w:r>
          </w:p>
        </w:tc>
        <w:tc>
          <w:tcPr>
            <w:tcW w:w="4060" w:type="dxa"/>
            <w:tcBorders>
              <w:top w:val="single" w:sz="4" w:space="0" w:color="000000"/>
              <w:left w:val="single" w:sz="4" w:space="0" w:color="000000"/>
              <w:bottom w:val="single" w:sz="4" w:space="0" w:color="000000"/>
              <w:right w:val="single" w:sz="4" w:space="0" w:color="000000"/>
            </w:tcBorders>
            <w:shd w:val="clear" w:color="auto" w:fill="auto"/>
          </w:tcPr>
          <w:p w14:paraId="1D362DAA" w14:textId="7E9B5F80" w:rsidR="00980E89" w:rsidRPr="007F1763" w:rsidRDefault="00980E89" w:rsidP="00C5425F">
            <w:pPr>
              <w:pStyle w:val="TableText"/>
              <w:numPr>
                <w:ilvl w:val="0"/>
                <w:numId w:val="11"/>
              </w:numPr>
              <w:rPr>
                <w:lang w:val="es-CR"/>
              </w:rPr>
            </w:pPr>
            <w:r w:rsidRPr="007F1763">
              <w:rPr>
                <w:lang w:val="es-CR"/>
              </w:rPr>
              <w:t>Registrar datos de gira</w:t>
            </w:r>
          </w:p>
        </w:tc>
      </w:tr>
      <w:tr w:rsidR="00202137" w:rsidRPr="007479F3" w14:paraId="3BA4BC7D" w14:textId="77777777">
        <w:tc>
          <w:tcPr>
            <w:tcW w:w="2448" w:type="dxa"/>
            <w:tcBorders>
              <w:top w:val="single" w:sz="4" w:space="0" w:color="000000"/>
              <w:left w:val="single" w:sz="4" w:space="0" w:color="000000"/>
              <w:bottom w:val="single" w:sz="4" w:space="0" w:color="000000"/>
            </w:tcBorders>
            <w:shd w:val="clear" w:color="auto" w:fill="auto"/>
          </w:tcPr>
          <w:p w14:paraId="24507561" w14:textId="71A75CC6" w:rsidR="00202137" w:rsidRPr="007F1763" w:rsidRDefault="007479F3">
            <w:pPr>
              <w:pStyle w:val="TableText"/>
              <w:rPr>
                <w:lang w:val="es-CR"/>
              </w:rPr>
            </w:pPr>
            <w:r w:rsidRPr="007F1763">
              <w:rPr>
                <w:lang w:val="es-CR"/>
              </w:rPr>
              <w:t>Sistema</w:t>
            </w:r>
          </w:p>
        </w:tc>
        <w:tc>
          <w:tcPr>
            <w:tcW w:w="4060" w:type="dxa"/>
            <w:tcBorders>
              <w:top w:val="single" w:sz="4" w:space="0" w:color="000000"/>
              <w:left w:val="single" w:sz="4" w:space="0" w:color="000000"/>
              <w:bottom w:val="single" w:sz="4" w:space="0" w:color="000000"/>
              <w:right w:val="single" w:sz="4" w:space="0" w:color="000000"/>
            </w:tcBorders>
            <w:shd w:val="clear" w:color="auto" w:fill="auto"/>
          </w:tcPr>
          <w:p w14:paraId="3C845459" w14:textId="7AE56B66" w:rsidR="00202137" w:rsidRPr="007F1763" w:rsidRDefault="00980E89" w:rsidP="00C5425F">
            <w:pPr>
              <w:pStyle w:val="TableText"/>
              <w:numPr>
                <w:ilvl w:val="0"/>
                <w:numId w:val="9"/>
              </w:numPr>
              <w:rPr>
                <w:lang w:val="es-CR"/>
              </w:rPr>
            </w:pPr>
            <w:r w:rsidRPr="007F1763">
              <w:rPr>
                <w:lang w:val="es-CR"/>
              </w:rPr>
              <w:t xml:space="preserve">Emitir alerta </w:t>
            </w:r>
          </w:p>
        </w:tc>
      </w:tr>
    </w:tbl>
    <w:p w14:paraId="39DFDF4D" w14:textId="4085F269" w:rsidR="00202137" w:rsidRDefault="00202137">
      <w:pPr>
        <w:rPr>
          <w:lang w:val="es-CR"/>
        </w:rPr>
      </w:pPr>
    </w:p>
    <w:p w14:paraId="5C866948" w14:textId="70C775CE" w:rsidR="00202137" w:rsidRPr="007E0436" w:rsidRDefault="003B0B15">
      <w:pPr>
        <w:pageBreakBefore/>
        <w:rPr>
          <w:lang w:val="es-CR"/>
        </w:rPr>
      </w:pPr>
      <w:r>
        <w:rPr>
          <w:b/>
          <w:bCs/>
          <w:sz w:val="28"/>
          <w:szCs w:val="28"/>
          <w:lang w:val="es"/>
        </w:rPr>
        <w:lastRenderedPageBreak/>
        <w:t>Diagrama</w:t>
      </w:r>
      <w:r>
        <w:rPr>
          <w:lang w:val="es"/>
        </w:rPr>
        <w:t xml:space="preserve"> </w:t>
      </w:r>
      <w:r>
        <w:rPr>
          <w:b/>
          <w:bCs/>
          <w:sz w:val="28"/>
          <w:szCs w:val="28"/>
          <w:lang w:val="es"/>
        </w:rPr>
        <w:t>de</w:t>
      </w:r>
      <w:r w:rsidR="00202137">
        <w:rPr>
          <w:b/>
          <w:bCs/>
          <w:sz w:val="28"/>
          <w:szCs w:val="28"/>
          <w:lang w:val="es"/>
        </w:rPr>
        <w:t xml:space="preserve"> casos de uso </w:t>
      </w:r>
    </w:p>
    <w:p w14:paraId="2B81E6F8" w14:textId="26675B9F" w:rsidR="00202137" w:rsidRPr="007E0436" w:rsidRDefault="00000000">
      <w:pPr>
        <w:rPr>
          <w:lang w:val="es-CR"/>
        </w:rPr>
      </w:pPr>
      <w:r>
        <w:rPr>
          <w:noProof/>
          <w:lang w:val="es-CR" w:eastAsia="es-CR"/>
        </w:rPr>
        <w:pict w14:anchorId="66329842">
          <v:shapetype id="_x0000_t32" coordsize="21600,21600" o:spt="32" o:oned="t" path="m,l21600,21600e" filled="f">
            <v:path arrowok="t" fillok="f" o:connecttype="none"/>
            <o:lock v:ext="edit" shapetype="t"/>
          </v:shapetype>
          <v:shape id="_x0000_s1086" type="#_x0000_t32" style="position:absolute;margin-left:409.45pt;margin-top:399.8pt;width:42.95pt;height:34.1pt;flip:x y;z-index:59" o:connectortype="straight">
            <v:stroke endarrow="block"/>
          </v:shape>
        </w:pict>
      </w:r>
      <w:r>
        <w:rPr>
          <w:noProof/>
          <w:lang w:val="es-CR" w:eastAsia="es-CR"/>
        </w:rPr>
        <w:pict w14:anchorId="1CE8339A">
          <v:shape id="_x0000_s1085" type="#_x0000_t32" style="position:absolute;margin-left:425.55pt;margin-top:253.2pt;width:25.8pt;height:32.65pt;flip:x y;z-index:58" o:connectortype="straight">
            <v:stroke endarrow="block"/>
          </v:shape>
        </w:pict>
      </w:r>
      <w:r>
        <w:rPr>
          <w:noProof/>
          <w:lang w:val="es-CR" w:eastAsia="es-CR"/>
        </w:rPr>
        <w:pict w14:anchorId="3B3CDC5F">
          <v:shape id="_x0000_s1084" type="#_x0000_t32" style="position:absolute;margin-left:405.15pt;margin-top:103.2pt;width:41.9pt;height:15.05pt;flip:x y;z-index:57" o:connectortype="straight">
            <v:stroke endarrow="block"/>
          </v:shape>
        </w:pict>
      </w:r>
      <w:r>
        <w:rPr>
          <w:noProof/>
          <w:lang w:val="es-CR" w:eastAsia="es-CR"/>
        </w:rPr>
        <w:pict w14:anchorId="55794C16">
          <v:shape id="_x0000_s1083" type="#_x0000_t32" style="position:absolute;margin-left:380.4pt;margin-top:60.2pt;width:67.7pt;height:45.15pt;flip:x y;z-index:56" o:connectortype="straight">
            <v:stroke endarrow="block"/>
          </v:shape>
        </w:pict>
      </w:r>
      <w:r>
        <w:rPr>
          <w:noProof/>
          <w:lang w:val="es-CR" w:eastAsia="es-CR"/>
        </w:rPr>
        <w:pict w14:anchorId="403AF893">
          <v:shapetype id="_x0000_t202" coordsize="21600,21600" o:spt="202" path="m,l,21600r21600,l21600,xe">
            <v:stroke joinstyle="miter"/>
            <v:path gradientshapeok="t" o:connecttype="rect"/>
          </v:shapetype>
          <v:shape id="_x0000_s1082" type="#_x0000_t202" style="position:absolute;margin-left:451.35pt;margin-top:426.4pt;width:73.05pt;height:22.8pt;z-index:55">
            <v:textbox>
              <w:txbxContent>
                <w:p w14:paraId="23A0B04B" w14:textId="5974AE44" w:rsidR="00A90069" w:rsidRPr="00A90069" w:rsidRDefault="00A90069">
                  <w:pPr>
                    <w:rPr>
                      <w:lang w:val="es-CR"/>
                    </w:rPr>
                  </w:pPr>
                  <w:r>
                    <w:rPr>
                      <w:lang w:val="es-CR"/>
                    </w:rPr>
                    <w:t>Sistema</w:t>
                  </w:r>
                </w:p>
              </w:txbxContent>
            </v:textbox>
          </v:shape>
        </w:pict>
      </w:r>
      <w:r>
        <w:rPr>
          <w:noProof/>
          <w:lang w:val="es-CR" w:eastAsia="es-CR"/>
        </w:rPr>
        <w:pict w14:anchorId="24314F02">
          <v:shape id="_x0000_s1081" type="#_x0000_t202" style="position:absolute;margin-left:448.1pt;margin-top:343.9pt;width:88.15pt;height:75.2pt;z-index:54;mso-wrap-style:none">
            <v:textbox style="mso-fit-shape-to-text:t">
              <w:txbxContent>
                <w:p w14:paraId="23B19735" w14:textId="39DF706D" w:rsidR="00A90069" w:rsidRDefault="00000000">
                  <w:r>
                    <w:rPr>
                      <w:b/>
                      <w:noProof/>
                      <w:szCs w:val="24"/>
                    </w:rPr>
                    <w:pict w14:anchorId="1D5263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Ordenador contorno" style="width:1in;height:6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">
                        <v:imagedata r:id="rId13" o:title="" croptop="-21309f" cropbottom="-23531f" cropleft="-461f" cropright="-461f"/>
                      </v:shape>
                    </w:pict>
                  </w:r>
                </w:p>
              </w:txbxContent>
            </v:textbox>
          </v:shape>
        </w:pict>
      </w:r>
      <w:r>
        <w:rPr>
          <w:noProof/>
          <w:lang w:val="es-CR" w:eastAsia="es-CR"/>
        </w:rPr>
        <w:pict w14:anchorId="5E2C256F">
          <v:shape id="_x0000_s1078" type="#_x0000_t202" style="position:absolute;margin-left:449.2pt;margin-top:275.1pt;width:79.5pt;height:23.65pt;z-index:53">
            <v:textbox>
              <w:txbxContent>
                <w:p w14:paraId="7C1388EC" w14:textId="63DFABC1" w:rsidR="007E457A" w:rsidRPr="007E457A" w:rsidRDefault="007E457A">
                  <w:pPr>
                    <w:rPr>
                      <w:lang w:val="es-CR"/>
                    </w:rPr>
                  </w:pPr>
                  <w:r>
                    <w:rPr>
                      <w:lang w:val="es-CR"/>
                    </w:rPr>
                    <w:t>Chofer</w:t>
                  </w:r>
                </w:p>
              </w:txbxContent>
            </v:textbox>
          </v:shape>
        </w:pict>
      </w:r>
      <w:r>
        <w:rPr>
          <w:noProof/>
          <w:lang w:val="es-CR" w:eastAsia="es-CR"/>
        </w:rPr>
        <w:pict w14:anchorId="7708A8F5">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77" type="#_x0000_t96" style="position:absolute;margin-left:453.5pt;margin-top:199.15pt;width:69.85pt;height:59.85pt;z-index:52" fillcolor="black" strokecolor="#f2f2f2" strokeweight="3pt">
            <v:shadow on="t" type="perspective" color="#7f7f7f" opacity=".5" offset="1pt" offset2="-1pt"/>
          </v:shape>
        </w:pict>
      </w:r>
      <w:r>
        <w:rPr>
          <w:noProof/>
          <w:lang w:val="es-CR" w:eastAsia="es-CR"/>
        </w:rPr>
        <w:pict w14:anchorId="5BDD1CF1">
          <v:shape id="_x0000_s1076" type="#_x0000_t202" style="position:absolute;margin-left:321.3pt;margin-top:378.3pt;width:86pt;height:22.55pt;z-index:51">
            <v:textbox>
              <w:txbxContent>
                <w:p w14:paraId="050FAB66" w14:textId="53972A72" w:rsidR="007E457A" w:rsidRPr="007E457A" w:rsidRDefault="007E457A">
                  <w:pPr>
                    <w:rPr>
                      <w:lang w:val="es-CR"/>
                    </w:rPr>
                  </w:pPr>
                  <w:r>
                    <w:rPr>
                      <w:lang w:val="es-CR"/>
                    </w:rPr>
                    <w:t>Emitir alerta</w:t>
                  </w:r>
                </w:p>
              </w:txbxContent>
            </v:textbox>
          </v:shape>
        </w:pict>
      </w:r>
      <w:r>
        <w:rPr>
          <w:noProof/>
          <w:lang w:val="es-CR" w:eastAsia="es-CR"/>
        </w:rPr>
        <w:pict w14:anchorId="4873E879">
          <v:shape id="_x0000_s1075" type="#_x0000_t202" style="position:absolute;margin-left:301.95pt;margin-top:238.95pt;width:123.6pt;height:27.6pt;z-index:50">
            <v:textbox>
              <w:txbxContent>
                <w:p w14:paraId="199EF5D0" w14:textId="38DBD412" w:rsidR="007E457A" w:rsidRPr="007E457A" w:rsidRDefault="007E457A">
                  <w:pPr>
                    <w:rPr>
                      <w:lang w:val="es-CR"/>
                    </w:rPr>
                  </w:pPr>
                  <w:r>
                    <w:rPr>
                      <w:lang w:val="es-CR"/>
                    </w:rPr>
                    <w:t>Registrar datos de gira</w:t>
                  </w:r>
                </w:p>
              </w:txbxContent>
            </v:textbox>
          </v:shape>
        </w:pict>
      </w:r>
      <w:r>
        <w:rPr>
          <w:noProof/>
          <w:lang w:val="es-CR" w:eastAsia="es-CR"/>
        </w:rPr>
        <w:pict w14:anchorId="04713153">
          <v:shape id="_x0000_s1073" type="#_x0000_t202" style="position:absolute;margin-left:262.2pt;margin-top:46.25pt;width:117.15pt;height:24.7pt;z-index:48">
            <v:textbox>
              <w:txbxContent>
                <w:p w14:paraId="49C79635" w14:textId="6397F82D" w:rsidR="007E457A" w:rsidRPr="007E457A" w:rsidRDefault="007E457A">
                  <w:pPr>
                    <w:rPr>
                      <w:lang w:val="es-CR"/>
                    </w:rPr>
                  </w:pPr>
                  <w:r>
                    <w:rPr>
                      <w:lang w:val="es-CR"/>
                    </w:rPr>
                    <w:t>Solicitar gira</w:t>
                  </w:r>
                </w:p>
              </w:txbxContent>
            </v:textbox>
          </v:shape>
        </w:pict>
      </w:r>
      <w:r>
        <w:rPr>
          <w:noProof/>
          <w:lang w:val="es-CR" w:eastAsia="es-CR"/>
        </w:rPr>
        <w:pict w14:anchorId="497ECCD4">
          <v:shape id="_x0000_s1074" type="#_x0000_t202" style="position:absolute;margin-left:263.3pt;margin-top:87.05pt;width:140.8pt;height:26.9pt;z-index:49">
            <v:textbox>
              <w:txbxContent>
                <w:p w14:paraId="201AE88F" w14:textId="1AB68086" w:rsidR="007E457A" w:rsidRPr="007E457A" w:rsidRDefault="007E457A">
                  <w:pPr>
                    <w:rPr>
                      <w:lang w:val="es-CR"/>
                    </w:rPr>
                  </w:pPr>
                  <w:r>
                    <w:rPr>
                      <w:lang w:val="es-CR"/>
                    </w:rPr>
                    <w:t>Visualizar estado de gira</w:t>
                  </w:r>
                </w:p>
              </w:txbxContent>
            </v:textbox>
          </v:shape>
        </w:pict>
      </w:r>
      <w:r>
        <w:rPr>
          <w:noProof/>
          <w:lang w:val="es-CR" w:eastAsia="es-CR"/>
        </w:rPr>
        <w:pict w14:anchorId="53C6E4F1">
          <v:rect id="_x0000_s1026" style="position:absolute;margin-left:17.3pt;margin-top:11.2pt;width:427pt;height:654.9pt;z-index:1"/>
        </w:pict>
      </w:r>
      <w:r>
        <w:rPr>
          <w:noProof/>
          <w:lang w:val="es-CR" w:eastAsia="es-CR"/>
        </w:rPr>
        <w:pict w14:anchorId="73BD4735">
          <v:shape id="_x0000_s1072" type="#_x0000_t202" style="position:absolute;margin-left:448.1pt;margin-top:107.65pt;width:84.9pt;height:25.5pt;z-index:47">
            <v:textbox>
              <w:txbxContent>
                <w:p w14:paraId="21937CC1" w14:textId="01D42D18" w:rsidR="007E457A" w:rsidRPr="007E457A" w:rsidRDefault="007E457A">
                  <w:pPr>
                    <w:rPr>
                      <w:lang w:val="es-CR"/>
                    </w:rPr>
                  </w:pPr>
                  <w:r>
                    <w:rPr>
                      <w:lang w:val="es-CR"/>
                    </w:rPr>
                    <w:t>Funcionario</w:t>
                  </w:r>
                </w:p>
              </w:txbxContent>
            </v:textbox>
          </v:shape>
        </w:pict>
      </w:r>
      <w:r>
        <w:rPr>
          <w:noProof/>
          <w:lang w:val="es-CR" w:eastAsia="es-CR"/>
        </w:rPr>
        <w:pict w14:anchorId="1AA4F910">
          <v:shape id="_x0000_s1071" type="#_x0000_t96" style="position:absolute;margin-left:455.65pt;margin-top:27.95pt;width:65.55pt;height:64.5pt;z-index:46" fillcolor="#4472c4" strokecolor="#f2f2f2" strokeweight="3pt">
            <v:shadow on="t" type="perspective" color="#1f3763" opacity=".5" offset="1pt" offset2="-1pt"/>
          </v:shape>
        </w:pict>
      </w:r>
      <w:r>
        <w:rPr>
          <w:noProof/>
          <w:lang w:val="es-CR" w:eastAsia="es-CR"/>
        </w:rPr>
        <w:pict w14:anchorId="761FC27D">
          <v:shape id="_x0000_s1070" type="#_x0000_t32" style="position:absolute;margin-left:-33.3pt;margin-top:249.5pt;width:110.55pt;height:398.5pt;z-index:45" o:connectortype="straight">
            <v:stroke endarrow="block"/>
          </v:shape>
        </w:pict>
      </w:r>
      <w:r>
        <w:rPr>
          <w:noProof/>
          <w:lang w:val="es-CR" w:eastAsia="es-CR"/>
        </w:rPr>
        <w:pict w14:anchorId="1D9F0A2A">
          <v:shape id="_x0000_s1069" type="#_x0000_t32" style="position:absolute;margin-left:-19.35pt;margin-top:250.95pt;width:96.6pt;height:370.2pt;z-index:44" o:connectortype="straight">
            <v:stroke endarrow="block"/>
          </v:shape>
        </w:pict>
      </w:r>
      <w:r>
        <w:rPr>
          <w:noProof/>
          <w:lang w:val="es-CR" w:eastAsia="es-CR"/>
        </w:rPr>
        <w:pict w14:anchorId="2E4C66D5">
          <v:shape id="_x0000_s1068" type="#_x0000_t32" style="position:absolute;margin-left:-22.55pt;margin-top:250.25pt;width:99.05pt;height:344.05pt;z-index:43" o:connectortype="straight">
            <v:stroke endarrow="block"/>
          </v:shape>
        </w:pict>
      </w:r>
      <w:r>
        <w:rPr>
          <w:noProof/>
          <w:lang w:val="es-CR" w:eastAsia="es-CR"/>
        </w:rPr>
        <w:pict w14:anchorId="7F6A6F59">
          <v:shape id="_x0000_s1067" type="#_x0000_t32" style="position:absolute;margin-left:-13.95pt;margin-top:250.25pt;width:90.45pt;height:321.45pt;z-index:42" o:connectortype="straight">
            <v:stroke endarrow="block"/>
          </v:shape>
        </w:pict>
      </w:r>
      <w:r>
        <w:rPr>
          <w:noProof/>
          <w:lang w:val="es-CR" w:eastAsia="es-CR"/>
        </w:rPr>
        <w:pict w14:anchorId="3112E421">
          <v:shape id="_x0000_s1066" type="#_x0000_t32" style="position:absolute;margin-left:-7.5pt;margin-top:249.5pt;width:82.5pt;height:291.05pt;z-index:41" o:connectortype="straight">
            <v:stroke endarrow="block"/>
          </v:shape>
        </w:pict>
      </w:r>
      <w:r>
        <w:rPr>
          <w:noProof/>
          <w:lang w:val="es-CR" w:eastAsia="es-CR"/>
        </w:rPr>
        <w:pict w14:anchorId="6304907D">
          <v:shape id="_x0000_s1065" type="#_x0000_t32" style="position:absolute;margin-left:-1.85pt;margin-top:248.5pt;width:76.85pt;height:252.5pt;z-index:40" o:connectortype="straight">
            <v:stroke endarrow="block"/>
          </v:shape>
        </w:pict>
      </w:r>
      <w:r>
        <w:rPr>
          <w:noProof/>
          <w:lang w:val="es-CR" w:eastAsia="es-CR"/>
        </w:rPr>
        <w:pict w14:anchorId="34FBD89F">
          <v:shape id="_x0000_s1064" type="#_x0000_t32" style="position:absolute;margin-left:3.75pt;margin-top:250.25pt;width:71.25pt;height:225.5pt;z-index:39" o:connectortype="straight">
            <v:stroke endarrow="block"/>
          </v:shape>
        </w:pict>
      </w:r>
      <w:r>
        <w:rPr>
          <w:noProof/>
          <w:lang w:val="es-CR" w:eastAsia="es-CR"/>
        </w:rPr>
        <w:pict w14:anchorId="388DBA12">
          <v:shape id="_x0000_s1063" type="#_x0000_t32" style="position:absolute;margin-left:10.2pt;margin-top:252.2pt;width:65.55pt;height:193.6pt;z-index:38" o:connectortype="straight">
            <v:stroke endarrow="block"/>
          </v:shape>
        </w:pict>
      </w:r>
      <w:r>
        <w:rPr>
          <w:noProof/>
          <w:lang w:val="es-CR" w:eastAsia="es-CR"/>
        </w:rPr>
        <w:pict w14:anchorId="37FEDC8A">
          <v:shape id="_x0000_s1062" type="#_x0000_t32" style="position:absolute;margin-left:6.8pt;margin-top:250.95pt;width:68.95pt;height:162.25pt;z-index:37" o:connectortype="straight">
            <v:stroke endarrow="block"/>
          </v:shape>
        </w:pict>
      </w:r>
      <w:r>
        <w:rPr>
          <w:noProof/>
          <w:lang w:val="es-CR" w:eastAsia="es-CR"/>
        </w:rPr>
        <w:pict w14:anchorId="69356AC9">
          <v:shape id="_x0000_s1050" type="#_x0000_t32" style="position:absolute;margin-left:14.35pt;margin-top:37.7pt;width:62.9pt;height:195.9pt;flip:y;z-index:25" o:connectortype="straight">
            <v:stroke endarrow="block"/>
          </v:shape>
        </w:pict>
      </w:r>
      <w:r>
        <w:rPr>
          <w:noProof/>
          <w:lang w:val="es-CR" w:eastAsia="es-CR"/>
        </w:rPr>
        <w:pict w14:anchorId="2EB45AE6">
          <v:shape id="_x0000_s1051" type="#_x0000_t32" style="position:absolute;margin-left:13.5pt;margin-top:64.55pt;width:63.75pt;height:174.4pt;flip:y;z-index:26" o:connectortype="straight">
            <v:stroke endarrow="block"/>
          </v:shape>
        </w:pict>
      </w:r>
      <w:r>
        <w:rPr>
          <w:noProof/>
          <w:lang w:val="es-CR" w:eastAsia="es-CR"/>
        </w:rPr>
        <w:pict w14:anchorId="66228ACF">
          <v:shape id="_x0000_s1052" type="#_x0000_t32" style="position:absolute;margin-left:13.5pt;margin-top:90.85pt;width:63.75pt;height:149.55pt;flip:y;z-index:27" o:connectortype="straight">
            <v:stroke endarrow="block"/>
          </v:shape>
        </w:pict>
      </w:r>
      <w:r>
        <w:rPr>
          <w:noProof/>
          <w:lang w:val="es-CR" w:eastAsia="es-CR"/>
        </w:rPr>
        <w:pict w14:anchorId="27CA68EA">
          <v:shape id="_x0000_s1053" type="#_x0000_t32" style="position:absolute;margin-left:14.35pt;margin-top:120.05pt;width:65.15pt;height:121.95pt;flip:y;z-index:28" o:connectortype="straight">
            <v:stroke endarrow="block"/>
          </v:shape>
        </w:pict>
      </w:r>
      <w:r>
        <w:rPr>
          <w:noProof/>
          <w:lang w:val="es-CR" w:eastAsia="es-CR"/>
        </w:rPr>
        <w:pict w14:anchorId="19948924">
          <v:shape id="_x0000_s1054" type="#_x0000_t32" style="position:absolute;margin-left:12.25pt;margin-top:154.05pt;width:62.75pt;height:91.85pt;flip:y;z-index:29" o:connectortype="straight">
            <v:stroke endarrow="block"/>
          </v:shape>
        </w:pict>
      </w:r>
      <w:r>
        <w:rPr>
          <w:noProof/>
          <w:lang w:val="es-CR" w:eastAsia="es-CR"/>
        </w:rPr>
        <w:pict w14:anchorId="0050C77D">
          <v:shape id="_x0000_s1055" type="#_x0000_t32" style="position:absolute;margin-left:13.5pt;margin-top:186.05pt;width:63.75pt;height:59.85pt;flip:y;z-index:30" o:connectortype="straight">
            <v:stroke endarrow="block"/>
          </v:shape>
        </w:pict>
      </w:r>
      <w:r>
        <w:rPr>
          <w:noProof/>
          <w:lang w:val="es-CR" w:eastAsia="es-CR"/>
        </w:rPr>
        <w:pict w14:anchorId="19AC1B16">
          <v:shape id="_x0000_s1056" type="#_x0000_t32" style="position:absolute;margin-left:11.55pt;margin-top:218.65pt;width:64.95pt;height:28.8pt;flip:y;z-index:31" o:connectortype="straight">
            <v:stroke endarrow="block"/>
          </v:shape>
        </w:pict>
      </w:r>
      <w:r>
        <w:rPr>
          <w:noProof/>
          <w:lang w:val="es-CR" w:eastAsia="es-CR"/>
        </w:rPr>
        <w:pict w14:anchorId="3F45E16C">
          <v:shape id="_x0000_s1057" type="#_x0000_t32" style="position:absolute;margin-left:13.5pt;margin-top:249.5pt;width:63.75pt;height:1.45pt;flip:y;z-index:32" o:connectortype="straight">
            <v:stroke endarrow="block"/>
          </v:shape>
        </w:pict>
      </w:r>
      <w:r>
        <w:rPr>
          <w:noProof/>
          <w:lang w:val="es-CR" w:eastAsia="es-CR"/>
        </w:rPr>
        <w:pict w14:anchorId="7A861F83">
          <v:shape id="_x0000_s1058" type="#_x0000_t32" style="position:absolute;margin-left:13.5pt;margin-top:252.2pt;width:65.25pt;height:31.25pt;z-index:33" o:connectortype="straight">
            <v:stroke endarrow="block"/>
          </v:shape>
        </w:pict>
      </w:r>
      <w:r>
        <w:rPr>
          <w:noProof/>
          <w:lang w:val="es-CR" w:eastAsia="es-CR"/>
        </w:rPr>
        <w:pict w14:anchorId="7CAC7BF8">
          <v:shape id="_x0000_s1059" type="#_x0000_t32" style="position:absolute;margin-left:13.5pt;margin-top:252.2pt;width:61.5pt;height:61.75pt;z-index:34" o:connectortype="straight">
            <v:stroke endarrow="block"/>
          </v:shape>
        </w:pict>
      </w:r>
      <w:r>
        <w:rPr>
          <w:noProof/>
          <w:lang w:val="es-CR" w:eastAsia="es-CR"/>
        </w:rPr>
        <w:pict w14:anchorId="3114AACF">
          <v:shape id="_x0000_s1060" type="#_x0000_t32" style="position:absolute;margin-left:13.5pt;margin-top:250.95pt;width:62.25pt;height:96.3pt;z-index:35" o:connectortype="straight">
            <v:stroke endarrow="block"/>
          </v:shape>
        </w:pict>
      </w:r>
      <w:r>
        <w:rPr>
          <w:noProof/>
          <w:lang w:val="es-CR" w:eastAsia="es-CR"/>
        </w:rPr>
        <w:pict w14:anchorId="776FAA17">
          <v:shape id="_x0000_s1061" type="#_x0000_t32" style="position:absolute;margin-left:13.5pt;margin-top:253.2pt;width:63.75pt;height:130.1pt;z-index:36" o:connectortype="straight">
            <v:stroke endarrow="block"/>
          </v:shape>
        </w:pict>
      </w:r>
      <w:r>
        <w:rPr>
          <w:noProof/>
          <w:lang w:val="es-CR" w:eastAsia="es-CR"/>
        </w:rPr>
        <w:pict w14:anchorId="4C091711">
          <v:shape id="_x0000_s1027" type="#_x0000_t96" style="position:absolute;margin-left:-60.15pt;margin-top:158.7pt;width:54.75pt;height:51.75pt;z-index:2" fillcolor="#ed7d31" strokecolor="#f2f2f2" strokeweight="3pt">
            <v:shadow on="t" type="perspective" color="#823b0b" opacity=".5" offset="1pt" offset2="-1pt"/>
          </v:shape>
        </w:pict>
      </w:r>
      <w:r>
        <w:rPr>
          <w:noProof/>
          <w:lang w:val="es-CR" w:eastAsia="es-CR"/>
        </w:rPr>
        <w:pict w14:anchorId="56159B98">
          <v:shape id="_x0000_s1028" type="#_x0000_t202" style="position:absolute;margin-left:-68.25pt;margin-top:227.75pt;width:81.75pt;height:22.5pt;z-index:3">
            <v:textbox>
              <w:txbxContent>
                <w:p w14:paraId="28D6A3D2" w14:textId="7C930D0B" w:rsidR="00170A22" w:rsidRPr="00170A22" w:rsidRDefault="00170A22">
                  <w:pPr>
                    <w:rPr>
                      <w:lang w:val="es-CR"/>
                    </w:rPr>
                  </w:pPr>
                  <w:r>
                    <w:rPr>
                      <w:lang w:val="es-CR"/>
                    </w:rPr>
                    <w:t>Administrador</w:t>
                  </w:r>
                </w:p>
              </w:txbxContent>
            </v:textbox>
          </v:shape>
        </w:pict>
      </w:r>
      <w:r>
        <w:rPr>
          <w:noProof/>
          <w:lang w:val="es-CR" w:eastAsia="es-CR"/>
        </w:rPr>
        <w:pict w14:anchorId="55CCED93">
          <v:shape id="_x0000_s1049" type="#_x0000_t202" style="position:absolute;margin-left:78.75pt;margin-top:636.4pt;width:123pt;height:20.25pt;z-index:24">
            <v:textbox>
              <w:txbxContent>
                <w:p w14:paraId="23E6A194" w14:textId="3AB0BD73" w:rsidR="006F4006" w:rsidRPr="003C7BA8" w:rsidRDefault="003C7BA8">
                  <w:pPr>
                    <w:rPr>
                      <w:lang w:val="es-CR"/>
                    </w:rPr>
                  </w:pPr>
                  <w:r>
                    <w:rPr>
                      <w:lang w:val="es-CR"/>
                    </w:rPr>
                    <w:t>Modificar administrador</w:t>
                  </w:r>
                </w:p>
              </w:txbxContent>
            </v:textbox>
          </v:shape>
        </w:pict>
      </w:r>
      <w:r>
        <w:rPr>
          <w:noProof/>
          <w:lang w:val="es-CR" w:eastAsia="es-CR"/>
        </w:rPr>
        <w:pict w14:anchorId="175C3DF3">
          <v:shape id="_x0000_s1048" type="#_x0000_t202" style="position:absolute;margin-left:79.5pt;margin-top:609.4pt;width:121.5pt;height:21.75pt;z-index:23">
            <v:textbox>
              <w:txbxContent>
                <w:p w14:paraId="3D00068A" w14:textId="29B6AEC2" w:rsidR="006F4006" w:rsidRPr="003C7BA8" w:rsidRDefault="003C7BA8">
                  <w:pPr>
                    <w:rPr>
                      <w:lang w:val="es-CR"/>
                    </w:rPr>
                  </w:pPr>
                  <w:r>
                    <w:rPr>
                      <w:lang w:val="es-CR"/>
                    </w:rPr>
                    <w:t>Reportar vehículo</w:t>
                  </w:r>
                </w:p>
              </w:txbxContent>
            </v:textbox>
          </v:shape>
        </w:pict>
      </w:r>
      <w:r>
        <w:rPr>
          <w:noProof/>
          <w:lang w:val="es-CR" w:eastAsia="es-CR"/>
        </w:rPr>
        <w:pict w14:anchorId="5FFFB9C9">
          <v:shape id="_x0000_s1047" type="#_x0000_t202" style="position:absolute;margin-left:78.75pt;margin-top:583.9pt;width:120.75pt;height:20.25pt;z-index:22">
            <v:textbox>
              <w:txbxContent>
                <w:p w14:paraId="0DB1FA31" w14:textId="618B73DF" w:rsidR="006F4006" w:rsidRPr="003C7BA8" w:rsidRDefault="003C7BA8">
                  <w:pPr>
                    <w:rPr>
                      <w:lang w:val="es-CR"/>
                    </w:rPr>
                  </w:pPr>
                  <w:r>
                    <w:rPr>
                      <w:lang w:val="es-CR"/>
                    </w:rPr>
                    <w:t>Modificar vehículo</w:t>
                  </w:r>
                </w:p>
              </w:txbxContent>
            </v:textbox>
          </v:shape>
        </w:pict>
      </w:r>
      <w:r>
        <w:rPr>
          <w:noProof/>
          <w:lang w:val="es-CR" w:eastAsia="es-CR"/>
        </w:rPr>
        <w:pict w14:anchorId="6A3F7555">
          <v:shape id="_x0000_s1046" type="#_x0000_t202" style="position:absolute;margin-left:78pt;margin-top:558.4pt;width:122.25pt;height:21pt;z-index:21">
            <v:textbox>
              <w:txbxContent>
                <w:p w14:paraId="5280E1C5" w14:textId="373EB255" w:rsidR="00B4348F" w:rsidRPr="006F4006" w:rsidRDefault="006F4006">
                  <w:pPr>
                    <w:rPr>
                      <w:lang w:val="es-CR"/>
                    </w:rPr>
                  </w:pPr>
                  <w:r>
                    <w:rPr>
                      <w:lang w:val="es-CR"/>
                    </w:rPr>
                    <w:t>Eliminar veh</w:t>
                  </w:r>
                  <w:r w:rsidR="003C7BA8">
                    <w:rPr>
                      <w:lang w:val="es-CR"/>
                    </w:rPr>
                    <w:t>ículos</w:t>
                  </w:r>
                </w:p>
              </w:txbxContent>
            </v:textbox>
          </v:shape>
        </w:pict>
      </w:r>
      <w:r>
        <w:rPr>
          <w:noProof/>
          <w:lang w:val="es-CR" w:eastAsia="es-CR"/>
        </w:rPr>
        <w:pict w14:anchorId="61C1333B">
          <v:shape id="_x0000_s1045" type="#_x0000_t202" style="position:absolute;margin-left:75.75pt;margin-top:530.65pt;width:125.25pt;height:21pt;z-index:20">
            <v:textbox>
              <w:txbxContent>
                <w:p w14:paraId="0BDEA76B" w14:textId="5909ECA7" w:rsidR="00B4348F" w:rsidRPr="00B4348F" w:rsidRDefault="00B4348F">
                  <w:pPr>
                    <w:rPr>
                      <w:lang w:val="es-CR"/>
                    </w:rPr>
                  </w:pPr>
                  <w:r>
                    <w:rPr>
                      <w:lang w:val="es-CR"/>
                    </w:rPr>
                    <w:t>Consultar vehículos</w:t>
                  </w:r>
                </w:p>
              </w:txbxContent>
            </v:textbox>
          </v:shape>
        </w:pict>
      </w:r>
      <w:r>
        <w:rPr>
          <w:noProof/>
          <w:lang w:val="es-CR" w:eastAsia="es-CR"/>
        </w:rPr>
        <w:pict w14:anchorId="10345679">
          <v:shape id="_x0000_s1044" type="#_x0000_t202" style="position:absolute;margin-left:75pt;margin-top:496.15pt;width:126pt;height:27.75pt;z-index:19">
            <v:textbox>
              <w:txbxContent>
                <w:p w14:paraId="101CB425" w14:textId="3873984E" w:rsidR="007E0436" w:rsidRPr="007E0436" w:rsidRDefault="007E0436">
                  <w:pPr>
                    <w:rPr>
                      <w:lang w:val="es-CR"/>
                    </w:rPr>
                  </w:pPr>
                  <w:r>
                    <w:rPr>
                      <w:lang w:val="es-CR"/>
                    </w:rPr>
                    <w:t>Registrar vehículos</w:t>
                  </w:r>
                </w:p>
              </w:txbxContent>
            </v:textbox>
          </v:shape>
        </w:pict>
      </w:r>
      <w:r>
        <w:rPr>
          <w:noProof/>
          <w:lang w:val="es-CR" w:eastAsia="es-CR"/>
        </w:rPr>
        <w:pict w14:anchorId="6EB3DAE3">
          <v:shape id="_x0000_s1043" type="#_x0000_t202" style="position:absolute;margin-left:76.5pt;margin-top:465.4pt;width:115.5pt;height:23.25pt;z-index:18">
            <v:textbox>
              <w:txbxContent>
                <w:p w14:paraId="4C6E8D26" w14:textId="577158E9" w:rsidR="007E0436" w:rsidRPr="007E0436" w:rsidRDefault="007E0436">
                  <w:pPr>
                    <w:rPr>
                      <w:lang w:val="es-CR"/>
                    </w:rPr>
                  </w:pPr>
                  <w:r>
                    <w:rPr>
                      <w:lang w:val="es-CR"/>
                    </w:rPr>
                    <w:t>Reportar choferes</w:t>
                  </w:r>
                </w:p>
              </w:txbxContent>
            </v:textbox>
          </v:shape>
        </w:pict>
      </w:r>
      <w:r>
        <w:rPr>
          <w:noProof/>
          <w:lang w:val="es-CR" w:eastAsia="es-CR"/>
        </w:rPr>
        <w:pict w14:anchorId="476AB911">
          <v:shape id="_x0000_s1042" type="#_x0000_t202" style="position:absolute;margin-left:77.25pt;margin-top:433.9pt;width:116.25pt;height:24.75pt;z-index:17">
            <v:textbox>
              <w:txbxContent>
                <w:p w14:paraId="1DD6325E" w14:textId="49DFC6A3" w:rsidR="007E0436" w:rsidRPr="007E0436" w:rsidRDefault="007E0436">
                  <w:pPr>
                    <w:rPr>
                      <w:lang w:val="es-CR"/>
                    </w:rPr>
                  </w:pPr>
                  <w:r>
                    <w:rPr>
                      <w:lang w:val="es-CR"/>
                    </w:rPr>
                    <w:t>Modificar choferes</w:t>
                  </w:r>
                </w:p>
              </w:txbxContent>
            </v:textbox>
          </v:shape>
        </w:pict>
      </w:r>
      <w:r>
        <w:rPr>
          <w:noProof/>
          <w:lang w:val="es-CR" w:eastAsia="es-CR"/>
        </w:rPr>
        <w:pict w14:anchorId="398A7050">
          <v:shape id="_x0000_s1041" type="#_x0000_t202" style="position:absolute;margin-left:76.5pt;margin-top:403.15pt;width:112.5pt;height:23.25pt;z-index:16">
            <v:textbox>
              <w:txbxContent>
                <w:p w14:paraId="14108C77" w14:textId="304DDD76" w:rsidR="00F1129F" w:rsidRPr="00F1129F" w:rsidRDefault="00F1129F">
                  <w:pPr>
                    <w:rPr>
                      <w:lang w:val="es-CR"/>
                    </w:rPr>
                  </w:pPr>
                  <w:r>
                    <w:rPr>
                      <w:lang w:val="es-CR"/>
                    </w:rPr>
                    <w:t xml:space="preserve">Eliminar </w:t>
                  </w:r>
                  <w:r w:rsidR="007E0436">
                    <w:rPr>
                      <w:lang w:val="es-CR"/>
                    </w:rPr>
                    <w:t>choferes</w:t>
                  </w:r>
                </w:p>
              </w:txbxContent>
            </v:textbox>
          </v:shape>
        </w:pict>
      </w:r>
      <w:r>
        <w:rPr>
          <w:noProof/>
          <w:lang w:val="es-CR" w:eastAsia="es-CR"/>
        </w:rPr>
        <w:pict w14:anchorId="22F0B4CD">
          <v:shape id="_x0000_s1040" type="#_x0000_t202" style="position:absolute;margin-left:77.25pt;margin-top:370.15pt;width:116.25pt;height:24.75pt;z-index:15">
            <v:textbox>
              <w:txbxContent>
                <w:p w14:paraId="5CBA4370" w14:textId="4791DA69" w:rsidR="00F1129F" w:rsidRPr="00F1129F" w:rsidRDefault="00F1129F">
                  <w:pPr>
                    <w:rPr>
                      <w:lang w:val="es-CR"/>
                    </w:rPr>
                  </w:pPr>
                  <w:r>
                    <w:rPr>
                      <w:lang w:val="es-CR"/>
                    </w:rPr>
                    <w:t>Consultar choferes</w:t>
                  </w:r>
                </w:p>
              </w:txbxContent>
            </v:textbox>
          </v:shape>
        </w:pict>
      </w:r>
      <w:r>
        <w:rPr>
          <w:noProof/>
          <w:lang w:val="es-CR" w:eastAsia="es-CR"/>
        </w:rPr>
        <w:pict w14:anchorId="5721F574">
          <v:shape id="_x0000_s1039" type="#_x0000_t202" style="position:absolute;margin-left:77.25pt;margin-top:337.9pt;width:107.25pt;height:24.75pt;z-index:14">
            <v:textbox>
              <w:txbxContent>
                <w:p w14:paraId="3752282D" w14:textId="27F7433E" w:rsidR="006B40BE" w:rsidRPr="00F1129F" w:rsidRDefault="00F1129F">
                  <w:pPr>
                    <w:rPr>
                      <w:lang w:val="es-CR"/>
                    </w:rPr>
                  </w:pPr>
                  <w:r>
                    <w:rPr>
                      <w:lang w:val="es-CR"/>
                    </w:rPr>
                    <w:t>Registrar choferes</w:t>
                  </w:r>
                </w:p>
              </w:txbxContent>
            </v:textbox>
          </v:shape>
        </w:pict>
      </w:r>
      <w:r>
        <w:rPr>
          <w:noProof/>
          <w:lang w:val="es-CR" w:eastAsia="es-CR"/>
        </w:rPr>
        <w:pict w14:anchorId="1F4BA17A">
          <v:shape id="_x0000_s1038" type="#_x0000_t202" style="position:absolute;margin-left:76.5pt;margin-top:303.4pt;width:219pt;height:27pt;z-index:13">
            <v:textbox>
              <w:txbxContent>
                <w:p w14:paraId="1A25CB28" w14:textId="7615A908" w:rsidR="006B40BE" w:rsidRPr="006B40BE" w:rsidRDefault="006B40BE">
                  <w:pPr>
                    <w:rPr>
                      <w:lang w:val="es-CR"/>
                    </w:rPr>
                  </w:pPr>
                  <w:r>
                    <w:rPr>
                      <w:lang w:val="es-CR"/>
                    </w:rPr>
                    <w:t>Visualizar calendario de las giras aprobadas</w:t>
                  </w:r>
                </w:p>
              </w:txbxContent>
            </v:textbox>
          </v:shape>
        </w:pict>
      </w:r>
      <w:r>
        <w:rPr>
          <w:noProof/>
          <w:lang w:val="es-CR" w:eastAsia="es-CR"/>
        </w:rPr>
        <w:pict w14:anchorId="53524AAE">
          <v:shape id="_x0000_s1037" type="#_x0000_t202" style="position:absolute;margin-left:77.25pt;margin-top:268.9pt;width:114pt;height:25.5pt;z-index:12">
            <v:textbox>
              <w:txbxContent>
                <w:p w14:paraId="22512F61" w14:textId="1D4E3491" w:rsidR="006B40BE" w:rsidRPr="006B40BE" w:rsidRDefault="006B40BE">
                  <w:pPr>
                    <w:rPr>
                      <w:lang w:val="es-CR"/>
                    </w:rPr>
                  </w:pPr>
                  <w:r>
                    <w:rPr>
                      <w:lang w:val="es-CR"/>
                    </w:rPr>
                    <w:t>Modificar giras</w:t>
                  </w:r>
                </w:p>
              </w:txbxContent>
            </v:textbox>
          </v:shape>
        </w:pict>
      </w:r>
      <w:r>
        <w:rPr>
          <w:noProof/>
          <w:lang w:val="es-CR" w:eastAsia="es-CR"/>
        </w:rPr>
        <w:pict w14:anchorId="1BA9FAB0">
          <v:shape id="_x0000_s1036" type="#_x0000_t202" style="position:absolute;margin-left:78pt;margin-top:236.65pt;width:117.75pt;height:24.75pt;z-index:11">
            <v:textbox>
              <w:txbxContent>
                <w:p w14:paraId="00FF78FD" w14:textId="4CA688C3" w:rsidR="006B40BE" w:rsidRPr="006B40BE" w:rsidRDefault="006B40BE">
                  <w:pPr>
                    <w:rPr>
                      <w:lang w:val="es-CR"/>
                    </w:rPr>
                  </w:pPr>
                  <w:r>
                    <w:rPr>
                      <w:lang w:val="es-CR"/>
                    </w:rPr>
                    <w:t>Consultar gira</w:t>
                  </w:r>
                </w:p>
              </w:txbxContent>
            </v:textbox>
          </v:shape>
        </w:pict>
      </w:r>
      <w:r>
        <w:rPr>
          <w:noProof/>
          <w:lang w:val="es-CR" w:eastAsia="es-CR"/>
        </w:rPr>
        <w:pict w14:anchorId="4735FD86">
          <v:shape id="_x0000_s1035" type="#_x0000_t202" style="position:absolute;margin-left:77.25pt;margin-top:206.65pt;width:117.75pt;height:22.5pt;z-index:10">
            <v:textbox>
              <w:txbxContent>
                <w:p w14:paraId="6488F91A" w14:textId="0294002D" w:rsidR="006B40BE" w:rsidRPr="006B40BE" w:rsidRDefault="006B40BE">
                  <w:pPr>
                    <w:rPr>
                      <w:lang w:val="es-CR"/>
                    </w:rPr>
                  </w:pPr>
                  <w:r>
                    <w:rPr>
                      <w:lang w:val="es-CR"/>
                    </w:rPr>
                    <w:t>Emitir reporte de gira</w:t>
                  </w:r>
                </w:p>
              </w:txbxContent>
            </v:textbox>
          </v:shape>
        </w:pict>
      </w:r>
      <w:r>
        <w:rPr>
          <w:noProof/>
          <w:lang w:val="es-CR" w:eastAsia="es-CR"/>
        </w:rPr>
        <w:pict w14:anchorId="6B9B82E6">
          <v:shape id="_x0000_s1034" type="#_x0000_t202" style="position:absolute;margin-left:77.25pt;margin-top:172.9pt;width:122.25pt;height:26.25pt;z-index:9">
            <v:textbox>
              <w:txbxContent>
                <w:p w14:paraId="510E3242" w14:textId="1FECB40F" w:rsidR="006B40BE" w:rsidRPr="006B40BE" w:rsidRDefault="006B40BE">
                  <w:pPr>
                    <w:rPr>
                      <w:lang w:val="es-CR"/>
                    </w:rPr>
                  </w:pPr>
                  <w:r>
                    <w:rPr>
                      <w:lang w:val="es-CR"/>
                    </w:rPr>
                    <w:t>Reportar funcionarios</w:t>
                  </w:r>
                </w:p>
              </w:txbxContent>
            </v:textbox>
          </v:shape>
        </w:pict>
      </w:r>
      <w:r>
        <w:rPr>
          <w:noProof/>
          <w:lang w:val="es-CR" w:eastAsia="es-CR"/>
        </w:rPr>
        <w:pict w14:anchorId="60FD0CB8">
          <v:shape id="_x0000_s1033" type="#_x0000_t202" style="position:absolute;margin-left:78pt;margin-top:139.9pt;width:121.5pt;height:25.5pt;z-index:8">
            <v:textbox>
              <w:txbxContent>
                <w:p w14:paraId="6A53BA99" w14:textId="24B8F834" w:rsidR="006B40BE" w:rsidRPr="006B40BE" w:rsidRDefault="006B40BE">
                  <w:pPr>
                    <w:rPr>
                      <w:lang w:val="es-CR"/>
                    </w:rPr>
                  </w:pPr>
                  <w:r>
                    <w:rPr>
                      <w:lang w:val="es-CR"/>
                    </w:rPr>
                    <w:t>Modificar funcionarios</w:t>
                  </w:r>
                </w:p>
              </w:txbxContent>
            </v:textbox>
          </v:shape>
        </w:pict>
      </w:r>
      <w:r>
        <w:rPr>
          <w:noProof/>
          <w:lang w:val="es-CR" w:eastAsia="es-CR"/>
        </w:rPr>
        <w:pict w14:anchorId="0739E9BB">
          <v:shape id="_x0000_s1032" type="#_x0000_t202" style="position:absolute;margin-left:77.25pt;margin-top:107.65pt;width:121.5pt;height:25.5pt;z-index:7">
            <v:textbox>
              <w:txbxContent>
                <w:p w14:paraId="493C6F6B" w14:textId="6626AE83" w:rsidR="003B0B15" w:rsidRPr="006B40BE" w:rsidRDefault="006B40BE">
                  <w:pPr>
                    <w:rPr>
                      <w:lang w:val="es-CR"/>
                    </w:rPr>
                  </w:pPr>
                  <w:r>
                    <w:rPr>
                      <w:lang w:val="es-CR"/>
                    </w:rPr>
                    <w:t>Eliminar funcionarios</w:t>
                  </w:r>
                </w:p>
              </w:txbxContent>
            </v:textbox>
          </v:shape>
        </w:pict>
      </w:r>
      <w:r>
        <w:rPr>
          <w:noProof/>
          <w:lang w:val="es-CR" w:eastAsia="es-CR"/>
        </w:rPr>
        <w:pict w14:anchorId="72595BF9">
          <v:shape id="_x0000_s1031" type="#_x0000_t202" style="position:absolute;margin-left:78pt;margin-top:79.15pt;width:116.25pt;height:21.75pt;z-index:6">
            <v:textbox>
              <w:txbxContent>
                <w:p w14:paraId="17C1BDDF" w14:textId="034B511F" w:rsidR="003B0B15" w:rsidRPr="003B0B15" w:rsidRDefault="003B0B15">
                  <w:pPr>
                    <w:rPr>
                      <w:lang w:val="es-CR"/>
                    </w:rPr>
                  </w:pPr>
                  <w:r>
                    <w:rPr>
                      <w:lang w:val="es-CR"/>
                    </w:rPr>
                    <w:t>Consultar funcionarios</w:t>
                  </w:r>
                </w:p>
              </w:txbxContent>
            </v:textbox>
          </v:shape>
        </w:pict>
      </w:r>
      <w:r>
        <w:rPr>
          <w:noProof/>
          <w:lang w:val="es-CR" w:eastAsia="es-CR"/>
        </w:rPr>
        <w:pict w14:anchorId="2185130B">
          <v:shape id="_x0000_s1030" type="#_x0000_t202" style="position:absolute;margin-left:78pt;margin-top:52.9pt;width:115.5pt;height:21pt;z-index:5">
            <v:textbox>
              <w:txbxContent>
                <w:p w14:paraId="4FC31FF8" w14:textId="3A80915C" w:rsidR="003B0B15" w:rsidRPr="003B0B15" w:rsidRDefault="003B0B15">
                  <w:pPr>
                    <w:rPr>
                      <w:lang w:val="es-CR"/>
                    </w:rPr>
                  </w:pPr>
                  <w:r>
                    <w:rPr>
                      <w:lang w:val="es-CR"/>
                    </w:rPr>
                    <w:t>Registrar funcionarios</w:t>
                  </w:r>
                </w:p>
              </w:txbxContent>
            </v:textbox>
          </v:shape>
        </w:pict>
      </w:r>
      <w:r>
        <w:rPr>
          <w:noProof/>
          <w:lang w:val="es-CR" w:eastAsia="es-CR"/>
        </w:rPr>
        <w:pict w14:anchorId="6957BB97">
          <v:shape id="_x0000_s1029" type="#_x0000_t202" style="position:absolute;margin-left:78.75pt;margin-top:23.65pt;width:108.75pt;height:24pt;z-index:4">
            <v:textbox>
              <w:txbxContent>
                <w:p w14:paraId="3FA0EF17" w14:textId="51935748" w:rsidR="003B0B15" w:rsidRPr="003B0B15" w:rsidRDefault="003B0B15">
                  <w:pPr>
                    <w:rPr>
                      <w:lang w:val="es-CR"/>
                    </w:rPr>
                  </w:pPr>
                  <w:r>
                    <w:rPr>
                      <w:lang w:val="es-CR"/>
                    </w:rPr>
                    <w:t>Analizar solicitudes</w:t>
                  </w:r>
                </w:p>
              </w:txbxContent>
            </v:textbox>
          </v:shape>
        </w:pict>
      </w:r>
    </w:p>
    <w:p w14:paraId="31867C94" w14:textId="77777777" w:rsidR="00202137" w:rsidRPr="007E0436" w:rsidRDefault="00202137">
      <w:pPr>
        <w:pageBreakBefore/>
        <w:rPr>
          <w:lang w:val="es-CR"/>
        </w:rPr>
      </w:pPr>
    </w:p>
    <w:tbl>
      <w:tblPr>
        <w:tblW w:w="0" w:type="auto"/>
        <w:tblInd w:w="-15" w:type="dxa"/>
        <w:tblLayout w:type="fixed"/>
        <w:tblLook w:val="0000" w:firstRow="0" w:lastRow="0" w:firstColumn="0" w:lastColumn="0" w:noHBand="0" w:noVBand="0"/>
      </w:tblPr>
      <w:tblGrid>
        <w:gridCol w:w="2268"/>
        <w:gridCol w:w="2196"/>
        <w:gridCol w:w="2196"/>
        <w:gridCol w:w="2928"/>
      </w:tblGrid>
      <w:tr w:rsidR="00202137" w:rsidRPr="00D13D28" w14:paraId="3FD8837B" w14:textId="77777777">
        <w:tc>
          <w:tcPr>
            <w:tcW w:w="2268" w:type="dxa"/>
            <w:tcBorders>
              <w:top w:val="single" w:sz="12" w:space="0" w:color="000000"/>
              <w:left w:val="single" w:sz="12" w:space="0" w:color="000000"/>
              <w:bottom w:val="single" w:sz="6" w:space="0" w:color="000000"/>
            </w:tcBorders>
            <w:shd w:val="clear" w:color="auto" w:fill="auto"/>
          </w:tcPr>
          <w:p w14:paraId="0F66145B" w14:textId="77777777" w:rsidR="00202137" w:rsidRPr="00D13D28" w:rsidRDefault="0020213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A27B1B0" w14:textId="61667686" w:rsidR="00202137" w:rsidRPr="00D13D28" w:rsidRDefault="00202137">
            <w:pPr>
              <w:rPr>
                <w:lang w:val="es-CR"/>
              </w:rPr>
            </w:pPr>
            <w:r w:rsidRPr="00D13D28">
              <w:rPr>
                <w:lang w:val="es-CR"/>
              </w:rPr>
              <w:t>1</w:t>
            </w:r>
            <w:r w:rsidR="001B2408" w:rsidRPr="00D13D28">
              <w:rPr>
                <w:lang w:val="es-CR"/>
              </w:rPr>
              <w:t xml:space="preserve"> </w:t>
            </w:r>
          </w:p>
        </w:tc>
      </w:tr>
      <w:tr w:rsidR="00202137" w:rsidRPr="00D13D28" w14:paraId="179A8CA5" w14:textId="77777777">
        <w:tc>
          <w:tcPr>
            <w:tcW w:w="2268" w:type="dxa"/>
            <w:tcBorders>
              <w:top w:val="single" w:sz="6" w:space="0" w:color="000000"/>
              <w:left w:val="single" w:sz="12" w:space="0" w:color="000000"/>
              <w:bottom w:val="single" w:sz="6" w:space="0" w:color="000000"/>
            </w:tcBorders>
            <w:shd w:val="clear" w:color="auto" w:fill="auto"/>
          </w:tcPr>
          <w:p w14:paraId="7038D7A7" w14:textId="77777777" w:rsidR="00202137" w:rsidRPr="00D13D28" w:rsidRDefault="0020213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B616EE" w14:textId="048B3E82" w:rsidR="00202137" w:rsidRPr="00D13D28" w:rsidRDefault="00D13D28">
            <w:pPr>
              <w:rPr>
                <w:lang w:val="es-CR"/>
              </w:rPr>
            </w:pPr>
            <w:r w:rsidRPr="00D13D28">
              <w:rPr>
                <w:lang w:val="es-CR"/>
              </w:rPr>
              <w:t xml:space="preserve">Análisis de solicitudes </w:t>
            </w:r>
          </w:p>
        </w:tc>
      </w:tr>
      <w:tr w:rsidR="00202137" w:rsidRPr="00D13D28" w14:paraId="538D3361" w14:textId="77777777">
        <w:tc>
          <w:tcPr>
            <w:tcW w:w="2268" w:type="dxa"/>
            <w:tcBorders>
              <w:top w:val="single" w:sz="6" w:space="0" w:color="000000"/>
              <w:left w:val="single" w:sz="12" w:space="0" w:color="000000"/>
              <w:bottom w:val="single" w:sz="6" w:space="0" w:color="000000"/>
            </w:tcBorders>
            <w:shd w:val="clear" w:color="auto" w:fill="auto"/>
          </w:tcPr>
          <w:p w14:paraId="1F1243CD" w14:textId="77777777" w:rsidR="00202137" w:rsidRPr="00D13D28" w:rsidRDefault="0020213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1ABFC93F" w14:textId="4142AB4A" w:rsidR="00202137" w:rsidRPr="00D13D28" w:rsidRDefault="00D13D28">
            <w:pPr>
              <w:rPr>
                <w:lang w:val="es-CR"/>
              </w:rPr>
            </w:pPr>
            <w:r w:rsidRPr="00D13D28">
              <w:rPr>
                <w:lang w:val="es-CR"/>
              </w:rPr>
              <w:t>Derrek Ureña Solís</w:t>
            </w:r>
          </w:p>
        </w:tc>
        <w:tc>
          <w:tcPr>
            <w:tcW w:w="2196" w:type="dxa"/>
            <w:tcBorders>
              <w:top w:val="single" w:sz="6" w:space="0" w:color="000000"/>
              <w:left w:val="single" w:sz="6" w:space="0" w:color="000000"/>
              <w:bottom w:val="single" w:sz="6" w:space="0" w:color="000000"/>
            </w:tcBorders>
            <w:shd w:val="clear" w:color="auto" w:fill="auto"/>
          </w:tcPr>
          <w:p w14:paraId="4A982B16" w14:textId="77777777" w:rsidR="00202137" w:rsidRPr="00D13D28" w:rsidRDefault="0020213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AB9C37B" w14:textId="5D0C8264" w:rsidR="00202137" w:rsidRPr="00D13D28" w:rsidRDefault="00202137">
            <w:pPr>
              <w:rPr>
                <w:lang w:val="es-CR"/>
              </w:rPr>
            </w:pPr>
          </w:p>
        </w:tc>
      </w:tr>
      <w:tr w:rsidR="00202137" w:rsidRPr="00CA5C33" w14:paraId="1BA4A20D" w14:textId="77777777">
        <w:tc>
          <w:tcPr>
            <w:tcW w:w="2268" w:type="dxa"/>
            <w:tcBorders>
              <w:top w:val="single" w:sz="6" w:space="0" w:color="000000"/>
              <w:left w:val="single" w:sz="12" w:space="0" w:color="000000"/>
              <w:bottom w:val="single" w:sz="6" w:space="0" w:color="000000"/>
            </w:tcBorders>
            <w:shd w:val="clear" w:color="auto" w:fill="auto"/>
          </w:tcPr>
          <w:p w14:paraId="6AF8E714" w14:textId="77777777" w:rsidR="00202137" w:rsidRPr="00D13D28" w:rsidRDefault="0020213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69C5D81C" w14:textId="2541AD3B" w:rsidR="00202137" w:rsidRPr="00D13D28" w:rsidRDefault="00D13D28">
            <w:pPr>
              <w:rPr>
                <w:lang w:val="es-CR"/>
              </w:rPr>
            </w:pPr>
            <w:r w:rsidRPr="00D13D28">
              <w:rPr>
                <w:lang w:val="es-CR"/>
              </w:rPr>
              <w:t>21 de mayo del 2022</w:t>
            </w:r>
          </w:p>
        </w:tc>
        <w:tc>
          <w:tcPr>
            <w:tcW w:w="2196" w:type="dxa"/>
            <w:tcBorders>
              <w:top w:val="single" w:sz="6" w:space="0" w:color="000000"/>
              <w:left w:val="single" w:sz="6" w:space="0" w:color="000000"/>
              <w:bottom w:val="single" w:sz="6" w:space="0" w:color="000000"/>
            </w:tcBorders>
            <w:shd w:val="clear" w:color="auto" w:fill="auto"/>
          </w:tcPr>
          <w:p w14:paraId="66008F19" w14:textId="77777777" w:rsidR="00202137" w:rsidRPr="00D13D28" w:rsidRDefault="0020213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E7EA59F" w14:textId="43F32AD7" w:rsidR="00202137" w:rsidRPr="00D13D28" w:rsidRDefault="00202137">
            <w:pPr>
              <w:rPr>
                <w:lang w:val="es-CR"/>
              </w:rPr>
            </w:pPr>
          </w:p>
        </w:tc>
      </w:tr>
      <w:tr w:rsidR="00202137" w:rsidRPr="00D13D28" w14:paraId="04F10DF0" w14:textId="77777777">
        <w:tc>
          <w:tcPr>
            <w:tcW w:w="2268" w:type="dxa"/>
            <w:tcBorders>
              <w:top w:val="single" w:sz="6" w:space="0" w:color="000000"/>
              <w:left w:val="single" w:sz="12" w:space="0" w:color="000000"/>
              <w:bottom w:val="single" w:sz="6" w:space="0" w:color="000000"/>
            </w:tcBorders>
            <w:shd w:val="clear" w:color="auto" w:fill="auto"/>
          </w:tcPr>
          <w:p w14:paraId="15E985AC" w14:textId="77777777" w:rsidR="00202137" w:rsidRPr="00D13D28" w:rsidRDefault="0020213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AB9CCC2" w14:textId="3A747CE1" w:rsidR="00202137" w:rsidRPr="00D13D28" w:rsidRDefault="00D13D28">
            <w:pPr>
              <w:rPr>
                <w:lang w:val="es-CR"/>
              </w:rPr>
            </w:pPr>
            <w:r w:rsidRPr="00D13D28">
              <w:rPr>
                <w:lang w:val="es-CR"/>
              </w:rPr>
              <w:t>Administrador</w:t>
            </w:r>
          </w:p>
        </w:tc>
      </w:tr>
      <w:tr w:rsidR="00202137" w:rsidRPr="00CA5C33" w14:paraId="5B802C63" w14:textId="77777777">
        <w:tc>
          <w:tcPr>
            <w:tcW w:w="2268" w:type="dxa"/>
            <w:tcBorders>
              <w:top w:val="single" w:sz="6" w:space="0" w:color="000000"/>
              <w:left w:val="single" w:sz="12" w:space="0" w:color="000000"/>
              <w:bottom w:val="single" w:sz="6" w:space="0" w:color="000000"/>
            </w:tcBorders>
            <w:shd w:val="clear" w:color="auto" w:fill="auto"/>
          </w:tcPr>
          <w:p w14:paraId="2EB07366" w14:textId="77777777" w:rsidR="00202137" w:rsidRPr="00D13D28" w:rsidRDefault="0020213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47E745" w14:textId="6898A995" w:rsidR="00202137" w:rsidRPr="00D13D28" w:rsidRDefault="00D13D28">
            <w:pPr>
              <w:rPr>
                <w:lang w:val="es-CR"/>
              </w:rPr>
            </w:pPr>
            <w:r>
              <w:rPr>
                <w:lang w:val="es-CR"/>
              </w:rPr>
              <w:t xml:space="preserve">Un administrador accede al sistema creado en una aplicación web, mediante su computadora o dispositivo móvil, entre las posibles opciones podrá elegir el Análisis de solicitudes, donde al entrar a esta opción podrá ver un listado de todas las solicitudes ingresadas al sistema, y su estado, </w:t>
            </w:r>
            <w:r w:rsidR="00D9608F">
              <w:rPr>
                <w:lang w:val="es-CR"/>
              </w:rPr>
              <w:t>en esta lista</w:t>
            </w:r>
            <w:r>
              <w:rPr>
                <w:lang w:val="es-CR"/>
              </w:rPr>
              <w:t xml:space="preserve"> tendrá</w:t>
            </w:r>
            <w:r w:rsidR="00D9608F">
              <w:rPr>
                <w:lang w:val="es-CR"/>
              </w:rPr>
              <w:t xml:space="preserve"> diferentes opciones en cada lista, como lo que seria modificarla, eliminarla, y revisarla, donde esta última opción llevaría a otra página donde tendría que completar lo requerido según de desee aceptar</w:t>
            </w:r>
            <w:r w:rsidR="00402E1D">
              <w:rPr>
                <w:lang w:val="es-CR"/>
              </w:rPr>
              <w:t xml:space="preserve">, </w:t>
            </w:r>
            <w:r w:rsidR="00D9608F">
              <w:rPr>
                <w:lang w:val="es-CR"/>
              </w:rPr>
              <w:t>rechazar</w:t>
            </w:r>
            <w:r w:rsidR="00402E1D">
              <w:rPr>
                <w:lang w:val="es-CR"/>
              </w:rPr>
              <w:t>, o posponer</w:t>
            </w:r>
            <w:r w:rsidR="00D9608F">
              <w:rPr>
                <w:lang w:val="es-CR"/>
              </w:rPr>
              <w:t xml:space="preserve"> la solicitud.</w:t>
            </w:r>
          </w:p>
        </w:tc>
      </w:tr>
      <w:tr w:rsidR="00202137" w:rsidRPr="00CA5C33" w14:paraId="425E8449" w14:textId="77777777">
        <w:tc>
          <w:tcPr>
            <w:tcW w:w="2268" w:type="dxa"/>
            <w:tcBorders>
              <w:top w:val="single" w:sz="6" w:space="0" w:color="000000"/>
              <w:left w:val="single" w:sz="12" w:space="0" w:color="000000"/>
              <w:bottom w:val="single" w:sz="6" w:space="0" w:color="000000"/>
            </w:tcBorders>
            <w:shd w:val="clear" w:color="auto" w:fill="auto"/>
          </w:tcPr>
          <w:p w14:paraId="5F33C880" w14:textId="77777777" w:rsidR="00202137" w:rsidRPr="00D13D28" w:rsidRDefault="0020213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B47F3BD" w14:textId="78EEC806" w:rsidR="00202137" w:rsidRPr="00D13D28" w:rsidRDefault="008E3C74" w:rsidP="00C5425F">
            <w:pPr>
              <w:numPr>
                <w:ilvl w:val="0"/>
                <w:numId w:val="1"/>
              </w:numPr>
              <w:rPr>
                <w:lang w:val="es-CR"/>
              </w:rPr>
            </w:pPr>
            <w:r>
              <w:rPr>
                <w:lang w:val="es-CR"/>
              </w:rPr>
              <w:t>El usuario ha iniciado sesión como un administrador del sistema.</w:t>
            </w:r>
          </w:p>
        </w:tc>
      </w:tr>
      <w:tr w:rsidR="00202137" w:rsidRPr="00CA5C33" w14:paraId="0CBA44EB" w14:textId="77777777">
        <w:tc>
          <w:tcPr>
            <w:tcW w:w="2268" w:type="dxa"/>
            <w:tcBorders>
              <w:top w:val="single" w:sz="6" w:space="0" w:color="000000"/>
              <w:left w:val="single" w:sz="12" w:space="0" w:color="000000"/>
              <w:bottom w:val="single" w:sz="6" w:space="0" w:color="000000"/>
            </w:tcBorders>
            <w:shd w:val="clear" w:color="auto" w:fill="auto"/>
          </w:tcPr>
          <w:p w14:paraId="3F05AA47" w14:textId="77777777" w:rsidR="00202137" w:rsidRPr="00D13D28" w:rsidRDefault="0020213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F1DD0E" w14:textId="06E5C651" w:rsidR="00CA212C" w:rsidRPr="00CA212C" w:rsidRDefault="00CA212C" w:rsidP="00C5425F">
            <w:pPr>
              <w:numPr>
                <w:ilvl w:val="0"/>
                <w:numId w:val="4"/>
              </w:numPr>
              <w:rPr>
                <w:lang w:val="es-CR"/>
              </w:rPr>
            </w:pPr>
            <w:r>
              <w:rPr>
                <w:lang w:val="es-CR"/>
              </w:rPr>
              <w:t>La base de datos de solicitudes se actualiza según las acciones del administrador al mismo tiempo que la lista mostrada en pantalla.</w:t>
            </w:r>
          </w:p>
        </w:tc>
      </w:tr>
      <w:tr w:rsidR="00202137" w:rsidRPr="00D13D28" w14:paraId="4BEBE8F5" w14:textId="77777777">
        <w:tc>
          <w:tcPr>
            <w:tcW w:w="2268" w:type="dxa"/>
            <w:tcBorders>
              <w:top w:val="single" w:sz="6" w:space="0" w:color="000000"/>
              <w:left w:val="single" w:sz="12" w:space="0" w:color="000000"/>
              <w:bottom w:val="single" w:sz="6" w:space="0" w:color="000000"/>
            </w:tcBorders>
            <w:shd w:val="clear" w:color="auto" w:fill="auto"/>
          </w:tcPr>
          <w:p w14:paraId="60F2B540" w14:textId="77777777" w:rsidR="00202137" w:rsidRPr="00D13D28" w:rsidRDefault="0020213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A2035D6" w14:textId="4FA575F4" w:rsidR="006612DE" w:rsidRDefault="00CA212C" w:rsidP="00C5425F">
            <w:pPr>
              <w:numPr>
                <w:ilvl w:val="1"/>
                <w:numId w:val="9"/>
              </w:numPr>
              <w:rPr>
                <w:b/>
                <w:lang w:val="es-CR"/>
              </w:rPr>
            </w:pPr>
            <w:r>
              <w:rPr>
                <w:b/>
                <w:lang w:val="es-CR"/>
              </w:rPr>
              <w:t>Revisión de solicitudes</w:t>
            </w:r>
          </w:p>
          <w:p w14:paraId="19AAE470" w14:textId="37325228" w:rsidR="00CA212C" w:rsidRPr="00CA212C" w:rsidRDefault="00CA212C" w:rsidP="00C5425F">
            <w:pPr>
              <w:numPr>
                <w:ilvl w:val="0"/>
                <w:numId w:val="12"/>
              </w:numPr>
              <w:rPr>
                <w:bCs/>
                <w:lang w:val="es-CR"/>
              </w:rPr>
            </w:pPr>
            <w:r>
              <w:rPr>
                <w:bCs/>
                <w:lang w:val="es-CR"/>
              </w:rPr>
              <w:t>El sistema muestra una lista con las solicitudes y sus diferentes opciones</w:t>
            </w:r>
          </w:p>
          <w:p w14:paraId="06CDDB45" w14:textId="4BE2DA77" w:rsidR="00CA212C" w:rsidRDefault="00CA212C" w:rsidP="00C5425F">
            <w:pPr>
              <w:numPr>
                <w:ilvl w:val="0"/>
                <w:numId w:val="12"/>
              </w:numPr>
              <w:rPr>
                <w:bCs/>
                <w:lang w:val="es-CR"/>
              </w:rPr>
            </w:pPr>
            <w:r>
              <w:rPr>
                <w:bCs/>
                <w:lang w:val="es-CR"/>
              </w:rPr>
              <w:t>El administrador selecciona una fila para su revisión.</w:t>
            </w:r>
          </w:p>
          <w:p w14:paraId="58E3F23A" w14:textId="192AD188" w:rsidR="00CA212C" w:rsidRDefault="00CA212C" w:rsidP="00C5425F">
            <w:pPr>
              <w:numPr>
                <w:ilvl w:val="0"/>
                <w:numId w:val="12"/>
              </w:numPr>
              <w:rPr>
                <w:bCs/>
                <w:lang w:val="es-CR"/>
              </w:rPr>
            </w:pPr>
            <w:r>
              <w:rPr>
                <w:bCs/>
                <w:lang w:val="es-CR"/>
              </w:rPr>
              <w:t xml:space="preserve">El sistema carga una nueva </w:t>
            </w:r>
            <w:r w:rsidR="00286FC8">
              <w:rPr>
                <w:bCs/>
                <w:lang w:val="es-CR"/>
              </w:rPr>
              <w:t>página</w:t>
            </w:r>
            <w:r>
              <w:rPr>
                <w:bCs/>
                <w:lang w:val="es-CR"/>
              </w:rPr>
              <w:t xml:space="preserve"> con los datos de la solicitud</w:t>
            </w:r>
            <w:r w:rsidR="00920715">
              <w:rPr>
                <w:bCs/>
                <w:lang w:val="es-CR"/>
              </w:rPr>
              <w:t xml:space="preserve"> y los datos que deben ser llenados.</w:t>
            </w:r>
          </w:p>
          <w:p w14:paraId="6BA13F5B" w14:textId="0171DEF3" w:rsidR="00202137" w:rsidRPr="00CA4FF2" w:rsidRDefault="00920715" w:rsidP="00C5425F">
            <w:pPr>
              <w:numPr>
                <w:ilvl w:val="0"/>
                <w:numId w:val="12"/>
              </w:numPr>
              <w:rPr>
                <w:lang w:val="es-CR"/>
              </w:rPr>
            </w:pPr>
            <w:r>
              <w:rPr>
                <w:bCs/>
                <w:lang w:val="es-CR"/>
              </w:rPr>
              <w:t>El admi</w:t>
            </w:r>
            <w:r w:rsidR="00CA4FF2">
              <w:rPr>
                <w:bCs/>
                <w:lang w:val="es-CR"/>
              </w:rPr>
              <w:t>nistrador según su criterio con base a los datos cargados selecciona si aprobar o no la solicitud.</w:t>
            </w:r>
          </w:p>
          <w:p w14:paraId="510735BB" w14:textId="77777777" w:rsidR="00D91FF4" w:rsidRDefault="00D91FF4" w:rsidP="00C5425F">
            <w:pPr>
              <w:numPr>
                <w:ilvl w:val="0"/>
                <w:numId w:val="12"/>
              </w:numPr>
              <w:rPr>
                <w:lang w:val="es-CR"/>
              </w:rPr>
            </w:pPr>
            <w:r>
              <w:rPr>
                <w:lang w:val="es-CR"/>
              </w:rPr>
              <w:t>El administrador ingresa las observaciones.</w:t>
            </w:r>
          </w:p>
          <w:p w14:paraId="30D5C2A5" w14:textId="77777777" w:rsidR="00D91FF4" w:rsidRDefault="00D91FF4" w:rsidP="00C5425F">
            <w:pPr>
              <w:numPr>
                <w:ilvl w:val="0"/>
                <w:numId w:val="12"/>
              </w:numPr>
              <w:rPr>
                <w:lang w:val="es-CR"/>
              </w:rPr>
            </w:pPr>
            <w:r>
              <w:rPr>
                <w:lang w:val="es-CR"/>
              </w:rPr>
              <w:t>El administrador ingresa el motivo.</w:t>
            </w:r>
          </w:p>
          <w:p w14:paraId="71F810AD" w14:textId="3AF2860A" w:rsidR="00D91FF4" w:rsidRDefault="008E5AC3" w:rsidP="00C5425F">
            <w:pPr>
              <w:numPr>
                <w:ilvl w:val="0"/>
                <w:numId w:val="12"/>
              </w:numPr>
              <w:rPr>
                <w:lang w:val="es-CR"/>
              </w:rPr>
            </w:pPr>
            <w:r>
              <w:rPr>
                <w:lang w:val="es-CR"/>
              </w:rPr>
              <w:t xml:space="preserve">El administrador selecciona un </w:t>
            </w:r>
            <w:r w:rsidR="00286FC8">
              <w:rPr>
                <w:lang w:val="es-CR"/>
              </w:rPr>
              <w:t>combo box</w:t>
            </w:r>
            <w:r>
              <w:rPr>
                <w:lang w:val="es-CR"/>
              </w:rPr>
              <w:t xml:space="preserve"> de vehículos.</w:t>
            </w:r>
          </w:p>
          <w:p w14:paraId="3B8D2BAD" w14:textId="4DC6D2AE" w:rsidR="008E5AC3" w:rsidRDefault="008E5AC3" w:rsidP="00C5425F">
            <w:pPr>
              <w:numPr>
                <w:ilvl w:val="0"/>
                <w:numId w:val="12"/>
              </w:numPr>
              <w:rPr>
                <w:lang w:val="es-CR"/>
              </w:rPr>
            </w:pPr>
            <w:r>
              <w:rPr>
                <w:lang w:val="es-CR"/>
              </w:rPr>
              <w:t>El sistema muestra una lista de los vehículos disponibles según el tipo solicitado</w:t>
            </w:r>
            <w:r w:rsidR="00402E1D">
              <w:rPr>
                <w:lang w:val="es-CR"/>
              </w:rPr>
              <w:t xml:space="preserve"> y el tiempo establecido para la gira</w:t>
            </w:r>
            <w:r>
              <w:rPr>
                <w:lang w:val="es-CR"/>
              </w:rPr>
              <w:t>.</w:t>
            </w:r>
          </w:p>
          <w:p w14:paraId="5C574A4C" w14:textId="77777777" w:rsidR="008E5AC3" w:rsidRDefault="008E5AC3" w:rsidP="00C5425F">
            <w:pPr>
              <w:numPr>
                <w:ilvl w:val="0"/>
                <w:numId w:val="12"/>
              </w:numPr>
              <w:rPr>
                <w:lang w:val="es-CR"/>
              </w:rPr>
            </w:pPr>
            <w:r>
              <w:rPr>
                <w:lang w:val="es-CR"/>
              </w:rPr>
              <w:t>El administrador selecciona uno de estos vehículos.</w:t>
            </w:r>
          </w:p>
          <w:p w14:paraId="46CBF1B9" w14:textId="77777777" w:rsidR="008E5AC3" w:rsidRDefault="008E5AC3" w:rsidP="00C5425F">
            <w:pPr>
              <w:numPr>
                <w:ilvl w:val="0"/>
                <w:numId w:val="12"/>
              </w:numPr>
              <w:rPr>
                <w:lang w:val="es-CR"/>
              </w:rPr>
            </w:pPr>
            <w:r>
              <w:rPr>
                <w:lang w:val="es-CR"/>
              </w:rPr>
              <w:t>El administrador ingresa la fecha de aprobación.</w:t>
            </w:r>
          </w:p>
          <w:p w14:paraId="5D170A6C" w14:textId="77777777" w:rsidR="00D97C45" w:rsidRDefault="008E5AC3" w:rsidP="00C5425F">
            <w:pPr>
              <w:numPr>
                <w:ilvl w:val="0"/>
                <w:numId w:val="12"/>
              </w:numPr>
              <w:rPr>
                <w:lang w:val="es-CR"/>
              </w:rPr>
            </w:pPr>
            <w:r>
              <w:rPr>
                <w:lang w:val="es-CR"/>
              </w:rPr>
              <w:t xml:space="preserve">El administrador confirma la finalización de la revisión. </w:t>
            </w:r>
          </w:p>
          <w:p w14:paraId="4D803E89" w14:textId="7B498715" w:rsidR="008E5AC3" w:rsidRPr="00D13D28" w:rsidRDefault="00D97C45" w:rsidP="00C5425F">
            <w:pPr>
              <w:numPr>
                <w:ilvl w:val="0"/>
                <w:numId w:val="12"/>
              </w:numPr>
              <w:rPr>
                <w:lang w:val="es-CR"/>
              </w:rPr>
            </w:pPr>
            <w:r>
              <w:rPr>
                <w:lang w:val="es-CR"/>
              </w:rPr>
              <w:t xml:space="preserve">El sistema actualiza la información ingresada y refleja los cambios en las listas. </w:t>
            </w:r>
            <w:r w:rsidR="008E5AC3">
              <w:rPr>
                <w:lang w:val="es-CR"/>
              </w:rPr>
              <w:t>(Volver al paso 1)</w:t>
            </w:r>
          </w:p>
        </w:tc>
      </w:tr>
      <w:tr w:rsidR="00202137" w:rsidRPr="00D13D28" w14:paraId="2DD3C572" w14:textId="77777777">
        <w:tc>
          <w:tcPr>
            <w:tcW w:w="2268" w:type="dxa"/>
            <w:tcBorders>
              <w:top w:val="single" w:sz="6" w:space="0" w:color="000000"/>
              <w:left w:val="single" w:sz="12" w:space="0" w:color="000000"/>
              <w:bottom w:val="single" w:sz="6" w:space="0" w:color="000000"/>
            </w:tcBorders>
            <w:shd w:val="clear" w:color="auto" w:fill="auto"/>
          </w:tcPr>
          <w:p w14:paraId="3454DB04" w14:textId="77777777" w:rsidR="00202137" w:rsidRPr="00D13D28" w:rsidRDefault="00202137">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6630464" w14:textId="5FA66615" w:rsidR="006612DE" w:rsidRDefault="008E5AC3" w:rsidP="00C5425F">
            <w:pPr>
              <w:numPr>
                <w:ilvl w:val="1"/>
                <w:numId w:val="9"/>
              </w:numPr>
              <w:rPr>
                <w:b/>
                <w:lang w:val="es-CR"/>
              </w:rPr>
            </w:pPr>
            <w:r>
              <w:rPr>
                <w:b/>
                <w:lang w:val="es-CR"/>
              </w:rPr>
              <w:t>Modificar una solicitud</w:t>
            </w:r>
          </w:p>
          <w:p w14:paraId="0DA70A19" w14:textId="1D841351" w:rsidR="008E5AC3" w:rsidRDefault="008E5AC3" w:rsidP="00C5425F">
            <w:pPr>
              <w:numPr>
                <w:ilvl w:val="0"/>
                <w:numId w:val="13"/>
              </w:numPr>
              <w:rPr>
                <w:bCs/>
                <w:lang w:val="es-CR"/>
              </w:rPr>
            </w:pPr>
            <w:r>
              <w:rPr>
                <w:bCs/>
                <w:lang w:val="es-CR"/>
              </w:rPr>
              <w:t xml:space="preserve">El </w:t>
            </w:r>
            <w:r w:rsidR="00D97C45">
              <w:rPr>
                <w:bCs/>
                <w:lang w:val="es-CR"/>
              </w:rPr>
              <w:t>sistema muestra una lista con las solicitudes y sus diferentes opciones.</w:t>
            </w:r>
          </w:p>
          <w:p w14:paraId="4754DBE1" w14:textId="64CC5FE2" w:rsidR="00D97C45" w:rsidRDefault="00D97C45" w:rsidP="00C5425F">
            <w:pPr>
              <w:numPr>
                <w:ilvl w:val="0"/>
                <w:numId w:val="13"/>
              </w:numPr>
              <w:rPr>
                <w:bCs/>
                <w:lang w:val="es-CR"/>
              </w:rPr>
            </w:pPr>
            <w:r>
              <w:rPr>
                <w:bCs/>
                <w:lang w:val="es-CR"/>
              </w:rPr>
              <w:t>El administrador selecciona una fila para modificar la solicitud.</w:t>
            </w:r>
          </w:p>
          <w:p w14:paraId="0F8746EF" w14:textId="5C6C4697" w:rsidR="00D97C45" w:rsidRDefault="00D97C45" w:rsidP="00C5425F">
            <w:pPr>
              <w:numPr>
                <w:ilvl w:val="0"/>
                <w:numId w:val="13"/>
              </w:numPr>
              <w:rPr>
                <w:bCs/>
                <w:lang w:val="es-CR"/>
              </w:rPr>
            </w:pPr>
            <w:r>
              <w:rPr>
                <w:bCs/>
                <w:lang w:val="es-CR"/>
              </w:rPr>
              <w:t xml:space="preserve">El sistema carga una nueva </w:t>
            </w:r>
            <w:r w:rsidR="00286FC8">
              <w:rPr>
                <w:bCs/>
                <w:lang w:val="es-CR"/>
              </w:rPr>
              <w:t>página</w:t>
            </w:r>
            <w:r>
              <w:rPr>
                <w:bCs/>
                <w:lang w:val="es-CR"/>
              </w:rPr>
              <w:t xml:space="preserve"> con los datos de la solicitud.</w:t>
            </w:r>
          </w:p>
          <w:p w14:paraId="1BC6C01D" w14:textId="40A17104" w:rsidR="00D97C45" w:rsidRDefault="00D97C45" w:rsidP="00C5425F">
            <w:pPr>
              <w:numPr>
                <w:ilvl w:val="0"/>
                <w:numId w:val="13"/>
              </w:numPr>
              <w:rPr>
                <w:bCs/>
                <w:lang w:val="es-CR"/>
              </w:rPr>
            </w:pPr>
            <w:r>
              <w:rPr>
                <w:bCs/>
                <w:lang w:val="es-CR"/>
              </w:rPr>
              <w:t>El administrador selecciona alguno de los posibles espacios para su edición.</w:t>
            </w:r>
          </w:p>
          <w:p w14:paraId="0C7985D7" w14:textId="6E9C8E23" w:rsidR="00D97C45" w:rsidRDefault="00D97C45" w:rsidP="00C5425F">
            <w:pPr>
              <w:numPr>
                <w:ilvl w:val="0"/>
                <w:numId w:val="13"/>
              </w:numPr>
              <w:rPr>
                <w:bCs/>
                <w:lang w:val="es-CR"/>
              </w:rPr>
            </w:pPr>
            <w:r>
              <w:rPr>
                <w:bCs/>
                <w:lang w:val="es-CR"/>
              </w:rPr>
              <w:t>El sistema permite editar el campo seleccionado de la misma forma que cuando se solicita.</w:t>
            </w:r>
          </w:p>
          <w:p w14:paraId="0705C2CA" w14:textId="6ECEEBC2" w:rsidR="00D97C45" w:rsidRDefault="00D97C45" w:rsidP="00C5425F">
            <w:pPr>
              <w:numPr>
                <w:ilvl w:val="0"/>
                <w:numId w:val="13"/>
              </w:numPr>
              <w:rPr>
                <w:bCs/>
                <w:lang w:val="es-CR"/>
              </w:rPr>
            </w:pPr>
            <w:r>
              <w:rPr>
                <w:bCs/>
                <w:lang w:val="es-CR"/>
              </w:rPr>
              <w:t>El administrador realiza los cambios.</w:t>
            </w:r>
          </w:p>
          <w:p w14:paraId="22925CDA" w14:textId="77777777" w:rsidR="00D97C45" w:rsidRDefault="00D97C45" w:rsidP="00C5425F">
            <w:pPr>
              <w:numPr>
                <w:ilvl w:val="0"/>
                <w:numId w:val="13"/>
              </w:numPr>
              <w:rPr>
                <w:bCs/>
                <w:lang w:val="es-CR"/>
              </w:rPr>
            </w:pPr>
            <w:r>
              <w:rPr>
                <w:bCs/>
                <w:lang w:val="es-CR"/>
              </w:rPr>
              <w:t xml:space="preserve">El administrador confirma los cambios y termina la modificación. </w:t>
            </w:r>
          </w:p>
          <w:p w14:paraId="133764CB" w14:textId="00445C38" w:rsidR="00D97C45" w:rsidRDefault="00D97C45" w:rsidP="00C5425F">
            <w:pPr>
              <w:numPr>
                <w:ilvl w:val="0"/>
                <w:numId w:val="13"/>
              </w:numPr>
              <w:rPr>
                <w:bCs/>
                <w:lang w:val="es-CR"/>
              </w:rPr>
            </w:pPr>
            <w:r>
              <w:rPr>
                <w:bCs/>
                <w:lang w:val="es-CR"/>
              </w:rPr>
              <w:t>El sistema actualiza los datos modificados en las listas</w:t>
            </w:r>
            <w:r w:rsidR="00986E35">
              <w:rPr>
                <w:bCs/>
                <w:lang w:val="es-CR"/>
              </w:rPr>
              <w:t xml:space="preserve">. </w:t>
            </w:r>
            <w:r>
              <w:rPr>
                <w:bCs/>
                <w:lang w:val="es-CR"/>
              </w:rPr>
              <w:t>(volver al paso 1)</w:t>
            </w:r>
          </w:p>
          <w:p w14:paraId="4DB73CA3" w14:textId="599290C8" w:rsidR="00D97C45" w:rsidRDefault="00D97C45" w:rsidP="00D97C45">
            <w:pPr>
              <w:ind w:left="72"/>
              <w:rPr>
                <w:bCs/>
                <w:lang w:val="es-CR"/>
              </w:rPr>
            </w:pPr>
          </w:p>
          <w:p w14:paraId="66C92A96" w14:textId="77777777" w:rsidR="00986E35" w:rsidRPr="008E5AC3" w:rsidRDefault="00986E35" w:rsidP="00D97C45">
            <w:pPr>
              <w:ind w:left="72"/>
              <w:rPr>
                <w:bCs/>
                <w:lang w:val="es-CR"/>
              </w:rPr>
            </w:pPr>
          </w:p>
          <w:p w14:paraId="6DCF84E7" w14:textId="2A66E160" w:rsidR="008E5AC3" w:rsidRDefault="008E5AC3" w:rsidP="00C5425F">
            <w:pPr>
              <w:numPr>
                <w:ilvl w:val="1"/>
                <w:numId w:val="9"/>
              </w:numPr>
              <w:rPr>
                <w:b/>
                <w:lang w:val="es-CR"/>
              </w:rPr>
            </w:pPr>
            <w:r>
              <w:rPr>
                <w:b/>
                <w:lang w:val="es-CR"/>
              </w:rPr>
              <w:t>Eliminar una solicitud</w:t>
            </w:r>
          </w:p>
          <w:p w14:paraId="524489CA" w14:textId="4A47F775" w:rsidR="00D97C45" w:rsidRDefault="00D97C45" w:rsidP="00C5425F">
            <w:pPr>
              <w:numPr>
                <w:ilvl w:val="0"/>
                <w:numId w:val="14"/>
              </w:numPr>
              <w:rPr>
                <w:bCs/>
                <w:lang w:val="es-CR"/>
              </w:rPr>
            </w:pPr>
            <w:r>
              <w:rPr>
                <w:bCs/>
                <w:lang w:val="es-CR"/>
              </w:rPr>
              <w:lastRenderedPageBreak/>
              <w:t>El sistema muestra una lista con las solicitudes y sus diferentes opciones</w:t>
            </w:r>
            <w:r w:rsidR="00986E35">
              <w:rPr>
                <w:bCs/>
                <w:lang w:val="es-CR"/>
              </w:rPr>
              <w:t>.</w:t>
            </w:r>
          </w:p>
          <w:p w14:paraId="47D5F8F3" w14:textId="45ED13AD" w:rsidR="00986E35" w:rsidRDefault="00986E35" w:rsidP="00C5425F">
            <w:pPr>
              <w:numPr>
                <w:ilvl w:val="0"/>
                <w:numId w:val="14"/>
              </w:numPr>
              <w:rPr>
                <w:bCs/>
                <w:lang w:val="es-CR"/>
              </w:rPr>
            </w:pPr>
            <w:r>
              <w:rPr>
                <w:bCs/>
                <w:lang w:val="es-CR"/>
              </w:rPr>
              <w:t>El administrador selecciona una fila para eliminar la solicitud.</w:t>
            </w:r>
          </w:p>
          <w:p w14:paraId="3318BB53" w14:textId="0EEC4305" w:rsidR="00986E35" w:rsidRDefault="00986E35" w:rsidP="00C5425F">
            <w:pPr>
              <w:numPr>
                <w:ilvl w:val="0"/>
                <w:numId w:val="14"/>
              </w:numPr>
              <w:rPr>
                <w:bCs/>
                <w:lang w:val="es-CR"/>
              </w:rPr>
            </w:pPr>
            <w:r>
              <w:rPr>
                <w:bCs/>
                <w:lang w:val="es-CR"/>
              </w:rPr>
              <w:t>El sistema muestra una alerta para confirmar la acción.</w:t>
            </w:r>
          </w:p>
          <w:p w14:paraId="18D3DE00" w14:textId="3CF20875" w:rsidR="00986E35" w:rsidRDefault="00986E35" w:rsidP="00C5425F">
            <w:pPr>
              <w:numPr>
                <w:ilvl w:val="0"/>
                <w:numId w:val="14"/>
              </w:numPr>
              <w:rPr>
                <w:bCs/>
                <w:lang w:val="es-CR"/>
              </w:rPr>
            </w:pPr>
            <w:r>
              <w:rPr>
                <w:bCs/>
                <w:lang w:val="es-CR"/>
              </w:rPr>
              <w:t>El administrador confirma o cancela la acción.</w:t>
            </w:r>
          </w:p>
          <w:p w14:paraId="2C3B544F" w14:textId="76E31A4E" w:rsidR="00986E35" w:rsidRPr="00D97C45" w:rsidRDefault="00986E35" w:rsidP="00C5425F">
            <w:pPr>
              <w:numPr>
                <w:ilvl w:val="0"/>
                <w:numId w:val="14"/>
              </w:numPr>
              <w:rPr>
                <w:bCs/>
                <w:lang w:val="es-CR"/>
              </w:rPr>
            </w:pPr>
            <w:r>
              <w:rPr>
                <w:bCs/>
                <w:lang w:val="es-CR"/>
              </w:rPr>
              <w:t xml:space="preserve">El sistema carga nuevamente la </w:t>
            </w:r>
            <w:r w:rsidR="00286FC8">
              <w:rPr>
                <w:bCs/>
                <w:lang w:val="es-CR"/>
              </w:rPr>
              <w:t>página</w:t>
            </w:r>
            <w:r>
              <w:rPr>
                <w:bCs/>
                <w:lang w:val="es-CR"/>
              </w:rPr>
              <w:t xml:space="preserve"> para reflejar los cambios en caso de ser confirmada la acción. (volver al paso 1)</w:t>
            </w:r>
          </w:p>
          <w:p w14:paraId="6CDE78F8" w14:textId="6B8B68D7" w:rsidR="00202137" w:rsidRPr="00D13D28" w:rsidRDefault="00202137" w:rsidP="006612DE">
            <w:pPr>
              <w:rPr>
                <w:b/>
                <w:lang w:val="es-CR"/>
              </w:rPr>
            </w:pPr>
          </w:p>
        </w:tc>
      </w:tr>
      <w:tr w:rsidR="00202137" w:rsidRPr="004C5C07" w14:paraId="7E8D84A3" w14:textId="77777777">
        <w:tc>
          <w:tcPr>
            <w:tcW w:w="2268" w:type="dxa"/>
            <w:tcBorders>
              <w:top w:val="single" w:sz="6" w:space="0" w:color="000000"/>
              <w:left w:val="single" w:sz="12" w:space="0" w:color="000000"/>
              <w:bottom w:val="single" w:sz="6" w:space="0" w:color="000000"/>
            </w:tcBorders>
            <w:shd w:val="clear" w:color="auto" w:fill="auto"/>
          </w:tcPr>
          <w:p w14:paraId="304A69ED" w14:textId="77777777" w:rsidR="00202137" w:rsidRPr="00D13D28" w:rsidRDefault="00202137">
            <w:pPr>
              <w:jc w:val="right"/>
              <w:rPr>
                <w:b/>
                <w:lang w:val="es-CR"/>
              </w:rPr>
            </w:pPr>
            <w:r w:rsidRPr="00D13D28">
              <w:rPr>
                <w:lang w:val="es-CR"/>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4A53461" w14:textId="587FD4ED" w:rsidR="00202137" w:rsidRDefault="00202137" w:rsidP="006612DE">
            <w:pPr>
              <w:rPr>
                <w:b/>
                <w:lang w:val="es-CR"/>
              </w:rPr>
            </w:pPr>
            <w:r w:rsidRPr="00D13D28">
              <w:rPr>
                <w:b/>
                <w:lang w:val="es-CR"/>
              </w:rPr>
              <w:t xml:space="preserve">1.0.E.1 </w:t>
            </w:r>
            <w:r w:rsidR="00DD6554">
              <w:rPr>
                <w:b/>
                <w:lang w:val="es-CR"/>
              </w:rPr>
              <w:t>El tipo de vehículo solicitado no está disponible</w:t>
            </w:r>
          </w:p>
          <w:p w14:paraId="7C0FB37B" w14:textId="60812C44" w:rsidR="00DD6554" w:rsidRDefault="00DD6554" w:rsidP="006612DE">
            <w:pPr>
              <w:rPr>
                <w:bCs/>
                <w:lang w:val="es-CR"/>
              </w:rPr>
            </w:pPr>
            <w:r>
              <w:rPr>
                <w:bCs/>
                <w:lang w:val="es-CR"/>
              </w:rPr>
              <w:t xml:space="preserve">1. </w:t>
            </w:r>
            <w:r w:rsidR="00402E1D">
              <w:rPr>
                <w:bCs/>
                <w:lang w:val="es-CR"/>
              </w:rPr>
              <w:t xml:space="preserve">  </w:t>
            </w:r>
            <w:r>
              <w:rPr>
                <w:bCs/>
                <w:lang w:val="es-CR"/>
              </w:rPr>
              <w:t>El sistema no muestra ningún vehículo del tipo solicitado.</w:t>
            </w:r>
          </w:p>
          <w:p w14:paraId="3074D721" w14:textId="59C91BC8" w:rsidR="00DD6554" w:rsidRDefault="00DD6554" w:rsidP="006612DE">
            <w:pPr>
              <w:rPr>
                <w:bCs/>
                <w:lang w:val="es-CR"/>
              </w:rPr>
            </w:pPr>
            <w:r>
              <w:rPr>
                <w:bCs/>
                <w:lang w:val="es-CR"/>
              </w:rPr>
              <w:t xml:space="preserve">2. </w:t>
            </w:r>
            <w:r w:rsidR="00402E1D">
              <w:rPr>
                <w:bCs/>
                <w:lang w:val="es-CR"/>
              </w:rPr>
              <w:t xml:space="preserve">  </w:t>
            </w:r>
            <w:r>
              <w:rPr>
                <w:bCs/>
                <w:lang w:val="es-CR"/>
              </w:rPr>
              <w:t>El administrador tendrá que posponer la revisión.</w:t>
            </w:r>
          </w:p>
          <w:p w14:paraId="63018DB7" w14:textId="728F8CB8" w:rsidR="00DD6554" w:rsidRDefault="00DD6554" w:rsidP="006612DE">
            <w:pPr>
              <w:rPr>
                <w:bCs/>
                <w:lang w:val="es-CR"/>
              </w:rPr>
            </w:pPr>
            <w:r>
              <w:rPr>
                <w:bCs/>
                <w:lang w:val="es-CR"/>
              </w:rPr>
              <w:t>3.</w:t>
            </w:r>
            <w:r w:rsidR="00402E1D">
              <w:rPr>
                <w:bCs/>
                <w:lang w:val="es-CR"/>
              </w:rPr>
              <w:t xml:space="preserve">  </w:t>
            </w:r>
            <w:r>
              <w:rPr>
                <w:bCs/>
                <w:lang w:val="es-CR"/>
              </w:rPr>
              <w:t xml:space="preserve"> El sistema guardara las observaciones de la solicitud para que el funcionario pueda ver el estado actual de la solicitud.</w:t>
            </w:r>
          </w:p>
          <w:p w14:paraId="7ACF5219" w14:textId="3A386DA8" w:rsidR="00402E1D" w:rsidRPr="00DD6554" w:rsidRDefault="00402E1D" w:rsidP="006612DE">
            <w:pPr>
              <w:rPr>
                <w:bCs/>
                <w:lang w:val="es-CR"/>
              </w:rPr>
            </w:pPr>
            <w:r>
              <w:rPr>
                <w:bCs/>
                <w:lang w:val="es-CR"/>
              </w:rPr>
              <w:t>4.   El sistema actualiza los datos de la solicitud. (volver al paso 1)</w:t>
            </w:r>
          </w:p>
        </w:tc>
      </w:tr>
      <w:tr w:rsidR="00202137" w:rsidRPr="00AA23D7" w14:paraId="172ACF38" w14:textId="77777777">
        <w:tc>
          <w:tcPr>
            <w:tcW w:w="2268" w:type="dxa"/>
            <w:tcBorders>
              <w:top w:val="single" w:sz="6" w:space="0" w:color="000000"/>
              <w:left w:val="single" w:sz="12" w:space="0" w:color="000000"/>
              <w:bottom w:val="single" w:sz="6" w:space="0" w:color="000000"/>
            </w:tcBorders>
            <w:shd w:val="clear" w:color="auto" w:fill="auto"/>
          </w:tcPr>
          <w:p w14:paraId="16264F4A" w14:textId="77777777" w:rsidR="00202137" w:rsidRPr="00D13D28" w:rsidRDefault="0020213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6BC76EA" w14:textId="47B44305" w:rsidR="00202137" w:rsidRPr="00D13D28" w:rsidRDefault="00AA23D7">
            <w:pPr>
              <w:rPr>
                <w:lang w:val="es-CR"/>
              </w:rPr>
            </w:pPr>
            <w:r>
              <w:rPr>
                <w:lang w:val="es-CR"/>
              </w:rPr>
              <w:t>Ninguno.</w:t>
            </w:r>
          </w:p>
        </w:tc>
      </w:tr>
      <w:tr w:rsidR="00202137" w:rsidRPr="00D13D28" w14:paraId="061E5114" w14:textId="77777777">
        <w:tc>
          <w:tcPr>
            <w:tcW w:w="2268" w:type="dxa"/>
            <w:tcBorders>
              <w:top w:val="single" w:sz="6" w:space="0" w:color="000000"/>
              <w:left w:val="single" w:sz="12" w:space="0" w:color="000000"/>
              <w:bottom w:val="single" w:sz="6" w:space="0" w:color="000000"/>
            </w:tcBorders>
            <w:shd w:val="clear" w:color="auto" w:fill="auto"/>
          </w:tcPr>
          <w:p w14:paraId="605C5382" w14:textId="77777777" w:rsidR="00202137" w:rsidRPr="00D13D28" w:rsidRDefault="0020213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FC9CF5" w14:textId="04CCA73C" w:rsidR="00202137" w:rsidRPr="00D13D28" w:rsidRDefault="00402E1D">
            <w:pPr>
              <w:rPr>
                <w:lang w:val="es-CR"/>
              </w:rPr>
            </w:pPr>
            <w:r>
              <w:rPr>
                <w:lang w:val="es-CR"/>
              </w:rPr>
              <w:t>Alta</w:t>
            </w:r>
          </w:p>
        </w:tc>
      </w:tr>
      <w:tr w:rsidR="00202137" w:rsidRPr="00CA5C33" w14:paraId="54D1C291" w14:textId="77777777">
        <w:tc>
          <w:tcPr>
            <w:tcW w:w="2268" w:type="dxa"/>
            <w:tcBorders>
              <w:top w:val="single" w:sz="6" w:space="0" w:color="000000"/>
              <w:left w:val="single" w:sz="12" w:space="0" w:color="000000"/>
              <w:bottom w:val="single" w:sz="6" w:space="0" w:color="000000"/>
            </w:tcBorders>
            <w:shd w:val="clear" w:color="auto" w:fill="auto"/>
          </w:tcPr>
          <w:p w14:paraId="54191939" w14:textId="77777777" w:rsidR="00202137" w:rsidRPr="00D13D28" w:rsidRDefault="0020213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1E978F2" w14:textId="30DB7347" w:rsidR="00202137" w:rsidRPr="00D13D28" w:rsidRDefault="00F928FF">
            <w:pPr>
              <w:rPr>
                <w:lang w:val="es-CR"/>
              </w:rPr>
            </w:pPr>
            <w:r>
              <w:rPr>
                <w:lang w:val="es-CR"/>
              </w:rPr>
              <w:t>Aproximadamente (n cantidad) de giras mensuales.</w:t>
            </w:r>
          </w:p>
        </w:tc>
      </w:tr>
      <w:tr w:rsidR="00202137" w:rsidRPr="00D13D28" w14:paraId="6251230A" w14:textId="77777777">
        <w:tc>
          <w:tcPr>
            <w:tcW w:w="2268" w:type="dxa"/>
            <w:tcBorders>
              <w:top w:val="single" w:sz="6" w:space="0" w:color="000000"/>
              <w:left w:val="single" w:sz="12" w:space="0" w:color="000000"/>
              <w:bottom w:val="single" w:sz="6" w:space="0" w:color="000000"/>
            </w:tcBorders>
            <w:shd w:val="clear" w:color="auto" w:fill="auto"/>
          </w:tcPr>
          <w:p w14:paraId="0E2208AC" w14:textId="77777777" w:rsidR="00202137" w:rsidRPr="00D13D28" w:rsidRDefault="0020213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B379B6" w14:textId="0DD0EFD6" w:rsidR="00202137" w:rsidRPr="00AE75CE" w:rsidRDefault="0099199A">
            <w:pPr>
              <w:ind w:left="702" w:hanging="702"/>
            </w:pPr>
            <w:r w:rsidRPr="00AE75CE">
              <w:t>RN</w:t>
            </w:r>
            <w:r w:rsidR="00163B3A" w:rsidRPr="00AE75CE">
              <w:t xml:space="preserve">-01, </w:t>
            </w:r>
            <w:r w:rsidR="00252BC1" w:rsidRPr="00AE75CE">
              <w:t xml:space="preserve">RN-06, RN-07, RN-13, RN-17, RN-18, RN-19, RN-22, RN-23, </w:t>
            </w:r>
            <w:r w:rsidR="004B16D2" w:rsidRPr="00AE75CE">
              <w:t>RN-24, RN-28</w:t>
            </w:r>
          </w:p>
        </w:tc>
      </w:tr>
      <w:tr w:rsidR="00202137" w:rsidRPr="00CA5C33" w14:paraId="73332716" w14:textId="77777777">
        <w:tc>
          <w:tcPr>
            <w:tcW w:w="2268" w:type="dxa"/>
            <w:tcBorders>
              <w:top w:val="single" w:sz="6" w:space="0" w:color="000000"/>
              <w:left w:val="single" w:sz="12" w:space="0" w:color="000000"/>
              <w:bottom w:val="single" w:sz="6" w:space="0" w:color="000000"/>
            </w:tcBorders>
            <w:shd w:val="clear" w:color="auto" w:fill="auto"/>
          </w:tcPr>
          <w:p w14:paraId="5DBA345C" w14:textId="77777777" w:rsidR="00202137" w:rsidRPr="00D13D28" w:rsidRDefault="0020213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6D5E97" w14:textId="77777777" w:rsidR="00202137" w:rsidRDefault="00F928FF" w:rsidP="00C5425F">
            <w:pPr>
              <w:numPr>
                <w:ilvl w:val="0"/>
                <w:numId w:val="5"/>
              </w:numPr>
              <w:rPr>
                <w:lang w:val="es-CR"/>
              </w:rPr>
            </w:pPr>
            <w:r>
              <w:rPr>
                <w:lang w:val="es-CR"/>
              </w:rPr>
              <w:t>El funcionario podrá ver el estado actual de la solicitud que realizo en cualquier momento luego de haber realizado la solicitud.</w:t>
            </w:r>
          </w:p>
          <w:p w14:paraId="481BF281" w14:textId="57A6B48E" w:rsidR="00F928FF" w:rsidRPr="00D13D28" w:rsidRDefault="00F928FF" w:rsidP="00C5425F">
            <w:pPr>
              <w:numPr>
                <w:ilvl w:val="0"/>
                <w:numId w:val="5"/>
              </w:numPr>
              <w:rPr>
                <w:lang w:val="es-CR"/>
              </w:rPr>
            </w:pPr>
            <w:r>
              <w:rPr>
                <w:lang w:val="es-CR"/>
              </w:rPr>
              <w:t>El sistema deberá informar que vehículos necesitan mantenimiento antes de ser asignados a más giras.</w:t>
            </w:r>
          </w:p>
        </w:tc>
      </w:tr>
      <w:tr w:rsidR="00202137" w:rsidRPr="00D13D28" w14:paraId="47173DCA" w14:textId="77777777">
        <w:tc>
          <w:tcPr>
            <w:tcW w:w="2268" w:type="dxa"/>
            <w:tcBorders>
              <w:top w:val="single" w:sz="6" w:space="0" w:color="000000"/>
              <w:left w:val="single" w:sz="12" w:space="0" w:color="000000"/>
              <w:bottom w:val="single" w:sz="6" w:space="0" w:color="000000"/>
            </w:tcBorders>
            <w:shd w:val="clear" w:color="auto" w:fill="auto"/>
          </w:tcPr>
          <w:p w14:paraId="0C6F6A3C" w14:textId="77777777" w:rsidR="00202137" w:rsidRPr="00D13D28" w:rsidRDefault="0020213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4B415C" w14:textId="15107E12" w:rsidR="00202137" w:rsidRPr="00D13D28" w:rsidRDefault="00163B3A" w:rsidP="00163B3A">
            <w:pPr>
              <w:rPr>
                <w:lang w:val="es-CR"/>
              </w:rPr>
            </w:pPr>
            <w:r>
              <w:rPr>
                <w:lang w:val="es-CR"/>
              </w:rPr>
              <w:t>No hay.</w:t>
            </w:r>
          </w:p>
        </w:tc>
      </w:tr>
      <w:tr w:rsidR="00202137" w:rsidRPr="00D13D28" w14:paraId="1C6F071F" w14:textId="77777777">
        <w:tc>
          <w:tcPr>
            <w:tcW w:w="2268" w:type="dxa"/>
            <w:tcBorders>
              <w:top w:val="single" w:sz="6" w:space="0" w:color="000000"/>
              <w:left w:val="single" w:sz="12" w:space="0" w:color="000000"/>
              <w:bottom w:val="single" w:sz="12" w:space="0" w:color="000000"/>
            </w:tcBorders>
            <w:shd w:val="clear" w:color="auto" w:fill="auto"/>
          </w:tcPr>
          <w:p w14:paraId="61AA4047" w14:textId="77777777" w:rsidR="00202137" w:rsidRPr="00D13D28" w:rsidRDefault="0020213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C4EF739" w14:textId="6F8C68B4" w:rsidR="00202137" w:rsidRPr="00D13D28" w:rsidRDefault="00163B3A" w:rsidP="00163B3A">
            <w:pPr>
              <w:rPr>
                <w:lang w:val="es-CR"/>
              </w:rPr>
            </w:pPr>
            <w:r>
              <w:rPr>
                <w:lang w:val="es-CR"/>
              </w:rPr>
              <w:t>No hay.</w:t>
            </w:r>
          </w:p>
        </w:tc>
      </w:tr>
    </w:tbl>
    <w:p w14:paraId="6A70F9B0" w14:textId="77777777" w:rsidR="00202137" w:rsidRDefault="00202137"/>
    <w:p w14:paraId="6DFB10F8" w14:textId="26A6691C" w:rsidR="00202137" w:rsidRDefault="00202137"/>
    <w:tbl>
      <w:tblPr>
        <w:tblW w:w="0" w:type="auto"/>
        <w:tblInd w:w="-15" w:type="dxa"/>
        <w:tblLayout w:type="fixed"/>
        <w:tblLook w:val="0000" w:firstRow="0" w:lastRow="0" w:firstColumn="0" w:lastColumn="0" w:noHBand="0" w:noVBand="0"/>
      </w:tblPr>
      <w:tblGrid>
        <w:gridCol w:w="2268"/>
        <w:gridCol w:w="2196"/>
        <w:gridCol w:w="2196"/>
        <w:gridCol w:w="2928"/>
      </w:tblGrid>
      <w:tr w:rsidR="005F56FE" w:rsidRPr="00D13D28" w14:paraId="5DAFA1B6" w14:textId="77777777" w:rsidTr="009C5BD4">
        <w:tc>
          <w:tcPr>
            <w:tcW w:w="2268" w:type="dxa"/>
            <w:tcBorders>
              <w:top w:val="single" w:sz="12" w:space="0" w:color="000000"/>
              <w:left w:val="single" w:sz="12" w:space="0" w:color="000000"/>
              <w:bottom w:val="single" w:sz="6" w:space="0" w:color="000000"/>
            </w:tcBorders>
            <w:shd w:val="clear" w:color="auto" w:fill="auto"/>
          </w:tcPr>
          <w:p w14:paraId="002914D0" w14:textId="77777777" w:rsidR="005F56FE" w:rsidRPr="00D13D28" w:rsidRDefault="005F56FE" w:rsidP="009C5BD4">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31026DC" w14:textId="79823E30" w:rsidR="005F56FE" w:rsidRPr="00D13D28" w:rsidRDefault="005F56FE" w:rsidP="009C5BD4">
            <w:pPr>
              <w:rPr>
                <w:lang w:val="es-CR"/>
              </w:rPr>
            </w:pPr>
            <w:r>
              <w:rPr>
                <w:lang w:val="es-CR"/>
              </w:rPr>
              <w:t>2</w:t>
            </w:r>
          </w:p>
        </w:tc>
      </w:tr>
      <w:tr w:rsidR="005F56FE" w:rsidRPr="00D13D28" w14:paraId="3BB442B0" w14:textId="77777777" w:rsidTr="009C5BD4">
        <w:tc>
          <w:tcPr>
            <w:tcW w:w="2268" w:type="dxa"/>
            <w:tcBorders>
              <w:top w:val="single" w:sz="6" w:space="0" w:color="000000"/>
              <w:left w:val="single" w:sz="12" w:space="0" w:color="000000"/>
              <w:bottom w:val="single" w:sz="6" w:space="0" w:color="000000"/>
            </w:tcBorders>
            <w:shd w:val="clear" w:color="auto" w:fill="auto"/>
          </w:tcPr>
          <w:p w14:paraId="35DB9889" w14:textId="77777777" w:rsidR="005F56FE" w:rsidRPr="00D13D28" w:rsidRDefault="005F56FE" w:rsidP="009C5BD4">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4779C4E" w14:textId="34C79F03" w:rsidR="005F56FE" w:rsidRPr="005F56FE" w:rsidRDefault="00FF7F26" w:rsidP="005F56FE">
            <w:pPr>
              <w:rPr>
                <w:lang w:val="es-CR"/>
              </w:rPr>
            </w:pPr>
            <w:r>
              <w:rPr>
                <w:lang w:val="es-CR"/>
              </w:rPr>
              <w:t>Registrar funcionarios</w:t>
            </w:r>
          </w:p>
        </w:tc>
      </w:tr>
      <w:tr w:rsidR="005F56FE" w:rsidRPr="00D13D28" w14:paraId="7549ADE8" w14:textId="77777777" w:rsidTr="009C5BD4">
        <w:tc>
          <w:tcPr>
            <w:tcW w:w="2268" w:type="dxa"/>
            <w:tcBorders>
              <w:top w:val="single" w:sz="6" w:space="0" w:color="000000"/>
              <w:left w:val="single" w:sz="12" w:space="0" w:color="000000"/>
              <w:bottom w:val="single" w:sz="6" w:space="0" w:color="000000"/>
            </w:tcBorders>
            <w:shd w:val="clear" w:color="auto" w:fill="auto"/>
          </w:tcPr>
          <w:p w14:paraId="0D6F386D" w14:textId="77777777" w:rsidR="005F56FE" w:rsidRPr="00D13D28" w:rsidRDefault="005F56FE" w:rsidP="009C5BD4">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7ED462F1" w14:textId="77777777" w:rsidR="005F56FE" w:rsidRPr="00D13D28" w:rsidRDefault="005F56FE" w:rsidP="009C5BD4">
            <w:pPr>
              <w:rPr>
                <w:lang w:val="es-CR"/>
              </w:rPr>
            </w:pPr>
            <w:r w:rsidRPr="00D13D28">
              <w:rPr>
                <w:lang w:val="es-CR"/>
              </w:rPr>
              <w:t>Derrek Ureña Solís</w:t>
            </w:r>
          </w:p>
        </w:tc>
        <w:tc>
          <w:tcPr>
            <w:tcW w:w="2196" w:type="dxa"/>
            <w:tcBorders>
              <w:top w:val="single" w:sz="6" w:space="0" w:color="000000"/>
              <w:left w:val="single" w:sz="6" w:space="0" w:color="000000"/>
              <w:bottom w:val="single" w:sz="6" w:space="0" w:color="000000"/>
            </w:tcBorders>
            <w:shd w:val="clear" w:color="auto" w:fill="auto"/>
          </w:tcPr>
          <w:p w14:paraId="34E4C458" w14:textId="77777777" w:rsidR="005F56FE" w:rsidRPr="00D13D28" w:rsidRDefault="005F56FE" w:rsidP="009C5BD4">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74D2322" w14:textId="77777777" w:rsidR="005F56FE" w:rsidRPr="00D13D28" w:rsidRDefault="005F56FE" w:rsidP="009C5BD4">
            <w:pPr>
              <w:rPr>
                <w:lang w:val="es-CR"/>
              </w:rPr>
            </w:pPr>
          </w:p>
        </w:tc>
      </w:tr>
      <w:tr w:rsidR="005F56FE" w:rsidRPr="00CA5C33" w14:paraId="4F925AAD" w14:textId="77777777" w:rsidTr="009C5BD4">
        <w:tc>
          <w:tcPr>
            <w:tcW w:w="2268" w:type="dxa"/>
            <w:tcBorders>
              <w:top w:val="single" w:sz="6" w:space="0" w:color="000000"/>
              <w:left w:val="single" w:sz="12" w:space="0" w:color="000000"/>
              <w:bottom w:val="single" w:sz="6" w:space="0" w:color="000000"/>
            </w:tcBorders>
            <w:shd w:val="clear" w:color="auto" w:fill="auto"/>
          </w:tcPr>
          <w:p w14:paraId="26A1A654" w14:textId="77777777" w:rsidR="005F56FE" w:rsidRPr="00D13D28" w:rsidRDefault="005F56FE" w:rsidP="009C5BD4">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2276A089" w14:textId="77777777" w:rsidR="005F56FE" w:rsidRPr="00D13D28" w:rsidRDefault="005F56FE" w:rsidP="009C5BD4">
            <w:pPr>
              <w:rPr>
                <w:lang w:val="es-CR"/>
              </w:rPr>
            </w:pPr>
            <w:r w:rsidRPr="00D13D28">
              <w:rPr>
                <w:lang w:val="es-CR"/>
              </w:rPr>
              <w:t>21 de mayo del 2022</w:t>
            </w:r>
          </w:p>
        </w:tc>
        <w:tc>
          <w:tcPr>
            <w:tcW w:w="2196" w:type="dxa"/>
            <w:tcBorders>
              <w:top w:val="single" w:sz="6" w:space="0" w:color="000000"/>
              <w:left w:val="single" w:sz="6" w:space="0" w:color="000000"/>
              <w:bottom w:val="single" w:sz="6" w:space="0" w:color="000000"/>
            </w:tcBorders>
            <w:shd w:val="clear" w:color="auto" w:fill="auto"/>
          </w:tcPr>
          <w:p w14:paraId="3BF96E34" w14:textId="77777777" w:rsidR="005F56FE" w:rsidRPr="00D13D28" w:rsidRDefault="005F56FE" w:rsidP="009C5BD4">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B0590D6" w14:textId="77777777" w:rsidR="005F56FE" w:rsidRPr="00D13D28" w:rsidRDefault="005F56FE" w:rsidP="009C5BD4">
            <w:pPr>
              <w:rPr>
                <w:lang w:val="es-CR"/>
              </w:rPr>
            </w:pPr>
          </w:p>
        </w:tc>
      </w:tr>
      <w:tr w:rsidR="005F56FE" w:rsidRPr="00D13D28" w14:paraId="6FA6A570" w14:textId="77777777" w:rsidTr="009C5BD4">
        <w:tc>
          <w:tcPr>
            <w:tcW w:w="2268" w:type="dxa"/>
            <w:tcBorders>
              <w:top w:val="single" w:sz="6" w:space="0" w:color="000000"/>
              <w:left w:val="single" w:sz="12" w:space="0" w:color="000000"/>
              <w:bottom w:val="single" w:sz="6" w:space="0" w:color="000000"/>
            </w:tcBorders>
            <w:shd w:val="clear" w:color="auto" w:fill="auto"/>
          </w:tcPr>
          <w:p w14:paraId="3CAD7F48" w14:textId="77777777" w:rsidR="005F56FE" w:rsidRPr="00D13D28" w:rsidRDefault="005F56FE" w:rsidP="009C5BD4">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6F8BE3A" w14:textId="77777777" w:rsidR="005F56FE" w:rsidRPr="00D13D28" w:rsidRDefault="005F56FE" w:rsidP="009C5BD4">
            <w:pPr>
              <w:rPr>
                <w:lang w:val="es-CR"/>
              </w:rPr>
            </w:pPr>
            <w:r w:rsidRPr="00D13D28">
              <w:rPr>
                <w:lang w:val="es-CR"/>
              </w:rPr>
              <w:t>Administrador</w:t>
            </w:r>
          </w:p>
        </w:tc>
      </w:tr>
      <w:tr w:rsidR="005F56FE" w:rsidRPr="00CA5C33" w14:paraId="095CEFB6" w14:textId="77777777" w:rsidTr="009C5BD4">
        <w:tc>
          <w:tcPr>
            <w:tcW w:w="2268" w:type="dxa"/>
            <w:tcBorders>
              <w:top w:val="single" w:sz="6" w:space="0" w:color="000000"/>
              <w:left w:val="single" w:sz="12" w:space="0" w:color="000000"/>
              <w:bottom w:val="single" w:sz="6" w:space="0" w:color="000000"/>
            </w:tcBorders>
            <w:shd w:val="clear" w:color="auto" w:fill="auto"/>
          </w:tcPr>
          <w:p w14:paraId="6725A8E1" w14:textId="77777777" w:rsidR="005F56FE" w:rsidRPr="00D13D28" w:rsidRDefault="005F56FE" w:rsidP="009C5BD4">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ACCAEDC" w14:textId="4BE8BCFA" w:rsidR="005F56FE" w:rsidRPr="00D13D28" w:rsidRDefault="00050B99" w:rsidP="009C5BD4">
            <w:pPr>
              <w:rPr>
                <w:lang w:val="es-CR"/>
              </w:rPr>
            </w:pPr>
            <w:r>
              <w:rPr>
                <w:lang w:val="es-CR"/>
              </w:rPr>
              <w:t>Un administrador accede al sistema creado en una aplicación web, mediante su computadora o dispositivo móvil, entre las posibles opciones podrá elegir Registrar funcionarios, donde al entrar cargara una pagina con un formulario, donde este podrá llenar los datos necesarios para ingresar un funcionario al sistema, para que este pueda acceder al sistema.</w:t>
            </w:r>
          </w:p>
        </w:tc>
      </w:tr>
      <w:tr w:rsidR="005F56FE" w:rsidRPr="00CA5C33" w14:paraId="1A172953" w14:textId="77777777" w:rsidTr="009C5BD4">
        <w:tc>
          <w:tcPr>
            <w:tcW w:w="2268" w:type="dxa"/>
            <w:tcBorders>
              <w:top w:val="single" w:sz="6" w:space="0" w:color="000000"/>
              <w:left w:val="single" w:sz="12" w:space="0" w:color="000000"/>
              <w:bottom w:val="single" w:sz="6" w:space="0" w:color="000000"/>
            </w:tcBorders>
            <w:shd w:val="clear" w:color="auto" w:fill="auto"/>
          </w:tcPr>
          <w:p w14:paraId="4D64DF06" w14:textId="77777777" w:rsidR="005F56FE" w:rsidRPr="00D13D28" w:rsidRDefault="005F56FE" w:rsidP="009C5BD4">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1CCD514" w14:textId="0A571599" w:rsidR="005F56FE" w:rsidRPr="00D13D28" w:rsidRDefault="006829EA" w:rsidP="00C5425F">
            <w:pPr>
              <w:numPr>
                <w:ilvl w:val="0"/>
                <w:numId w:val="16"/>
              </w:numPr>
              <w:rPr>
                <w:lang w:val="es-CR"/>
              </w:rPr>
            </w:pPr>
            <w:r>
              <w:rPr>
                <w:lang w:val="es-CR"/>
              </w:rPr>
              <w:t>El usuario debe acceder al sistema como un administrador.</w:t>
            </w:r>
          </w:p>
        </w:tc>
      </w:tr>
      <w:tr w:rsidR="005F56FE" w:rsidRPr="00CA5C33" w14:paraId="438148B5" w14:textId="77777777" w:rsidTr="009C5BD4">
        <w:tc>
          <w:tcPr>
            <w:tcW w:w="2268" w:type="dxa"/>
            <w:tcBorders>
              <w:top w:val="single" w:sz="6" w:space="0" w:color="000000"/>
              <w:left w:val="single" w:sz="12" w:space="0" w:color="000000"/>
              <w:bottom w:val="single" w:sz="6" w:space="0" w:color="000000"/>
            </w:tcBorders>
            <w:shd w:val="clear" w:color="auto" w:fill="auto"/>
          </w:tcPr>
          <w:p w14:paraId="05990C74" w14:textId="77777777" w:rsidR="005F56FE" w:rsidRPr="00D13D28" w:rsidRDefault="005F56FE" w:rsidP="009C5BD4">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B7F7390" w14:textId="2A202CAF" w:rsidR="005F56FE" w:rsidRPr="00CA212C" w:rsidRDefault="006829EA" w:rsidP="00C5425F">
            <w:pPr>
              <w:numPr>
                <w:ilvl w:val="0"/>
                <w:numId w:val="17"/>
              </w:numPr>
              <w:rPr>
                <w:lang w:val="es-CR"/>
              </w:rPr>
            </w:pPr>
            <w:r>
              <w:rPr>
                <w:lang w:val="es-CR"/>
              </w:rPr>
              <w:t>La base de datos se actualiza con los datos ingresados para que este funcionario pueda iniciar sesión luego de haber sido registrado al sistema.</w:t>
            </w:r>
          </w:p>
        </w:tc>
      </w:tr>
      <w:tr w:rsidR="005F56FE" w:rsidRPr="00CA5C33" w14:paraId="3CFAB359" w14:textId="77777777" w:rsidTr="009C5BD4">
        <w:tc>
          <w:tcPr>
            <w:tcW w:w="2268" w:type="dxa"/>
            <w:tcBorders>
              <w:top w:val="single" w:sz="6" w:space="0" w:color="000000"/>
              <w:left w:val="single" w:sz="12" w:space="0" w:color="000000"/>
              <w:bottom w:val="single" w:sz="6" w:space="0" w:color="000000"/>
            </w:tcBorders>
            <w:shd w:val="clear" w:color="auto" w:fill="auto"/>
          </w:tcPr>
          <w:p w14:paraId="51CF2916" w14:textId="77777777" w:rsidR="005F56FE" w:rsidRPr="00D13D28" w:rsidRDefault="005F56FE" w:rsidP="009C5BD4">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83FA3A" w14:textId="38237231" w:rsidR="005F56FE" w:rsidRDefault="008D5788" w:rsidP="00C5425F">
            <w:pPr>
              <w:numPr>
                <w:ilvl w:val="1"/>
                <w:numId w:val="17"/>
              </w:numPr>
              <w:rPr>
                <w:b/>
                <w:lang w:val="es-CR"/>
              </w:rPr>
            </w:pPr>
            <w:r>
              <w:rPr>
                <w:b/>
                <w:lang w:val="es-CR"/>
              </w:rPr>
              <w:t>El administrador registra un funcionario</w:t>
            </w:r>
          </w:p>
          <w:p w14:paraId="5BE28CC2" w14:textId="77777777" w:rsidR="008D5788" w:rsidRDefault="008D5788" w:rsidP="00C5425F">
            <w:pPr>
              <w:numPr>
                <w:ilvl w:val="0"/>
                <w:numId w:val="20"/>
              </w:numPr>
              <w:rPr>
                <w:bCs/>
                <w:lang w:val="es-CR"/>
              </w:rPr>
            </w:pPr>
            <w:r>
              <w:rPr>
                <w:bCs/>
                <w:lang w:val="es-CR"/>
              </w:rPr>
              <w:t>El siste</w:t>
            </w:r>
            <w:r w:rsidR="00867ACB">
              <w:rPr>
                <w:bCs/>
                <w:lang w:val="es-CR"/>
              </w:rPr>
              <w:t>ma carga un formulario con los datos requeridos para ingresar un funcionario.</w:t>
            </w:r>
          </w:p>
          <w:p w14:paraId="52DCB699" w14:textId="77777777" w:rsidR="00867ACB" w:rsidRDefault="00867ACB" w:rsidP="00C5425F">
            <w:pPr>
              <w:numPr>
                <w:ilvl w:val="0"/>
                <w:numId w:val="20"/>
              </w:numPr>
              <w:rPr>
                <w:bCs/>
                <w:lang w:val="es-CR"/>
              </w:rPr>
            </w:pPr>
            <w:r>
              <w:rPr>
                <w:bCs/>
                <w:lang w:val="es-CR"/>
              </w:rPr>
              <w:t>El administrador ingresa el nombre completo del funcionario.</w:t>
            </w:r>
          </w:p>
          <w:p w14:paraId="0417A781" w14:textId="0AA2A255" w:rsidR="00867ACB" w:rsidRDefault="00867ACB" w:rsidP="00C5425F">
            <w:pPr>
              <w:numPr>
                <w:ilvl w:val="0"/>
                <w:numId w:val="20"/>
              </w:numPr>
              <w:rPr>
                <w:bCs/>
                <w:lang w:val="es-CR"/>
              </w:rPr>
            </w:pPr>
            <w:r>
              <w:rPr>
                <w:bCs/>
                <w:lang w:val="es-CR"/>
              </w:rPr>
              <w:t>El administrador ingresa el numero de cedula del funcionario.</w:t>
            </w:r>
          </w:p>
          <w:p w14:paraId="1C3A3D2B" w14:textId="0DE2FE7F" w:rsidR="004C5C07" w:rsidRDefault="004C5C07" w:rsidP="00C5425F">
            <w:pPr>
              <w:numPr>
                <w:ilvl w:val="0"/>
                <w:numId w:val="20"/>
              </w:numPr>
              <w:rPr>
                <w:bCs/>
                <w:lang w:val="es-CR"/>
              </w:rPr>
            </w:pPr>
            <w:r>
              <w:rPr>
                <w:bCs/>
                <w:lang w:val="es-CR"/>
              </w:rPr>
              <w:t>El administrador ingresa el correo del funcionario.</w:t>
            </w:r>
          </w:p>
          <w:p w14:paraId="43B42478" w14:textId="77777777" w:rsidR="00867ACB" w:rsidRDefault="00867ACB" w:rsidP="00C5425F">
            <w:pPr>
              <w:numPr>
                <w:ilvl w:val="0"/>
                <w:numId w:val="20"/>
              </w:numPr>
              <w:rPr>
                <w:bCs/>
                <w:lang w:val="es-CR"/>
              </w:rPr>
            </w:pPr>
            <w:r>
              <w:rPr>
                <w:bCs/>
                <w:lang w:val="es-CR"/>
              </w:rPr>
              <w:lastRenderedPageBreak/>
              <w:t>El administrador ingresa el cargo del funcionario.</w:t>
            </w:r>
          </w:p>
          <w:p w14:paraId="5AAEC71A" w14:textId="77777777" w:rsidR="00867ACB" w:rsidRDefault="00867ACB" w:rsidP="00C5425F">
            <w:pPr>
              <w:numPr>
                <w:ilvl w:val="0"/>
                <w:numId w:val="20"/>
              </w:numPr>
              <w:rPr>
                <w:bCs/>
                <w:lang w:val="es-CR"/>
              </w:rPr>
            </w:pPr>
            <w:r>
              <w:rPr>
                <w:bCs/>
                <w:lang w:val="es-CR"/>
              </w:rPr>
              <w:t>El administrador selecciona en un checkbox si este presenta una licencia vigente para el manejo de vehículos de la Universidad.</w:t>
            </w:r>
          </w:p>
          <w:p w14:paraId="3FEAE81C" w14:textId="2EBE71BE" w:rsidR="00867ACB" w:rsidRDefault="002A298E" w:rsidP="00C5425F">
            <w:pPr>
              <w:numPr>
                <w:ilvl w:val="0"/>
                <w:numId w:val="20"/>
              </w:numPr>
              <w:rPr>
                <w:bCs/>
                <w:lang w:val="es-CR"/>
              </w:rPr>
            </w:pPr>
            <w:r>
              <w:rPr>
                <w:bCs/>
                <w:lang w:val="es-CR"/>
              </w:rPr>
              <w:t>De tenerla el sistema genera un espacio para la fecha de caducidad de esta.</w:t>
            </w:r>
          </w:p>
          <w:p w14:paraId="76EF0FF1" w14:textId="77777777" w:rsidR="002A298E" w:rsidRDefault="002A298E" w:rsidP="00C5425F">
            <w:pPr>
              <w:numPr>
                <w:ilvl w:val="0"/>
                <w:numId w:val="20"/>
              </w:numPr>
              <w:rPr>
                <w:bCs/>
                <w:lang w:val="es-CR"/>
              </w:rPr>
            </w:pPr>
            <w:r>
              <w:rPr>
                <w:bCs/>
                <w:lang w:val="es-CR"/>
              </w:rPr>
              <w:t>El administrador ingresa la fecha de vencimiento de la licencia del funcionario.</w:t>
            </w:r>
          </w:p>
          <w:p w14:paraId="679DD45D" w14:textId="4F8DD3A5" w:rsidR="002A298E" w:rsidRDefault="002A298E" w:rsidP="00C5425F">
            <w:pPr>
              <w:numPr>
                <w:ilvl w:val="0"/>
                <w:numId w:val="20"/>
              </w:numPr>
              <w:rPr>
                <w:bCs/>
                <w:lang w:val="es-CR"/>
              </w:rPr>
            </w:pPr>
            <w:r>
              <w:rPr>
                <w:bCs/>
                <w:lang w:val="es-CR"/>
              </w:rPr>
              <w:t>El funcionario confirma el registro.</w:t>
            </w:r>
          </w:p>
          <w:p w14:paraId="0EFD3E75" w14:textId="0F889965" w:rsidR="002A298E" w:rsidRDefault="002A298E" w:rsidP="00C5425F">
            <w:pPr>
              <w:numPr>
                <w:ilvl w:val="0"/>
                <w:numId w:val="20"/>
              </w:numPr>
              <w:rPr>
                <w:bCs/>
                <w:lang w:val="es-CR"/>
              </w:rPr>
            </w:pPr>
            <w:r>
              <w:rPr>
                <w:bCs/>
                <w:lang w:val="es-CR"/>
              </w:rPr>
              <w:t>El sistema genera una contraseña para el funcionario.</w:t>
            </w:r>
          </w:p>
          <w:p w14:paraId="06716241" w14:textId="30143B4C" w:rsidR="002A298E" w:rsidRDefault="002A298E" w:rsidP="00C5425F">
            <w:pPr>
              <w:numPr>
                <w:ilvl w:val="0"/>
                <w:numId w:val="20"/>
              </w:numPr>
              <w:rPr>
                <w:bCs/>
                <w:lang w:val="es-CR"/>
              </w:rPr>
            </w:pPr>
            <w:r>
              <w:rPr>
                <w:bCs/>
                <w:lang w:val="es-CR"/>
              </w:rPr>
              <w:t>(establecer como se otorga esta contraseña al usuario)</w:t>
            </w:r>
          </w:p>
          <w:p w14:paraId="6EA7F8A5" w14:textId="23069BA5" w:rsidR="002A298E" w:rsidRPr="00867ACB" w:rsidRDefault="002A298E" w:rsidP="00C5425F">
            <w:pPr>
              <w:numPr>
                <w:ilvl w:val="0"/>
                <w:numId w:val="20"/>
              </w:numPr>
              <w:rPr>
                <w:bCs/>
                <w:lang w:val="es-CR"/>
              </w:rPr>
            </w:pPr>
            <w:r>
              <w:rPr>
                <w:bCs/>
                <w:lang w:val="es-CR"/>
              </w:rPr>
              <w:t xml:space="preserve">El sistema ingresa los datos al sistema y sale de la página. </w:t>
            </w:r>
          </w:p>
        </w:tc>
      </w:tr>
      <w:tr w:rsidR="005F56FE" w:rsidRPr="00D13D28" w14:paraId="418DE2F6" w14:textId="77777777" w:rsidTr="009C5BD4">
        <w:tc>
          <w:tcPr>
            <w:tcW w:w="2268" w:type="dxa"/>
            <w:tcBorders>
              <w:top w:val="single" w:sz="6" w:space="0" w:color="000000"/>
              <w:left w:val="single" w:sz="12" w:space="0" w:color="000000"/>
              <w:bottom w:val="single" w:sz="6" w:space="0" w:color="000000"/>
            </w:tcBorders>
            <w:shd w:val="clear" w:color="auto" w:fill="auto"/>
          </w:tcPr>
          <w:p w14:paraId="78BF3C43" w14:textId="77777777" w:rsidR="005F56FE" w:rsidRPr="00D13D28" w:rsidRDefault="005F56FE" w:rsidP="009C5BD4">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60B85F" w14:textId="040FABCF" w:rsidR="005F56FE" w:rsidRPr="00D13D28" w:rsidRDefault="008D5788" w:rsidP="005F56FE">
            <w:pPr>
              <w:rPr>
                <w:b/>
                <w:lang w:val="es-CR"/>
              </w:rPr>
            </w:pPr>
            <w:r>
              <w:rPr>
                <w:b/>
                <w:lang w:val="es-CR"/>
              </w:rPr>
              <w:t>No tiene</w:t>
            </w:r>
          </w:p>
        </w:tc>
      </w:tr>
      <w:tr w:rsidR="005F56FE" w:rsidRPr="00CA5C33" w14:paraId="1374ABD9" w14:textId="77777777" w:rsidTr="009C5BD4">
        <w:tc>
          <w:tcPr>
            <w:tcW w:w="2268" w:type="dxa"/>
            <w:tcBorders>
              <w:top w:val="single" w:sz="6" w:space="0" w:color="000000"/>
              <w:left w:val="single" w:sz="12" w:space="0" w:color="000000"/>
              <w:bottom w:val="single" w:sz="6" w:space="0" w:color="000000"/>
            </w:tcBorders>
            <w:shd w:val="clear" w:color="auto" w:fill="auto"/>
          </w:tcPr>
          <w:p w14:paraId="7B48D805" w14:textId="77777777" w:rsidR="005F56FE" w:rsidRPr="00D13D28" w:rsidRDefault="005F56FE" w:rsidP="009C5BD4">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4944428" w14:textId="1D3EDBE0" w:rsidR="005F56FE" w:rsidRDefault="005F56FE" w:rsidP="005F56FE">
            <w:pPr>
              <w:rPr>
                <w:b/>
                <w:lang w:val="es-CR"/>
              </w:rPr>
            </w:pPr>
            <w:r w:rsidRPr="00D13D28">
              <w:rPr>
                <w:b/>
                <w:lang w:val="es-CR"/>
              </w:rPr>
              <w:t xml:space="preserve">1.0.E.1 </w:t>
            </w:r>
            <w:r w:rsidR="008D5788">
              <w:rPr>
                <w:b/>
                <w:lang w:val="es-CR"/>
              </w:rPr>
              <w:t>El funcionario ya se encuentra registrado.</w:t>
            </w:r>
          </w:p>
          <w:p w14:paraId="0F85DB59" w14:textId="79DA20AD" w:rsidR="00867ACB" w:rsidRPr="00867ACB" w:rsidRDefault="00867ACB" w:rsidP="005F56FE">
            <w:pPr>
              <w:rPr>
                <w:bCs/>
                <w:lang w:val="es-CR"/>
              </w:rPr>
            </w:pPr>
            <w:r>
              <w:rPr>
                <w:bCs/>
                <w:lang w:val="es-CR"/>
              </w:rPr>
              <w:t>1. El sistema genera una alerta informando que el funcionario ya se encuentra registrado, por lo que no genera el registro y sale de la pagina de registro.</w:t>
            </w:r>
          </w:p>
          <w:p w14:paraId="6014A7C2" w14:textId="58CCBD87" w:rsidR="005F56FE" w:rsidRPr="00DD6554" w:rsidRDefault="005F56FE" w:rsidP="009C5BD4">
            <w:pPr>
              <w:rPr>
                <w:bCs/>
                <w:lang w:val="es-CR"/>
              </w:rPr>
            </w:pPr>
          </w:p>
        </w:tc>
      </w:tr>
      <w:tr w:rsidR="005F56FE" w:rsidRPr="00D13D28" w14:paraId="591C4FD0" w14:textId="77777777" w:rsidTr="009C5BD4">
        <w:tc>
          <w:tcPr>
            <w:tcW w:w="2268" w:type="dxa"/>
            <w:tcBorders>
              <w:top w:val="single" w:sz="6" w:space="0" w:color="000000"/>
              <w:left w:val="single" w:sz="12" w:space="0" w:color="000000"/>
              <w:bottom w:val="single" w:sz="6" w:space="0" w:color="000000"/>
            </w:tcBorders>
            <w:shd w:val="clear" w:color="auto" w:fill="auto"/>
          </w:tcPr>
          <w:p w14:paraId="7DF16CA9" w14:textId="77777777" w:rsidR="005F56FE" w:rsidRPr="00D13D28" w:rsidRDefault="005F56FE" w:rsidP="009C5BD4">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1E27E84" w14:textId="781ECD85" w:rsidR="005F56FE" w:rsidRPr="00D13D28" w:rsidRDefault="002A298E" w:rsidP="009C5BD4">
            <w:pPr>
              <w:rPr>
                <w:lang w:val="es-CR"/>
              </w:rPr>
            </w:pPr>
            <w:r>
              <w:rPr>
                <w:lang w:val="es-CR"/>
              </w:rPr>
              <w:t>Ninguno</w:t>
            </w:r>
          </w:p>
        </w:tc>
      </w:tr>
      <w:tr w:rsidR="005F56FE" w:rsidRPr="00D13D28" w14:paraId="35BE99AE" w14:textId="77777777" w:rsidTr="009C5BD4">
        <w:tc>
          <w:tcPr>
            <w:tcW w:w="2268" w:type="dxa"/>
            <w:tcBorders>
              <w:top w:val="single" w:sz="6" w:space="0" w:color="000000"/>
              <w:left w:val="single" w:sz="12" w:space="0" w:color="000000"/>
              <w:bottom w:val="single" w:sz="6" w:space="0" w:color="000000"/>
            </w:tcBorders>
            <w:shd w:val="clear" w:color="auto" w:fill="auto"/>
          </w:tcPr>
          <w:p w14:paraId="2E2ED1CE" w14:textId="77777777" w:rsidR="005F56FE" w:rsidRPr="00D13D28" w:rsidRDefault="005F56FE" w:rsidP="009C5BD4">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338D3F" w14:textId="6E6F2345" w:rsidR="005F56FE" w:rsidRPr="00D13D28" w:rsidRDefault="002A298E" w:rsidP="009C5BD4">
            <w:pPr>
              <w:rPr>
                <w:lang w:val="es-CR"/>
              </w:rPr>
            </w:pPr>
            <w:r>
              <w:rPr>
                <w:lang w:val="es-CR"/>
              </w:rPr>
              <w:t>Alta</w:t>
            </w:r>
          </w:p>
        </w:tc>
      </w:tr>
      <w:tr w:rsidR="005F56FE" w:rsidRPr="00CA5C33" w14:paraId="4A74E9CB" w14:textId="77777777" w:rsidTr="009C5BD4">
        <w:tc>
          <w:tcPr>
            <w:tcW w:w="2268" w:type="dxa"/>
            <w:tcBorders>
              <w:top w:val="single" w:sz="6" w:space="0" w:color="000000"/>
              <w:left w:val="single" w:sz="12" w:space="0" w:color="000000"/>
              <w:bottom w:val="single" w:sz="6" w:space="0" w:color="000000"/>
            </w:tcBorders>
            <w:shd w:val="clear" w:color="auto" w:fill="auto"/>
          </w:tcPr>
          <w:p w14:paraId="6C1A8259" w14:textId="77777777" w:rsidR="005F56FE" w:rsidRPr="00D13D28" w:rsidRDefault="005F56FE" w:rsidP="009C5BD4">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077DE0" w14:textId="2693235E" w:rsidR="005F56FE" w:rsidRPr="00D13D28" w:rsidRDefault="002A298E" w:rsidP="009C5BD4">
            <w:pPr>
              <w:rPr>
                <w:lang w:val="es-CR"/>
              </w:rPr>
            </w:pPr>
            <w:r>
              <w:rPr>
                <w:lang w:val="es-CR"/>
              </w:rPr>
              <w:t>Poco usual, puede ser utilizada al inicio de cada ciclo generalmente.</w:t>
            </w:r>
          </w:p>
        </w:tc>
      </w:tr>
      <w:tr w:rsidR="005F56FE" w:rsidRPr="00D13D28" w14:paraId="436F9313" w14:textId="77777777" w:rsidTr="009C5BD4">
        <w:tc>
          <w:tcPr>
            <w:tcW w:w="2268" w:type="dxa"/>
            <w:tcBorders>
              <w:top w:val="single" w:sz="6" w:space="0" w:color="000000"/>
              <w:left w:val="single" w:sz="12" w:space="0" w:color="000000"/>
              <w:bottom w:val="single" w:sz="6" w:space="0" w:color="000000"/>
            </w:tcBorders>
            <w:shd w:val="clear" w:color="auto" w:fill="auto"/>
          </w:tcPr>
          <w:p w14:paraId="0239EE69" w14:textId="77777777" w:rsidR="005F56FE" w:rsidRPr="00D13D28" w:rsidRDefault="005F56FE" w:rsidP="009C5BD4">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7BE793" w14:textId="7C8828B4" w:rsidR="005F56FE" w:rsidRPr="00D13D28" w:rsidRDefault="002B750E" w:rsidP="009C5BD4">
            <w:pPr>
              <w:ind w:left="702" w:hanging="702"/>
              <w:rPr>
                <w:lang w:val="es-CR"/>
              </w:rPr>
            </w:pPr>
            <w:r>
              <w:rPr>
                <w:lang w:val="es-CR"/>
              </w:rPr>
              <w:t xml:space="preserve">RN-03, </w:t>
            </w:r>
            <w:r w:rsidR="005F56FE" w:rsidRPr="00D13D28">
              <w:rPr>
                <w:lang w:val="es-CR"/>
              </w:rPr>
              <w:t>RN</w:t>
            </w:r>
            <w:r>
              <w:rPr>
                <w:lang w:val="es-CR"/>
              </w:rPr>
              <w:t>-30, RN-31</w:t>
            </w:r>
            <w:r w:rsidR="00C34DAC">
              <w:rPr>
                <w:lang w:val="es-CR"/>
              </w:rPr>
              <w:t>, RN-19</w:t>
            </w:r>
          </w:p>
        </w:tc>
      </w:tr>
      <w:tr w:rsidR="005F56FE" w:rsidRPr="00CA5C33" w14:paraId="59E55549" w14:textId="77777777" w:rsidTr="009C5BD4">
        <w:tc>
          <w:tcPr>
            <w:tcW w:w="2268" w:type="dxa"/>
            <w:tcBorders>
              <w:top w:val="single" w:sz="6" w:space="0" w:color="000000"/>
              <w:left w:val="single" w:sz="12" w:space="0" w:color="000000"/>
              <w:bottom w:val="single" w:sz="6" w:space="0" w:color="000000"/>
            </w:tcBorders>
            <w:shd w:val="clear" w:color="auto" w:fill="auto"/>
          </w:tcPr>
          <w:p w14:paraId="2A6A11DE" w14:textId="77777777" w:rsidR="005F56FE" w:rsidRPr="00D13D28" w:rsidRDefault="005F56FE" w:rsidP="009C5BD4">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3AB959" w14:textId="73D2D2F7" w:rsidR="005F56FE" w:rsidRPr="00D13D28" w:rsidRDefault="002A298E" w:rsidP="00C5425F">
            <w:pPr>
              <w:numPr>
                <w:ilvl w:val="0"/>
                <w:numId w:val="15"/>
              </w:numPr>
              <w:rPr>
                <w:lang w:val="es-CR"/>
              </w:rPr>
            </w:pPr>
            <w:r>
              <w:rPr>
                <w:lang w:val="es-CR"/>
              </w:rPr>
              <w:t xml:space="preserve">La contraseña generada debe ser mayor a 4 </w:t>
            </w:r>
            <w:r w:rsidR="009F6A56">
              <w:rPr>
                <w:lang w:val="es-CR"/>
              </w:rPr>
              <w:t>dígitos</w:t>
            </w:r>
            <w:r>
              <w:rPr>
                <w:lang w:val="es-CR"/>
              </w:rPr>
              <w:t>.</w:t>
            </w:r>
          </w:p>
        </w:tc>
      </w:tr>
      <w:tr w:rsidR="005F56FE" w:rsidRPr="00D13D28" w14:paraId="06C42A7A" w14:textId="77777777" w:rsidTr="009C5BD4">
        <w:tc>
          <w:tcPr>
            <w:tcW w:w="2268" w:type="dxa"/>
            <w:tcBorders>
              <w:top w:val="single" w:sz="6" w:space="0" w:color="000000"/>
              <w:left w:val="single" w:sz="12" w:space="0" w:color="000000"/>
              <w:bottom w:val="single" w:sz="6" w:space="0" w:color="000000"/>
            </w:tcBorders>
            <w:shd w:val="clear" w:color="auto" w:fill="auto"/>
          </w:tcPr>
          <w:p w14:paraId="4E05B613" w14:textId="77777777" w:rsidR="005F56FE" w:rsidRPr="00D13D28" w:rsidRDefault="005F56FE" w:rsidP="009C5BD4">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26C79A" w14:textId="3F03E1DD" w:rsidR="005F56FE" w:rsidRPr="00D13D28" w:rsidRDefault="002A298E" w:rsidP="009C5BD4">
            <w:pPr>
              <w:rPr>
                <w:lang w:val="es-CR"/>
              </w:rPr>
            </w:pPr>
            <w:r>
              <w:rPr>
                <w:lang w:val="es-CR"/>
              </w:rPr>
              <w:t>No tiene.</w:t>
            </w:r>
          </w:p>
        </w:tc>
      </w:tr>
      <w:tr w:rsidR="005F56FE" w:rsidRPr="00D13D28" w14:paraId="081A88CD" w14:textId="77777777" w:rsidTr="009C5BD4">
        <w:tc>
          <w:tcPr>
            <w:tcW w:w="2268" w:type="dxa"/>
            <w:tcBorders>
              <w:top w:val="single" w:sz="6" w:space="0" w:color="000000"/>
              <w:left w:val="single" w:sz="12" w:space="0" w:color="000000"/>
              <w:bottom w:val="single" w:sz="12" w:space="0" w:color="000000"/>
            </w:tcBorders>
            <w:shd w:val="clear" w:color="auto" w:fill="auto"/>
          </w:tcPr>
          <w:p w14:paraId="2E9E4165" w14:textId="77777777" w:rsidR="005F56FE" w:rsidRPr="00D13D28" w:rsidRDefault="005F56FE" w:rsidP="009C5BD4">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83F8694" w14:textId="6F01C2D8" w:rsidR="005F56FE" w:rsidRPr="00D13D28" w:rsidRDefault="002A298E" w:rsidP="009C5BD4">
            <w:pPr>
              <w:rPr>
                <w:lang w:val="es-CR"/>
              </w:rPr>
            </w:pPr>
            <w:r>
              <w:rPr>
                <w:lang w:val="es-CR"/>
              </w:rPr>
              <w:t>N</w:t>
            </w:r>
            <w:r w:rsidR="002B750E">
              <w:rPr>
                <w:lang w:val="es-CR"/>
              </w:rPr>
              <w:t>o tiene.</w:t>
            </w:r>
          </w:p>
        </w:tc>
      </w:tr>
    </w:tbl>
    <w:p w14:paraId="591B1CB4" w14:textId="77D2AF1E" w:rsidR="005F56FE" w:rsidRDefault="005F56FE"/>
    <w:p w14:paraId="6894F6F9" w14:textId="35D3B002" w:rsidR="00D57365" w:rsidRDefault="00D57365"/>
    <w:tbl>
      <w:tblPr>
        <w:tblW w:w="0" w:type="auto"/>
        <w:tblInd w:w="-15" w:type="dxa"/>
        <w:tblLayout w:type="fixed"/>
        <w:tblLook w:val="0000" w:firstRow="0" w:lastRow="0" w:firstColumn="0" w:lastColumn="0" w:noHBand="0" w:noVBand="0"/>
      </w:tblPr>
      <w:tblGrid>
        <w:gridCol w:w="2268"/>
        <w:gridCol w:w="2196"/>
        <w:gridCol w:w="2196"/>
        <w:gridCol w:w="2928"/>
      </w:tblGrid>
      <w:tr w:rsidR="00D57365" w:rsidRPr="00D13D28" w14:paraId="365B0A50" w14:textId="77777777" w:rsidTr="009C5BD4">
        <w:tc>
          <w:tcPr>
            <w:tcW w:w="2268" w:type="dxa"/>
            <w:tcBorders>
              <w:top w:val="single" w:sz="12" w:space="0" w:color="000000"/>
              <w:left w:val="single" w:sz="12" w:space="0" w:color="000000"/>
              <w:bottom w:val="single" w:sz="6" w:space="0" w:color="000000"/>
            </w:tcBorders>
            <w:shd w:val="clear" w:color="auto" w:fill="auto"/>
          </w:tcPr>
          <w:p w14:paraId="3F05E699" w14:textId="77777777" w:rsidR="00D57365" w:rsidRPr="00D13D28" w:rsidRDefault="00D57365" w:rsidP="009C5BD4">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606C508D" w14:textId="1E5C0C4C" w:rsidR="00D57365" w:rsidRPr="00D13D28" w:rsidRDefault="00D57365" w:rsidP="009C5BD4">
            <w:pPr>
              <w:rPr>
                <w:lang w:val="es-CR"/>
              </w:rPr>
            </w:pPr>
            <w:r>
              <w:rPr>
                <w:lang w:val="es-CR"/>
              </w:rPr>
              <w:t>3</w:t>
            </w:r>
          </w:p>
        </w:tc>
      </w:tr>
      <w:tr w:rsidR="00D57365" w:rsidRPr="00D13D28" w14:paraId="43CDD0E3" w14:textId="77777777" w:rsidTr="009C5BD4">
        <w:tc>
          <w:tcPr>
            <w:tcW w:w="2268" w:type="dxa"/>
            <w:tcBorders>
              <w:top w:val="single" w:sz="6" w:space="0" w:color="000000"/>
              <w:left w:val="single" w:sz="12" w:space="0" w:color="000000"/>
              <w:bottom w:val="single" w:sz="6" w:space="0" w:color="000000"/>
            </w:tcBorders>
            <w:shd w:val="clear" w:color="auto" w:fill="auto"/>
          </w:tcPr>
          <w:p w14:paraId="5DA777C7" w14:textId="77777777" w:rsidR="00D57365" w:rsidRPr="00D13D28" w:rsidRDefault="00D57365" w:rsidP="009C5BD4">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CAAE987" w14:textId="6CA79EA8" w:rsidR="00D57365" w:rsidRPr="005F56FE" w:rsidRDefault="00CA2BBF" w:rsidP="009C5BD4">
            <w:pPr>
              <w:rPr>
                <w:lang w:val="es-CR"/>
              </w:rPr>
            </w:pPr>
            <w:r>
              <w:rPr>
                <w:lang w:val="es-CR"/>
              </w:rPr>
              <w:t>Consultar</w:t>
            </w:r>
            <w:r w:rsidR="00FD204D">
              <w:rPr>
                <w:lang w:val="es-CR"/>
              </w:rPr>
              <w:t xml:space="preserve"> funcionarios</w:t>
            </w:r>
          </w:p>
        </w:tc>
      </w:tr>
      <w:tr w:rsidR="00D57365" w:rsidRPr="00D13D28" w14:paraId="50D2EE3F" w14:textId="77777777" w:rsidTr="009C5BD4">
        <w:tc>
          <w:tcPr>
            <w:tcW w:w="2268" w:type="dxa"/>
            <w:tcBorders>
              <w:top w:val="single" w:sz="6" w:space="0" w:color="000000"/>
              <w:left w:val="single" w:sz="12" w:space="0" w:color="000000"/>
              <w:bottom w:val="single" w:sz="6" w:space="0" w:color="000000"/>
            </w:tcBorders>
            <w:shd w:val="clear" w:color="auto" w:fill="auto"/>
          </w:tcPr>
          <w:p w14:paraId="49D35D38" w14:textId="77777777" w:rsidR="00D57365" w:rsidRPr="00D13D28" w:rsidRDefault="00D57365" w:rsidP="009C5BD4">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4CAC157E" w14:textId="77777777" w:rsidR="00D57365" w:rsidRPr="00D13D28" w:rsidRDefault="00D57365" w:rsidP="009C5BD4">
            <w:pPr>
              <w:rPr>
                <w:lang w:val="es-CR"/>
              </w:rPr>
            </w:pPr>
            <w:r w:rsidRPr="00D13D28">
              <w:rPr>
                <w:lang w:val="es-CR"/>
              </w:rPr>
              <w:t>Derrek Ureña Solís</w:t>
            </w:r>
          </w:p>
        </w:tc>
        <w:tc>
          <w:tcPr>
            <w:tcW w:w="2196" w:type="dxa"/>
            <w:tcBorders>
              <w:top w:val="single" w:sz="6" w:space="0" w:color="000000"/>
              <w:left w:val="single" w:sz="6" w:space="0" w:color="000000"/>
              <w:bottom w:val="single" w:sz="6" w:space="0" w:color="000000"/>
            </w:tcBorders>
            <w:shd w:val="clear" w:color="auto" w:fill="auto"/>
          </w:tcPr>
          <w:p w14:paraId="00C16F0D" w14:textId="77777777" w:rsidR="00D57365" w:rsidRPr="00D13D28" w:rsidRDefault="00D57365" w:rsidP="009C5BD4">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7CDE4E5" w14:textId="77777777" w:rsidR="00D57365" w:rsidRPr="00D13D28" w:rsidRDefault="00D57365" w:rsidP="009C5BD4">
            <w:pPr>
              <w:rPr>
                <w:lang w:val="es-CR"/>
              </w:rPr>
            </w:pPr>
          </w:p>
        </w:tc>
      </w:tr>
      <w:tr w:rsidR="00D57365" w:rsidRPr="00CA5C33" w14:paraId="61BC5F68" w14:textId="77777777" w:rsidTr="009C5BD4">
        <w:tc>
          <w:tcPr>
            <w:tcW w:w="2268" w:type="dxa"/>
            <w:tcBorders>
              <w:top w:val="single" w:sz="6" w:space="0" w:color="000000"/>
              <w:left w:val="single" w:sz="12" w:space="0" w:color="000000"/>
              <w:bottom w:val="single" w:sz="6" w:space="0" w:color="000000"/>
            </w:tcBorders>
            <w:shd w:val="clear" w:color="auto" w:fill="auto"/>
          </w:tcPr>
          <w:p w14:paraId="470AD00C" w14:textId="77777777" w:rsidR="00D57365" w:rsidRPr="00D13D28" w:rsidRDefault="00D57365" w:rsidP="009C5BD4">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04DC46C3" w14:textId="638C04A8" w:rsidR="00D57365" w:rsidRPr="00D13D28" w:rsidRDefault="00CA2BBF" w:rsidP="009C5BD4">
            <w:pPr>
              <w:rPr>
                <w:lang w:val="es-CR"/>
              </w:rPr>
            </w:pPr>
            <w:r>
              <w:rPr>
                <w:lang w:val="es-CR"/>
              </w:rPr>
              <w:t>21</w:t>
            </w:r>
            <w:r w:rsidR="00D57365" w:rsidRPr="00D13D28">
              <w:rPr>
                <w:lang w:val="es-CR"/>
              </w:rPr>
              <w:t xml:space="preserve"> de mayo del 2022</w:t>
            </w:r>
          </w:p>
        </w:tc>
        <w:tc>
          <w:tcPr>
            <w:tcW w:w="2196" w:type="dxa"/>
            <w:tcBorders>
              <w:top w:val="single" w:sz="6" w:space="0" w:color="000000"/>
              <w:left w:val="single" w:sz="6" w:space="0" w:color="000000"/>
              <w:bottom w:val="single" w:sz="6" w:space="0" w:color="000000"/>
            </w:tcBorders>
            <w:shd w:val="clear" w:color="auto" w:fill="auto"/>
          </w:tcPr>
          <w:p w14:paraId="1193579F" w14:textId="77777777" w:rsidR="00D57365" w:rsidRPr="00D13D28" w:rsidRDefault="00D57365" w:rsidP="009C5BD4">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C952BC0" w14:textId="77777777" w:rsidR="00D57365" w:rsidRPr="00D13D28" w:rsidRDefault="00D57365" w:rsidP="009C5BD4">
            <w:pPr>
              <w:rPr>
                <w:lang w:val="es-CR"/>
              </w:rPr>
            </w:pPr>
          </w:p>
        </w:tc>
      </w:tr>
      <w:tr w:rsidR="00D57365" w:rsidRPr="00D13D28" w14:paraId="1EC6A55D" w14:textId="77777777" w:rsidTr="009C5BD4">
        <w:tc>
          <w:tcPr>
            <w:tcW w:w="2268" w:type="dxa"/>
            <w:tcBorders>
              <w:top w:val="single" w:sz="6" w:space="0" w:color="000000"/>
              <w:left w:val="single" w:sz="12" w:space="0" w:color="000000"/>
              <w:bottom w:val="single" w:sz="6" w:space="0" w:color="000000"/>
            </w:tcBorders>
            <w:shd w:val="clear" w:color="auto" w:fill="auto"/>
          </w:tcPr>
          <w:p w14:paraId="12A4FFE3" w14:textId="77777777" w:rsidR="00D57365" w:rsidRPr="00D13D28" w:rsidRDefault="00D57365" w:rsidP="009C5BD4">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EF9588B" w14:textId="77777777" w:rsidR="00D57365" w:rsidRPr="00D13D28" w:rsidRDefault="00D57365" w:rsidP="009C5BD4">
            <w:pPr>
              <w:rPr>
                <w:lang w:val="es-CR"/>
              </w:rPr>
            </w:pPr>
            <w:r w:rsidRPr="00D13D28">
              <w:rPr>
                <w:lang w:val="es-CR"/>
              </w:rPr>
              <w:t>Administrador</w:t>
            </w:r>
          </w:p>
        </w:tc>
      </w:tr>
      <w:tr w:rsidR="00D57365" w:rsidRPr="00CA5C33" w14:paraId="180398A6" w14:textId="77777777" w:rsidTr="009C5BD4">
        <w:tc>
          <w:tcPr>
            <w:tcW w:w="2268" w:type="dxa"/>
            <w:tcBorders>
              <w:top w:val="single" w:sz="6" w:space="0" w:color="000000"/>
              <w:left w:val="single" w:sz="12" w:space="0" w:color="000000"/>
              <w:bottom w:val="single" w:sz="6" w:space="0" w:color="000000"/>
            </w:tcBorders>
            <w:shd w:val="clear" w:color="auto" w:fill="auto"/>
          </w:tcPr>
          <w:p w14:paraId="45C2A498" w14:textId="77777777" w:rsidR="00D57365" w:rsidRPr="00D13D28" w:rsidRDefault="00D57365" w:rsidP="009C5BD4">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3143D1" w14:textId="78AF9872" w:rsidR="00D57365" w:rsidRPr="00D13D28" w:rsidRDefault="00FD204D" w:rsidP="009C5BD4">
            <w:pPr>
              <w:rPr>
                <w:lang w:val="es-CR"/>
              </w:rPr>
            </w:pPr>
            <w:r>
              <w:rPr>
                <w:lang w:val="es-CR"/>
              </w:rPr>
              <w:t xml:space="preserve">Un administrador accede al sistema creado en una aplicación web, mediante su computadora o dispositivo móvil, entre las posibles opciones podrá elegir </w:t>
            </w:r>
            <w:r w:rsidR="00C01A7F">
              <w:rPr>
                <w:lang w:val="es-CR"/>
              </w:rPr>
              <w:t>Consultar</w:t>
            </w:r>
            <w:r>
              <w:rPr>
                <w:lang w:val="es-CR"/>
              </w:rPr>
              <w:t xml:space="preserve"> funcionarios, </w:t>
            </w:r>
            <w:r w:rsidR="00F42052">
              <w:rPr>
                <w:lang w:val="es-CR"/>
              </w:rPr>
              <w:t xml:space="preserve">al seleccionar esta opción el sistema en una nueva </w:t>
            </w:r>
            <w:r w:rsidR="00CA2BBF">
              <w:rPr>
                <w:lang w:val="es-CR"/>
              </w:rPr>
              <w:t>página</w:t>
            </w:r>
            <w:r w:rsidR="00F42052">
              <w:rPr>
                <w:lang w:val="es-CR"/>
              </w:rPr>
              <w:t xml:space="preserve"> </w:t>
            </w:r>
            <w:r w:rsidR="00CA2BBF">
              <w:rPr>
                <w:lang w:val="es-CR"/>
              </w:rPr>
              <w:t>mostrara una</w:t>
            </w:r>
            <w:r w:rsidR="00F42052">
              <w:rPr>
                <w:lang w:val="es-CR"/>
              </w:rPr>
              <w:t xml:space="preserve"> lista de todos los funcionarios ingresados en el sistema, con </w:t>
            </w:r>
            <w:r w:rsidR="00D216BF">
              <w:rPr>
                <w:lang w:val="es-CR"/>
              </w:rPr>
              <w:t>diferentes opciones sobre la misma</w:t>
            </w:r>
            <w:r w:rsidR="003E1EF4">
              <w:rPr>
                <w:lang w:val="es-CR"/>
              </w:rPr>
              <w:t xml:space="preserve">, </w:t>
            </w:r>
            <w:r w:rsidR="00CA2BBF">
              <w:rPr>
                <w:lang w:val="es-CR"/>
              </w:rPr>
              <w:t>y un campo de texto por encima de esta tabla con un botón de búsqueda, esto para que pueda consultar sobre algún funcionario en especifico sobre esta lista de n cantidad de funcionarios.</w:t>
            </w:r>
          </w:p>
        </w:tc>
      </w:tr>
      <w:tr w:rsidR="00D57365" w:rsidRPr="00CA5C33" w14:paraId="46FF64A3" w14:textId="77777777" w:rsidTr="009C5BD4">
        <w:tc>
          <w:tcPr>
            <w:tcW w:w="2268" w:type="dxa"/>
            <w:tcBorders>
              <w:top w:val="single" w:sz="6" w:space="0" w:color="000000"/>
              <w:left w:val="single" w:sz="12" w:space="0" w:color="000000"/>
              <w:bottom w:val="single" w:sz="6" w:space="0" w:color="000000"/>
            </w:tcBorders>
            <w:shd w:val="clear" w:color="auto" w:fill="auto"/>
          </w:tcPr>
          <w:p w14:paraId="5D03C51C" w14:textId="77777777" w:rsidR="00D57365" w:rsidRPr="00D13D28" w:rsidRDefault="00D57365" w:rsidP="009C5BD4">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ADB4D6" w14:textId="508D6A18" w:rsidR="00D57365" w:rsidRPr="00D13D28" w:rsidRDefault="00F40F0D" w:rsidP="00C5425F">
            <w:pPr>
              <w:numPr>
                <w:ilvl w:val="0"/>
                <w:numId w:val="19"/>
              </w:numPr>
              <w:rPr>
                <w:lang w:val="es-CR"/>
              </w:rPr>
            </w:pPr>
            <w:r>
              <w:rPr>
                <w:lang w:val="es-CR"/>
              </w:rPr>
              <w:t>El usuario debe acceder al sistema como un administrador.</w:t>
            </w:r>
          </w:p>
        </w:tc>
      </w:tr>
      <w:tr w:rsidR="00D57365" w:rsidRPr="00CA5C33" w14:paraId="61E93A7C" w14:textId="77777777" w:rsidTr="009C5BD4">
        <w:tc>
          <w:tcPr>
            <w:tcW w:w="2268" w:type="dxa"/>
            <w:tcBorders>
              <w:top w:val="single" w:sz="6" w:space="0" w:color="000000"/>
              <w:left w:val="single" w:sz="12" w:space="0" w:color="000000"/>
              <w:bottom w:val="single" w:sz="6" w:space="0" w:color="000000"/>
            </w:tcBorders>
            <w:shd w:val="clear" w:color="auto" w:fill="auto"/>
          </w:tcPr>
          <w:p w14:paraId="4EC49476" w14:textId="77777777" w:rsidR="00D57365" w:rsidRPr="00D13D28" w:rsidRDefault="00D57365" w:rsidP="009C5BD4">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6804523" w14:textId="1DB94D72" w:rsidR="00D57365" w:rsidRPr="00CA212C" w:rsidRDefault="00CA2BBF" w:rsidP="00C5425F">
            <w:pPr>
              <w:numPr>
                <w:ilvl w:val="0"/>
                <w:numId w:val="18"/>
              </w:numPr>
              <w:rPr>
                <w:lang w:val="es-CR"/>
              </w:rPr>
            </w:pPr>
            <w:r>
              <w:rPr>
                <w:lang w:val="es-CR"/>
              </w:rPr>
              <w:t xml:space="preserve">Deben existir funcionarios registrados en la base de datos para poder realizar una consulta como </w:t>
            </w:r>
            <w:r w:rsidR="00D216BF">
              <w:rPr>
                <w:lang w:val="es-CR"/>
              </w:rPr>
              <w:t>mínimo.</w:t>
            </w:r>
          </w:p>
        </w:tc>
      </w:tr>
      <w:tr w:rsidR="00D57365" w:rsidRPr="00CA5C33" w14:paraId="399AC933" w14:textId="77777777" w:rsidTr="009C5BD4">
        <w:tc>
          <w:tcPr>
            <w:tcW w:w="2268" w:type="dxa"/>
            <w:tcBorders>
              <w:top w:val="single" w:sz="6" w:space="0" w:color="000000"/>
              <w:left w:val="single" w:sz="12" w:space="0" w:color="000000"/>
              <w:bottom w:val="single" w:sz="6" w:space="0" w:color="000000"/>
            </w:tcBorders>
            <w:shd w:val="clear" w:color="auto" w:fill="auto"/>
          </w:tcPr>
          <w:p w14:paraId="4B75A108" w14:textId="77777777" w:rsidR="00D57365" w:rsidRPr="00D13D28" w:rsidRDefault="00D57365" w:rsidP="009C5BD4">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3736CF" w14:textId="58998B32" w:rsidR="00D57365" w:rsidRDefault="00D216BF" w:rsidP="00C5425F">
            <w:pPr>
              <w:numPr>
                <w:ilvl w:val="1"/>
                <w:numId w:val="18"/>
              </w:numPr>
              <w:rPr>
                <w:b/>
                <w:lang w:val="es-CR"/>
              </w:rPr>
            </w:pPr>
            <w:r>
              <w:rPr>
                <w:b/>
                <w:lang w:val="es-CR"/>
              </w:rPr>
              <w:t xml:space="preserve">Consultar </w:t>
            </w:r>
            <w:r w:rsidR="00721FAB">
              <w:rPr>
                <w:b/>
                <w:lang w:val="es-CR"/>
              </w:rPr>
              <w:t>funcionarios</w:t>
            </w:r>
          </w:p>
          <w:p w14:paraId="6281D813" w14:textId="77777777" w:rsidR="00721FAB" w:rsidRDefault="00721FAB" w:rsidP="00C5425F">
            <w:pPr>
              <w:numPr>
                <w:ilvl w:val="1"/>
                <w:numId w:val="18"/>
              </w:numPr>
              <w:rPr>
                <w:lang w:val="es-CR"/>
              </w:rPr>
            </w:pPr>
            <w:r>
              <w:rPr>
                <w:lang w:val="es-CR"/>
              </w:rPr>
              <w:t>Para esto el sistema genera una lista en una tabla con los datos de todos los funcionarios.</w:t>
            </w:r>
          </w:p>
          <w:p w14:paraId="7AAF7EA7" w14:textId="56294CA2" w:rsidR="00721FAB" w:rsidRPr="00D13D28" w:rsidRDefault="00721FAB" w:rsidP="00C5425F">
            <w:pPr>
              <w:numPr>
                <w:ilvl w:val="1"/>
                <w:numId w:val="18"/>
              </w:numPr>
              <w:rPr>
                <w:lang w:val="es-CR"/>
              </w:rPr>
            </w:pPr>
            <w:r>
              <w:rPr>
                <w:lang w:val="es-CR"/>
              </w:rPr>
              <w:t>Los administradores tienen la posibilidad de bajar y subir en los elementos de la misma para visualizar los datos importantes que ellos contienen</w:t>
            </w:r>
          </w:p>
        </w:tc>
      </w:tr>
      <w:tr w:rsidR="00D57365" w:rsidRPr="00CA5C33" w14:paraId="2552C816" w14:textId="77777777" w:rsidTr="009C5BD4">
        <w:tc>
          <w:tcPr>
            <w:tcW w:w="2268" w:type="dxa"/>
            <w:tcBorders>
              <w:top w:val="single" w:sz="6" w:space="0" w:color="000000"/>
              <w:left w:val="single" w:sz="12" w:space="0" w:color="000000"/>
              <w:bottom w:val="single" w:sz="6" w:space="0" w:color="000000"/>
            </w:tcBorders>
            <w:shd w:val="clear" w:color="auto" w:fill="auto"/>
          </w:tcPr>
          <w:p w14:paraId="02257F2D" w14:textId="77777777" w:rsidR="00D57365" w:rsidRPr="00D13D28" w:rsidRDefault="00D57365" w:rsidP="009C5BD4">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CE88B1A" w14:textId="002D6840" w:rsidR="00D57365" w:rsidRDefault="00721FAB" w:rsidP="00C5425F">
            <w:pPr>
              <w:numPr>
                <w:ilvl w:val="1"/>
                <w:numId w:val="19"/>
              </w:numPr>
              <w:rPr>
                <w:b/>
                <w:lang w:val="es-CR"/>
              </w:rPr>
            </w:pPr>
            <w:r>
              <w:rPr>
                <w:b/>
                <w:lang w:val="es-CR"/>
              </w:rPr>
              <w:t>Búsqueda de funcionario</w:t>
            </w:r>
          </w:p>
          <w:p w14:paraId="78A4A32B" w14:textId="77777777" w:rsidR="00721FAB" w:rsidRDefault="00721FAB" w:rsidP="00C5425F">
            <w:pPr>
              <w:numPr>
                <w:ilvl w:val="1"/>
                <w:numId w:val="19"/>
              </w:numPr>
              <w:rPr>
                <w:bCs/>
                <w:lang w:val="es-CR"/>
              </w:rPr>
            </w:pPr>
            <w:r>
              <w:rPr>
                <w:bCs/>
                <w:lang w:val="es-CR"/>
              </w:rPr>
              <w:t>El sistema generara un campo de texto junto a un botón llamado búsqueda sobre la tabla que enlista a los funcionarios.</w:t>
            </w:r>
          </w:p>
          <w:p w14:paraId="2A4F9105" w14:textId="36961493" w:rsidR="00721FAB" w:rsidRDefault="00721FAB" w:rsidP="00C5425F">
            <w:pPr>
              <w:numPr>
                <w:ilvl w:val="1"/>
                <w:numId w:val="19"/>
              </w:numPr>
              <w:rPr>
                <w:bCs/>
                <w:lang w:val="es-CR"/>
              </w:rPr>
            </w:pPr>
            <w:r>
              <w:rPr>
                <w:bCs/>
                <w:lang w:val="es-CR"/>
              </w:rPr>
              <w:t>El administrador podrá poner un nombre especifico en ese buscador y presionar el botón de busqueda.</w:t>
            </w:r>
          </w:p>
          <w:p w14:paraId="32D58937" w14:textId="77777777" w:rsidR="00721FAB" w:rsidRDefault="00721FAB" w:rsidP="00C5425F">
            <w:pPr>
              <w:numPr>
                <w:ilvl w:val="1"/>
                <w:numId w:val="19"/>
              </w:numPr>
              <w:rPr>
                <w:bCs/>
                <w:lang w:val="es-CR"/>
              </w:rPr>
            </w:pPr>
            <w:r>
              <w:rPr>
                <w:bCs/>
                <w:lang w:val="es-CR"/>
              </w:rPr>
              <w:t>El sistema generara una búsqueda sobre los elementos de la tabla para encontrar dicho nombre</w:t>
            </w:r>
            <w:r w:rsidR="00BB35CC">
              <w:rPr>
                <w:bCs/>
                <w:lang w:val="es-CR"/>
              </w:rPr>
              <w:t>.</w:t>
            </w:r>
          </w:p>
          <w:p w14:paraId="70FFEDCD" w14:textId="59536BB7" w:rsidR="00BB35CC" w:rsidRPr="00721FAB" w:rsidRDefault="00BB35CC" w:rsidP="00C5425F">
            <w:pPr>
              <w:numPr>
                <w:ilvl w:val="1"/>
                <w:numId w:val="19"/>
              </w:numPr>
              <w:rPr>
                <w:bCs/>
                <w:lang w:val="es-CR"/>
              </w:rPr>
            </w:pPr>
            <w:r>
              <w:rPr>
                <w:bCs/>
                <w:lang w:val="es-CR"/>
              </w:rPr>
              <w:t>El sistema cargara el resultado sobre la tabla de listas únicamente el funcionario que haya encontrado.</w:t>
            </w:r>
          </w:p>
        </w:tc>
      </w:tr>
      <w:tr w:rsidR="00D57365" w:rsidRPr="00CA5C33" w14:paraId="625478B9" w14:textId="77777777" w:rsidTr="009C5BD4">
        <w:tc>
          <w:tcPr>
            <w:tcW w:w="2268" w:type="dxa"/>
            <w:tcBorders>
              <w:top w:val="single" w:sz="6" w:space="0" w:color="000000"/>
              <w:left w:val="single" w:sz="12" w:space="0" w:color="000000"/>
              <w:bottom w:val="single" w:sz="6" w:space="0" w:color="000000"/>
            </w:tcBorders>
            <w:shd w:val="clear" w:color="auto" w:fill="auto"/>
          </w:tcPr>
          <w:p w14:paraId="73D2BC25" w14:textId="77777777" w:rsidR="00D57365" w:rsidRPr="00D13D28" w:rsidRDefault="00D57365" w:rsidP="009C5BD4">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60FE0C2" w14:textId="73EE0742" w:rsidR="00BB35CC" w:rsidRDefault="00BB35CC" w:rsidP="00BB35CC">
            <w:pPr>
              <w:rPr>
                <w:b/>
                <w:lang w:val="es-CR"/>
              </w:rPr>
            </w:pPr>
            <w:r w:rsidRPr="00D13D28">
              <w:rPr>
                <w:b/>
                <w:lang w:val="es-CR"/>
              </w:rPr>
              <w:t xml:space="preserve">1.0.E.1 </w:t>
            </w:r>
            <w:r>
              <w:rPr>
                <w:b/>
                <w:lang w:val="es-CR"/>
              </w:rPr>
              <w:t>No existen funcionarios registrados en el sistema</w:t>
            </w:r>
          </w:p>
          <w:p w14:paraId="0D995F4C" w14:textId="1538E23F" w:rsidR="00BB35CC" w:rsidRDefault="00BB35CC" w:rsidP="00BB35CC">
            <w:pPr>
              <w:rPr>
                <w:bCs/>
                <w:lang w:val="es-CR"/>
              </w:rPr>
            </w:pPr>
            <w:r w:rsidRPr="00BB35CC">
              <w:rPr>
                <w:bCs/>
                <w:lang w:val="es-CR"/>
              </w:rPr>
              <w:t>1.</w:t>
            </w:r>
            <w:r>
              <w:rPr>
                <w:bCs/>
                <w:lang w:val="es-CR"/>
              </w:rPr>
              <w:t>1 El sistema no puede cargar funcionarios en la lista dado que no ha sido registrado ni uno solo de estos.</w:t>
            </w:r>
          </w:p>
          <w:p w14:paraId="424C391E" w14:textId="2DC75CC8" w:rsidR="00BB35CC" w:rsidRDefault="00BB35CC" w:rsidP="00BB35CC">
            <w:pPr>
              <w:rPr>
                <w:bCs/>
                <w:lang w:val="es-CR"/>
              </w:rPr>
            </w:pPr>
            <w:r>
              <w:rPr>
                <w:bCs/>
                <w:lang w:val="es-CR"/>
              </w:rPr>
              <w:t>1.2 El administrador primeramente deberá registrar a estos funcionarios en el apartado de registro de funcionarios.</w:t>
            </w:r>
          </w:p>
          <w:p w14:paraId="543F3C9F" w14:textId="48B55C18" w:rsidR="00BB35CC" w:rsidRPr="00BB35CC" w:rsidRDefault="00BB35CC" w:rsidP="00BB35CC">
            <w:pPr>
              <w:rPr>
                <w:bCs/>
                <w:lang w:val="es-CR"/>
              </w:rPr>
            </w:pPr>
            <w:r>
              <w:rPr>
                <w:bCs/>
                <w:lang w:val="es-CR"/>
              </w:rPr>
              <w:t>1.3 Una vez realizado el registro previo, puede volver al apartado de consulta para poder ver los funcionarios ingresados.</w:t>
            </w:r>
          </w:p>
          <w:p w14:paraId="709AD603" w14:textId="6631B0F0" w:rsidR="00BB35CC" w:rsidRDefault="00BB35CC" w:rsidP="00BB35CC">
            <w:pPr>
              <w:rPr>
                <w:b/>
                <w:lang w:val="es-CR"/>
              </w:rPr>
            </w:pPr>
            <w:r>
              <w:rPr>
                <w:b/>
                <w:lang w:val="es-CR"/>
              </w:rPr>
              <w:t>2</w:t>
            </w:r>
            <w:r w:rsidRPr="00D13D28">
              <w:rPr>
                <w:b/>
                <w:lang w:val="es-CR"/>
              </w:rPr>
              <w:t xml:space="preserve">.0.E.1 </w:t>
            </w:r>
            <w:r>
              <w:rPr>
                <w:b/>
                <w:lang w:val="es-CR"/>
              </w:rPr>
              <w:t>El funcionario buscado no se encuentra</w:t>
            </w:r>
          </w:p>
          <w:p w14:paraId="0FF424AF" w14:textId="0127BFB4" w:rsidR="00D57365" w:rsidRDefault="00BB35CC" w:rsidP="00716E16">
            <w:pPr>
              <w:rPr>
                <w:bCs/>
                <w:lang w:val="es-CR"/>
              </w:rPr>
            </w:pPr>
            <w:r>
              <w:rPr>
                <w:bCs/>
                <w:lang w:val="es-CR"/>
              </w:rPr>
              <w:t>2.1 El sistema no encontrara el funcionario ingresado en el espacio de búsqueda si este no se encuentra registrado</w:t>
            </w:r>
            <w:r w:rsidR="00420D96">
              <w:rPr>
                <w:bCs/>
                <w:lang w:val="es-CR"/>
              </w:rPr>
              <w:t>, de ser el caso cargara sin elementos la lista.</w:t>
            </w:r>
          </w:p>
          <w:p w14:paraId="444CEA91" w14:textId="77777777" w:rsidR="00BB35CC" w:rsidRDefault="00BB35CC" w:rsidP="00716E16">
            <w:pPr>
              <w:rPr>
                <w:bCs/>
                <w:lang w:val="es-CR"/>
              </w:rPr>
            </w:pPr>
            <w:r>
              <w:rPr>
                <w:bCs/>
                <w:lang w:val="es-CR"/>
              </w:rPr>
              <w:t>2.2 El administrador deberá verificar si este usuario realmente se encuentra ingresado en el sistema, o revisar que el dato ingresado para la búsqueda haya sido correcto.</w:t>
            </w:r>
          </w:p>
          <w:p w14:paraId="7A4FCC10" w14:textId="2E55D98A" w:rsidR="00BB35CC" w:rsidRPr="00DD6554" w:rsidRDefault="00420D96" w:rsidP="00716E16">
            <w:pPr>
              <w:rPr>
                <w:bCs/>
                <w:lang w:val="es-CR"/>
              </w:rPr>
            </w:pPr>
            <w:r>
              <w:rPr>
                <w:bCs/>
                <w:lang w:val="es-CR"/>
              </w:rPr>
              <w:t>2.3 Una vez verificada la información por parte del administrador este podrá nuevamente realizar la búsqueda para obtener el resultado solicitado.</w:t>
            </w:r>
          </w:p>
        </w:tc>
      </w:tr>
      <w:tr w:rsidR="00D57365" w:rsidRPr="00D13D28" w14:paraId="7602766C" w14:textId="77777777" w:rsidTr="009C5BD4">
        <w:tc>
          <w:tcPr>
            <w:tcW w:w="2268" w:type="dxa"/>
            <w:tcBorders>
              <w:top w:val="single" w:sz="6" w:space="0" w:color="000000"/>
              <w:left w:val="single" w:sz="12" w:space="0" w:color="000000"/>
              <w:bottom w:val="single" w:sz="6" w:space="0" w:color="000000"/>
            </w:tcBorders>
            <w:shd w:val="clear" w:color="auto" w:fill="auto"/>
          </w:tcPr>
          <w:p w14:paraId="5DA8353C" w14:textId="77777777" w:rsidR="00D57365" w:rsidRPr="00D13D28" w:rsidRDefault="00D57365" w:rsidP="009C5BD4">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0F2B72" w14:textId="159BCE32" w:rsidR="00D57365" w:rsidRPr="00D13D28" w:rsidRDefault="00716E16" w:rsidP="009C5BD4">
            <w:pPr>
              <w:rPr>
                <w:lang w:val="es-CR"/>
              </w:rPr>
            </w:pPr>
            <w:r>
              <w:rPr>
                <w:lang w:val="es-CR"/>
              </w:rPr>
              <w:t>Ninguna</w:t>
            </w:r>
          </w:p>
        </w:tc>
      </w:tr>
      <w:tr w:rsidR="00D57365" w:rsidRPr="00D13D28" w14:paraId="56242A64" w14:textId="77777777" w:rsidTr="009C5BD4">
        <w:tc>
          <w:tcPr>
            <w:tcW w:w="2268" w:type="dxa"/>
            <w:tcBorders>
              <w:top w:val="single" w:sz="6" w:space="0" w:color="000000"/>
              <w:left w:val="single" w:sz="12" w:space="0" w:color="000000"/>
              <w:bottom w:val="single" w:sz="6" w:space="0" w:color="000000"/>
            </w:tcBorders>
            <w:shd w:val="clear" w:color="auto" w:fill="auto"/>
          </w:tcPr>
          <w:p w14:paraId="57860E69" w14:textId="77777777" w:rsidR="00D57365" w:rsidRPr="00D13D28" w:rsidRDefault="00D57365" w:rsidP="009C5BD4">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E3B1AD" w14:textId="16DB3BF2" w:rsidR="00D57365" w:rsidRPr="00D13D28" w:rsidRDefault="00716E16" w:rsidP="009C5BD4">
            <w:pPr>
              <w:rPr>
                <w:lang w:val="es-CR"/>
              </w:rPr>
            </w:pPr>
            <w:r>
              <w:rPr>
                <w:lang w:val="es-CR"/>
              </w:rPr>
              <w:t xml:space="preserve">Media </w:t>
            </w:r>
          </w:p>
        </w:tc>
      </w:tr>
      <w:tr w:rsidR="00D57365" w:rsidRPr="00CA5C33" w14:paraId="15A60B7B" w14:textId="77777777" w:rsidTr="009C5BD4">
        <w:tc>
          <w:tcPr>
            <w:tcW w:w="2268" w:type="dxa"/>
            <w:tcBorders>
              <w:top w:val="single" w:sz="6" w:space="0" w:color="000000"/>
              <w:left w:val="single" w:sz="12" w:space="0" w:color="000000"/>
              <w:bottom w:val="single" w:sz="6" w:space="0" w:color="000000"/>
            </w:tcBorders>
            <w:shd w:val="clear" w:color="auto" w:fill="auto"/>
          </w:tcPr>
          <w:p w14:paraId="447B116C" w14:textId="77777777" w:rsidR="00D57365" w:rsidRPr="00D13D28" w:rsidRDefault="00D57365" w:rsidP="009C5BD4">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05846EF" w14:textId="088561E1" w:rsidR="00D57365" w:rsidRPr="00D13D28" w:rsidRDefault="00CA2BBF" w:rsidP="009C5BD4">
            <w:pPr>
              <w:rPr>
                <w:lang w:val="es-CR"/>
              </w:rPr>
            </w:pPr>
            <w:r>
              <w:rPr>
                <w:lang w:val="es-CR"/>
              </w:rPr>
              <w:t>Frecuente, ya que al estar en la lista de consulta de funcionarios puede realizar distintas acciones.</w:t>
            </w:r>
          </w:p>
        </w:tc>
      </w:tr>
      <w:tr w:rsidR="00D57365" w:rsidRPr="00D13D28" w14:paraId="0D57633D" w14:textId="77777777" w:rsidTr="009C5BD4">
        <w:tc>
          <w:tcPr>
            <w:tcW w:w="2268" w:type="dxa"/>
            <w:tcBorders>
              <w:top w:val="single" w:sz="6" w:space="0" w:color="000000"/>
              <w:left w:val="single" w:sz="12" w:space="0" w:color="000000"/>
              <w:bottom w:val="single" w:sz="6" w:space="0" w:color="000000"/>
            </w:tcBorders>
            <w:shd w:val="clear" w:color="auto" w:fill="auto"/>
          </w:tcPr>
          <w:p w14:paraId="1E131A32" w14:textId="77777777" w:rsidR="00D57365" w:rsidRPr="00D13D28" w:rsidRDefault="00D57365" w:rsidP="009C5BD4">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E09F98" w14:textId="4E00318C" w:rsidR="00D57365" w:rsidRPr="00D13D28" w:rsidRDefault="00D57365" w:rsidP="009C5BD4">
            <w:pPr>
              <w:ind w:left="702" w:hanging="702"/>
              <w:rPr>
                <w:lang w:val="es-CR"/>
              </w:rPr>
            </w:pPr>
            <w:r w:rsidRPr="00D13D28">
              <w:rPr>
                <w:lang w:val="es-CR"/>
              </w:rPr>
              <w:t>RN</w:t>
            </w:r>
            <w:r w:rsidR="00716E16">
              <w:rPr>
                <w:lang w:val="es-CR"/>
              </w:rPr>
              <w:t xml:space="preserve">-23, </w:t>
            </w:r>
            <w:r w:rsidR="00C34DAC">
              <w:rPr>
                <w:lang w:val="es-CR"/>
              </w:rPr>
              <w:t>RN-19, RN-17, RN-30</w:t>
            </w:r>
          </w:p>
        </w:tc>
      </w:tr>
      <w:tr w:rsidR="00D57365" w:rsidRPr="00D13D28" w14:paraId="672375CF" w14:textId="77777777" w:rsidTr="009C5BD4">
        <w:tc>
          <w:tcPr>
            <w:tcW w:w="2268" w:type="dxa"/>
            <w:tcBorders>
              <w:top w:val="single" w:sz="6" w:space="0" w:color="000000"/>
              <w:left w:val="single" w:sz="12" w:space="0" w:color="000000"/>
              <w:bottom w:val="single" w:sz="6" w:space="0" w:color="000000"/>
            </w:tcBorders>
            <w:shd w:val="clear" w:color="auto" w:fill="auto"/>
          </w:tcPr>
          <w:p w14:paraId="6C86C68B" w14:textId="77777777" w:rsidR="00D57365" w:rsidRPr="00D13D28" w:rsidRDefault="00D57365" w:rsidP="009C5BD4">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7BA2DC" w14:textId="0ABF00EB" w:rsidR="00D57365" w:rsidRPr="00D13D28" w:rsidRDefault="00C34DAC" w:rsidP="00C34DAC">
            <w:pPr>
              <w:rPr>
                <w:lang w:val="es-CR"/>
              </w:rPr>
            </w:pPr>
            <w:r>
              <w:rPr>
                <w:lang w:val="es-CR"/>
              </w:rPr>
              <w:t>No tiene.</w:t>
            </w:r>
          </w:p>
        </w:tc>
      </w:tr>
      <w:tr w:rsidR="00D57365" w:rsidRPr="00D13D28" w14:paraId="27275C6B" w14:textId="77777777" w:rsidTr="009C5BD4">
        <w:tc>
          <w:tcPr>
            <w:tcW w:w="2268" w:type="dxa"/>
            <w:tcBorders>
              <w:top w:val="single" w:sz="6" w:space="0" w:color="000000"/>
              <w:left w:val="single" w:sz="12" w:space="0" w:color="000000"/>
              <w:bottom w:val="single" w:sz="6" w:space="0" w:color="000000"/>
            </w:tcBorders>
            <w:shd w:val="clear" w:color="auto" w:fill="auto"/>
          </w:tcPr>
          <w:p w14:paraId="566B86A0" w14:textId="77777777" w:rsidR="00D57365" w:rsidRPr="00D13D28" w:rsidRDefault="00D57365" w:rsidP="009C5BD4">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6188EB3" w14:textId="583DCC54" w:rsidR="00D57365" w:rsidRPr="00D13D28" w:rsidRDefault="00C34DAC" w:rsidP="009C5BD4">
            <w:pPr>
              <w:rPr>
                <w:lang w:val="es-CR"/>
              </w:rPr>
            </w:pPr>
            <w:r>
              <w:rPr>
                <w:lang w:val="es-CR"/>
              </w:rPr>
              <w:t>No hay.</w:t>
            </w:r>
          </w:p>
        </w:tc>
      </w:tr>
      <w:tr w:rsidR="00D57365" w:rsidRPr="00D13D28" w14:paraId="2FCFCF15" w14:textId="77777777" w:rsidTr="009C5BD4">
        <w:tc>
          <w:tcPr>
            <w:tcW w:w="2268" w:type="dxa"/>
            <w:tcBorders>
              <w:top w:val="single" w:sz="6" w:space="0" w:color="000000"/>
              <w:left w:val="single" w:sz="12" w:space="0" w:color="000000"/>
              <w:bottom w:val="single" w:sz="12" w:space="0" w:color="000000"/>
            </w:tcBorders>
            <w:shd w:val="clear" w:color="auto" w:fill="auto"/>
          </w:tcPr>
          <w:p w14:paraId="2C114439" w14:textId="77777777" w:rsidR="00D57365" w:rsidRPr="00D13D28" w:rsidRDefault="00D57365" w:rsidP="009C5BD4">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D72FFE5" w14:textId="57AC1AA6" w:rsidR="00D57365" w:rsidRPr="00D13D28" w:rsidRDefault="00C34DAC" w:rsidP="009C5BD4">
            <w:pPr>
              <w:rPr>
                <w:lang w:val="es-CR"/>
              </w:rPr>
            </w:pPr>
            <w:r>
              <w:rPr>
                <w:lang w:val="es-CR"/>
              </w:rPr>
              <w:t>No tiene.</w:t>
            </w:r>
          </w:p>
        </w:tc>
      </w:tr>
    </w:tbl>
    <w:p w14:paraId="151418BE" w14:textId="524818C4" w:rsidR="00D57365" w:rsidRDefault="00D57365"/>
    <w:p w14:paraId="7A15BDD2" w14:textId="77777777" w:rsidR="00D216BF" w:rsidRDefault="00D216BF" w:rsidP="00D216BF"/>
    <w:tbl>
      <w:tblPr>
        <w:tblW w:w="0" w:type="auto"/>
        <w:tblInd w:w="-15" w:type="dxa"/>
        <w:tblLayout w:type="fixed"/>
        <w:tblLook w:val="0000" w:firstRow="0" w:lastRow="0" w:firstColumn="0" w:lastColumn="0" w:noHBand="0" w:noVBand="0"/>
      </w:tblPr>
      <w:tblGrid>
        <w:gridCol w:w="2268"/>
        <w:gridCol w:w="2196"/>
        <w:gridCol w:w="2196"/>
        <w:gridCol w:w="2928"/>
      </w:tblGrid>
      <w:tr w:rsidR="00D216BF" w:rsidRPr="00D13D28" w14:paraId="7FE6DA9B" w14:textId="77777777" w:rsidTr="001D70A0">
        <w:tc>
          <w:tcPr>
            <w:tcW w:w="2268" w:type="dxa"/>
            <w:tcBorders>
              <w:top w:val="single" w:sz="12" w:space="0" w:color="000000"/>
              <w:left w:val="single" w:sz="12" w:space="0" w:color="000000"/>
              <w:bottom w:val="single" w:sz="6" w:space="0" w:color="000000"/>
            </w:tcBorders>
            <w:shd w:val="clear" w:color="auto" w:fill="auto"/>
          </w:tcPr>
          <w:p w14:paraId="2F201ECC" w14:textId="77777777" w:rsidR="00D216BF" w:rsidRPr="00D13D28" w:rsidRDefault="00D216BF" w:rsidP="001D70A0">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7E4A352C" w14:textId="6E7DB3D7" w:rsidR="00D216BF" w:rsidRPr="00D13D28" w:rsidRDefault="00D216BF" w:rsidP="001D70A0">
            <w:pPr>
              <w:rPr>
                <w:lang w:val="es-CR"/>
              </w:rPr>
            </w:pPr>
            <w:r>
              <w:rPr>
                <w:lang w:val="es-CR"/>
              </w:rPr>
              <w:t>4</w:t>
            </w:r>
          </w:p>
        </w:tc>
      </w:tr>
      <w:tr w:rsidR="00D216BF" w:rsidRPr="00D13D28" w14:paraId="0D26A10C" w14:textId="77777777" w:rsidTr="001D70A0">
        <w:tc>
          <w:tcPr>
            <w:tcW w:w="2268" w:type="dxa"/>
            <w:tcBorders>
              <w:top w:val="single" w:sz="6" w:space="0" w:color="000000"/>
              <w:left w:val="single" w:sz="12" w:space="0" w:color="000000"/>
              <w:bottom w:val="single" w:sz="6" w:space="0" w:color="000000"/>
            </w:tcBorders>
            <w:shd w:val="clear" w:color="auto" w:fill="auto"/>
          </w:tcPr>
          <w:p w14:paraId="565D75CD" w14:textId="77777777" w:rsidR="00D216BF" w:rsidRPr="00D13D28" w:rsidRDefault="00D216BF" w:rsidP="001D70A0">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A7D1F4D" w14:textId="3A0CEF46" w:rsidR="00D216BF" w:rsidRPr="005F56FE" w:rsidRDefault="00D216BF" w:rsidP="001D70A0">
            <w:pPr>
              <w:rPr>
                <w:lang w:val="es-CR"/>
              </w:rPr>
            </w:pPr>
            <w:r>
              <w:rPr>
                <w:lang w:val="es-CR"/>
              </w:rPr>
              <w:t>Eliminar funcionarios</w:t>
            </w:r>
          </w:p>
        </w:tc>
      </w:tr>
      <w:tr w:rsidR="00D216BF" w:rsidRPr="00D13D28" w14:paraId="574303C5" w14:textId="77777777" w:rsidTr="001D70A0">
        <w:tc>
          <w:tcPr>
            <w:tcW w:w="2268" w:type="dxa"/>
            <w:tcBorders>
              <w:top w:val="single" w:sz="6" w:space="0" w:color="000000"/>
              <w:left w:val="single" w:sz="12" w:space="0" w:color="000000"/>
              <w:bottom w:val="single" w:sz="6" w:space="0" w:color="000000"/>
            </w:tcBorders>
            <w:shd w:val="clear" w:color="auto" w:fill="auto"/>
          </w:tcPr>
          <w:p w14:paraId="1DFCF532" w14:textId="77777777" w:rsidR="00D216BF" w:rsidRPr="00D13D28" w:rsidRDefault="00D216BF" w:rsidP="00D216BF">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0C573C9C" w14:textId="4D5D5FD3" w:rsidR="00D216BF" w:rsidRPr="00D13D28" w:rsidRDefault="00D216BF" w:rsidP="00D216BF">
            <w:pPr>
              <w:rPr>
                <w:lang w:val="es-CR"/>
              </w:rPr>
            </w:pPr>
            <w:r>
              <w:rPr>
                <w:lang w:val="es-CR"/>
              </w:rPr>
              <w:t xml:space="preserve">Derrek Ureña Solís </w:t>
            </w:r>
          </w:p>
        </w:tc>
        <w:tc>
          <w:tcPr>
            <w:tcW w:w="2196" w:type="dxa"/>
            <w:tcBorders>
              <w:top w:val="single" w:sz="6" w:space="0" w:color="000000"/>
              <w:left w:val="single" w:sz="6" w:space="0" w:color="000000"/>
              <w:bottom w:val="single" w:sz="6" w:space="0" w:color="000000"/>
            </w:tcBorders>
            <w:shd w:val="clear" w:color="auto" w:fill="auto"/>
          </w:tcPr>
          <w:p w14:paraId="09BCDE0E" w14:textId="77777777" w:rsidR="00D216BF" w:rsidRPr="00D13D28" w:rsidRDefault="00D216BF" w:rsidP="00D216BF">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D9F6719" w14:textId="77777777" w:rsidR="00D216BF" w:rsidRPr="00D13D28" w:rsidRDefault="00D216BF" w:rsidP="00D216BF">
            <w:pPr>
              <w:rPr>
                <w:lang w:val="es-CR"/>
              </w:rPr>
            </w:pPr>
          </w:p>
        </w:tc>
      </w:tr>
      <w:tr w:rsidR="00D216BF" w:rsidRPr="00CA5C33" w14:paraId="62E9206A" w14:textId="77777777" w:rsidTr="001D70A0">
        <w:tc>
          <w:tcPr>
            <w:tcW w:w="2268" w:type="dxa"/>
            <w:tcBorders>
              <w:top w:val="single" w:sz="6" w:space="0" w:color="000000"/>
              <w:left w:val="single" w:sz="12" w:space="0" w:color="000000"/>
              <w:bottom w:val="single" w:sz="6" w:space="0" w:color="000000"/>
            </w:tcBorders>
            <w:shd w:val="clear" w:color="auto" w:fill="auto"/>
          </w:tcPr>
          <w:p w14:paraId="40F486AA" w14:textId="77777777" w:rsidR="00D216BF" w:rsidRPr="00D13D28" w:rsidRDefault="00D216BF" w:rsidP="00D216BF">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7FDF0963" w14:textId="12320A7B" w:rsidR="00D216BF" w:rsidRPr="00D13D28" w:rsidRDefault="00D216BF" w:rsidP="00D216BF">
            <w:pPr>
              <w:rPr>
                <w:lang w:val="es-CR"/>
              </w:rPr>
            </w:pPr>
            <w:r>
              <w:rPr>
                <w:lang w:val="es-CR"/>
              </w:rPr>
              <w:t>02/06/2022</w:t>
            </w:r>
          </w:p>
        </w:tc>
        <w:tc>
          <w:tcPr>
            <w:tcW w:w="2196" w:type="dxa"/>
            <w:tcBorders>
              <w:top w:val="single" w:sz="6" w:space="0" w:color="000000"/>
              <w:left w:val="single" w:sz="6" w:space="0" w:color="000000"/>
              <w:bottom w:val="single" w:sz="6" w:space="0" w:color="000000"/>
            </w:tcBorders>
            <w:shd w:val="clear" w:color="auto" w:fill="auto"/>
          </w:tcPr>
          <w:p w14:paraId="2A780ECE" w14:textId="77777777" w:rsidR="00D216BF" w:rsidRPr="00D13D28" w:rsidRDefault="00D216BF" w:rsidP="00D216BF">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ADCC7C8" w14:textId="77777777" w:rsidR="00D216BF" w:rsidRPr="00D13D28" w:rsidRDefault="00D216BF" w:rsidP="00D216BF">
            <w:pPr>
              <w:rPr>
                <w:lang w:val="es-CR"/>
              </w:rPr>
            </w:pPr>
          </w:p>
        </w:tc>
      </w:tr>
      <w:tr w:rsidR="00D216BF" w:rsidRPr="00D13D28" w14:paraId="28133EFE" w14:textId="77777777" w:rsidTr="001D70A0">
        <w:tc>
          <w:tcPr>
            <w:tcW w:w="2268" w:type="dxa"/>
            <w:tcBorders>
              <w:top w:val="single" w:sz="6" w:space="0" w:color="000000"/>
              <w:left w:val="single" w:sz="12" w:space="0" w:color="000000"/>
              <w:bottom w:val="single" w:sz="6" w:space="0" w:color="000000"/>
            </w:tcBorders>
            <w:shd w:val="clear" w:color="auto" w:fill="auto"/>
          </w:tcPr>
          <w:p w14:paraId="248D7DC4" w14:textId="77777777" w:rsidR="00D216BF" w:rsidRPr="00D13D28" w:rsidRDefault="00D216BF" w:rsidP="00D216BF">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31E9A53" w14:textId="44F716C2" w:rsidR="00D216BF" w:rsidRPr="00D13D28" w:rsidRDefault="00D216BF" w:rsidP="00D216BF">
            <w:pPr>
              <w:rPr>
                <w:lang w:val="es-CR"/>
              </w:rPr>
            </w:pPr>
            <w:r>
              <w:rPr>
                <w:lang w:val="es-CR"/>
              </w:rPr>
              <w:t>Administrador</w:t>
            </w:r>
          </w:p>
        </w:tc>
      </w:tr>
      <w:tr w:rsidR="00D216BF" w:rsidRPr="00CA5C33" w14:paraId="03B25FAD" w14:textId="77777777" w:rsidTr="001D70A0">
        <w:tc>
          <w:tcPr>
            <w:tcW w:w="2268" w:type="dxa"/>
            <w:tcBorders>
              <w:top w:val="single" w:sz="6" w:space="0" w:color="000000"/>
              <w:left w:val="single" w:sz="12" w:space="0" w:color="000000"/>
              <w:bottom w:val="single" w:sz="6" w:space="0" w:color="000000"/>
            </w:tcBorders>
            <w:shd w:val="clear" w:color="auto" w:fill="auto"/>
          </w:tcPr>
          <w:p w14:paraId="05644BC7" w14:textId="77777777" w:rsidR="00D216BF" w:rsidRPr="00D13D28" w:rsidRDefault="00D216BF" w:rsidP="00D216BF">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BBB8ED" w14:textId="75F1721C" w:rsidR="00D216BF" w:rsidRPr="00D13D28" w:rsidRDefault="00C33B0F" w:rsidP="00D216BF">
            <w:pPr>
              <w:rPr>
                <w:lang w:val="es-CR"/>
              </w:rPr>
            </w:pPr>
            <w:r>
              <w:rPr>
                <w:lang w:val="es-CR"/>
              </w:rPr>
              <w:t>Un administrador accede al sistema creado en una aplicación web, mediante su computadora o dispositivo móvil, entre las posibles opciones podrá elegir Visualizar funcionarios, al seleccionar esta opción el sistema en una nueva página mostrara una lista de todos los funcionarios ingresados en el sistema, con diferentes opciones sobre la misma</w:t>
            </w:r>
            <w:r w:rsidR="001E616A">
              <w:rPr>
                <w:lang w:val="es-CR"/>
              </w:rPr>
              <w:t xml:space="preserve">, una de estas funciones es el botón de eliminar, que se encuentra en cada uno de los elementos de la lista, donde al presionarlo, el sistema eliminara el funcionario almacenado en esa línea y volverá a cargar la página para actualizar la vista de la lista contenida en la base </w:t>
            </w:r>
            <w:r w:rsidR="001E616A">
              <w:rPr>
                <w:lang w:val="es-CR"/>
              </w:rPr>
              <w:lastRenderedPageBreak/>
              <w:t>de datos.</w:t>
            </w:r>
          </w:p>
        </w:tc>
      </w:tr>
      <w:tr w:rsidR="00D216BF" w:rsidRPr="00CA5C33" w14:paraId="04A64A62" w14:textId="77777777" w:rsidTr="001D70A0">
        <w:tc>
          <w:tcPr>
            <w:tcW w:w="2268" w:type="dxa"/>
            <w:tcBorders>
              <w:top w:val="single" w:sz="6" w:space="0" w:color="000000"/>
              <w:left w:val="single" w:sz="12" w:space="0" w:color="000000"/>
              <w:bottom w:val="single" w:sz="6" w:space="0" w:color="000000"/>
            </w:tcBorders>
            <w:shd w:val="clear" w:color="auto" w:fill="auto"/>
          </w:tcPr>
          <w:p w14:paraId="6D0D21D3" w14:textId="77777777" w:rsidR="00D216BF" w:rsidRPr="00D13D28" w:rsidRDefault="00D216BF" w:rsidP="00D216BF">
            <w:pPr>
              <w:jc w:val="right"/>
              <w:rPr>
                <w:lang w:val="es-CR"/>
              </w:rPr>
            </w:pPr>
            <w:r w:rsidRPr="00D13D28">
              <w:rPr>
                <w:lang w:val="es-CR"/>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388AE2" w14:textId="77777777" w:rsidR="00D216BF" w:rsidRDefault="001E616A" w:rsidP="00C5425F">
            <w:pPr>
              <w:numPr>
                <w:ilvl w:val="0"/>
                <w:numId w:val="23"/>
              </w:numPr>
              <w:rPr>
                <w:lang w:val="es-CR"/>
              </w:rPr>
            </w:pPr>
            <w:r>
              <w:rPr>
                <w:lang w:val="es-CR"/>
              </w:rPr>
              <w:t>El usuario debe haber ingresado al sistema como un administrador.</w:t>
            </w:r>
          </w:p>
          <w:p w14:paraId="2BD77B6A" w14:textId="3DD8E2EE" w:rsidR="001E616A" w:rsidRPr="00D13D28" w:rsidRDefault="001E616A" w:rsidP="00C5425F">
            <w:pPr>
              <w:numPr>
                <w:ilvl w:val="0"/>
                <w:numId w:val="23"/>
              </w:numPr>
              <w:rPr>
                <w:lang w:val="es-CR"/>
              </w:rPr>
            </w:pPr>
            <w:r>
              <w:rPr>
                <w:lang w:val="es-CR"/>
              </w:rPr>
              <w:t>Para poder eliminar debe haber al menos un funcionario registrado en la lista.</w:t>
            </w:r>
          </w:p>
        </w:tc>
      </w:tr>
      <w:tr w:rsidR="00D216BF" w:rsidRPr="00CA5C33" w14:paraId="6C7C0332" w14:textId="77777777" w:rsidTr="001D70A0">
        <w:tc>
          <w:tcPr>
            <w:tcW w:w="2268" w:type="dxa"/>
            <w:tcBorders>
              <w:top w:val="single" w:sz="6" w:space="0" w:color="000000"/>
              <w:left w:val="single" w:sz="12" w:space="0" w:color="000000"/>
              <w:bottom w:val="single" w:sz="6" w:space="0" w:color="000000"/>
            </w:tcBorders>
            <w:shd w:val="clear" w:color="auto" w:fill="auto"/>
          </w:tcPr>
          <w:p w14:paraId="7A803FE7" w14:textId="77777777" w:rsidR="00D216BF" w:rsidRPr="00D13D28" w:rsidRDefault="00D216BF" w:rsidP="00D216BF">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208ADD" w14:textId="72A82DA0" w:rsidR="00D216BF" w:rsidRPr="00CA212C" w:rsidRDefault="001E616A" w:rsidP="00C5425F">
            <w:pPr>
              <w:numPr>
                <w:ilvl w:val="0"/>
                <w:numId w:val="24"/>
              </w:numPr>
              <w:rPr>
                <w:lang w:val="es-CR"/>
              </w:rPr>
            </w:pPr>
            <w:r>
              <w:rPr>
                <w:lang w:val="es-CR"/>
              </w:rPr>
              <w:t>El funcionario eliminado desaparece de la base de datos del sistema, y esto hará que desaparezca de la lista de funcionarios.</w:t>
            </w:r>
          </w:p>
        </w:tc>
      </w:tr>
      <w:tr w:rsidR="00D216BF" w:rsidRPr="00D13D28" w14:paraId="002AE042" w14:textId="77777777" w:rsidTr="001D70A0">
        <w:tc>
          <w:tcPr>
            <w:tcW w:w="2268" w:type="dxa"/>
            <w:tcBorders>
              <w:top w:val="single" w:sz="6" w:space="0" w:color="000000"/>
              <w:left w:val="single" w:sz="12" w:space="0" w:color="000000"/>
              <w:bottom w:val="single" w:sz="6" w:space="0" w:color="000000"/>
            </w:tcBorders>
            <w:shd w:val="clear" w:color="auto" w:fill="auto"/>
          </w:tcPr>
          <w:p w14:paraId="6C9376DE" w14:textId="77777777" w:rsidR="00D216BF" w:rsidRPr="00D13D28" w:rsidRDefault="00D216BF" w:rsidP="00D216BF">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82B660" w14:textId="0326733C" w:rsidR="00D216BF" w:rsidRPr="00F40F0D" w:rsidRDefault="00D216BF" w:rsidP="00D216BF">
            <w:pPr>
              <w:rPr>
                <w:bCs/>
                <w:lang w:val="es-CR"/>
              </w:rPr>
            </w:pPr>
            <w:r>
              <w:rPr>
                <w:b/>
                <w:lang w:val="es-CR"/>
              </w:rPr>
              <w:t>1.0   Eliminar un funcionario</w:t>
            </w:r>
          </w:p>
          <w:p w14:paraId="499B85DF" w14:textId="77777777" w:rsidR="00D216BF" w:rsidRPr="00716E16" w:rsidRDefault="00D216BF" w:rsidP="00C5425F">
            <w:pPr>
              <w:numPr>
                <w:ilvl w:val="0"/>
                <w:numId w:val="21"/>
              </w:numPr>
              <w:rPr>
                <w:bCs/>
                <w:lang w:val="es-CR"/>
              </w:rPr>
            </w:pPr>
            <w:r w:rsidRPr="00716E16">
              <w:rPr>
                <w:bCs/>
                <w:lang w:val="es-CR"/>
              </w:rPr>
              <w:t xml:space="preserve"> El sistema muestra una lista con l</w:t>
            </w:r>
            <w:r>
              <w:rPr>
                <w:bCs/>
                <w:lang w:val="es-CR"/>
              </w:rPr>
              <w:t xml:space="preserve">os funcionarios </w:t>
            </w:r>
            <w:r w:rsidRPr="00716E16">
              <w:rPr>
                <w:bCs/>
                <w:lang w:val="es-CR"/>
              </w:rPr>
              <w:t>y sus d</w:t>
            </w:r>
            <w:r>
              <w:rPr>
                <w:bCs/>
                <w:lang w:val="es-CR"/>
              </w:rPr>
              <w:t>o</w:t>
            </w:r>
            <w:r w:rsidRPr="00716E16">
              <w:rPr>
                <w:bCs/>
                <w:lang w:val="es-CR"/>
              </w:rPr>
              <w:t>s opciones.</w:t>
            </w:r>
          </w:p>
          <w:p w14:paraId="6E6BA5BC" w14:textId="77777777" w:rsidR="00D216BF" w:rsidRPr="00716E16" w:rsidRDefault="00D216BF" w:rsidP="00C5425F">
            <w:pPr>
              <w:numPr>
                <w:ilvl w:val="0"/>
                <w:numId w:val="21"/>
              </w:numPr>
              <w:rPr>
                <w:bCs/>
                <w:lang w:val="es-CR"/>
              </w:rPr>
            </w:pPr>
            <w:r w:rsidRPr="00716E16">
              <w:rPr>
                <w:bCs/>
                <w:lang w:val="es-CR"/>
              </w:rPr>
              <w:t xml:space="preserve">El administrador selecciona una fila para eliminar </w:t>
            </w:r>
            <w:r>
              <w:rPr>
                <w:bCs/>
                <w:lang w:val="es-CR"/>
              </w:rPr>
              <w:t>al funcionario</w:t>
            </w:r>
            <w:r w:rsidRPr="00716E16">
              <w:rPr>
                <w:bCs/>
                <w:lang w:val="es-CR"/>
              </w:rPr>
              <w:t>.</w:t>
            </w:r>
          </w:p>
          <w:p w14:paraId="32C20274" w14:textId="77777777" w:rsidR="00D216BF" w:rsidRPr="00716E16" w:rsidRDefault="00D216BF" w:rsidP="00C5425F">
            <w:pPr>
              <w:numPr>
                <w:ilvl w:val="0"/>
                <w:numId w:val="21"/>
              </w:numPr>
              <w:rPr>
                <w:bCs/>
                <w:lang w:val="es-CR"/>
              </w:rPr>
            </w:pPr>
            <w:r w:rsidRPr="00716E16">
              <w:rPr>
                <w:bCs/>
                <w:lang w:val="es-CR"/>
              </w:rPr>
              <w:t>El sistema muestra una alerta para confirmar la acción.</w:t>
            </w:r>
          </w:p>
          <w:p w14:paraId="57E4D802" w14:textId="77777777" w:rsidR="00D216BF" w:rsidRPr="00716E16" w:rsidRDefault="00D216BF" w:rsidP="00C5425F">
            <w:pPr>
              <w:numPr>
                <w:ilvl w:val="0"/>
                <w:numId w:val="21"/>
              </w:numPr>
              <w:rPr>
                <w:bCs/>
                <w:lang w:val="es-CR"/>
              </w:rPr>
            </w:pPr>
            <w:r w:rsidRPr="00716E16">
              <w:rPr>
                <w:bCs/>
                <w:lang w:val="es-CR"/>
              </w:rPr>
              <w:t>El administrador confirma o cancela la acción.</w:t>
            </w:r>
          </w:p>
          <w:p w14:paraId="013FA397" w14:textId="77777777" w:rsidR="00D216BF" w:rsidRPr="00716E16" w:rsidRDefault="00D216BF" w:rsidP="00C5425F">
            <w:pPr>
              <w:numPr>
                <w:ilvl w:val="0"/>
                <w:numId w:val="21"/>
              </w:numPr>
              <w:rPr>
                <w:bCs/>
                <w:lang w:val="es-CR"/>
              </w:rPr>
            </w:pPr>
            <w:r w:rsidRPr="00716E16">
              <w:rPr>
                <w:bCs/>
                <w:lang w:val="es-CR"/>
              </w:rPr>
              <w:t>El sistema carga nuevamente la página para reflejar los cambios en caso de ser confirmada la acción. (volver al paso 1)</w:t>
            </w:r>
          </w:p>
          <w:p w14:paraId="70441D74" w14:textId="4DD88E1E" w:rsidR="00D216BF" w:rsidRPr="00D13D28" w:rsidRDefault="00D216BF" w:rsidP="00D216BF">
            <w:pPr>
              <w:rPr>
                <w:lang w:val="es-CR"/>
              </w:rPr>
            </w:pPr>
          </w:p>
        </w:tc>
      </w:tr>
      <w:tr w:rsidR="00D216BF" w:rsidRPr="00D13D28" w14:paraId="0F863255" w14:textId="77777777" w:rsidTr="001D70A0">
        <w:tc>
          <w:tcPr>
            <w:tcW w:w="2268" w:type="dxa"/>
            <w:tcBorders>
              <w:top w:val="single" w:sz="6" w:space="0" w:color="000000"/>
              <w:left w:val="single" w:sz="12" w:space="0" w:color="000000"/>
              <w:bottom w:val="single" w:sz="6" w:space="0" w:color="000000"/>
            </w:tcBorders>
            <w:shd w:val="clear" w:color="auto" w:fill="auto"/>
          </w:tcPr>
          <w:p w14:paraId="07E9F3DC" w14:textId="77777777" w:rsidR="00D216BF" w:rsidRPr="00D13D28" w:rsidRDefault="00D216BF" w:rsidP="00D216BF">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E90AE93" w14:textId="7D64BD96" w:rsidR="00D216BF" w:rsidRPr="00D13D28" w:rsidRDefault="001E616A" w:rsidP="00D216BF">
            <w:pPr>
              <w:rPr>
                <w:b/>
                <w:lang w:val="es-CR"/>
              </w:rPr>
            </w:pPr>
            <w:r>
              <w:rPr>
                <w:b/>
                <w:lang w:val="es-CR"/>
              </w:rPr>
              <w:t>No tiene</w:t>
            </w:r>
            <w:r w:rsidR="00D216BF">
              <w:rPr>
                <w:b/>
                <w:lang w:val="es-CR"/>
              </w:rPr>
              <w:t xml:space="preserve"> </w:t>
            </w:r>
          </w:p>
        </w:tc>
      </w:tr>
      <w:tr w:rsidR="00D216BF" w:rsidRPr="00CA5C33" w14:paraId="37F9D283" w14:textId="77777777" w:rsidTr="001D70A0">
        <w:tc>
          <w:tcPr>
            <w:tcW w:w="2268" w:type="dxa"/>
            <w:tcBorders>
              <w:top w:val="single" w:sz="6" w:space="0" w:color="000000"/>
              <w:left w:val="single" w:sz="12" w:space="0" w:color="000000"/>
              <w:bottom w:val="single" w:sz="6" w:space="0" w:color="000000"/>
            </w:tcBorders>
            <w:shd w:val="clear" w:color="auto" w:fill="auto"/>
          </w:tcPr>
          <w:p w14:paraId="2A45988F" w14:textId="77777777" w:rsidR="00D216BF" w:rsidRPr="00D13D28" w:rsidRDefault="00D216BF" w:rsidP="00D216BF">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C8E773" w14:textId="6A302597" w:rsidR="001E616A" w:rsidRPr="001E616A" w:rsidRDefault="00D216BF" w:rsidP="001E616A">
            <w:pPr>
              <w:rPr>
                <w:bCs/>
                <w:lang w:val="es-CR"/>
              </w:rPr>
            </w:pPr>
            <w:r w:rsidRPr="00D13D28">
              <w:rPr>
                <w:b/>
                <w:lang w:val="es-CR"/>
              </w:rPr>
              <w:t>1.0.</w:t>
            </w:r>
            <w:r w:rsidR="001E616A" w:rsidRPr="00D13D28">
              <w:rPr>
                <w:b/>
                <w:lang w:val="es-CR"/>
              </w:rPr>
              <w:t xml:space="preserve">E.1 </w:t>
            </w:r>
            <w:r w:rsidR="001E616A">
              <w:rPr>
                <w:b/>
                <w:lang w:val="es-CR"/>
              </w:rPr>
              <w:t>No existen funcionarios registrados en el sistema</w:t>
            </w:r>
          </w:p>
          <w:p w14:paraId="5663F6A6" w14:textId="79BC32C7" w:rsidR="001E616A" w:rsidRDefault="001E616A" w:rsidP="001E616A">
            <w:pPr>
              <w:rPr>
                <w:bCs/>
                <w:lang w:val="es-CR"/>
              </w:rPr>
            </w:pPr>
            <w:r w:rsidRPr="00BB35CC">
              <w:rPr>
                <w:bCs/>
                <w:lang w:val="es-CR"/>
              </w:rPr>
              <w:t>1.</w:t>
            </w:r>
            <w:r>
              <w:rPr>
                <w:bCs/>
                <w:lang w:val="es-CR"/>
              </w:rPr>
              <w:t>1 El sistema no puede eliminar funcionarios en la lista dado que no ha sido registrado ni uno solo de estos.</w:t>
            </w:r>
          </w:p>
          <w:p w14:paraId="53FA3045" w14:textId="77777777" w:rsidR="001E616A" w:rsidRDefault="001E616A" w:rsidP="001E616A">
            <w:pPr>
              <w:rPr>
                <w:bCs/>
                <w:lang w:val="es-CR"/>
              </w:rPr>
            </w:pPr>
            <w:r>
              <w:rPr>
                <w:bCs/>
                <w:lang w:val="es-CR"/>
              </w:rPr>
              <w:t>1.2 El administrador primeramente deberá registrar a estos funcionarios en el apartado de registro de funcionarios.</w:t>
            </w:r>
          </w:p>
          <w:p w14:paraId="03BAFFF3" w14:textId="6148AAB5" w:rsidR="00D216BF" w:rsidRPr="00DD6554" w:rsidRDefault="001E616A" w:rsidP="00D216BF">
            <w:pPr>
              <w:rPr>
                <w:bCs/>
                <w:lang w:val="es-CR"/>
              </w:rPr>
            </w:pPr>
            <w:r>
              <w:rPr>
                <w:bCs/>
                <w:lang w:val="es-CR"/>
              </w:rPr>
              <w:t>1.3 Una vez realizado el registro previo, puede volver al apartado de consulta para poder ver los funcionarios ingresados y poder eliminar alguno.</w:t>
            </w:r>
          </w:p>
        </w:tc>
      </w:tr>
      <w:tr w:rsidR="00D216BF" w:rsidRPr="00D13D28" w14:paraId="055E076E" w14:textId="77777777" w:rsidTr="001D70A0">
        <w:tc>
          <w:tcPr>
            <w:tcW w:w="2268" w:type="dxa"/>
            <w:tcBorders>
              <w:top w:val="single" w:sz="6" w:space="0" w:color="000000"/>
              <w:left w:val="single" w:sz="12" w:space="0" w:color="000000"/>
              <w:bottom w:val="single" w:sz="6" w:space="0" w:color="000000"/>
            </w:tcBorders>
            <w:shd w:val="clear" w:color="auto" w:fill="auto"/>
          </w:tcPr>
          <w:p w14:paraId="060DBF24" w14:textId="77777777" w:rsidR="00D216BF" w:rsidRPr="00D13D28" w:rsidRDefault="00D216BF" w:rsidP="00D216BF">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6A697F" w14:textId="6E99FF0D" w:rsidR="00D216BF" w:rsidRPr="00D13D28" w:rsidRDefault="00415D48" w:rsidP="00D216BF">
            <w:pPr>
              <w:rPr>
                <w:lang w:val="es-CR"/>
              </w:rPr>
            </w:pPr>
            <w:r>
              <w:rPr>
                <w:lang w:val="es-CR"/>
              </w:rPr>
              <w:t xml:space="preserve">Consultar </w:t>
            </w:r>
            <w:r w:rsidR="00AF20F5">
              <w:rPr>
                <w:lang w:val="es-CR"/>
              </w:rPr>
              <w:t>funcionarios</w:t>
            </w:r>
          </w:p>
        </w:tc>
      </w:tr>
      <w:tr w:rsidR="00D216BF" w:rsidRPr="00D13D28" w14:paraId="724E8FB3" w14:textId="77777777" w:rsidTr="001D70A0">
        <w:tc>
          <w:tcPr>
            <w:tcW w:w="2268" w:type="dxa"/>
            <w:tcBorders>
              <w:top w:val="single" w:sz="6" w:space="0" w:color="000000"/>
              <w:left w:val="single" w:sz="12" w:space="0" w:color="000000"/>
              <w:bottom w:val="single" w:sz="6" w:space="0" w:color="000000"/>
            </w:tcBorders>
            <w:shd w:val="clear" w:color="auto" w:fill="auto"/>
          </w:tcPr>
          <w:p w14:paraId="034FB5B8" w14:textId="77777777" w:rsidR="00D216BF" w:rsidRPr="00D13D28" w:rsidRDefault="00D216BF" w:rsidP="00D216BF">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FB1482" w14:textId="2BA5ACD1" w:rsidR="00D216BF" w:rsidRPr="00D13D28" w:rsidRDefault="00AF20F5" w:rsidP="00D216BF">
            <w:pPr>
              <w:rPr>
                <w:lang w:val="es-CR"/>
              </w:rPr>
            </w:pPr>
            <w:r>
              <w:rPr>
                <w:lang w:val="es-CR"/>
              </w:rPr>
              <w:t>Media</w:t>
            </w:r>
          </w:p>
        </w:tc>
      </w:tr>
      <w:tr w:rsidR="00D216BF" w:rsidRPr="00CA5C33" w14:paraId="107C5406" w14:textId="77777777" w:rsidTr="001D70A0">
        <w:tc>
          <w:tcPr>
            <w:tcW w:w="2268" w:type="dxa"/>
            <w:tcBorders>
              <w:top w:val="single" w:sz="6" w:space="0" w:color="000000"/>
              <w:left w:val="single" w:sz="12" w:space="0" w:color="000000"/>
              <w:bottom w:val="single" w:sz="6" w:space="0" w:color="000000"/>
            </w:tcBorders>
            <w:shd w:val="clear" w:color="auto" w:fill="auto"/>
          </w:tcPr>
          <w:p w14:paraId="4AEBBA04" w14:textId="77777777" w:rsidR="00D216BF" w:rsidRPr="00D13D28" w:rsidRDefault="00D216BF" w:rsidP="00D216BF">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4C0C2F" w14:textId="65D64570" w:rsidR="00D216BF" w:rsidRPr="00D13D28" w:rsidRDefault="00AF20F5" w:rsidP="00D216BF">
            <w:pPr>
              <w:rPr>
                <w:lang w:val="es-CR"/>
              </w:rPr>
            </w:pPr>
            <w:r>
              <w:rPr>
                <w:lang w:val="es-CR"/>
              </w:rPr>
              <w:t>Baja, esta se utilizará únicamente cuando un funcionario deje el campus.</w:t>
            </w:r>
          </w:p>
        </w:tc>
      </w:tr>
      <w:tr w:rsidR="00D216BF" w:rsidRPr="00D13D28" w14:paraId="7D3333DF" w14:textId="77777777" w:rsidTr="001D70A0">
        <w:tc>
          <w:tcPr>
            <w:tcW w:w="2268" w:type="dxa"/>
            <w:tcBorders>
              <w:top w:val="single" w:sz="6" w:space="0" w:color="000000"/>
              <w:left w:val="single" w:sz="12" w:space="0" w:color="000000"/>
              <w:bottom w:val="single" w:sz="6" w:space="0" w:color="000000"/>
            </w:tcBorders>
            <w:shd w:val="clear" w:color="auto" w:fill="auto"/>
          </w:tcPr>
          <w:p w14:paraId="0CB021B4" w14:textId="77777777" w:rsidR="00D216BF" w:rsidRPr="00D13D28" w:rsidRDefault="00D216BF" w:rsidP="00D216BF">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09C0B8" w14:textId="41E091C1" w:rsidR="00D216BF" w:rsidRPr="00D13D28" w:rsidRDefault="00AF20F5" w:rsidP="00D216BF">
            <w:pPr>
              <w:ind w:left="702" w:hanging="702"/>
              <w:rPr>
                <w:lang w:val="es-CR"/>
              </w:rPr>
            </w:pPr>
            <w:r w:rsidRPr="00D13D28">
              <w:rPr>
                <w:lang w:val="es-CR"/>
              </w:rPr>
              <w:t>RN</w:t>
            </w:r>
            <w:r>
              <w:rPr>
                <w:lang w:val="es-CR"/>
              </w:rPr>
              <w:t>-23, RN-19, RN-17, RN-30</w:t>
            </w:r>
          </w:p>
        </w:tc>
      </w:tr>
      <w:tr w:rsidR="00D216BF" w:rsidRPr="00D13D28" w14:paraId="07F6A63B" w14:textId="77777777" w:rsidTr="001D70A0">
        <w:tc>
          <w:tcPr>
            <w:tcW w:w="2268" w:type="dxa"/>
            <w:tcBorders>
              <w:top w:val="single" w:sz="6" w:space="0" w:color="000000"/>
              <w:left w:val="single" w:sz="12" w:space="0" w:color="000000"/>
              <w:bottom w:val="single" w:sz="6" w:space="0" w:color="000000"/>
            </w:tcBorders>
            <w:shd w:val="clear" w:color="auto" w:fill="auto"/>
          </w:tcPr>
          <w:p w14:paraId="3059FAD5" w14:textId="77777777" w:rsidR="00D216BF" w:rsidRPr="00D13D28" w:rsidRDefault="00D216BF" w:rsidP="00D216BF">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6F88AEF" w14:textId="3AAC2A39" w:rsidR="00D216BF" w:rsidRPr="00D13D28" w:rsidRDefault="00AF20F5" w:rsidP="00D216BF">
            <w:pPr>
              <w:rPr>
                <w:lang w:val="es-CR"/>
              </w:rPr>
            </w:pPr>
            <w:r>
              <w:rPr>
                <w:lang w:val="es-CR"/>
              </w:rPr>
              <w:t>No tiene.</w:t>
            </w:r>
          </w:p>
        </w:tc>
      </w:tr>
      <w:tr w:rsidR="00D216BF" w:rsidRPr="00D13D28" w14:paraId="5A1552E6" w14:textId="77777777" w:rsidTr="001D70A0">
        <w:tc>
          <w:tcPr>
            <w:tcW w:w="2268" w:type="dxa"/>
            <w:tcBorders>
              <w:top w:val="single" w:sz="6" w:space="0" w:color="000000"/>
              <w:left w:val="single" w:sz="12" w:space="0" w:color="000000"/>
              <w:bottom w:val="single" w:sz="6" w:space="0" w:color="000000"/>
            </w:tcBorders>
            <w:shd w:val="clear" w:color="auto" w:fill="auto"/>
          </w:tcPr>
          <w:p w14:paraId="1C53C9C7" w14:textId="77777777" w:rsidR="00D216BF" w:rsidRPr="00D13D28" w:rsidRDefault="00D216BF" w:rsidP="00D216BF">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708E70" w14:textId="2116E4B6" w:rsidR="00D216BF" w:rsidRPr="00D13D28" w:rsidRDefault="00AF20F5" w:rsidP="00D216BF">
            <w:pPr>
              <w:rPr>
                <w:lang w:val="es-CR"/>
              </w:rPr>
            </w:pPr>
            <w:r>
              <w:rPr>
                <w:lang w:val="es-CR"/>
              </w:rPr>
              <w:t>No tiene.</w:t>
            </w:r>
          </w:p>
        </w:tc>
      </w:tr>
      <w:tr w:rsidR="00D216BF" w:rsidRPr="00D13D28" w14:paraId="20F415B0" w14:textId="77777777" w:rsidTr="001D70A0">
        <w:tc>
          <w:tcPr>
            <w:tcW w:w="2268" w:type="dxa"/>
            <w:tcBorders>
              <w:top w:val="single" w:sz="6" w:space="0" w:color="000000"/>
              <w:left w:val="single" w:sz="12" w:space="0" w:color="000000"/>
              <w:bottom w:val="single" w:sz="12" w:space="0" w:color="000000"/>
            </w:tcBorders>
            <w:shd w:val="clear" w:color="auto" w:fill="auto"/>
          </w:tcPr>
          <w:p w14:paraId="7F1A3730" w14:textId="77777777" w:rsidR="00D216BF" w:rsidRPr="00D13D28" w:rsidRDefault="00D216BF" w:rsidP="00D216BF">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BC43363" w14:textId="7235312E" w:rsidR="00D216BF" w:rsidRPr="00D13D28" w:rsidRDefault="00AF20F5" w:rsidP="00D216BF">
            <w:pPr>
              <w:rPr>
                <w:lang w:val="es-CR"/>
              </w:rPr>
            </w:pPr>
            <w:r>
              <w:rPr>
                <w:lang w:val="es-CR"/>
              </w:rPr>
              <w:t>No tiene.</w:t>
            </w:r>
          </w:p>
        </w:tc>
      </w:tr>
    </w:tbl>
    <w:p w14:paraId="26AC8266" w14:textId="4EF0C7AB" w:rsidR="00D57365" w:rsidRDefault="00D57365"/>
    <w:p w14:paraId="67CAC400" w14:textId="77777777" w:rsidR="00D216BF" w:rsidRDefault="00D216BF" w:rsidP="00D216BF"/>
    <w:tbl>
      <w:tblPr>
        <w:tblW w:w="0" w:type="auto"/>
        <w:tblInd w:w="-15" w:type="dxa"/>
        <w:tblLayout w:type="fixed"/>
        <w:tblLook w:val="0000" w:firstRow="0" w:lastRow="0" w:firstColumn="0" w:lastColumn="0" w:noHBand="0" w:noVBand="0"/>
      </w:tblPr>
      <w:tblGrid>
        <w:gridCol w:w="2268"/>
        <w:gridCol w:w="2196"/>
        <w:gridCol w:w="2196"/>
        <w:gridCol w:w="2928"/>
      </w:tblGrid>
      <w:tr w:rsidR="00D216BF" w:rsidRPr="00D13D28" w14:paraId="6F65FE17" w14:textId="77777777" w:rsidTr="001D70A0">
        <w:tc>
          <w:tcPr>
            <w:tcW w:w="2268" w:type="dxa"/>
            <w:tcBorders>
              <w:top w:val="single" w:sz="12" w:space="0" w:color="000000"/>
              <w:left w:val="single" w:sz="12" w:space="0" w:color="000000"/>
              <w:bottom w:val="single" w:sz="6" w:space="0" w:color="000000"/>
            </w:tcBorders>
            <w:shd w:val="clear" w:color="auto" w:fill="auto"/>
          </w:tcPr>
          <w:p w14:paraId="68CE15C7" w14:textId="77777777" w:rsidR="00D216BF" w:rsidRPr="00D13D28" w:rsidRDefault="00D216BF" w:rsidP="001D70A0">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5267512" w14:textId="67692A40" w:rsidR="00D216BF" w:rsidRPr="00D13D28" w:rsidRDefault="00D216BF" w:rsidP="001D70A0">
            <w:pPr>
              <w:rPr>
                <w:lang w:val="es-CR"/>
              </w:rPr>
            </w:pPr>
            <w:r>
              <w:rPr>
                <w:lang w:val="es-CR"/>
              </w:rPr>
              <w:t>5</w:t>
            </w:r>
          </w:p>
        </w:tc>
      </w:tr>
      <w:tr w:rsidR="00D216BF" w:rsidRPr="00D13D28" w14:paraId="2FC81CDF" w14:textId="77777777" w:rsidTr="001D70A0">
        <w:tc>
          <w:tcPr>
            <w:tcW w:w="2268" w:type="dxa"/>
            <w:tcBorders>
              <w:top w:val="single" w:sz="6" w:space="0" w:color="000000"/>
              <w:left w:val="single" w:sz="12" w:space="0" w:color="000000"/>
              <w:bottom w:val="single" w:sz="6" w:space="0" w:color="000000"/>
            </w:tcBorders>
            <w:shd w:val="clear" w:color="auto" w:fill="auto"/>
          </w:tcPr>
          <w:p w14:paraId="36D1AE4B" w14:textId="77777777" w:rsidR="00D216BF" w:rsidRPr="00D13D28" w:rsidRDefault="00D216BF" w:rsidP="001D70A0">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18497E" w14:textId="7C555E2F" w:rsidR="00D216BF" w:rsidRPr="005F56FE" w:rsidRDefault="00D216BF" w:rsidP="001D70A0">
            <w:pPr>
              <w:rPr>
                <w:lang w:val="es-CR"/>
              </w:rPr>
            </w:pPr>
            <w:r>
              <w:rPr>
                <w:lang w:val="es-CR"/>
              </w:rPr>
              <w:t xml:space="preserve">Modificar </w:t>
            </w:r>
            <w:r w:rsidR="00AF20F5">
              <w:rPr>
                <w:lang w:val="es-CR"/>
              </w:rPr>
              <w:t>funcionarios</w:t>
            </w:r>
          </w:p>
        </w:tc>
      </w:tr>
      <w:tr w:rsidR="00D216BF" w:rsidRPr="00D13D28" w14:paraId="0A6147DB" w14:textId="77777777" w:rsidTr="001D70A0">
        <w:tc>
          <w:tcPr>
            <w:tcW w:w="2268" w:type="dxa"/>
            <w:tcBorders>
              <w:top w:val="single" w:sz="6" w:space="0" w:color="000000"/>
              <w:left w:val="single" w:sz="12" w:space="0" w:color="000000"/>
              <w:bottom w:val="single" w:sz="6" w:space="0" w:color="000000"/>
            </w:tcBorders>
            <w:shd w:val="clear" w:color="auto" w:fill="auto"/>
          </w:tcPr>
          <w:p w14:paraId="2B087666" w14:textId="77777777" w:rsidR="00D216BF" w:rsidRPr="00D13D28" w:rsidRDefault="00D216BF" w:rsidP="00D216BF">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7EB2E34B" w14:textId="15BCDBBC" w:rsidR="00D216BF" w:rsidRPr="00D13D28" w:rsidRDefault="00D216BF" w:rsidP="00D216BF">
            <w:pPr>
              <w:rPr>
                <w:lang w:val="es-CR"/>
              </w:rPr>
            </w:pPr>
            <w:r>
              <w:rPr>
                <w:lang w:val="es-CR"/>
              </w:rPr>
              <w:t xml:space="preserve">Derrek Ureña Solís </w:t>
            </w:r>
          </w:p>
        </w:tc>
        <w:tc>
          <w:tcPr>
            <w:tcW w:w="2196" w:type="dxa"/>
            <w:tcBorders>
              <w:top w:val="single" w:sz="6" w:space="0" w:color="000000"/>
              <w:left w:val="single" w:sz="6" w:space="0" w:color="000000"/>
              <w:bottom w:val="single" w:sz="6" w:space="0" w:color="000000"/>
            </w:tcBorders>
            <w:shd w:val="clear" w:color="auto" w:fill="auto"/>
          </w:tcPr>
          <w:p w14:paraId="2FC6B5F3" w14:textId="77777777" w:rsidR="00D216BF" w:rsidRPr="00D13D28" w:rsidRDefault="00D216BF" w:rsidP="00D216BF">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53EEEEF" w14:textId="77777777" w:rsidR="00D216BF" w:rsidRPr="00D13D28" w:rsidRDefault="00D216BF" w:rsidP="00D216BF">
            <w:pPr>
              <w:rPr>
                <w:lang w:val="es-CR"/>
              </w:rPr>
            </w:pPr>
          </w:p>
        </w:tc>
      </w:tr>
      <w:tr w:rsidR="00D216BF" w:rsidRPr="00CA5C33" w14:paraId="20FC6932" w14:textId="77777777" w:rsidTr="001D70A0">
        <w:tc>
          <w:tcPr>
            <w:tcW w:w="2268" w:type="dxa"/>
            <w:tcBorders>
              <w:top w:val="single" w:sz="6" w:space="0" w:color="000000"/>
              <w:left w:val="single" w:sz="12" w:space="0" w:color="000000"/>
              <w:bottom w:val="single" w:sz="6" w:space="0" w:color="000000"/>
            </w:tcBorders>
            <w:shd w:val="clear" w:color="auto" w:fill="auto"/>
          </w:tcPr>
          <w:p w14:paraId="510E47F1" w14:textId="77777777" w:rsidR="00D216BF" w:rsidRPr="00D13D28" w:rsidRDefault="00D216BF" w:rsidP="00D216BF">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2BEAC8E9" w14:textId="09466F13" w:rsidR="00D216BF" w:rsidRPr="00D13D28" w:rsidRDefault="00D216BF" w:rsidP="00D216BF">
            <w:pPr>
              <w:rPr>
                <w:lang w:val="es-CR"/>
              </w:rPr>
            </w:pPr>
            <w:r>
              <w:rPr>
                <w:lang w:val="es-CR"/>
              </w:rPr>
              <w:t>02/06/2022</w:t>
            </w:r>
          </w:p>
        </w:tc>
        <w:tc>
          <w:tcPr>
            <w:tcW w:w="2196" w:type="dxa"/>
            <w:tcBorders>
              <w:top w:val="single" w:sz="6" w:space="0" w:color="000000"/>
              <w:left w:val="single" w:sz="6" w:space="0" w:color="000000"/>
              <w:bottom w:val="single" w:sz="6" w:space="0" w:color="000000"/>
            </w:tcBorders>
            <w:shd w:val="clear" w:color="auto" w:fill="auto"/>
          </w:tcPr>
          <w:p w14:paraId="692A5CBF" w14:textId="77777777" w:rsidR="00D216BF" w:rsidRPr="00D13D28" w:rsidRDefault="00D216BF" w:rsidP="00D216BF">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934FDE1" w14:textId="77777777" w:rsidR="00D216BF" w:rsidRPr="00D13D28" w:rsidRDefault="00D216BF" w:rsidP="00D216BF">
            <w:pPr>
              <w:rPr>
                <w:lang w:val="es-CR"/>
              </w:rPr>
            </w:pPr>
          </w:p>
        </w:tc>
      </w:tr>
      <w:tr w:rsidR="00D216BF" w:rsidRPr="00D13D28" w14:paraId="35B29173" w14:textId="77777777" w:rsidTr="001D70A0">
        <w:tc>
          <w:tcPr>
            <w:tcW w:w="2268" w:type="dxa"/>
            <w:tcBorders>
              <w:top w:val="single" w:sz="6" w:space="0" w:color="000000"/>
              <w:left w:val="single" w:sz="12" w:space="0" w:color="000000"/>
              <w:bottom w:val="single" w:sz="6" w:space="0" w:color="000000"/>
            </w:tcBorders>
            <w:shd w:val="clear" w:color="auto" w:fill="auto"/>
          </w:tcPr>
          <w:p w14:paraId="0E5C6F72" w14:textId="77777777" w:rsidR="00D216BF" w:rsidRPr="00D13D28" w:rsidRDefault="00D216BF" w:rsidP="00D216BF">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2C1872" w14:textId="6916DF79" w:rsidR="00D216BF" w:rsidRPr="00D13D28" w:rsidRDefault="00D216BF" w:rsidP="00D216BF">
            <w:pPr>
              <w:rPr>
                <w:lang w:val="es-CR"/>
              </w:rPr>
            </w:pPr>
            <w:r>
              <w:rPr>
                <w:lang w:val="es-CR"/>
              </w:rPr>
              <w:t>Administrador</w:t>
            </w:r>
          </w:p>
        </w:tc>
      </w:tr>
      <w:tr w:rsidR="00D216BF" w:rsidRPr="00CA5C33" w14:paraId="1C291CDE" w14:textId="77777777" w:rsidTr="001D70A0">
        <w:tc>
          <w:tcPr>
            <w:tcW w:w="2268" w:type="dxa"/>
            <w:tcBorders>
              <w:top w:val="single" w:sz="6" w:space="0" w:color="000000"/>
              <w:left w:val="single" w:sz="12" w:space="0" w:color="000000"/>
              <w:bottom w:val="single" w:sz="6" w:space="0" w:color="000000"/>
            </w:tcBorders>
            <w:shd w:val="clear" w:color="auto" w:fill="auto"/>
          </w:tcPr>
          <w:p w14:paraId="1E82BFEC" w14:textId="77777777" w:rsidR="00D216BF" w:rsidRPr="00D13D28" w:rsidRDefault="00D216BF" w:rsidP="00D216BF">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097DBB" w14:textId="15A7B748" w:rsidR="00D216BF" w:rsidRPr="00D13D28" w:rsidRDefault="00AF20F5" w:rsidP="00D216BF">
            <w:pPr>
              <w:rPr>
                <w:lang w:val="es-CR"/>
              </w:rPr>
            </w:pPr>
            <w:r>
              <w:rPr>
                <w:lang w:val="es-CR"/>
              </w:rPr>
              <w:t>Un administrador accede al sistema creado en una aplicación web, mediante su computadora o dispositivo móvil, entre las posibles opciones podrá elegir Visualizar funcionarios, al seleccionar esta opción el sistema en una nueva página mostrara una lista de todos los funcionarios ingresados en el sistema, con diferentes opciones sobre la misma, una de estas funciones es el botón de modificar, que se encuentra en cada uno de los elementos de la lista, donde al presionarlo, el sistema cargara una nueva página, donde cargara los datos del funcionario en un formulario</w:t>
            </w:r>
            <w:r w:rsidR="00131332">
              <w:rPr>
                <w:lang w:val="es-CR"/>
              </w:rPr>
              <w:t xml:space="preserve"> y permitirá editar el contenido en cada uno de ellos y para finalizar esto solo se necesitara presionar un botón de guardar, para efectuar los datos sobre la base de datos y así mismo sobre la lista que se </w:t>
            </w:r>
            <w:r w:rsidR="00131332">
              <w:rPr>
                <w:lang w:val="es-CR"/>
              </w:rPr>
              <w:lastRenderedPageBreak/>
              <w:t>muestra al administrador.</w:t>
            </w:r>
          </w:p>
        </w:tc>
      </w:tr>
      <w:tr w:rsidR="00D216BF" w:rsidRPr="00CA5C33" w14:paraId="5A58C0B8" w14:textId="77777777" w:rsidTr="00131332">
        <w:trPr>
          <w:trHeight w:val="127"/>
        </w:trPr>
        <w:tc>
          <w:tcPr>
            <w:tcW w:w="2268" w:type="dxa"/>
            <w:tcBorders>
              <w:top w:val="single" w:sz="6" w:space="0" w:color="000000"/>
              <w:left w:val="single" w:sz="12" w:space="0" w:color="000000"/>
              <w:bottom w:val="single" w:sz="6" w:space="0" w:color="000000"/>
            </w:tcBorders>
            <w:shd w:val="clear" w:color="auto" w:fill="auto"/>
          </w:tcPr>
          <w:p w14:paraId="70453162" w14:textId="77777777" w:rsidR="00D216BF" w:rsidRPr="00D13D28" w:rsidRDefault="00D216BF" w:rsidP="00D216BF">
            <w:pPr>
              <w:jc w:val="right"/>
              <w:rPr>
                <w:lang w:val="es-CR"/>
              </w:rPr>
            </w:pPr>
            <w:r w:rsidRPr="00D13D28">
              <w:rPr>
                <w:lang w:val="es-CR"/>
              </w:rPr>
              <w:lastRenderedPageBreak/>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DD2612" w14:textId="77777777" w:rsidR="00D216BF" w:rsidRDefault="00131332" w:rsidP="00C5425F">
            <w:pPr>
              <w:numPr>
                <w:ilvl w:val="0"/>
                <w:numId w:val="25"/>
              </w:numPr>
              <w:rPr>
                <w:lang w:val="es-CR"/>
              </w:rPr>
            </w:pPr>
            <w:r>
              <w:rPr>
                <w:lang w:val="es-CR"/>
              </w:rPr>
              <w:t>El usuario debe iniciar sesión como un administrador.</w:t>
            </w:r>
          </w:p>
          <w:p w14:paraId="29847A68" w14:textId="0D440236" w:rsidR="00131332" w:rsidRPr="00D13D28" w:rsidRDefault="00131332" w:rsidP="00C5425F">
            <w:pPr>
              <w:numPr>
                <w:ilvl w:val="0"/>
                <w:numId w:val="25"/>
              </w:numPr>
              <w:rPr>
                <w:lang w:val="es-CR"/>
              </w:rPr>
            </w:pPr>
            <w:r>
              <w:rPr>
                <w:lang w:val="es-CR"/>
              </w:rPr>
              <w:t>Deben existir funcionarios registrados en la base de dato para poder ser modificados.</w:t>
            </w:r>
          </w:p>
        </w:tc>
      </w:tr>
      <w:tr w:rsidR="00D216BF" w:rsidRPr="00CA5C33" w14:paraId="53A67946" w14:textId="77777777" w:rsidTr="001D70A0">
        <w:tc>
          <w:tcPr>
            <w:tcW w:w="2268" w:type="dxa"/>
            <w:tcBorders>
              <w:top w:val="single" w:sz="6" w:space="0" w:color="000000"/>
              <w:left w:val="single" w:sz="12" w:space="0" w:color="000000"/>
              <w:bottom w:val="single" w:sz="6" w:space="0" w:color="000000"/>
            </w:tcBorders>
            <w:shd w:val="clear" w:color="auto" w:fill="auto"/>
          </w:tcPr>
          <w:p w14:paraId="19E643FD" w14:textId="77777777" w:rsidR="00D216BF" w:rsidRPr="00D13D28" w:rsidRDefault="00D216BF" w:rsidP="00D216BF">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1CAFF07" w14:textId="69C6D965" w:rsidR="00D216BF" w:rsidRPr="00CA212C" w:rsidRDefault="00131332" w:rsidP="00C5425F">
            <w:pPr>
              <w:numPr>
                <w:ilvl w:val="0"/>
                <w:numId w:val="26"/>
              </w:numPr>
              <w:rPr>
                <w:lang w:val="es-CR"/>
              </w:rPr>
            </w:pPr>
            <w:r>
              <w:rPr>
                <w:lang w:val="es-CR"/>
              </w:rPr>
              <w:t>Los datos editados del funcionario se guardan en la base de datos y son actualizados por la página que los muestra.</w:t>
            </w:r>
          </w:p>
        </w:tc>
      </w:tr>
      <w:tr w:rsidR="00D216BF" w:rsidRPr="00D13D28" w14:paraId="22711EEC" w14:textId="77777777" w:rsidTr="001D70A0">
        <w:tc>
          <w:tcPr>
            <w:tcW w:w="2268" w:type="dxa"/>
            <w:tcBorders>
              <w:top w:val="single" w:sz="6" w:space="0" w:color="000000"/>
              <w:left w:val="single" w:sz="12" w:space="0" w:color="000000"/>
              <w:bottom w:val="single" w:sz="6" w:space="0" w:color="000000"/>
            </w:tcBorders>
            <w:shd w:val="clear" w:color="auto" w:fill="auto"/>
          </w:tcPr>
          <w:p w14:paraId="34874214" w14:textId="77777777" w:rsidR="00D216BF" w:rsidRPr="00D13D28" w:rsidRDefault="00D216BF" w:rsidP="00D216BF">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6377D41" w14:textId="77777777" w:rsidR="00D216BF" w:rsidRDefault="00D216BF" w:rsidP="00D216BF">
            <w:pPr>
              <w:rPr>
                <w:b/>
                <w:lang w:val="es-CR"/>
              </w:rPr>
            </w:pPr>
            <w:r>
              <w:rPr>
                <w:b/>
                <w:lang w:val="es-CR"/>
              </w:rPr>
              <w:t>1.0    Modificar un funcionario</w:t>
            </w:r>
          </w:p>
          <w:p w14:paraId="19CCE375" w14:textId="77777777" w:rsidR="00D216BF" w:rsidRDefault="00D216BF" w:rsidP="00C5425F">
            <w:pPr>
              <w:numPr>
                <w:ilvl w:val="0"/>
                <w:numId w:val="22"/>
              </w:numPr>
              <w:rPr>
                <w:bCs/>
                <w:lang w:val="es-CR"/>
              </w:rPr>
            </w:pPr>
            <w:r>
              <w:rPr>
                <w:bCs/>
                <w:lang w:val="es-CR"/>
              </w:rPr>
              <w:t>El sistema muestra una lista con los funcionarios y sus dos opciones.</w:t>
            </w:r>
          </w:p>
          <w:p w14:paraId="643EC5DC" w14:textId="77777777" w:rsidR="00D216BF" w:rsidRDefault="00D216BF" w:rsidP="00C5425F">
            <w:pPr>
              <w:numPr>
                <w:ilvl w:val="0"/>
                <w:numId w:val="22"/>
              </w:numPr>
              <w:rPr>
                <w:bCs/>
                <w:lang w:val="es-CR"/>
              </w:rPr>
            </w:pPr>
            <w:r>
              <w:rPr>
                <w:bCs/>
                <w:lang w:val="es-CR"/>
              </w:rPr>
              <w:t>El administrador selecciona una fila para modificar el funcionario.</w:t>
            </w:r>
          </w:p>
          <w:p w14:paraId="57397844" w14:textId="77777777" w:rsidR="00D216BF" w:rsidRDefault="00D216BF" w:rsidP="00C5425F">
            <w:pPr>
              <w:numPr>
                <w:ilvl w:val="0"/>
                <w:numId w:val="22"/>
              </w:numPr>
              <w:rPr>
                <w:bCs/>
                <w:lang w:val="es-CR"/>
              </w:rPr>
            </w:pPr>
            <w:r>
              <w:rPr>
                <w:bCs/>
                <w:lang w:val="es-CR"/>
              </w:rPr>
              <w:t>El sistema carga una nueva página con los datos del funcionario.</w:t>
            </w:r>
          </w:p>
          <w:p w14:paraId="52C79F65" w14:textId="77777777" w:rsidR="00D216BF" w:rsidRDefault="00D216BF" w:rsidP="00C5425F">
            <w:pPr>
              <w:numPr>
                <w:ilvl w:val="0"/>
                <w:numId w:val="22"/>
              </w:numPr>
              <w:rPr>
                <w:bCs/>
                <w:lang w:val="es-CR"/>
              </w:rPr>
            </w:pPr>
            <w:r>
              <w:rPr>
                <w:bCs/>
                <w:lang w:val="es-CR"/>
              </w:rPr>
              <w:t>El administrador selecciona alguno de los posibles espacios para su edición.</w:t>
            </w:r>
          </w:p>
          <w:p w14:paraId="4F3AC599" w14:textId="77777777" w:rsidR="00D216BF" w:rsidRDefault="00D216BF" w:rsidP="00C5425F">
            <w:pPr>
              <w:numPr>
                <w:ilvl w:val="0"/>
                <w:numId w:val="22"/>
              </w:numPr>
              <w:rPr>
                <w:bCs/>
                <w:lang w:val="es-CR"/>
              </w:rPr>
            </w:pPr>
            <w:r>
              <w:rPr>
                <w:bCs/>
                <w:lang w:val="es-CR"/>
              </w:rPr>
              <w:t>El sistema permite editar el campo seleccionado de la misma forma en que se realiza el registro.</w:t>
            </w:r>
          </w:p>
          <w:p w14:paraId="1CBB6B9B" w14:textId="77777777" w:rsidR="00D216BF" w:rsidRDefault="00D216BF" w:rsidP="00C5425F">
            <w:pPr>
              <w:numPr>
                <w:ilvl w:val="0"/>
                <w:numId w:val="22"/>
              </w:numPr>
              <w:rPr>
                <w:bCs/>
                <w:lang w:val="es-CR"/>
              </w:rPr>
            </w:pPr>
            <w:r>
              <w:rPr>
                <w:bCs/>
                <w:lang w:val="es-CR"/>
              </w:rPr>
              <w:t>El administrador realiza los cambios.</w:t>
            </w:r>
          </w:p>
          <w:p w14:paraId="5D1BD7CC" w14:textId="77777777" w:rsidR="00D216BF" w:rsidRDefault="00D216BF" w:rsidP="00C5425F">
            <w:pPr>
              <w:numPr>
                <w:ilvl w:val="0"/>
                <w:numId w:val="22"/>
              </w:numPr>
              <w:rPr>
                <w:bCs/>
                <w:lang w:val="es-CR"/>
              </w:rPr>
            </w:pPr>
            <w:r>
              <w:rPr>
                <w:bCs/>
                <w:lang w:val="es-CR"/>
              </w:rPr>
              <w:t xml:space="preserve">El administrador confirma los cambios y termina la modificación. </w:t>
            </w:r>
          </w:p>
          <w:p w14:paraId="103299AF" w14:textId="77777777" w:rsidR="00D216BF" w:rsidRDefault="00D216BF" w:rsidP="00C5425F">
            <w:pPr>
              <w:numPr>
                <w:ilvl w:val="0"/>
                <w:numId w:val="22"/>
              </w:numPr>
              <w:rPr>
                <w:bCs/>
                <w:lang w:val="es-CR"/>
              </w:rPr>
            </w:pPr>
            <w:r>
              <w:rPr>
                <w:bCs/>
                <w:lang w:val="es-CR"/>
              </w:rPr>
              <w:t>El sistema actualiza los datos modificados en las listas. (volver al paso 1)</w:t>
            </w:r>
          </w:p>
          <w:p w14:paraId="43FED654" w14:textId="003E899F" w:rsidR="00D216BF" w:rsidRPr="00D13D28" w:rsidRDefault="00D216BF" w:rsidP="00D216BF">
            <w:pPr>
              <w:rPr>
                <w:lang w:val="es-CR"/>
              </w:rPr>
            </w:pPr>
          </w:p>
        </w:tc>
      </w:tr>
      <w:tr w:rsidR="00D216BF" w:rsidRPr="00D13D28" w14:paraId="73D475FA" w14:textId="77777777" w:rsidTr="001D70A0">
        <w:tc>
          <w:tcPr>
            <w:tcW w:w="2268" w:type="dxa"/>
            <w:tcBorders>
              <w:top w:val="single" w:sz="6" w:space="0" w:color="000000"/>
              <w:left w:val="single" w:sz="12" w:space="0" w:color="000000"/>
              <w:bottom w:val="single" w:sz="6" w:space="0" w:color="000000"/>
            </w:tcBorders>
            <w:shd w:val="clear" w:color="auto" w:fill="auto"/>
          </w:tcPr>
          <w:p w14:paraId="68BC055F" w14:textId="77777777" w:rsidR="00D216BF" w:rsidRPr="00D13D28" w:rsidRDefault="00D216BF" w:rsidP="00D216BF">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032B19C" w14:textId="0C6608B5" w:rsidR="00D216BF" w:rsidRPr="00D13D28" w:rsidRDefault="00131332" w:rsidP="00D216BF">
            <w:pPr>
              <w:rPr>
                <w:b/>
                <w:lang w:val="es-CR"/>
              </w:rPr>
            </w:pPr>
            <w:r>
              <w:rPr>
                <w:b/>
                <w:lang w:val="es-CR"/>
              </w:rPr>
              <w:t>No tiene</w:t>
            </w:r>
          </w:p>
        </w:tc>
      </w:tr>
      <w:tr w:rsidR="00D216BF" w:rsidRPr="00CA5C33" w14:paraId="1E37C94E" w14:textId="77777777" w:rsidTr="001D70A0">
        <w:tc>
          <w:tcPr>
            <w:tcW w:w="2268" w:type="dxa"/>
            <w:tcBorders>
              <w:top w:val="single" w:sz="6" w:space="0" w:color="000000"/>
              <w:left w:val="single" w:sz="12" w:space="0" w:color="000000"/>
              <w:bottom w:val="single" w:sz="6" w:space="0" w:color="000000"/>
            </w:tcBorders>
            <w:shd w:val="clear" w:color="auto" w:fill="auto"/>
          </w:tcPr>
          <w:p w14:paraId="38BEDC86" w14:textId="77777777" w:rsidR="00D216BF" w:rsidRPr="00D13D28" w:rsidRDefault="00D216BF" w:rsidP="00D216BF">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D1EDF51" w14:textId="09513BED" w:rsidR="00D216BF" w:rsidRDefault="00D216BF" w:rsidP="00D216BF">
            <w:pPr>
              <w:rPr>
                <w:b/>
                <w:lang w:val="es-CR"/>
              </w:rPr>
            </w:pPr>
            <w:r w:rsidRPr="00D13D28">
              <w:rPr>
                <w:b/>
                <w:lang w:val="es-CR"/>
              </w:rPr>
              <w:t xml:space="preserve">1.0.E.1 </w:t>
            </w:r>
            <w:r w:rsidR="004967F4">
              <w:rPr>
                <w:b/>
                <w:lang w:val="es-CR"/>
              </w:rPr>
              <w:t>No existe un funcionario registrado</w:t>
            </w:r>
          </w:p>
          <w:p w14:paraId="3C10B6A0" w14:textId="3ED3518E" w:rsidR="004967F4" w:rsidRDefault="004967F4" w:rsidP="004967F4">
            <w:pPr>
              <w:rPr>
                <w:bCs/>
                <w:lang w:val="es-CR"/>
              </w:rPr>
            </w:pPr>
            <w:r w:rsidRPr="00BB35CC">
              <w:rPr>
                <w:bCs/>
                <w:lang w:val="es-CR"/>
              </w:rPr>
              <w:t>1.</w:t>
            </w:r>
            <w:r>
              <w:rPr>
                <w:bCs/>
                <w:lang w:val="es-CR"/>
              </w:rPr>
              <w:t>1 El sistema no puede modificar funcionarios en la lista dado que no ha sido registrado ni uno solo de estos.</w:t>
            </w:r>
          </w:p>
          <w:p w14:paraId="683AE958" w14:textId="77777777" w:rsidR="004967F4" w:rsidRDefault="004967F4" w:rsidP="004967F4">
            <w:pPr>
              <w:rPr>
                <w:bCs/>
                <w:lang w:val="es-CR"/>
              </w:rPr>
            </w:pPr>
            <w:r>
              <w:rPr>
                <w:bCs/>
                <w:lang w:val="es-CR"/>
              </w:rPr>
              <w:t>1.2 El administrador primeramente deberá registrar a estos funcionarios en el apartado de registro de funcionarios.</w:t>
            </w:r>
          </w:p>
          <w:p w14:paraId="7469E9B5" w14:textId="6B361503" w:rsidR="00D216BF" w:rsidRPr="00DD6554" w:rsidRDefault="004967F4" w:rsidP="004967F4">
            <w:pPr>
              <w:rPr>
                <w:bCs/>
                <w:lang w:val="es-CR"/>
              </w:rPr>
            </w:pPr>
            <w:r>
              <w:rPr>
                <w:bCs/>
                <w:lang w:val="es-CR"/>
              </w:rPr>
              <w:t>1.3 Una vez realizado el registro previo, puede volver al apartado de consulta para poder ver los funcionarios ingresados y poder modificar alguno.</w:t>
            </w:r>
          </w:p>
        </w:tc>
      </w:tr>
      <w:tr w:rsidR="00D216BF" w:rsidRPr="00D13D28" w14:paraId="7EA31208" w14:textId="77777777" w:rsidTr="001D70A0">
        <w:tc>
          <w:tcPr>
            <w:tcW w:w="2268" w:type="dxa"/>
            <w:tcBorders>
              <w:top w:val="single" w:sz="6" w:space="0" w:color="000000"/>
              <w:left w:val="single" w:sz="12" w:space="0" w:color="000000"/>
              <w:bottom w:val="single" w:sz="6" w:space="0" w:color="000000"/>
            </w:tcBorders>
            <w:shd w:val="clear" w:color="auto" w:fill="auto"/>
          </w:tcPr>
          <w:p w14:paraId="5D327540" w14:textId="77777777" w:rsidR="00D216BF" w:rsidRPr="00D13D28" w:rsidRDefault="00D216BF" w:rsidP="00D216BF">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C8EFC3" w14:textId="6BAC6E93" w:rsidR="00D216BF" w:rsidRPr="00D13D28" w:rsidRDefault="00415D48" w:rsidP="00D216BF">
            <w:pPr>
              <w:rPr>
                <w:lang w:val="es-CR"/>
              </w:rPr>
            </w:pPr>
            <w:r>
              <w:rPr>
                <w:lang w:val="es-CR"/>
              </w:rPr>
              <w:t xml:space="preserve">Consultar </w:t>
            </w:r>
            <w:r w:rsidR="00AF20F5">
              <w:rPr>
                <w:lang w:val="es-CR"/>
              </w:rPr>
              <w:t>funcionarios</w:t>
            </w:r>
          </w:p>
        </w:tc>
      </w:tr>
      <w:tr w:rsidR="00D216BF" w:rsidRPr="00D13D28" w14:paraId="17F869CD" w14:textId="77777777" w:rsidTr="001D70A0">
        <w:tc>
          <w:tcPr>
            <w:tcW w:w="2268" w:type="dxa"/>
            <w:tcBorders>
              <w:top w:val="single" w:sz="6" w:space="0" w:color="000000"/>
              <w:left w:val="single" w:sz="12" w:space="0" w:color="000000"/>
              <w:bottom w:val="single" w:sz="6" w:space="0" w:color="000000"/>
            </w:tcBorders>
            <w:shd w:val="clear" w:color="auto" w:fill="auto"/>
          </w:tcPr>
          <w:p w14:paraId="50F7C965" w14:textId="77777777" w:rsidR="00D216BF" w:rsidRPr="00D13D28" w:rsidRDefault="00D216BF" w:rsidP="00D216BF">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F617B5" w14:textId="1DCB46DD" w:rsidR="00D216BF" w:rsidRPr="00D13D28" w:rsidRDefault="00420D96" w:rsidP="00D216BF">
            <w:pPr>
              <w:rPr>
                <w:lang w:val="es-CR"/>
              </w:rPr>
            </w:pPr>
            <w:r>
              <w:rPr>
                <w:lang w:val="es-CR"/>
              </w:rPr>
              <w:t>Alta</w:t>
            </w:r>
          </w:p>
        </w:tc>
      </w:tr>
      <w:tr w:rsidR="00D216BF" w:rsidRPr="00CA5C33" w14:paraId="4EC24BF4" w14:textId="77777777" w:rsidTr="001D70A0">
        <w:tc>
          <w:tcPr>
            <w:tcW w:w="2268" w:type="dxa"/>
            <w:tcBorders>
              <w:top w:val="single" w:sz="6" w:space="0" w:color="000000"/>
              <w:left w:val="single" w:sz="12" w:space="0" w:color="000000"/>
              <w:bottom w:val="single" w:sz="6" w:space="0" w:color="000000"/>
            </w:tcBorders>
            <w:shd w:val="clear" w:color="auto" w:fill="auto"/>
          </w:tcPr>
          <w:p w14:paraId="2FFF984B" w14:textId="77777777" w:rsidR="00D216BF" w:rsidRPr="00D13D28" w:rsidRDefault="00D216BF" w:rsidP="00D216BF">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B823F46" w14:textId="6424D9B9" w:rsidR="00D216BF" w:rsidRPr="00D13D28" w:rsidRDefault="00AF20F5" w:rsidP="00D216BF">
            <w:pPr>
              <w:rPr>
                <w:lang w:val="es-CR"/>
              </w:rPr>
            </w:pPr>
            <w:r>
              <w:rPr>
                <w:lang w:val="es-CR"/>
              </w:rPr>
              <w:t xml:space="preserve">Baja, únicamente se </w:t>
            </w:r>
            <w:r w:rsidR="00131332">
              <w:rPr>
                <w:lang w:val="es-CR"/>
              </w:rPr>
              <w:t>utilizará</w:t>
            </w:r>
            <w:r>
              <w:rPr>
                <w:lang w:val="es-CR"/>
              </w:rPr>
              <w:t xml:space="preserve"> cuando se deban renovar datos.</w:t>
            </w:r>
          </w:p>
        </w:tc>
      </w:tr>
      <w:tr w:rsidR="00D216BF" w:rsidRPr="00D13D28" w14:paraId="58FDA0B1" w14:textId="77777777" w:rsidTr="001D70A0">
        <w:tc>
          <w:tcPr>
            <w:tcW w:w="2268" w:type="dxa"/>
            <w:tcBorders>
              <w:top w:val="single" w:sz="6" w:space="0" w:color="000000"/>
              <w:left w:val="single" w:sz="12" w:space="0" w:color="000000"/>
              <w:bottom w:val="single" w:sz="6" w:space="0" w:color="000000"/>
            </w:tcBorders>
            <w:shd w:val="clear" w:color="auto" w:fill="auto"/>
          </w:tcPr>
          <w:p w14:paraId="0EE89C4C" w14:textId="77777777" w:rsidR="00D216BF" w:rsidRPr="00D13D28" w:rsidRDefault="00D216BF" w:rsidP="00D216BF">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C0BC1F" w14:textId="52B741F6" w:rsidR="00D216BF" w:rsidRPr="00D13D28" w:rsidRDefault="00AF20F5" w:rsidP="00D216BF">
            <w:pPr>
              <w:ind w:left="702" w:hanging="702"/>
              <w:rPr>
                <w:lang w:val="es-CR"/>
              </w:rPr>
            </w:pPr>
            <w:r w:rsidRPr="00D13D28">
              <w:rPr>
                <w:lang w:val="es-CR"/>
              </w:rPr>
              <w:t>RN</w:t>
            </w:r>
            <w:r>
              <w:rPr>
                <w:lang w:val="es-CR"/>
              </w:rPr>
              <w:t>-23, RN-19, RN-17, RN-30</w:t>
            </w:r>
          </w:p>
        </w:tc>
      </w:tr>
      <w:tr w:rsidR="00D216BF" w:rsidRPr="00D13D28" w14:paraId="2D833058" w14:textId="77777777" w:rsidTr="001D70A0">
        <w:tc>
          <w:tcPr>
            <w:tcW w:w="2268" w:type="dxa"/>
            <w:tcBorders>
              <w:top w:val="single" w:sz="6" w:space="0" w:color="000000"/>
              <w:left w:val="single" w:sz="12" w:space="0" w:color="000000"/>
              <w:bottom w:val="single" w:sz="6" w:space="0" w:color="000000"/>
            </w:tcBorders>
            <w:shd w:val="clear" w:color="auto" w:fill="auto"/>
          </w:tcPr>
          <w:p w14:paraId="150A7F52" w14:textId="77777777" w:rsidR="00D216BF" w:rsidRPr="00D13D28" w:rsidRDefault="00D216BF" w:rsidP="00D216BF">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C3182C" w14:textId="33E22557" w:rsidR="00D216BF" w:rsidRPr="00D13D28" w:rsidRDefault="00AF20F5" w:rsidP="00D216BF">
            <w:pPr>
              <w:rPr>
                <w:lang w:val="es-CR"/>
              </w:rPr>
            </w:pPr>
            <w:r>
              <w:rPr>
                <w:lang w:val="es-CR"/>
              </w:rPr>
              <w:t>No tiene</w:t>
            </w:r>
          </w:p>
        </w:tc>
      </w:tr>
      <w:tr w:rsidR="00D216BF" w:rsidRPr="00D13D28" w14:paraId="2E42265D" w14:textId="77777777" w:rsidTr="001D70A0">
        <w:tc>
          <w:tcPr>
            <w:tcW w:w="2268" w:type="dxa"/>
            <w:tcBorders>
              <w:top w:val="single" w:sz="6" w:space="0" w:color="000000"/>
              <w:left w:val="single" w:sz="12" w:space="0" w:color="000000"/>
              <w:bottom w:val="single" w:sz="6" w:space="0" w:color="000000"/>
            </w:tcBorders>
            <w:shd w:val="clear" w:color="auto" w:fill="auto"/>
          </w:tcPr>
          <w:p w14:paraId="1CE26A13" w14:textId="77777777" w:rsidR="00D216BF" w:rsidRPr="00D13D28" w:rsidRDefault="00D216BF" w:rsidP="00D216BF">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50C2708" w14:textId="4E658BF1" w:rsidR="00D216BF" w:rsidRPr="00D13D28" w:rsidRDefault="00AF20F5" w:rsidP="00D216BF">
            <w:pPr>
              <w:rPr>
                <w:lang w:val="es-CR"/>
              </w:rPr>
            </w:pPr>
            <w:r>
              <w:rPr>
                <w:lang w:val="es-CR"/>
              </w:rPr>
              <w:t>No tiene</w:t>
            </w:r>
          </w:p>
        </w:tc>
      </w:tr>
      <w:tr w:rsidR="00D216BF" w:rsidRPr="00D13D28" w14:paraId="6249DB49" w14:textId="77777777" w:rsidTr="001D70A0">
        <w:tc>
          <w:tcPr>
            <w:tcW w:w="2268" w:type="dxa"/>
            <w:tcBorders>
              <w:top w:val="single" w:sz="6" w:space="0" w:color="000000"/>
              <w:left w:val="single" w:sz="12" w:space="0" w:color="000000"/>
              <w:bottom w:val="single" w:sz="12" w:space="0" w:color="000000"/>
            </w:tcBorders>
            <w:shd w:val="clear" w:color="auto" w:fill="auto"/>
          </w:tcPr>
          <w:p w14:paraId="3AC68A10" w14:textId="77777777" w:rsidR="00D216BF" w:rsidRPr="00D13D28" w:rsidRDefault="00D216BF" w:rsidP="00D216BF">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6DAB5E34" w14:textId="30E30E5F" w:rsidR="00D216BF" w:rsidRPr="00D13D28" w:rsidRDefault="00AF20F5" w:rsidP="00D216BF">
            <w:pPr>
              <w:rPr>
                <w:lang w:val="es-CR"/>
              </w:rPr>
            </w:pPr>
            <w:r>
              <w:rPr>
                <w:lang w:val="es-CR"/>
              </w:rPr>
              <w:t>No hay</w:t>
            </w:r>
          </w:p>
        </w:tc>
      </w:tr>
    </w:tbl>
    <w:p w14:paraId="0628D6F2" w14:textId="1840EB0E" w:rsidR="00D216BF" w:rsidRDefault="00D216BF"/>
    <w:p w14:paraId="7113B008" w14:textId="77777777" w:rsidR="00D216BF" w:rsidRDefault="00D216BF" w:rsidP="00D216BF"/>
    <w:tbl>
      <w:tblPr>
        <w:tblW w:w="0" w:type="auto"/>
        <w:tblInd w:w="-15" w:type="dxa"/>
        <w:tblLayout w:type="fixed"/>
        <w:tblLook w:val="0000" w:firstRow="0" w:lastRow="0" w:firstColumn="0" w:lastColumn="0" w:noHBand="0" w:noVBand="0"/>
      </w:tblPr>
      <w:tblGrid>
        <w:gridCol w:w="2268"/>
        <w:gridCol w:w="2196"/>
        <w:gridCol w:w="2196"/>
        <w:gridCol w:w="2928"/>
      </w:tblGrid>
      <w:tr w:rsidR="00D216BF" w:rsidRPr="00D13D28" w14:paraId="122FF8E9" w14:textId="77777777" w:rsidTr="001D70A0">
        <w:tc>
          <w:tcPr>
            <w:tcW w:w="2268" w:type="dxa"/>
            <w:tcBorders>
              <w:top w:val="single" w:sz="12" w:space="0" w:color="000000"/>
              <w:left w:val="single" w:sz="12" w:space="0" w:color="000000"/>
              <w:bottom w:val="single" w:sz="6" w:space="0" w:color="000000"/>
            </w:tcBorders>
            <w:shd w:val="clear" w:color="auto" w:fill="auto"/>
          </w:tcPr>
          <w:p w14:paraId="1B55133A" w14:textId="77777777" w:rsidR="00D216BF" w:rsidRPr="00D13D28" w:rsidRDefault="00D216BF" w:rsidP="001D70A0">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9CF5656" w14:textId="4886CFDC" w:rsidR="00D216BF" w:rsidRPr="00D13D28" w:rsidRDefault="00D216BF" w:rsidP="001D70A0">
            <w:pPr>
              <w:rPr>
                <w:lang w:val="es-CR"/>
              </w:rPr>
            </w:pPr>
            <w:r>
              <w:rPr>
                <w:lang w:val="es-CR"/>
              </w:rPr>
              <w:t>6</w:t>
            </w:r>
          </w:p>
        </w:tc>
      </w:tr>
      <w:tr w:rsidR="00D216BF" w:rsidRPr="00D13D28" w14:paraId="3BEF7521" w14:textId="77777777" w:rsidTr="001D70A0">
        <w:tc>
          <w:tcPr>
            <w:tcW w:w="2268" w:type="dxa"/>
            <w:tcBorders>
              <w:top w:val="single" w:sz="6" w:space="0" w:color="000000"/>
              <w:left w:val="single" w:sz="12" w:space="0" w:color="000000"/>
              <w:bottom w:val="single" w:sz="6" w:space="0" w:color="000000"/>
            </w:tcBorders>
            <w:shd w:val="clear" w:color="auto" w:fill="auto"/>
          </w:tcPr>
          <w:p w14:paraId="556CCA0D" w14:textId="77777777" w:rsidR="00D216BF" w:rsidRPr="00D13D28" w:rsidRDefault="00D216BF" w:rsidP="001D70A0">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903288" w14:textId="14E69F65" w:rsidR="00D216BF" w:rsidRPr="005F56FE" w:rsidRDefault="00D216BF" w:rsidP="001D70A0">
            <w:pPr>
              <w:rPr>
                <w:lang w:val="es-CR"/>
              </w:rPr>
            </w:pPr>
            <w:r>
              <w:rPr>
                <w:lang w:val="es-CR"/>
              </w:rPr>
              <w:t>Reportar funcionarios</w:t>
            </w:r>
          </w:p>
        </w:tc>
      </w:tr>
      <w:tr w:rsidR="00D216BF" w:rsidRPr="00D13D28" w14:paraId="5B1EC662" w14:textId="77777777" w:rsidTr="001D70A0">
        <w:tc>
          <w:tcPr>
            <w:tcW w:w="2268" w:type="dxa"/>
            <w:tcBorders>
              <w:top w:val="single" w:sz="6" w:space="0" w:color="000000"/>
              <w:left w:val="single" w:sz="12" w:space="0" w:color="000000"/>
              <w:bottom w:val="single" w:sz="6" w:space="0" w:color="000000"/>
            </w:tcBorders>
            <w:shd w:val="clear" w:color="auto" w:fill="auto"/>
          </w:tcPr>
          <w:p w14:paraId="6C6D5824" w14:textId="77777777" w:rsidR="00D216BF" w:rsidRPr="00D13D28" w:rsidRDefault="00D216BF" w:rsidP="00D216BF">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39DB3F29" w14:textId="4F096DBE" w:rsidR="00D216BF" w:rsidRPr="00D13D28" w:rsidRDefault="00D216BF" w:rsidP="00D216BF">
            <w:pPr>
              <w:rPr>
                <w:lang w:val="es-CR"/>
              </w:rPr>
            </w:pPr>
            <w:r>
              <w:rPr>
                <w:lang w:val="es-CR"/>
              </w:rPr>
              <w:t xml:space="preserve">Derrek Ureña Solís </w:t>
            </w:r>
          </w:p>
        </w:tc>
        <w:tc>
          <w:tcPr>
            <w:tcW w:w="2196" w:type="dxa"/>
            <w:tcBorders>
              <w:top w:val="single" w:sz="6" w:space="0" w:color="000000"/>
              <w:left w:val="single" w:sz="6" w:space="0" w:color="000000"/>
              <w:bottom w:val="single" w:sz="6" w:space="0" w:color="000000"/>
            </w:tcBorders>
            <w:shd w:val="clear" w:color="auto" w:fill="auto"/>
          </w:tcPr>
          <w:p w14:paraId="2B12D8E5" w14:textId="77777777" w:rsidR="00D216BF" w:rsidRPr="00D13D28" w:rsidRDefault="00D216BF" w:rsidP="00D216BF">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D178A3C" w14:textId="77777777" w:rsidR="00D216BF" w:rsidRPr="00D13D28" w:rsidRDefault="00D216BF" w:rsidP="00D216BF">
            <w:pPr>
              <w:rPr>
                <w:lang w:val="es-CR"/>
              </w:rPr>
            </w:pPr>
          </w:p>
        </w:tc>
      </w:tr>
      <w:tr w:rsidR="00D216BF" w:rsidRPr="00CA5C33" w14:paraId="16EC00E8" w14:textId="77777777" w:rsidTr="001D70A0">
        <w:tc>
          <w:tcPr>
            <w:tcW w:w="2268" w:type="dxa"/>
            <w:tcBorders>
              <w:top w:val="single" w:sz="6" w:space="0" w:color="000000"/>
              <w:left w:val="single" w:sz="12" w:space="0" w:color="000000"/>
              <w:bottom w:val="single" w:sz="6" w:space="0" w:color="000000"/>
            </w:tcBorders>
            <w:shd w:val="clear" w:color="auto" w:fill="auto"/>
          </w:tcPr>
          <w:p w14:paraId="46AD8C58" w14:textId="77777777" w:rsidR="00D216BF" w:rsidRPr="00D13D28" w:rsidRDefault="00D216BF" w:rsidP="00D216BF">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0AEDF7A5" w14:textId="71DD7339" w:rsidR="00D216BF" w:rsidRPr="00D13D28" w:rsidRDefault="00D216BF" w:rsidP="00D216BF">
            <w:pPr>
              <w:rPr>
                <w:lang w:val="es-CR"/>
              </w:rPr>
            </w:pPr>
            <w:r>
              <w:rPr>
                <w:lang w:val="es-CR"/>
              </w:rPr>
              <w:t>02/06/2022</w:t>
            </w:r>
          </w:p>
        </w:tc>
        <w:tc>
          <w:tcPr>
            <w:tcW w:w="2196" w:type="dxa"/>
            <w:tcBorders>
              <w:top w:val="single" w:sz="6" w:space="0" w:color="000000"/>
              <w:left w:val="single" w:sz="6" w:space="0" w:color="000000"/>
              <w:bottom w:val="single" w:sz="6" w:space="0" w:color="000000"/>
            </w:tcBorders>
            <w:shd w:val="clear" w:color="auto" w:fill="auto"/>
          </w:tcPr>
          <w:p w14:paraId="66422917" w14:textId="77777777" w:rsidR="00D216BF" w:rsidRPr="00D13D28" w:rsidRDefault="00D216BF" w:rsidP="00D216BF">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32F4162" w14:textId="77777777" w:rsidR="00D216BF" w:rsidRPr="00D13D28" w:rsidRDefault="00D216BF" w:rsidP="00D216BF">
            <w:pPr>
              <w:rPr>
                <w:lang w:val="es-CR"/>
              </w:rPr>
            </w:pPr>
          </w:p>
        </w:tc>
      </w:tr>
      <w:tr w:rsidR="00D216BF" w:rsidRPr="00D13D28" w14:paraId="4D9C4E38" w14:textId="77777777" w:rsidTr="001D70A0">
        <w:tc>
          <w:tcPr>
            <w:tcW w:w="2268" w:type="dxa"/>
            <w:tcBorders>
              <w:top w:val="single" w:sz="6" w:space="0" w:color="000000"/>
              <w:left w:val="single" w:sz="12" w:space="0" w:color="000000"/>
              <w:bottom w:val="single" w:sz="6" w:space="0" w:color="000000"/>
            </w:tcBorders>
            <w:shd w:val="clear" w:color="auto" w:fill="auto"/>
          </w:tcPr>
          <w:p w14:paraId="76EB6F83" w14:textId="77777777" w:rsidR="00D216BF" w:rsidRPr="00D13D28" w:rsidRDefault="00D216BF" w:rsidP="001D70A0">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21ED60" w14:textId="4088B27E" w:rsidR="00D216BF" w:rsidRPr="00D13D28" w:rsidRDefault="00D216BF" w:rsidP="001D70A0">
            <w:pPr>
              <w:rPr>
                <w:lang w:val="es-CR"/>
              </w:rPr>
            </w:pPr>
            <w:r>
              <w:rPr>
                <w:lang w:val="es-CR"/>
              </w:rPr>
              <w:t>Administrador</w:t>
            </w:r>
          </w:p>
        </w:tc>
      </w:tr>
      <w:tr w:rsidR="00D216BF" w:rsidRPr="00CA5C33" w14:paraId="6D378BE5" w14:textId="77777777" w:rsidTr="001D70A0">
        <w:tc>
          <w:tcPr>
            <w:tcW w:w="2268" w:type="dxa"/>
            <w:tcBorders>
              <w:top w:val="single" w:sz="6" w:space="0" w:color="000000"/>
              <w:left w:val="single" w:sz="12" w:space="0" w:color="000000"/>
              <w:bottom w:val="single" w:sz="6" w:space="0" w:color="000000"/>
            </w:tcBorders>
            <w:shd w:val="clear" w:color="auto" w:fill="auto"/>
          </w:tcPr>
          <w:p w14:paraId="0071AC17" w14:textId="77777777" w:rsidR="00D216BF" w:rsidRPr="00D13D28" w:rsidRDefault="00D216BF" w:rsidP="001D70A0">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E3977E" w14:textId="15656E3D" w:rsidR="00D216BF" w:rsidRPr="00D13D28" w:rsidRDefault="00131332" w:rsidP="001D70A0">
            <w:pPr>
              <w:rPr>
                <w:lang w:val="es-CR"/>
              </w:rPr>
            </w:pPr>
            <w:r>
              <w:rPr>
                <w:lang w:val="es-CR"/>
              </w:rPr>
              <w:t>Un administrador accede al sistema creado en una aplicación web, mediante su computadora o dispositivo móvil, entre las posibles opciones podrá elegir V</w:t>
            </w:r>
            <w:r w:rsidR="009F6A56">
              <w:rPr>
                <w:lang w:val="es-CR"/>
              </w:rPr>
              <w:t xml:space="preserve">er un Reporte de </w:t>
            </w:r>
            <w:r>
              <w:rPr>
                <w:lang w:val="es-CR"/>
              </w:rPr>
              <w:t xml:space="preserve">funcionarios, al seleccionar esta opción el sistema en una nueva página </w:t>
            </w:r>
            <w:r w:rsidR="009F6A56">
              <w:rPr>
                <w:lang w:val="es-CR"/>
              </w:rPr>
              <w:t>generará</w:t>
            </w:r>
            <w:r>
              <w:rPr>
                <w:lang w:val="es-CR"/>
              </w:rPr>
              <w:t xml:space="preserve"> una lista de todos los funcionarios ingresados en el sistema</w:t>
            </w:r>
            <w:r w:rsidR="009F6A56">
              <w:rPr>
                <w:lang w:val="es-CR"/>
              </w:rPr>
              <w:t>.</w:t>
            </w:r>
          </w:p>
        </w:tc>
      </w:tr>
      <w:tr w:rsidR="00D216BF" w:rsidRPr="00CA5C33" w14:paraId="2CF0D5B2" w14:textId="77777777" w:rsidTr="001D70A0">
        <w:tc>
          <w:tcPr>
            <w:tcW w:w="2268" w:type="dxa"/>
            <w:tcBorders>
              <w:top w:val="single" w:sz="6" w:space="0" w:color="000000"/>
              <w:left w:val="single" w:sz="12" w:space="0" w:color="000000"/>
              <w:bottom w:val="single" w:sz="6" w:space="0" w:color="000000"/>
            </w:tcBorders>
            <w:shd w:val="clear" w:color="auto" w:fill="auto"/>
          </w:tcPr>
          <w:p w14:paraId="06FED4B5" w14:textId="77777777" w:rsidR="00D216BF" w:rsidRPr="00D13D28" w:rsidRDefault="00D216BF" w:rsidP="001D70A0">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AFC03D" w14:textId="77777777" w:rsidR="00D216BF" w:rsidRDefault="009F6A56" w:rsidP="00C5425F">
            <w:pPr>
              <w:numPr>
                <w:ilvl w:val="0"/>
                <w:numId w:val="27"/>
              </w:numPr>
              <w:rPr>
                <w:lang w:val="es-CR"/>
              </w:rPr>
            </w:pPr>
            <w:r>
              <w:rPr>
                <w:lang w:val="es-CR"/>
              </w:rPr>
              <w:t>El usuario debe acceder como un administrador.</w:t>
            </w:r>
          </w:p>
          <w:p w14:paraId="7932CD09" w14:textId="40FB4E2E" w:rsidR="009F6A56" w:rsidRPr="00D13D28" w:rsidRDefault="009F6A56" w:rsidP="00C5425F">
            <w:pPr>
              <w:numPr>
                <w:ilvl w:val="0"/>
                <w:numId w:val="27"/>
              </w:numPr>
              <w:rPr>
                <w:lang w:val="es-CR"/>
              </w:rPr>
            </w:pPr>
            <w:r>
              <w:rPr>
                <w:lang w:val="es-CR"/>
              </w:rPr>
              <w:t>Debe haber funcionarios registrados para poder mostrar una lista.</w:t>
            </w:r>
          </w:p>
        </w:tc>
      </w:tr>
      <w:tr w:rsidR="00D216BF" w:rsidRPr="00CA5C33" w14:paraId="6B692C76" w14:textId="77777777" w:rsidTr="001D70A0">
        <w:tc>
          <w:tcPr>
            <w:tcW w:w="2268" w:type="dxa"/>
            <w:tcBorders>
              <w:top w:val="single" w:sz="6" w:space="0" w:color="000000"/>
              <w:left w:val="single" w:sz="12" w:space="0" w:color="000000"/>
              <w:bottom w:val="single" w:sz="6" w:space="0" w:color="000000"/>
            </w:tcBorders>
            <w:shd w:val="clear" w:color="auto" w:fill="auto"/>
          </w:tcPr>
          <w:p w14:paraId="2E42D838" w14:textId="77777777" w:rsidR="00D216BF" w:rsidRPr="00D13D28" w:rsidRDefault="00D216BF" w:rsidP="001D70A0">
            <w:pPr>
              <w:jc w:val="right"/>
              <w:rPr>
                <w:lang w:val="es-CR"/>
              </w:rPr>
            </w:pPr>
            <w:r w:rsidRPr="00D13D28">
              <w:rPr>
                <w:lang w:val="es-CR"/>
              </w:rPr>
              <w:lastRenderedPageBreak/>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6DABEB" w14:textId="2E85A729" w:rsidR="00D216BF" w:rsidRPr="00CA212C" w:rsidRDefault="009F6A56" w:rsidP="00C5425F">
            <w:pPr>
              <w:numPr>
                <w:ilvl w:val="0"/>
                <w:numId w:val="28"/>
              </w:numPr>
              <w:rPr>
                <w:lang w:val="es-CR"/>
              </w:rPr>
            </w:pPr>
            <w:r>
              <w:rPr>
                <w:lang w:val="es-CR"/>
              </w:rPr>
              <w:t>Finalizada la visualización del usuario este vuelve al menú principal del administrador</w:t>
            </w:r>
          </w:p>
        </w:tc>
      </w:tr>
      <w:tr w:rsidR="00D216BF" w:rsidRPr="00CA5C33" w14:paraId="3C7FB284" w14:textId="77777777" w:rsidTr="001D70A0">
        <w:tc>
          <w:tcPr>
            <w:tcW w:w="2268" w:type="dxa"/>
            <w:tcBorders>
              <w:top w:val="single" w:sz="6" w:space="0" w:color="000000"/>
              <w:left w:val="single" w:sz="12" w:space="0" w:color="000000"/>
              <w:bottom w:val="single" w:sz="6" w:space="0" w:color="000000"/>
            </w:tcBorders>
            <w:shd w:val="clear" w:color="auto" w:fill="auto"/>
          </w:tcPr>
          <w:p w14:paraId="3CDB9FC1" w14:textId="77777777" w:rsidR="00D216BF" w:rsidRPr="00D13D28" w:rsidRDefault="00D216BF" w:rsidP="001D70A0">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55DFA2" w14:textId="3D70FB9B" w:rsidR="00D216BF" w:rsidRDefault="009F6A56" w:rsidP="00C5425F">
            <w:pPr>
              <w:numPr>
                <w:ilvl w:val="1"/>
                <w:numId w:val="28"/>
              </w:numPr>
              <w:rPr>
                <w:b/>
                <w:lang w:val="es-CR"/>
              </w:rPr>
            </w:pPr>
            <w:r>
              <w:rPr>
                <w:b/>
                <w:lang w:val="es-CR"/>
              </w:rPr>
              <w:t>Reportar funcionarios</w:t>
            </w:r>
          </w:p>
          <w:p w14:paraId="3C623C0F" w14:textId="77777777" w:rsidR="009F6A56" w:rsidRPr="009F6A56" w:rsidRDefault="009F6A56" w:rsidP="00C5425F">
            <w:pPr>
              <w:numPr>
                <w:ilvl w:val="1"/>
                <w:numId w:val="28"/>
              </w:numPr>
              <w:rPr>
                <w:lang w:val="es-CR"/>
              </w:rPr>
            </w:pPr>
            <w:r>
              <w:rPr>
                <w:bCs/>
                <w:lang w:val="es-CR"/>
              </w:rPr>
              <w:t>El administrador presiona la opción de ver reporte de administradores.</w:t>
            </w:r>
          </w:p>
          <w:p w14:paraId="4F842E0E" w14:textId="621FC140" w:rsidR="009F6A56" w:rsidRPr="004967F4" w:rsidRDefault="004967F4" w:rsidP="00C5425F">
            <w:pPr>
              <w:numPr>
                <w:ilvl w:val="1"/>
                <w:numId w:val="28"/>
              </w:numPr>
              <w:rPr>
                <w:lang w:val="es-CR"/>
              </w:rPr>
            </w:pPr>
            <w:r>
              <w:rPr>
                <w:bCs/>
                <w:lang w:val="es-CR"/>
              </w:rPr>
              <w:t>El sistema carga una nueva pagina con una lista con todos los funcionarios registrados y un botón de finalizar al final.</w:t>
            </w:r>
          </w:p>
          <w:p w14:paraId="45B50A9B" w14:textId="77777777" w:rsidR="004967F4" w:rsidRDefault="004967F4" w:rsidP="00C5425F">
            <w:pPr>
              <w:numPr>
                <w:ilvl w:val="1"/>
                <w:numId w:val="28"/>
              </w:numPr>
              <w:rPr>
                <w:lang w:val="es-CR"/>
              </w:rPr>
            </w:pPr>
            <w:r>
              <w:rPr>
                <w:bCs/>
                <w:lang w:val="es-CR"/>
              </w:rPr>
              <w:t>El usuario podrá visualizar esto e imprimirlo si así lo desea.</w:t>
            </w:r>
          </w:p>
          <w:p w14:paraId="0E69BECE" w14:textId="77777777" w:rsidR="004967F4" w:rsidRDefault="004967F4" w:rsidP="00C5425F">
            <w:pPr>
              <w:numPr>
                <w:ilvl w:val="1"/>
                <w:numId w:val="28"/>
              </w:numPr>
              <w:rPr>
                <w:lang w:val="es-CR"/>
              </w:rPr>
            </w:pPr>
            <w:r>
              <w:rPr>
                <w:lang w:val="es-CR"/>
              </w:rPr>
              <w:t>El usuario termina con su función y presiona el botón de finalizar.</w:t>
            </w:r>
          </w:p>
          <w:p w14:paraId="508C96BD" w14:textId="17864954" w:rsidR="004967F4" w:rsidRPr="004967F4" w:rsidRDefault="004967F4" w:rsidP="00C5425F">
            <w:pPr>
              <w:numPr>
                <w:ilvl w:val="1"/>
                <w:numId w:val="28"/>
              </w:numPr>
              <w:rPr>
                <w:lang w:val="es-CR"/>
              </w:rPr>
            </w:pPr>
            <w:r>
              <w:rPr>
                <w:lang w:val="es-CR"/>
              </w:rPr>
              <w:t>El sistema vuelve al menú principal para administradores.</w:t>
            </w:r>
          </w:p>
        </w:tc>
      </w:tr>
      <w:tr w:rsidR="00D216BF" w:rsidRPr="00D13D28" w14:paraId="376205AE" w14:textId="77777777" w:rsidTr="001D70A0">
        <w:tc>
          <w:tcPr>
            <w:tcW w:w="2268" w:type="dxa"/>
            <w:tcBorders>
              <w:top w:val="single" w:sz="6" w:space="0" w:color="000000"/>
              <w:left w:val="single" w:sz="12" w:space="0" w:color="000000"/>
              <w:bottom w:val="single" w:sz="6" w:space="0" w:color="000000"/>
            </w:tcBorders>
            <w:shd w:val="clear" w:color="auto" w:fill="auto"/>
          </w:tcPr>
          <w:p w14:paraId="09F05456" w14:textId="77777777" w:rsidR="00D216BF" w:rsidRPr="00D13D28" w:rsidRDefault="00D216BF" w:rsidP="001D70A0">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A4515CC" w14:textId="5A791680" w:rsidR="00D216BF" w:rsidRPr="00D13D28" w:rsidRDefault="004967F4" w:rsidP="001D70A0">
            <w:pPr>
              <w:rPr>
                <w:b/>
                <w:lang w:val="es-CR"/>
              </w:rPr>
            </w:pPr>
            <w:r>
              <w:rPr>
                <w:b/>
                <w:lang w:val="es-CR"/>
              </w:rPr>
              <w:t>No tiene</w:t>
            </w:r>
          </w:p>
        </w:tc>
      </w:tr>
      <w:tr w:rsidR="00D216BF" w:rsidRPr="00CA5C33" w14:paraId="27850B4B" w14:textId="77777777" w:rsidTr="001D70A0">
        <w:tc>
          <w:tcPr>
            <w:tcW w:w="2268" w:type="dxa"/>
            <w:tcBorders>
              <w:top w:val="single" w:sz="6" w:space="0" w:color="000000"/>
              <w:left w:val="single" w:sz="12" w:space="0" w:color="000000"/>
              <w:bottom w:val="single" w:sz="6" w:space="0" w:color="000000"/>
            </w:tcBorders>
            <w:shd w:val="clear" w:color="auto" w:fill="auto"/>
          </w:tcPr>
          <w:p w14:paraId="4680C47E" w14:textId="77777777" w:rsidR="00D216BF" w:rsidRPr="00D13D28" w:rsidRDefault="00D216BF" w:rsidP="001D70A0">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F0825B" w14:textId="1D79905B" w:rsidR="0011565E" w:rsidRPr="0011565E" w:rsidRDefault="0011565E" w:rsidP="004967F4">
            <w:pPr>
              <w:rPr>
                <w:b/>
                <w:lang w:val="es-CR"/>
              </w:rPr>
            </w:pPr>
            <w:r w:rsidRPr="00D13D28">
              <w:rPr>
                <w:b/>
                <w:lang w:val="es-CR"/>
              </w:rPr>
              <w:t xml:space="preserve">1.0.E.1 </w:t>
            </w:r>
            <w:r>
              <w:rPr>
                <w:b/>
                <w:lang w:val="es-CR"/>
              </w:rPr>
              <w:t>No hay registros de funcionarios en la base de datos</w:t>
            </w:r>
          </w:p>
          <w:p w14:paraId="14D10649" w14:textId="10A0C69F" w:rsidR="004967F4" w:rsidRDefault="004967F4" w:rsidP="004967F4">
            <w:pPr>
              <w:rPr>
                <w:bCs/>
                <w:lang w:val="es-CR"/>
              </w:rPr>
            </w:pPr>
            <w:r w:rsidRPr="00BB35CC">
              <w:rPr>
                <w:bCs/>
                <w:lang w:val="es-CR"/>
              </w:rPr>
              <w:t>1.</w:t>
            </w:r>
            <w:r>
              <w:rPr>
                <w:bCs/>
                <w:lang w:val="es-CR"/>
              </w:rPr>
              <w:t>1 El sistema no puede mostrar un reporte de funcionarios ya que no han sido registrados.</w:t>
            </w:r>
          </w:p>
          <w:p w14:paraId="31EACB1A" w14:textId="77777777" w:rsidR="004967F4" w:rsidRDefault="004967F4" w:rsidP="004967F4">
            <w:pPr>
              <w:rPr>
                <w:bCs/>
                <w:lang w:val="es-CR"/>
              </w:rPr>
            </w:pPr>
            <w:r>
              <w:rPr>
                <w:bCs/>
                <w:lang w:val="es-CR"/>
              </w:rPr>
              <w:t>1.2 El administrador primeramente deberá registrar a estos funcionarios en el apartado de registro de funcionarios.</w:t>
            </w:r>
          </w:p>
          <w:p w14:paraId="5593F0AD" w14:textId="11A2033C" w:rsidR="00D216BF" w:rsidRPr="00DD6554" w:rsidRDefault="004967F4" w:rsidP="004967F4">
            <w:pPr>
              <w:rPr>
                <w:bCs/>
                <w:lang w:val="es-CR"/>
              </w:rPr>
            </w:pPr>
            <w:r>
              <w:rPr>
                <w:bCs/>
                <w:lang w:val="es-CR"/>
              </w:rPr>
              <w:t xml:space="preserve">1.3 Una vez realizado el registro previo, puede volver al apartado de </w:t>
            </w:r>
            <w:r w:rsidR="0011565E">
              <w:rPr>
                <w:bCs/>
                <w:lang w:val="es-CR"/>
              </w:rPr>
              <w:t>reporte</w:t>
            </w:r>
            <w:r>
              <w:rPr>
                <w:bCs/>
                <w:lang w:val="es-CR"/>
              </w:rPr>
              <w:t xml:space="preserve"> para poder </w:t>
            </w:r>
            <w:r w:rsidR="0011565E">
              <w:rPr>
                <w:bCs/>
                <w:lang w:val="es-CR"/>
              </w:rPr>
              <w:t>visualizar la información de</w:t>
            </w:r>
            <w:r>
              <w:rPr>
                <w:bCs/>
                <w:lang w:val="es-CR"/>
              </w:rPr>
              <w:t xml:space="preserve"> los funcionarios</w:t>
            </w:r>
            <w:r w:rsidR="0011565E">
              <w:rPr>
                <w:bCs/>
                <w:lang w:val="es-CR"/>
              </w:rPr>
              <w:t>.</w:t>
            </w:r>
          </w:p>
        </w:tc>
      </w:tr>
      <w:tr w:rsidR="00D216BF" w:rsidRPr="00D13D28" w14:paraId="1A89B4CD" w14:textId="77777777" w:rsidTr="001D70A0">
        <w:tc>
          <w:tcPr>
            <w:tcW w:w="2268" w:type="dxa"/>
            <w:tcBorders>
              <w:top w:val="single" w:sz="6" w:space="0" w:color="000000"/>
              <w:left w:val="single" w:sz="12" w:space="0" w:color="000000"/>
              <w:bottom w:val="single" w:sz="6" w:space="0" w:color="000000"/>
            </w:tcBorders>
            <w:shd w:val="clear" w:color="auto" w:fill="auto"/>
          </w:tcPr>
          <w:p w14:paraId="360F0C0C" w14:textId="77777777" w:rsidR="00D216BF" w:rsidRPr="00D13D28" w:rsidRDefault="00D216BF" w:rsidP="001D70A0">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A4DECFE" w14:textId="5484F9A9" w:rsidR="00D216BF" w:rsidRPr="00D13D28" w:rsidRDefault="009F6A56" w:rsidP="001D70A0">
            <w:pPr>
              <w:rPr>
                <w:lang w:val="es-CR"/>
              </w:rPr>
            </w:pPr>
            <w:r>
              <w:rPr>
                <w:lang w:val="es-CR"/>
              </w:rPr>
              <w:t>ninguno</w:t>
            </w:r>
          </w:p>
        </w:tc>
      </w:tr>
      <w:tr w:rsidR="00D216BF" w:rsidRPr="00D13D28" w14:paraId="1F3EF3CD" w14:textId="77777777" w:rsidTr="001D70A0">
        <w:tc>
          <w:tcPr>
            <w:tcW w:w="2268" w:type="dxa"/>
            <w:tcBorders>
              <w:top w:val="single" w:sz="6" w:space="0" w:color="000000"/>
              <w:left w:val="single" w:sz="12" w:space="0" w:color="000000"/>
              <w:bottom w:val="single" w:sz="6" w:space="0" w:color="000000"/>
            </w:tcBorders>
            <w:shd w:val="clear" w:color="auto" w:fill="auto"/>
          </w:tcPr>
          <w:p w14:paraId="2FE9DEEF" w14:textId="77777777" w:rsidR="00D216BF" w:rsidRPr="00D13D28" w:rsidRDefault="00D216BF" w:rsidP="001D70A0">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A1A5516" w14:textId="4C6F3448" w:rsidR="00D216BF" w:rsidRPr="00D13D28" w:rsidRDefault="0011565E" w:rsidP="001D70A0">
            <w:pPr>
              <w:rPr>
                <w:lang w:val="es-CR"/>
              </w:rPr>
            </w:pPr>
            <w:r>
              <w:rPr>
                <w:lang w:val="es-CR"/>
              </w:rPr>
              <w:t xml:space="preserve">Media </w:t>
            </w:r>
          </w:p>
        </w:tc>
      </w:tr>
      <w:tr w:rsidR="00D216BF" w:rsidRPr="00CA5C33" w14:paraId="07963243" w14:textId="77777777" w:rsidTr="001D70A0">
        <w:tc>
          <w:tcPr>
            <w:tcW w:w="2268" w:type="dxa"/>
            <w:tcBorders>
              <w:top w:val="single" w:sz="6" w:space="0" w:color="000000"/>
              <w:left w:val="single" w:sz="12" w:space="0" w:color="000000"/>
              <w:bottom w:val="single" w:sz="6" w:space="0" w:color="000000"/>
            </w:tcBorders>
            <w:shd w:val="clear" w:color="auto" w:fill="auto"/>
          </w:tcPr>
          <w:p w14:paraId="4D1BCBE6" w14:textId="77777777" w:rsidR="00D216BF" w:rsidRPr="00D13D28" w:rsidRDefault="00D216BF" w:rsidP="001D70A0">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6A1AE2" w14:textId="6490E940" w:rsidR="00D216BF" w:rsidRPr="00D13D28" w:rsidRDefault="0011565E" w:rsidP="001D70A0">
            <w:pPr>
              <w:rPr>
                <w:lang w:val="es-CR"/>
              </w:rPr>
            </w:pPr>
            <w:r>
              <w:rPr>
                <w:lang w:val="es-CR"/>
              </w:rPr>
              <w:t>Posiblemente sea utilizada una única vez por semestre.</w:t>
            </w:r>
          </w:p>
        </w:tc>
      </w:tr>
      <w:tr w:rsidR="00D216BF" w:rsidRPr="00D13D28" w14:paraId="189A1BD1" w14:textId="77777777" w:rsidTr="001D70A0">
        <w:tc>
          <w:tcPr>
            <w:tcW w:w="2268" w:type="dxa"/>
            <w:tcBorders>
              <w:top w:val="single" w:sz="6" w:space="0" w:color="000000"/>
              <w:left w:val="single" w:sz="12" w:space="0" w:color="000000"/>
              <w:bottom w:val="single" w:sz="6" w:space="0" w:color="000000"/>
            </w:tcBorders>
            <w:shd w:val="clear" w:color="auto" w:fill="auto"/>
          </w:tcPr>
          <w:p w14:paraId="2812E5DF" w14:textId="77777777" w:rsidR="00D216BF" w:rsidRPr="00D13D28" w:rsidRDefault="00D216BF" w:rsidP="001D70A0">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0951F5" w14:textId="75046D6D" w:rsidR="00D216BF" w:rsidRPr="00D13D28" w:rsidRDefault="0011565E" w:rsidP="001D70A0">
            <w:pPr>
              <w:ind w:left="702" w:hanging="702"/>
              <w:rPr>
                <w:lang w:val="es-CR"/>
              </w:rPr>
            </w:pPr>
            <w:r>
              <w:rPr>
                <w:lang w:val="es-CR"/>
              </w:rPr>
              <w:t xml:space="preserve">RN-19, RN-17, </w:t>
            </w:r>
            <w:r w:rsidR="00520940">
              <w:rPr>
                <w:lang w:val="es-CR"/>
              </w:rPr>
              <w:t xml:space="preserve">RN-30, </w:t>
            </w:r>
            <w:r>
              <w:rPr>
                <w:lang w:val="es-CR"/>
              </w:rPr>
              <w:t>RN-3</w:t>
            </w:r>
            <w:r w:rsidR="00520940">
              <w:rPr>
                <w:lang w:val="es-CR"/>
              </w:rPr>
              <w:t>2</w:t>
            </w:r>
          </w:p>
        </w:tc>
      </w:tr>
      <w:tr w:rsidR="00D216BF" w:rsidRPr="00D13D28" w14:paraId="0E0BABF8" w14:textId="77777777" w:rsidTr="001D70A0">
        <w:tc>
          <w:tcPr>
            <w:tcW w:w="2268" w:type="dxa"/>
            <w:tcBorders>
              <w:top w:val="single" w:sz="6" w:space="0" w:color="000000"/>
              <w:left w:val="single" w:sz="12" w:space="0" w:color="000000"/>
              <w:bottom w:val="single" w:sz="6" w:space="0" w:color="000000"/>
            </w:tcBorders>
            <w:shd w:val="clear" w:color="auto" w:fill="auto"/>
          </w:tcPr>
          <w:p w14:paraId="6B29E57C" w14:textId="77777777" w:rsidR="00D216BF" w:rsidRPr="00D13D28" w:rsidRDefault="00D216BF" w:rsidP="001D70A0">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55A79B" w14:textId="77777777" w:rsidR="00D216BF" w:rsidRPr="00D13D28" w:rsidRDefault="00D216BF" w:rsidP="001D70A0">
            <w:pPr>
              <w:rPr>
                <w:lang w:val="es-CR"/>
              </w:rPr>
            </w:pPr>
          </w:p>
        </w:tc>
      </w:tr>
      <w:tr w:rsidR="00D216BF" w:rsidRPr="00D13D28" w14:paraId="51BF7382" w14:textId="77777777" w:rsidTr="001D70A0">
        <w:tc>
          <w:tcPr>
            <w:tcW w:w="2268" w:type="dxa"/>
            <w:tcBorders>
              <w:top w:val="single" w:sz="6" w:space="0" w:color="000000"/>
              <w:left w:val="single" w:sz="12" w:space="0" w:color="000000"/>
              <w:bottom w:val="single" w:sz="6" w:space="0" w:color="000000"/>
            </w:tcBorders>
            <w:shd w:val="clear" w:color="auto" w:fill="auto"/>
          </w:tcPr>
          <w:p w14:paraId="70D10795" w14:textId="77777777" w:rsidR="00D216BF" w:rsidRPr="00D13D28" w:rsidRDefault="00D216BF" w:rsidP="001D70A0">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1CCBB4" w14:textId="77777777" w:rsidR="00D216BF" w:rsidRPr="00D13D28" w:rsidRDefault="00D216BF" w:rsidP="001D70A0">
            <w:pPr>
              <w:rPr>
                <w:lang w:val="es-CR"/>
              </w:rPr>
            </w:pPr>
          </w:p>
        </w:tc>
      </w:tr>
      <w:tr w:rsidR="00D216BF" w:rsidRPr="00D13D28" w14:paraId="1B91BB9F" w14:textId="77777777" w:rsidTr="001D70A0">
        <w:tc>
          <w:tcPr>
            <w:tcW w:w="2268" w:type="dxa"/>
            <w:tcBorders>
              <w:top w:val="single" w:sz="6" w:space="0" w:color="000000"/>
              <w:left w:val="single" w:sz="12" w:space="0" w:color="000000"/>
              <w:bottom w:val="single" w:sz="12" w:space="0" w:color="000000"/>
            </w:tcBorders>
            <w:shd w:val="clear" w:color="auto" w:fill="auto"/>
          </w:tcPr>
          <w:p w14:paraId="38BF2821" w14:textId="77777777" w:rsidR="00D216BF" w:rsidRPr="00D13D28" w:rsidRDefault="00D216BF" w:rsidP="001D70A0">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8735507" w14:textId="77777777" w:rsidR="00D216BF" w:rsidRPr="00D13D28" w:rsidRDefault="00D216BF" w:rsidP="001D70A0">
            <w:pPr>
              <w:rPr>
                <w:lang w:val="es-CR"/>
              </w:rPr>
            </w:pPr>
          </w:p>
        </w:tc>
      </w:tr>
    </w:tbl>
    <w:p w14:paraId="0D8637B4" w14:textId="77777777" w:rsidR="00D216BF" w:rsidRDefault="00D216BF"/>
    <w:p w14:paraId="1D028611" w14:textId="77777777" w:rsidR="00D216BF" w:rsidRDefault="00D216BF" w:rsidP="00D216BF"/>
    <w:tbl>
      <w:tblPr>
        <w:tblW w:w="0" w:type="auto"/>
        <w:tblInd w:w="-15" w:type="dxa"/>
        <w:tblLayout w:type="fixed"/>
        <w:tblLook w:val="0000" w:firstRow="0" w:lastRow="0" w:firstColumn="0" w:lastColumn="0" w:noHBand="0" w:noVBand="0"/>
      </w:tblPr>
      <w:tblGrid>
        <w:gridCol w:w="2268"/>
        <w:gridCol w:w="2196"/>
        <w:gridCol w:w="2196"/>
        <w:gridCol w:w="2928"/>
      </w:tblGrid>
      <w:tr w:rsidR="00D216BF" w:rsidRPr="00060694" w14:paraId="51D0A6A4" w14:textId="77777777" w:rsidTr="001D70A0">
        <w:tc>
          <w:tcPr>
            <w:tcW w:w="2268" w:type="dxa"/>
            <w:tcBorders>
              <w:top w:val="single" w:sz="12" w:space="0" w:color="000000"/>
              <w:left w:val="single" w:sz="12" w:space="0" w:color="000000"/>
              <w:bottom w:val="single" w:sz="6" w:space="0" w:color="000000"/>
            </w:tcBorders>
            <w:shd w:val="clear" w:color="auto" w:fill="auto"/>
          </w:tcPr>
          <w:p w14:paraId="04DDFAEB" w14:textId="77777777" w:rsidR="00D216BF" w:rsidRPr="00D13D28" w:rsidRDefault="00D216BF" w:rsidP="001D70A0">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2EFBA73" w14:textId="5EB44A1D" w:rsidR="00D216BF" w:rsidRPr="00D13D28" w:rsidRDefault="00436FBE" w:rsidP="001D70A0">
            <w:pPr>
              <w:rPr>
                <w:lang w:val="es-CR"/>
              </w:rPr>
            </w:pPr>
            <w:r>
              <w:rPr>
                <w:lang w:val="es-CR"/>
              </w:rPr>
              <w:t>7</w:t>
            </w:r>
          </w:p>
        </w:tc>
      </w:tr>
      <w:tr w:rsidR="00D216BF" w:rsidRPr="00060694" w14:paraId="568DDF0D" w14:textId="77777777" w:rsidTr="001D70A0">
        <w:tc>
          <w:tcPr>
            <w:tcW w:w="2268" w:type="dxa"/>
            <w:tcBorders>
              <w:top w:val="single" w:sz="6" w:space="0" w:color="000000"/>
              <w:left w:val="single" w:sz="12" w:space="0" w:color="000000"/>
              <w:bottom w:val="single" w:sz="6" w:space="0" w:color="000000"/>
            </w:tcBorders>
            <w:shd w:val="clear" w:color="auto" w:fill="auto"/>
          </w:tcPr>
          <w:p w14:paraId="4C95CBC0" w14:textId="77777777" w:rsidR="00D216BF" w:rsidRPr="00D13D28" w:rsidRDefault="00D216BF" w:rsidP="001D70A0">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9B66D5A" w14:textId="2ACF59D2" w:rsidR="00D216BF" w:rsidRPr="005F56FE" w:rsidRDefault="00436FBE" w:rsidP="001D70A0">
            <w:pPr>
              <w:rPr>
                <w:lang w:val="es-CR"/>
              </w:rPr>
            </w:pPr>
            <w:r>
              <w:rPr>
                <w:lang w:val="es-CR"/>
              </w:rPr>
              <w:t>Emitir reporte de gira</w:t>
            </w:r>
          </w:p>
        </w:tc>
      </w:tr>
      <w:tr w:rsidR="00D216BF" w:rsidRPr="00D13D28" w14:paraId="1AE7D37F" w14:textId="77777777" w:rsidTr="001D70A0">
        <w:tc>
          <w:tcPr>
            <w:tcW w:w="2268" w:type="dxa"/>
            <w:tcBorders>
              <w:top w:val="single" w:sz="6" w:space="0" w:color="000000"/>
              <w:left w:val="single" w:sz="12" w:space="0" w:color="000000"/>
              <w:bottom w:val="single" w:sz="6" w:space="0" w:color="000000"/>
            </w:tcBorders>
            <w:shd w:val="clear" w:color="auto" w:fill="auto"/>
          </w:tcPr>
          <w:p w14:paraId="1BB2C8E5" w14:textId="77777777" w:rsidR="00D216BF" w:rsidRPr="00D13D28" w:rsidRDefault="00D216BF" w:rsidP="001D70A0">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34D1C47F" w14:textId="126C1BA4" w:rsidR="00D216BF" w:rsidRPr="00D13D28" w:rsidRDefault="00436FBE" w:rsidP="001D70A0">
            <w:pPr>
              <w:rPr>
                <w:lang w:val="es-CR"/>
              </w:rPr>
            </w:pPr>
            <w:r>
              <w:rPr>
                <w:lang w:val="es-CR"/>
              </w:rPr>
              <w:t>Kendall Ortega Miranda</w:t>
            </w:r>
          </w:p>
        </w:tc>
        <w:tc>
          <w:tcPr>
            <w:tcW w:w="2196" w:type="dxa"/>
            <w:tcBorders>
              <w:top w:val="single" w:sz="6" w:space="0" w:color="000000"/>
              <w:left w:val="single" w:sz="6" w:space="0" w:color="000000"/>
              <w:bottom w:val="single" w:sz="6" w:space="0" w:color="000000"/>
            </w:tcBorders>
            <w:shd w:val="clear" w:color="auto" w:fill="auto"/>
          </w:tcPr>
          <w:p w14:paraId="6E6C04AA" w14:textId="77777777" w:rsidR="00D216BF" w:rsidRPr="00D13D28" w:rsidRDefault="00D216BF" w:rsidP="001D70A0">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0FBE75E" w14:textId="77777777" w:rsidR="00D216BF" w:rsidRPr="00D13D28" w:rsidRDefault="00D216BF" w:rsidP="001D70A0">
            <w:pPr>
              <w:rPr>
                <w:lang w:val="es-CR"/>
              </w:rPr>
            </w:pPr>
          </w:p>
        </w:tc>
      </w:tr>
      <w:tr w:rsidR="00D216BF" w:rsidRPr="00CA5C33" w14:paraId="57D75A95" w14:textId="77777777" w:rsidTr="001D70A0">
        <w:tc>
          <w:tcPr>
            <w:tcW w:w="2268" w:type="dxa"/>
            <w:tcBorders>
              <w:top w:val="single" w:sz="6" w:space="0" w:color="000000"/>
              <w:left w:val="single" w:sz="12" w:space="0" w:color="000000"/>
              <w:bottom w:val="single" w:sz="6" w:space="0" w:color="000000"/>
            </w:tcBorders>
            <w:shd w:val="clear" w:color="auto" w:fill="auto"/>
          </w:tcPr>
          <w:p w14:paraId="4AA97A84" w14:textId="77777777" w:rsidR="00D216BF" w:rsidRPr="00D13D28" w:rsidRDefault="00D216BF" w:rsidP="001D70A0">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62CDE973" w14:textId="13050F44" w:rsidR="00D216BF" w:rsidRPr="00D13D28" w:rsidRDefault="00436FBE" w:rsidP="001D70A0">
            <w:pPr>
              <w:rPr>
                <w:lang w:val="es-CR"/>
              </w:rPr>
            </w:pPr>
            <w:r>
              <w:rPr>
                <w:lang w:val="es-CR"/>
              </w:rPr>
              <w:t>04/06/2022</w:t>
            </w:r>
          </w:p>
        </w:tc>
        <w:tc>
          <w:tcPr>
            <w:tcW w:w="2196" w:type="dxa"/>
            <w:tcBorders>
              <w:top w:val="single" w:sz="6" w:space="0" w:color="000000"/>
              <w:left w:val="single" w:sz="6" w:space="0" w:color="000000"/>
              <w:bottom w:val="single" w:sz="6" w:space="0" w:color="000000"/>
            </w:tcBorders>
            <w:shd w:val="clear" w:color="auto" w:fill="auto"/>
          </w:tcPr>
          <w:p w14:paraId="1081D645" w14:textId="77777777" w:rsidR="00D216BF" w:rsidRPr="00D13D28" w:rsidRDefault="00D216BF" w:rsidP="001D70A0">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005C159" w14:textId="77777777" w:rsidR="00D216BF" w:rsidRPr="00D13D28" w:rsidRDefault="00D216BF" w:rsidP="001D70A0">
            <w:pPr>
              <w:rPr>
                <w:lang w:val="es-CR"/>
              </w:rPr>
            </w:pPr>
          </w:p>
        </w:tc>
      </w:tr>
      <w:tr w:rsidR="00D216BF" w:rsidRPr="00D13D28" w14:paraId="3B4C31C1" w14:textId="77777777" w:rsidTr="001D70A0">
        <w:tc>
          <w:tcPr>
            <w:tcW w:w="2268" w:type="dxa"/>
            <w:tcBorders>
              <w:top w:val="single" w:sz="6" w:space="0" w:color="000000"/>
              <w:left w:val="single" w:sz="12" w:space="0" w:color="000000"/>
              <w:bottom w:val="single" w:sz="6" w:space="0" w:color="000000"/>
            </w:tcBorders>
            <w:shd w:val="clear" w:color="auto" w:fill="auto"/>
          </w:tcPr>
          <w:p w14:paraId="7BBAEB81" w14:textId="77777777" w:rsidR="00D216BF" w:rsidRPr="00D13D28" w:rsidRDefault="00D216BF" w:rsidP="001D70A0">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E9AAD9" w14:textId="749BB24F" w:rsidR="00D216BF" w:rsidRPr="00D13D28" w:rsidRDefault="00D54DE6" w:rsidP="001D70A0">
            <w:pPr>
              <w:rPr>
                <w:lang w:val="es-CR"/>
              </w:rPr>
            </w:pPr>
            <w:r>
              <w:rPr>
                <w:lang w:val="es-CR"/>
              </w:rPr>
              <w:t>Administrador</w:t>
            </w:r>
          </w:p>
        </w:tc>
      </w:tr>
      <w:tr w:rsidR="00D216BF" w:rsidRPr="00CA5C33" w14:paraId="65EBAD43" w14:textId="77777777" w:rsidTr="001D70A0">
        <w:tc>
          <w:tcPr>
            <w:tcW w:w="2268" w:type="dxa"/>
            <w:tcBorders>
              <w:top w:val="single" w:sz="6" w:space="0" w:color="000000"/>
              <w:left w:val="single" w:sz="12" w:space="0" w:color="000000"/>
              <w:bottom w:val="single" w:sz="6" w:space="0" w:color="000000"/>
            </w:tcBorders>
            <w:shd w:val="clear" w:color="auto" w:fill="auto"/>
          </w:tcPr>
          <w:p w14:paraId="751D9AAB" w14:textId="77777777" w:rsidR="00D216BF" w:rsidRPr="00D13D28" w:rsidRDefault="00D216BF" w:rsidP="001D70A0">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C37EFF" w14:textId="5CBD36B1" w:rsidR="00D216BF" w:rsidRPr="00D13D28" w:rsidRDefault="00D87357" w:rsidP="001D70A0">
            <w:pPr>
              <w:rPr>
                <w:lang w:val="es-CR"/>
              </w:rPr>
            </w:pPr>
            <w:r>
              <w:rPr>
                <w:lang w:val="es-CR"/>
              </w:rPr>
              <w:t xml:space="preserve">Un administrador accede al sistema creado en una aplicación web, mediante su computadora o dispositivo móvil, entre las posibles opciones podrá elegir Emitir reporte de gira, al seleccionar esta opción el sistema en una nueva página </w:t>
            </w:r>
            <w:r w:rsidR="00B76D68">
              <w:rPr>
                <w:lang w:val="es-CR"/>
              </w:rPr>
              <w:t>desplegará</w:t>
            </w:r>
            <w:r>
              <w:rPr>
                <w:lang w:val="es-CR"/>
              </w:rPr>
              <w:t xml:space="preserve"> </w:t>
            </w:r>
            <w:r w:rsidR="000274F2">
              <w:rPr>
                <w:lang w:val="es-CR"/>
              </w:rPr>
              <w:t>todas las giras que hay registradas, el administrador podrá escoger una de estas y generar un reporte en donde vaya detallado cada uno de los datos incluyendo el funcionario, el chofer, placa de vehículo, entre otros.</w:t>
            </w:r>
          </w:p>
        </w:tc>
      </w:tr>
      <w:tr w:rsidR="00D216BF" w:rsidRPr="00CA5C33" w14:paraId="7BF16C75" w14:textId="77777777" w:rsidTr="001D70A0">
        <w:tc>
          <w:tcPr>
            <w:tcW w:w="2268" w:type="dxa"/>
            <w:tcBorders>
              <w:top w:val="single" w:sz="6" w:space="0" w:color="000000"/>
              <w:left w:val="single" w:sz="12" w:space="0" w:color="000000"/>
              <w:bottom w:val="single" w:sz="6" w:space="0" w:color="000000"/>
            </w:tcBorders>
            <w:shd w:val="clear" w:color="auto" w:fill="auto"/>
          </w:tcPr>
          <w:p w14:paraId="1D62DF20" w14:textId="77777777" w:rsidR="00D216BF" w:rsidRPr="00D13D28" w:rsidRDefault="00D216BF" w:rsidP="001D70A0">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497477" w14:textId="52A15A60" w:rsidR="00E92909" w:rsidRDefault="00E92909" w:rsidP="00B829B3">
            <w:pPr>
              <w:numPr>
                <w:ilvl w:val="0"/>
                <w:numId w:val="35"/>
              </w:numPr>
              <w:rPr>
                <w:lang w:val="es-CR"/>
              </w:rPr>
            </w:pPr>
            <w:r>
              <w:rPr>
                <w:lang w:val="es-CR"/>
              </w:rPr>
              <w:t>El usuario debe ingresar al sistema como administrador.</w:t>
            </w:r>
          </w:p>
          <w:p w14:paraId="751684CC" w14:textId="5DAF48B8" w:rsidR="00E92909" w:rsidRPr="00D13D28" w:rsidRDefault="00E92909" w:rsidP="00B829B3">
            <w:pPr>
              <w:numPr>
                <w:ilvl w:val="0"/>
                <w:numId w:val="35"/>
              </w:numPr>
              <w:rPr>
                <w:lang w:val="es-CR"/>
              </w:rPr>
            </w:pPr>
            <w:r>
              <w:rPr>
                <w:lang w:val="es-CR"/>
              </w:rPr>
              <w:t>Debe haber giras registradas en el sistema.</w:t>
            </w:r>
          </w:p>
        </w:tc>
      </w:tr>
      <w:tr w:rsidR="00D216BF" w:rsidRPr="00CA5C33" w14:paraId="517AF8EF" w14:textId="77777777" w:rsidTr="001D70A0">
        <w:tc>
          <w:tcPr>
            <w:tcW w:w="2268" w:type="dxa"/>
            <w:tcBorders>
              <w:top w:val="single" w:sz="6" w:space="0" w:color="000000"/>
              <w:left w:val="single" w:sz="12" w:space="0" w:color="000000"/>
              <w:bottom w:val="single" w:sz="6" w:space="0" w:color="000000"/>
            </w:tcBorders>
            <w:shd w:val="clear" w:color="auto" w:fill="auto"/>
          </w:tcPr>
          <w:p w14:paraId="77DAC980" w14:textId="77777777" w:rsidR="00D216BF" w:rsidRPr="00D13D28" w:rsidRDefault="00D216BF" w:rsidP="001D70A0">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F711D3A" w14:textId="27C60314" w:rsidR="00D216BF" w:rsidRPr="00CA212C" w:rsidRDefault="0041383B" w:rsidP="001D70A0">
            <w:pPr>
              <w:rPr>
                <w:lang w:val="es-CR"/>
              </w:rPr>
            </w:pPr>
            <w:r>
              <w:rPr>
                <w:lang w:val="es-CR"/>
              </w:rPr>
              <w:t xml:space="preserve">El administrador podrá realizar una impresión del reporte de la gira, y finalizado </w:t>
            </w:r>
            <w:r w:rsidR="00834890">
              <w:rPr>
                <w:lang w:val="es-CR"/>
              </w:rPr>
              <w:t>el flujo de emitir el reporte puede regresar a la página principal de administrador.</w:t>
            </w:r>
          </w:p>
        </w:tc>
      </w:tr>
      <w:tr w:rsidR="00D216BF" w:rsidRPr="00CA5C33" w14:paraId="46DCDE3B" w14:textId="77777777" w:rsidTr="001D70A0">
        <w:tc>
          <w:tcPr>
            <w:tcW w:w="2268" w:type="dxa"/>
            <w:tcBorders>
              <w:top w:val="single" w:sz="6" w:space="0" w:color="000000"/>
              <w:left w:val="single" w:sz="12" w:space="0" w:color="000000"/>
              <w:bottom w:val="single" w:sz="6" w:space="0" w:color="000000"/>
            </w:tcBorders>
            <w:shd w:val="clear" w:color="auto" w:fill="auto"/>
          </w:tcPr>
          <w:p w14:paraId="75ACD1DF" w14:textId="77777777" w:rsidR="00D216BF" w:rsidRPr="00D13D28" w:rsidRDefault="00D216BF" w:rsidP="001D70A0">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1213C2" w14:textId="018CDDA9" w:rsidR="00834890" w:rsidRDefault="00834890" w:rsidP="00834890">
            <w:pPr>
              <w:numPr>
                <w:ilvl w:val="1"/>
                <w:numId w:val="26"/>
              </w:numPr>
              <w:rPr>
                <w:bCs/>
                <w:lang w:val="es-CR"/>
              </w:rPr>
            </w:pPr>
            <w:r>
              <w:rPr>
                <w:bCs/>
                <w:lang w:val="es-CR"/>
              </w:rPr>
              <w:t>El usuario ingresará al apartado de administrador con las credenciales.</w:t>
            </w:r>
          </w:p>
          <w:p w14:paraId="30A1B1A9" w14:textId="77777777" w:rsidR="00834890" w:rsidRDefault="009D6826" w:rsidP="00834890">
            <w:pPr>
              <w:numPr>
                <w:ilvl w:val="1"/>
                <w:numId w:val="26"/>
              </w:numPr>
              <w:rPr>
                <w:bCs/>
                <w:lang w:val="es-CR"/>
              </w:rPr>
            </w:pPr>
            <w:r>
              <w:rPr>
                <w:bCs/>
                <w:lang w:val="es-CR"/>
              </w:rPr>
              <w:t>El administrador presionará la opción de emitir reporte de gira por medio de un botón.</w:t>
            </w:r>
          </w:p>
          <w:p w14:paraId="31F0441E" w14:textId="4FB430DC" w:rsidR="009D6826" w:rsidRDefault="009D6826" w:rsidP="00834890">
            <w:pPr>
              <w:numPr>
                <w:ilvl w:val="1"/>
                <w:numId w:val="26"/>
              </w:numPr>
              <w:rPr>
                <w:bCs/>
                <w:lang w:val="es-CR"/>
              </w:rPr>
            </w:pPr>
            <w:r>
              <w:rPr>
                <w:bCs/>
                <w:lang w:val="es-CR"/>
              </w:rPr>
              <w:lastRenderedPageBreak/>
              <w:t xml:space="preserve">Los datos del reporte de la gira se mostrarán en otra página, en donde los datos se </w:t>
            </w:r>
            <w:r w:rsidR="00073C94">
              <w:rPr>
                <w:bCs/>
                <w:lang w:val="es-CR"/>
              </w:rPr>
              <w:t>mostrarán</w:t>
            </w:r>
            <w:r>
              <w:rPr>
                <w:bCs/>
                <w:lang w:val="es-CR"/>
              </w:rPr>
              <w:t xml:space="preserve"> en </w:t>
            </w:r>
            <w:r w:rsidR="00A863DC">
              <w:rPr>
                <w:bCs/>
                <w:lang w:val="es-CR"/>
              </w:rPr>
              <w:t>una tabla especificando cada uno de los detalles.</w:t>
            </w:r>
          </w:p>
          <w:p w14:paraId="161A44A8" w14:textId="77777777" w:rsidR="00A863DC" w:rsidRDefault="00073C94" w:rsidP="00834890">
            <w:pPr>
              <w:numPr>
                <w:ilvl w:val="1"/>
                <w:numId w:val="26"/>
              </w:numPr>
              <w:rPr>
                <w:bCs/>
                <w:lang w:val="es-CR"/>
              </w:rPr>
            </w:pPr>
            <w:r>
              <w:rPr>
                <w:bCs/>
                <w:lang w:val="es-CR"/>
              </w:rPr>
              <w:t xml:space="preserve">El sistema le brindará la opción de imprimir el reporte </w:t>
            </w:r>
            <w:r w:rsidR="004D3A88">
              <w:rPr>
                <w:bCs/>
                <w:lang w:val="es-CR"/>
              </w:rPr>
              <w:t>por medio de un botón.</w:t>
            </w:r>
          </w:p>
          <w:p w14:paraId="01FC4B2E" w14:textId="7729989F" w:rsidR="004D3A88" w:rsidRPr="00834890" w:rsidRDefault="004D3A88" w:rsidP="00834890">
            <w:pPr>
              <w:numPr>
                <w:ilvl w:val="1"/>
                <w:numId w:val="26"/>
              </w:numPr>
              <w:rPr>
                <w:bCs/>
                <w:lang w:val="es-CR"/>
              </w:rPr>
            </w:pPr>
            <w:r>
              <w:rPr>
                <w:bCs/>
                <w:lang w:val="es-CR"/>
              </w:rPr>
              <w:t>Luego del administrador ver los datos de la gira podrá regresar al menú principal y realizar alguna otra función.</w:t>
            </w:r>
          </w:p>
        </w:tc>
      </w:tr>
      <w:tr w:rsidR="00D216BF" w:rsidRPr="00D13D28" w14:paraId="00B45E15" w14:textId="77777777" w:rsidTr="001D70A0">
        <w:tc>
          <w:tcPr>
            <w:tcW w:w="2268" w:type="dxa"/>
            <w:tcBorders>
              <w:top w:val="single" w:sz="6" w:space="0" w:color="000000"/>
              <w:left w:val="single" w:sz="12" w:space="0" w:color="000000"/>
              <w:bottom w:val="single" w:sz="6" w:space="0" w:color="000000"/>
            </w:tcBorders>
            <w:shd w:val="clear" w:color="auto" w:fill="auto"/>
          </w:tcPr>
          <w:p w14:paraId="224651F5" w14:textId="77777777" w:rsidR="00D216BF" w:rsidRPr="00D13D28" w:rsidRDefault="00D216BF" w:rsidP="001D70A0">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6A2DAE6" w14:textId="7E74F208" w:rsidR="00D216BF" w:rsidRPr="00D13D28" w:rsidRDefault="004D3A88" w:rsidP="001D70A0">
            <w:pPr>
              <w:rPr>
                <w:b/>
                <w:lang w:val="es-CR"/>
              </w:rPr>
            </w:pPr>
            <w:r>
              <w:rPr>
                <w:b/>
                <w:lang w:val="es-CR"/>
              </w:rPr>
              <w:t>No hay.</w:t>
            </w:r>
            <w:r w:rsidR="00D216BF">
              <w:rPr>
                <w:b/>
                <w:lang w:val="es-CR"/>
              </w:rPr>
              <w:t xml:space="preserve"> </w:t>
            </w:r>
          </w:p>
        </w:tc>
      </w:tr>
      <w:tr w:rsidR="00D216BF" w:rsidRPr="00CA5C33" w14:paraId="08877D8C" w14:textId="77777777" w:rsidTr="001D70A0">
        <w:tc>
          <w:tcPr>
            <w:tcW w:w="2268" w:type="dxa"/>
            <w:tcBorders>
              <w:top w:val="single" w:sz="6" w:space="0" w:color="000000"/>
              <w:left w:val="single" w:sz="12" w:space="0" w:color="000000"/>
              <w:bottom w:val="single" w:sz="6" w:space="0" w:color="000000"/>
            </w:tcBorders>
            <w:shd w:val="clear" w:color="auto" w:fill="auto"/>
          </w:tcPr>
          <w:p w14:paraId="228A0BC5" w14:textId="77777777" w:rsidR="00D216BF" w:rsidRPr="00D13D28" w:rsidRDefault="00D216BF" w:rsidP="001D70A0">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9D185F" w14:textId="16FAA19E" w:rsidR="004E7D82" w:rsidRPr="0011565E" w:rsidRDefault="004E7D82" w:rsidP="004E7D82">
            <w:pPr>
              <w:rPr>
                <w:b/>
                <w:lang w:val="es-CR"/>
              </w:rPr>
            </w:pPr>
            <w:r w:rsidRPr="00D13D28">
              <w:rPr>
                <w:b/>
                <w:lang w:val="es-CR"/>
              </w:rPr>
              <w:t xml:space="preserve">1.0.E.1 </w:t>
            </w:r>
            <w:r>
              <w:rPr>
                <w:b/>
                <w:lang w:val="es-CR"/>
              </w:rPr>
              <w:t>No hay registros de gira en la base de datos</w:t>
            </w:r>
          </w:p>
          <w:p w14:paraId="5FBCA823" w14:textId="44F6A757" w:rsidR="004E7D82" w:rsidRDefault="004E7D82" w:rsidP="004E7D82">
            <w:pPr>
              <w:rPr>
                <w:bCs/>
                <w:lang w:val="es-CR"/>
              </w:rPr>
            </w:pPr>
            <w:r w:rsidRPr="00BB35CC">
              <w:rPr>
                <w:bCs/>
                <w:lang w:val="es-CR"/>
              </w:rPr>
              <w:t>1.</w:t>
            </w:r>
            <w:r>
              <w:rPr>
                <w:bCs/>
                <w:lang w:val="es-CR"/>
              </w:rPr>
              <w:t>1 El sistema no puede emitir un reporte de las giras ya que no ha sido registrad</w:t>
            </w:r>
            <w:r w:rsidR="000A1F9B">
              <w:rPr>
                <w:bCs/>
                <w:lang w:val="es-CR"/>
              </w:rPr>
              <w:t>a ninguna</w:t>
            </w:r>
            <w:r>
              <w:rPr>
                <w:bCs/>
                <w:lang w:val="es-CR"/>
              </w:rPr>
              <w:t>.</w:t>
            </w:r>
          </w:p>
          <w:p w14:paraId="638B2653" w14:textId="1F966ED1" w:rsidR="004E7D82" w:rsidRDefault="004E7D82" w:rsidP="004E7D82">
            <w:pPr>
              <w:rPr>
                <w:bCs/>
                <w:lang w:val="es-CR"/>
              </w:rPr>
            </w:pPr>
            <w:r>
              <w:rPr>
                <w:bCs/>
                <w:lang w:val="es-CR"/>
              </w:rPr>
              <w:t xml:space="preserve">1.2 </w:t>
            </w:r>
            <w:r w:rsidR="000A1F9B">
              <w:rPr>
                <w:bCs/>
                <w:lang w:val="es-CR"/>
              </w:rPr>
              <w:t xml:space="preserve">Un funcionario </w:t>
            </w:r>
            <w:r>
              <w:rPr>
                <w:bCs/>
                <w:lang w:val="es-CR"/>
              </w:rPr>
              <w:t xml:space="preserve">primeramente deberá </w:t>
            </w:r>
            <w:r w:rsidR="000A1F9B">
              <w:rPr>
                <w:bCs/>
                <w:lang w:val="es-CR"/>
              </w:rPr>
              <w:t>solicitar una gira</w:t>
            </w:r>
            <w:r>
              <w:rPr>
                <w:bCs/>
                <w:lang w:val="es-CR"/>
              </w:rPr>
              <w:t xml:space="preserve"> </w:t>
            </w:r>
            <w:r w:rsidR="000A1F9B">
              <w:rPr>
                <w:bCs/>
                <w:lang w:val="es-CR"/>
              </w:rPr>
              <w:t>en el apartado de funcionario.</w:t>
            </w:r>
          </w:p>
          <w:p w14:paraId="7E25BB18" w14:textId="465B94A3" w:rsidR="00D216BF" w:rsidRPr="00DD6554" w:rsidRDefault="004E7D82" w:rsidP="004E7D82">
            <w:pPr>
              <w:rPr>
                <w:bCs/>
                <w:lang w:val="es-CR"/>
              </w:rPr>
            </w:pPr>
            <w:r>
              <w:rPr>
                <w:bCs/>
                <w:lang w:val="es-CR"/>
              </w:rPr>
              <w:t xml:space="preserve">1.3 Una vez realizado el registro previo, </w:t>
            </w:r>
            <w:r w:rsidR="000A1F9B">
              <w:rPr>
                <w:bCs/>
                <w:lang w:val="es-CR"/>
              </w:rPr>
              <w:t xml:space="preserve">el administrador </w:t>
            </w:r>
            <w:r>
              <w:rPr>
                <w:bCs/>
                <w:lang w:val="es-CR"/>
              </w:rPr>
              <w:t>puede volver al apartado de</w:t>
            </w:r>
            <w:r w:rsidR="000A1F9B">
              <w:rPr>
                <w:bCs/>
                <w:lang w:val="es-CR"/>
              </w:rPr>
              <w:t xml:space="preserve"> emitir</w:t>
            </w:r>
            <w:r>
              <w:rPr>
                <w:bCs/>
                <w:lang w:val="es-CR"/>
              </w:rPr>
              <w:t xml:space="preserve"> reporte para poder visualizar la información de l</w:t>
            </w:r>
            <w:r w:rsidR="000A1F9B">
              <w:rPr>
                <w:bCs/>
                <w:lang w:val="es-CR"/>
              </w:rPr>
              <w:t>a gira</w:t>
            </w:r>
            <w:r>
              <w:rPr>
                <w:bCs/>
                <w:lang w:val="es-CR"/>
              </w:rPr>
              <w:t>.</w:t>
            </w:r>
          </w:p>
        </w:tc>
      </w:tr>
      <w:tr w:rsidR="00D216BF" w:rsidRPr="00D13D28" w14:paraId="17277DF7" w14:textId="77777777" w:rsidTr="001D70A0">
        <w:tc>
          <w:tcPr>
            <w:tcW w:w="2268" w:type="dxa"/>
            <w:tcBorders>
              <w:top w:val="single" w:sz="6" w:space="0" w:color="000000"/>
              <w:left w:val="single" w:sz="12" w:space="0" w:color="000000"/>
              <w:bottom w:val="single" w:sz="6" w:space="0" w:color="000000"/>
            </w:tcBorders>
            <w:shd w:val="clear" w:color="auto" w:fill="auto"/>
          </w:tcPr>
          <w:p w14:paraId="50E81C6E" w14:textId="77777777" w:rsidR="00D216BF" w:rsidRPr="00D13D28" w:rsidRDefault="00D216BF" w:rsidP="001D70A0">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97871E" w14:textId="0F6320F5" w:rsidR="00D216BF" w:rsidRPr="00D13D28" w:rsidRDefault="00952FFA" w:rsidP="001D70A0">
            <w:pPr>
              <w:rPr>
                <w:lang w:val="es-CR"/>
              </w:rPr>
            </w:pPr>
            <w:r>
              <w:rPr>
                <w:lang w:val="es-CR"/>
              </w:rPr>
              <w:t>No tiene.</w:t>
            </w:r>
          </w:p>
        </w:tc>
      </w:tr>
      <w:tr w:rsidR="00D216BF" w:rsidRPr="00D13D28" w14:paraId="1140E727" w14:textId="77777777" w:rsidTr="001D70A0">
        <w:tc>
          <w:tcPr>
            <w:tcW w:w="2268" w:type="dxa"/>
            <w:tcBorders>
              <w:top w:val="single" w:sz="6" w:space="0" w:color="000000"/>
              <w:left w:val="single" w:sz="12" w:space="0" w:color="000000"/>
              <w:bottom w:val="single" w:sz="6" w:space="0" w:color="000000"/>
            </w:tcBorders>
            <w:shd w:val="clear" w:color="auto" w:fill="auto"/>
          </w:tcPr>
          <w:p w14:paraId="61182E24" w14:textId="77777777" w:rsidR="00D216BF" w:rsidRPr="00D13D28" w:rsidRDefault="00D216BF" w:rsidP="001D70A0">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7AF0ADE" w14:textId="6C9E4F02" w:rsidR="00D216BF" w:rsidRPr="00D13D28" w:rsidRDefault="00952FFA" w:rsidP="001D70A0">
            <w:pPr>
              <w:rPr>
                <w:lang w:val="es-CR"/>
              </w:rPr>
            </w:pPr>
            <w:r>
              <w:rPr>
                <w:lang w:val="es-CR"/>
              </w:rPr>
              <w:t>Media.</w:t>
            </w:r>
          </w:p>
        </w:tc>
      </w:tr>
      <w:tr w:rsidR="00D216BF" w:rsidRPr="00CA5C33" w14:paraId="59F1B890" w14:textId="77777777" w:rsidTr="001D70A0">
        <w:tc>
          <w:tcPr>
            <w:tcW w:w="2268" w:type="dxa"/>
            <w:tcBorders>
              <w:top w:val="single" w:sz="6" w:space="0" w:color="000000"/>
              <w:left w:val="single" w:sz="12" w:space="0" w:color="000000"/>
              <w:bottom w:val="single" w:sz="6" w:space="0" w:color="000000"/>
            </w:tcBorders>
            <w:shd w:val="clear" w:color="auto" w:fill="auto"/>
          </w:tcPr>
          <w:p w14:paraId="01F08A6E" w14:textId="77777777" w:rsidR="00D216BF" w:rsidRPr="00D13D28" w:rsidRDefault="00D216BF" w:rsidP="001D70A0">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FB477A" w14:textId="1CD021FC" w:rsidR="00D216BF" w:rsidRPr="00D13D28" w:rsidRDefault="00952FFA" w:rsidP="001D70A0">
            <w:pPr>
              <w:rPr>
                <w:lang w:val="es-CR"/>
              </w:rPr>
            </w:pPr>
            <w:r>
              <w:rPr>
                <w:lang w:val="es-CR"/>
              </w:rPr>
              <w:t xml:space="preserve">Su frecuencia de uso será medio, ya que será cada vez que haya una gira asignada y se quiera emitir un reporte para visualizar todos los datos de </w:t>
            </w:r>
            <w:r w:rsidR="004E2F9B">
              <w:rPr>
                <w:lang w:val="es-CR"/>
              </w:rPr>
              <w:t>esta</w:t>
            </w:r>
            <w:r>
              <w:rPr>
                <w:lang w:val="es-CR"/>
              </w:rPr>
              <w:t>.</w:t>
            </w:r>
          </w:p>
        </w:tc>
      </w:tr>
      <w:tr w:rsidR="00D216BF" w:rsidRPr="00D13D28" w14:paraId="235D124F" w14:textId="77777777" w:rsidTr="001D70A0">
        <w:tc>
          <w:tcPr>
            <w:tcW w:w="2268" w:type="dxa"/>
            <w:tcBorders>
              <w:top w:val="single" w:sz="6" w:space="0" w:color="000000"/>
              <w:left w:val="single" w:sz="12" w:space="0" w:color="000000"/>
              <w:bottom w:val="single" w:sz="6" w:space="0" w:color="000000"/>
            </w:tcBorders>
            <w:shd w:val="clear" w:color="auto" w:fill="auto"/>
          </w:tcPr>
          <w:p w14:paraId="29424159" w14:textId="77777777" w:rsidR="00D216BF" w:rsidRPr="00D13D28" w:rsidRDefault="00D216BF" w:rsidP="001D70A0">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D1C41A" w14:textId="14809757" w:rsidR="00D216BF" w:rsidRPr="00D13D28" w:rsidRDefault="00D216BF" w:rsidP="001D70A0">
            <w:pPr>
              <w:ind w:left="702" w:hanging="702"/>
              <w:rPr>
                <w:lang w:val="es-CR"/>
              </w:rPr>
            </w:pPr>
            <w:r w:rsidRPr="00D13D28">
              <w:rPr>
                <w:lang w:val="es-CR"/>
              </w:rPr>
              <w:t>RN</w:t>
            </w:r>
            <w:r w:rsidR="00E87258">
              <w:rPr>
                <w:lang w:val="es-CR"/>
              </w:rPr>
              <w:t xml:space="preserve">-04, </w:t>
            </w:r>
            <w:r w:rsidR="00A414F8">
              <w:rPr>
                <w:lang w:val="es-CR"/>
              </w:rPr>
              <w:t xml:space="preserve">RN-10, </w:t>
            </w:r>
            <w:r w:rsidR="00270D0E">
              <w:rPr>
                <w:lang w:val="es-CR"/>
              </w:rPr>
              <w:t>RN-17</w:t>
            </w:r>
          </w:p>
        </w:tc>
      </w:tr>
      <w:tr w:rsidR="00D216BF" w:rsidRPr="00CA5C33" w14:paraId="59EA21DC" w14:textId="77777777" w:rsidTr="001D70A0">
        <w:tc>
          <w:tcPr>
            <w:tcW w:w="2268" w:type="dxa"/>
            <w:tcBorders>
              <w:top w:val="single" w:sz="6" w:space="0" w:color="000000"/>
              <w:left w:val="single" w:sz="12" w:space="0" w:color="000000"/>
              <w:bottom w:val="single" w:sz="6" w:space="0" w:color="000000"/>
            </w:tcBorders>
            <w:shd w:val="clear" w:color="auto" w:fill="auto"/>
          </w:tcPr>
          <w:p w14:paraId="449413BA" w14:textId="77777777" w:rsidR="00D216BF" w:rsidRPr="00D13D28" w:rsidRDefault="00D216BF" w:rsidP="001D70A0">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FC594CB" w14:textId="7EF79037" w:rsidR="00D216BF" w:rsidRPr="00D13D28" w:rsidRDefault="00BC447F" w:rsidP="001D70A0">
            <w:pPr>
              <w:rPr>
                <w:lang w:val="es-CR"/>
              </w:rPr>
            </w:pPr>
            <w:r>
              <w:rPr>
                <w:lang w:val="es-CR"/>
              </w:rPr>
              <w:t xml:space="preserve">Ser </w:t>
            </w:r>
            <w:r w:rsidR="00EA7E11">
              <w:rPr>
                <w:lang w:val="es-CR"/>
              </w:rPr>
              <w:t>un administrador registrado en el sistema.</w:t>
            </w:r>
          </w:p>
        </w:tc>
      </w:tr>
      <w:tr w:rsidR="00D216BF" w:rsidRPr="00D13D28" w14:paraId="78BA871D" w14:textId="77777777" w:rsidTr="001D70A0">
        <w:tc>
          <w:tcPr>
            <w:tcW w:w="2268" w:type="dxa"/>
            <w:tcBorders>
              <w:top w:val="single" w:sz="6" w:space="0" w:color="000000"/>
              <w:left w:val="single" w:sz="12" w:space="0" w:color="000000"/>
              <w:bottom w:val="single" w:sz="6" w:space="0" w:color="000000"/>
            </w:tcBorders>
            <w:shd w:val="clear" w:color="auto" w:fill="auto"/>
          </w:tcPr>
          <w:p w14:paraId="0621E757" w14:textId="77777777" w:rsidR="00D216BF" w:rsidRPr="00D13D28" w:rsidRDefault="00D216BF" w:rsidP="001D70A0">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B4B617" w14:textId="470218B6" w:rsidR="00D216BF" w:rsidRPr="00D13D28" w:rsidRDefault="002B3C30" w:rsidP="001D70A0">
            <w:pPr>
              <w:rPr>
                <w:lang w:val="es-CR"/>
              </w:rPr>
            </w:pPr>
            <w:r>
              <w:rPr>
                <w:lang w:val="es-CR"/>
              </w:rPr>
              <w:t>No tiene.</w:t>
            </w:r>
          </w:p>
        </w:tc>
      </w:tr>
      <w:tr w:rsidR="00D216BF" w:rsidRPr="00CA5C33" w14:paraId="2D0F4CD9" w14:textId="77777777" w:rsidTr="001D70A0">
        <w:tc>
          <w:tcPr>
            <w:tcW w:w="2268" w:type="dxa"/>
            <w:tcBorders>
              <w:top w:val="single" w:sz="6" w:space="0" w:color="000000"/>
              <w:left w:val="single" w:sz="12" w:space="0" w:color="000000"/>
              <w:bottom w:val="single" w:sz="12" w:space="0" w:color="000000"/>
            </w:tcBorders>
            <w:shd w:val="clear" w:color="auto" w:fill="auto"/>
          </w:tcPr>
          <w:p w14:paraId="26DE5FEB" w14:textId="77777777" w:rsidR="00D216BF" w:rsidRPr="00D13D28" w:rsidRDefault="00D216BF" w:rsidP="001D70A0">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3C1281EE" w14:textId="7E3133FA" w:rsidR="00D216BF" w:rsidRPr="00D13D28" w:rsidRDefault="00481506" w:rsidP="001D70A0">
            <w:pPr>
              <w:rPr>
                <w:lang w:val="es-CR"/>
              </w:rPr>
            </w:pPr>
            <w:r>
              <w:rPr>
                <w:lang w:val="es-CR"/>
              </w:rPr>
              <w:t>El reporte se emitirá si y solo si existe uno o muchos registros de giras.</w:t>
            </w:r>
          </w:p>
        </w:tc>
      </w:tr>
    </w:tbl>
    <w:p w14:paraId="5A071604" w14:textId="1B92CEDC" w:rsidR="00AE75CE" w:rsidRPr="00481506" w:rsidRDefault="00AE75CE">
      <w:pPr>
        <w:rPr>
          <w:lang w:val="es-CR"/>
        </w:rPr>
      </w:pPr>
    </w:p>
    <w:tbl>
      <w:tblPr>
        <w:tblW w:w="0" w:type="auto"/>
        <w:tblInd w:w="-15" w:type="dxa"/>
        <w:tblLayout w:type="fixed"/>
        <w:tblLook w:val="0000" w:firstRow="0" w:lastRow="0" w:firstColumn="0" w:lastColumn="0" w:noHBand="0" w:noVBand="0"/>
      </w:tblPr>
      <w:tblGrid>
        <w:gridCol w:w="2268"/>
        <w:gridCol w:w="2196"/>
        <w:gridCol w:w="2196"/>
        <w:gridCol w:w="2928"/>
      </w:tblGrid>
      <w:tr w:rsidR="00436FBE" w:rsidRPr="00060694" w14:paraId="453E2FA8" w14:textId="77777777" w:rsidTr="00442763">
        <w:tc>
          <w:tcPr>
            <w:tcW w:w="2268" w:type="dxa"/>
            <w:tcBorders>
              <w:top w:val="single" w:sz="12" w:space="0" w:color="000000"/>
              <w:left w:val="single" w:sz="12" w:space="0" w:color="000000"/>
              <w:bottom w:val="single" w:sz="6" w:space="0" w:color="000000"/>
            </w:tcBorders>
            <w:shd w:val="clear" w:color="auto" w:fill="auto"/>
          </w:tcPr>
          <w:p w14:paraId="7CA4CBC5" w14:textId="77777777" w:rsidR="00436FBE" w:rsidRPr="00D13D28" w:rsidRDefault="00436FBE" w:rsidP="00442763">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592A424B" w14:textId="32A7E05D" w:rsidR="00436FBE" w:rsidRPr="00D13D28" w:rsidRDefault="00436FBE" w:rsidP="00442763">
            <w:pPr>
              <w:rPr>
                <w:lang w:val="es-CR"/>
              </w:rPr>
            </w:pPr>
            <w:r>
              <w:rPr>
                <w:lang w:val="es-CR"/>
              </w:rPr>
              <w:t>8</w:t>
            </w:r>
          </w:p>
        </w:tc>
      </w:tr>
      <w:tr w:rsidR="00436FBE" w:rsidRPr="00060694" w14:paraId="0C7E93D6" w14:textId="77777777" w:rsidTr="00442763">
        <w:tc>
          <w:tcPr>
            <w:tcW w:w="2268" w:type="dxa"/>
            <w:tcBorders>
              <w:top w:val="single" w:sz="6" w:space="0" w:color="000000"/>
              <w:left w:val="single" w:sz="12" w:space="0" w:color="000000"/>
              <w:bottom w:val="single" w:sz="6" w:space="0" w:color="000000"/>
            </w:tcBorders>
            <w:shd w:val="clear" w:color="auto" w:fill="auto"/>
          </w:tcPr>
          <w:p w14:paraId="7DB715E5" w14:textId="77777777" w:rsidR="00436FBE" w:rsidRPr="00D13D28" w:rsidRDefault="00436FBE" w:rsidP="00442763">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CFF889" w14:textId="05AEB87D" w:rsidR="00436FBE" w:rsidRPr="005F56FE" w:rsidRDefault="00481506" w:rsidP="00442763">
            <w:pPr>
              <w:rPr>
                <w:lang w:val="es-CR"/>
              </w:rPr>
            </w:pPr>
            <w:r>
              <w:rPr>
                <w:lang w:val="es-CR"/>
              </w:rPr>
              <w:t>Consultar giras</w:t>
            </w:r>
          </w:p>
        </w:tc>
      </w:tr>
      <w:tr w:rsidR="00436FBE" w:rsidRPr="00D13D28" w14:paraId="16396B0D" w14:textId="77777777" w:rsidTr="00442763">
        <w:tc>
          <w:tcPr>
            <w:tcW w:w="2268" w:type="dxa"/>
            <w:tcBorders>
              <w:top w:val="single" w:sz="6" w:space="0" w:color="000000"/>
              <w:left w:val="single" w:sz="12" w:space="0" w:color="000000"/>
              <w:bottom w:val="single" w:sz="6" w:space="0" w:color="000000"/>
            </w:tcBorders>
            <w:shd w:val="clear" w:color="auto" w:fill="auto"/>
          </w:tcPr>
          <w:p w14:paraId="6EFA3A27" w14:textId="77777777" w:rsidR="00436FBE" w:rsidRPr="00D13D28" w:rsidRDefault="00436FBE" w:rsidP="00442763">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1095D9F7" w14:textId="77777777" w:rsidR="00436FBE" w:rsidRPr="00D13D28" w:rsidRDefault="00436FBE" w:rsidP="00442763">
            <w:pPr>
              <w:rPr>
                <w:lang w:val="es-CR"/>
              </w:rPr>
            </w:pPr>
            <w:r>
              <w:rPr>
                <w:lang w:val="es-CR"/>
              </w:rPr>
              <w:t>Kendall Ortega Miranda</w:t>
            </w:r>
          </w:p>
        </w:tc>
        <w:tc>
          <w:tcPr>
            <w:tcW w:w="2196" w:type="dxa"/>
            <w:tcBorders>
              <w:top w:val="single" w:sz="6" w:space="0" w:color="000000"/>
              <w:left w:val="single" w:sz="6" w:space="0" w:color="000000"/>
              <w:bottom w:val="single" w:sz="6" w:space="0" w:color="000000"/>
            </w:tcBorders>
            <w:shd w:val="clear" w:color="auto" w:fill="auto"/>
          </w:tcPr>
          <w:p w14:paraId="5FD78C81" w14:textId="77777777" w:rsidR="00436FBE" w:rsidRPr="00D13D28" w:rsidRDefault="00436FBE" w:rsidP="00442763">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B361E68" w14:textId="77777777" w:rsidR="00436FBE" w:rsidRPr="00D13D28" w:rsidRDefault="00436FBE" w:rsidP="00442763">
            <w:pPr>
              <w:rPr>
                <w:lang w:val="es-CR"/>
              </w:rPr>
            </w:pPr>
          </w:p>
        </w:tc>
      </w:tr>
      <w:tr w:rsidR="00436FBE" w:rsidRPr="00CA5C33" w14:paraId="054293D2" w14:textId="77777777" w:rsidTr="00442763">
        <w:tc>
          <w:tcPr>
            <w:tcW w:w="2268" w:type="dxa"/>
            <w:tcBorders>
              <w:top w:val="single" w:sz="6" w:space="0" w:color="000000"/>
              <w:left w:val="single" w:sz="12" w:space="0" w:color="000000"/>
              <w:bottom w:val="single" w:sz="6" w:space="0" w:color="000000"/>
            </w:tcBorders>
            <w:shd w:val="clear" w:color="auto" w:fill="auto"/>
          </w:tcPr>
          <w:p w14:paraId="33CCA186" w14:textId="77777777" w:rsidR="00436FBE" w:rsidRPr="00D13D28" w:rsidRDefault="00436FBE" w:rsidP="00442763">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4C5D5650" w14:textId="77777777" w:rsidR="00436FBE" w:rsidRPr="00D13D28" w:rsidRDefault="00436FBE" w:rsidP="00442763">
            <w:pPr>
              <w:rPr>
                <w:lang w:val="es-CR"/>
              </w:rPr>
            </w:pPr>
            <w:r>
              <w:rPr>
                <w:lang w:val="es-CR"/>
              </w:rPr>
              <w:t>04/06/2022</w:t>
            </w:r>
          </w:p>
        </w:tc>
        <w:tc>
          <w:tcPr>
            <w:tcW w:w="2196" w:type="dxa"/>
            <w:tcBorders>
              <w:top w:val="single" w:sz="6" w:space="0" w:color="000000"/>
              <w:left w:val="single" w:sz="6" w:space="0" w:color="000000"/>
              <w:bottom w:val="single" w:sz="6" w:space="0" w:color="000000"/>
            </w:tcBorders>
            <w:shd w:val="clear" w:color="auto" w:fill="auto"/>
          </w:tcPr>
          <w:p w14:paraId="33C52397" w14:textId="77777777" w:rsidR="00436FBE" w:rsidRPr="00D13D28" w:rsidRDefault="00436FBE" w:rsidP="00442763">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CF31A3E" w14:textId="77777777" w:rsidR="00436FBE" w:rsidRPr="00D13D28" w:rsidRDefault="00436FBE" w:rsidP="00442763">
            <w:pPr>
              <w:rPr>
                <w:lang w:val="es-CR"/>
              </w:rPr>
            </w:pPr>
          </w:p>
        </w:tc>
      </w:tr>
      <w:tr w:rsidR="00436FBE" w:rsidRPr="00D13D28" w14:paraId="50772C86" w14:textId="77777777" w:rsidTr="00442763">
        <w:tc>
          <w:tcPr>
            <w:tcW w:w="2268" w:type="dxa"/>
            <w:tcBorders>
              <w:top w:val="single" w:sz="6" w:space="0" w:color="000000"/>
              <w:left w:val="single" w:sz="12" w:space="0" w:color="000000"/>
              <w:bottom w:val="single" w:sz="6" w:space="0" w:color="000000"/>
            </w:tcBorders>
            <w:shd w:val="clear" w:color="auto" w:fill="auto"/>
          </w:tcPr>
          <w:p w14:paraId="662D83DA" w14:textId="77777777" w:rsidR="00436FBE" w:rsidRPr="00D13D28" w:rsidRDefault="00436FBE" w:rsidP="00442763">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B28349C" w14:textId="4AAFDF33" w:rsidR="00436FBE" w:rsidRPr="00D13D28" w:rsidRDefault="00481506" w:rsidP="00442763">
            <w:pPr>
              <w:rPr>
                <w:lang w:val="es-CR"/>
              </w:rPr>
            </w:pPr>
            <w:r>
              <w:rPr>
                <w:lang w:val="es-CR"/>
              </w:rPr>
              <w:t>Administrador</w:t>
            </w:r>
          </w:p>
        </w:tc>
      </w:tr>
      <w:tr w:rsidR="00436FBE" w:rsidRPr="00CA5C33" w14:paraId="079B95DC" w14:textId="77777777" w:rsidTr="00442763">
        <w:tc>
          <w:tcPr>
            <w:tcW w:w="2268" w:type="dxa"/>
            <w:tcBorders>
              <w:top w:val="single" w:sz="6" w:space="0" w:color="000000"/>
              <w:left w:val="single" w:sz="12" w:space="0" w:color="000000"/>
              <w:bottom w:val="single" w:sz="6" w:space="0" w:color="000000"/>
            </w:tcBorders>
            <w:shd w:val="clear" w:color="auto" w:fill="auto"/>
          </w:tcPr>
          <w:p w14:paraId="06F3E13B" w14:textId="77777777" w:rsidR="00436FBE" w:rsidRPr="00D13D28" w:rsidRDefault="00436FBE" w:rsidP="00442763">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145206" w14:textId="58C95B7B" w:rsidR="00436FBE" w:rsidRPr="00D13D28" w:rsidRDefault="00481506" w:rsidP="00442763">
            <w:pPr>
              <w:rPr>
                <w:lang w:val="es-CR"/>
              </w:rPr>
            </w:pPr>
            <w:r>
              <w:rPr>
                <w:lang w:val="es-CR"/>
              </w:rPr>
              <w:t xml:space="preserve">Un administrador accede al sistema creado en una aplicación web, mediante su computadora o dispositivo móvil, entre las posibles opciones podrá elegir </w:t>
            </w:r>
            <w:r w:rsidR="00C01A7F">
              <w:rPr>
                <w:lang w:val="es-CR"/>
              </w:rPr>
              <w:t>Consultar giras</w:t>
            </w:r>
            <w:r>
              <w:rPr>
                <w:lang w:val="es-CR"/>
              </w:rPr>
              <w:t>, al seleccionar esta opción el sistema en una nueva página mostrar</w:t>
            </w:r>
            <w:r w:rsidR="00C01A7F">
              <w:rPr>
                <w:lang w:val="es-CR"/>
              </w:rPr>
              <w:t>á</w:t>
            </w:r>
            <w:r>
              <w:rPr>
                <w:lang w:val="es-CR"/>
              </w:rPr>
              <w:t xml:space="preserve"> una lista de todos l</w:t>
            </w:r>
            <w:r w:rsidR="00C01A7F">
              <w:rPr>
                <w:lang w:val="es-CR"/>
              </w:rPr>
              <w:t xml:space="preserve">as giras </w:t>
            </w:r>
            <w:r>
              <w:rPr>
                <w:lang w:val="es-CR"/>
              </w:rPr>
              <w:t>ingresad</w:t>
            </w:r>
            <w:r w:rsidR="00C01A7F">
              <w:rPr>
                <w:lang w:val="es-CR"/>
              </w:rPr>
              <w:t>a</w:t>
            </w:r>
            <w:r>
              <w:rPr>
                <w:lang w:val="es-CR"/>
              </w:rPr>
              <w:t>s en el sistema, con diferentes opciones sobre la misma, y un campo de texto por encima de esta tabla con un botón de búsqueda, esto para que pueda consultar sobre alg</w:t>
            </w:r>
            <w:r w:rsidR="001E3B53">
              <w:rPr>
                <w:lang w:val="es-CR"/>
              </w:rPr>
              <w:t xml:space="preserve">una gira </w:t>
            </w:r>
            <w:r>
              <w:rPr>
                <w:lang w:val="es-CR"/>
              </w:rPr>
              <w:t xml:space="preserve">en </w:t>
            </w:r>
            <w:r w:rsidR="001E3B53">
              <w:rPr>
                <w:lang w:val="es-CR"/>
              </w:rPr>
              <w:t>específico</w:t>
            </w:r>
            <w:r>
              <w:rPr>
                <w:lang w:val="es-CR"/>
              </w:rPr>
              <w:t xml:space="preserve"> sobre esta lista de n cantidad de </w:t>
            </w:r>
            <w:r w:rsidR="001E3B53">
              <w:rPr>
                <w:lang w:val="es-CR"/>
              </w:rPr>
              <w:t>giras ingresadas anteriormente</w:t>
            </w:r>
            <w:r>
              <w:rPr>
                <w:lang w:val="es-CR"/>
              </w:rPr>
              <w:t>.</w:t>
            </w:r>
          </w:p>
        </w:tc>
      </w:tr>
      <w:tr w:rsidR="00436FBE" w:rsidRPr="00CA5C33" w14:paraId="074355D0" w14:textId="77777777" w:rsidTr="00442763">
        <w:tc>
          <w:tcPr>
            <w:tcW w:w="2268" w:type="dxa"/>
            <w:tcBorders>
              <w:top w:val="single" w:sz="6" w:space="0" w:color="000000"/>
              <w:left w:val="single" w:sz="12" w:space="0" w:color="000000"/>
              <w:bottom w:val="single" w:sz="6" w:space="0" w:color="000000"/>
            </w:tcBorders>
            <w:shd w:val="clear" w:color="auto" w:fill="auto"/>
          </w:tcPr>
          <w:p w14:paraId="76D0DF0D" w14:textId="77777777" w:rsidR="00436FBE" w:rsidRPr="00D13D28" w:rsidRDefault="00436FBE" w:rsidP="00442763">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723B773" w14:textId="38BFCBCD" w:rsidR="00436FBE" w:rsidRDefault="001D0AD1" w:rsidP="00B829B3">
            <w:pPr>
              <w:numPr>
                <w:ilvl w:val="0"/>
                <w:numId w:val="36"/>
              </w:numPr>
              <w:rPr>
                <w:lang w:val="es-CR"/>
              </w:rPr>
            </w:pPr>
            <w:r>
              <w:rPr>
                <w:lang w:val="es-CR"/>
              </w:rPr>
              <w:t>El usuario debe haber ingresado al sistema como administrador.</w:t>
            </w:r>
          </w:p>
          <w:p w14:paraId="4609F686" w14:textId="6440EB68" w:rsidR="001D0AD1" w:rsidRPr="00D13D28" w:rsidRDefault="001D0AD1" w:rsidP="00B829B3">
            <w:pPr>
              <w:numPr>
                <w:ilvl w:val="0"/>
                <w:numId w:val="36"/>
              </w:numPr>
              <w:rPr>
                <w:lang w:val="es-CR"/>
              </w:rPr>
            </w:pPr>
            <w:r>
              <w:rPr>
                <w:lang w:val="es-CR"/>
              </w:rPr>
              <w:t>Para realizar una búsqueda debe haber registrada al menos una gira en la Base de Datos.</w:t>
            </w:r>
          </w:p>
        </w:tc>
      </w:tr>
      <w:tr w:rsidR="00436FBE" w:rsidRPr="00CA5C33" w14:paraId="74DB7B57" w14:textId="77777777" w:rsidTr="00442763">
        <w:tc>
          <w:tcPr>
            <w:tcW w:w="2268" w:type="dxa"/>
            <w:tcBorders>
              <w:top w:val="single" w:sz="6" w:space="0" w:color="000000"/>
              <w:left w:val="single" w:sz="12" w:space="0" w:color="000000"/>
              <w:bottom w:val="single" w:sz="6" w:space="0" w:color="000000"/>
            </w:tcBorders>
            <w:shd w:val="clear" w:color="auto" w:fill="auto"/>
          </w:tcPr>
          <w:p w14:paraId="3D3FCBF4" w14:textId="77777777" w:rsidR="00436FBE" w:rsidRPr="00D13D28" w:rsidRDefault="00436FBE" w:rsidP="00442763">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801CBE" w14:textId="36F41BF0" w:rsidR="00436FBE" w:rsidRPr="00CA212C" w:rsidRDefault="00AB1F22" w:rsidP="00442763">
            <w:pPr>
              <w:rPr>
                <w:lang w:val="es-CR"/>
              </w:rPr>
            </w:pPr>
            <w:r>
              <w:rPr>
                <w:lang w:val="es-CR"/>
              </w:rPr>
              <w:t>Al ingresar al sistema se puede consultar por ciertos datos de la gira</w:t>
            </w:r>
            <w:r w:rsidR="002C1342">
              <w:rPr>
                <w:lang w:val="es-CR"/>
              </w:rPr>
              <w:t>.</w:t>
            </w:r>
          </w:p>
        </w:tc>
      </w:tr>
      <w:tr w:rsidR="00436FBE" w:rsidRPr="00CA5C33" w14:paraId="6ABA8441" w14:textId="77777777" w:rsidTr="00442763">
        <w:tc>
          <w:tcPr>
            <w:tcW w:w="2268" w:type="dxa"/>
            <w:tcBorders>
              <w:top w:val="single" w:sz="6" w:space="0" w:color="000000"/>
              <w:left w:val="single" w:sz="12" w:space="0" w:color="000000"/>
              <w:bottom w:val="single" w:sz="6" w:space="0" w:color="000000"/>
            </w:tcBorders>
            <w:shd w:val="clear" w:color="auto" w:fill="auto"/>
          </w:tcPr>
          <w:p w14:paraId="23179C0A" w14:textId="77777777" w:rsidR="00436FBE" w:rsidRPr="00D13D28" w:rsidRDefault="00436FBE" w:rsidP="00442763">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DCDB33" w14:textId="30D1F7A3" w:rsidR="00436FBE" w:rsidRDefault="004A15C5" w:rsidP="004A15C5">
            <w:pPr>
              <w:numPr>
                <w:ilvl w:val="1"/>
                <w:numId w:val="15"/>
              </w:numPr>
              <w:rPr>
                <w:bCs/>
                <w:lang w:val="es-CR"/>
              </w:rPr>
            </w:pPr>
            <w:r>
              <w:rPr>
                <w:bCs/>
                <w:lang w:val="es-CR"/>
              </w:rPr>
              <w:t>El administrador ingresa al sistema con sus credenciales.</w:t>
            </w:r>
          </w:p>
          <w:p w14:paraId="79BFE453" w14:textId="77777777" w:rsidR="004A15C5" w:rsidRDefault="004A54CF" w:rsidP="004A15C5">
            <w:pPr>
              <w:numPr>
                <w:ilvl w:val="1"/>
                <w:numId w:val="15"/>
              </w:numPr>
              <w:rPr>
                <w:bCs/>
                <w:lang w:val="es-CR"/>
              </w:rPr>
            </w:pPr>
            <w:r>
              <w:rPr>
                <w:bCs/>
                <w:lang w:val="es-CR"/>
              </w:rPr>
              <w:t>El sistema carga por medio de una tabla una lista de todas las giras que hay registradas</w:t>
            </w:r>
            <w:r w:rsidR="00FF1463">
              <w:rPr>
                <w:bCs/>
                <w:lang w:val="es-CR"/>
              </w:rPr>
              <w:t>.</w:t>
            </w:r>
          </w:p>
          <w:p w14:paraId="282C2D19" w14:textId="77777777" w:rsidR="00FF1463" w:rsidRDefault="00FF1463" w:rsidP="004A15C5">
            <w:pPr>
              <w:numPr>
                <w:ilvl w:val="1"/>
                <w:numId w:val="15"/>
              </w:numPr>
              <w:rPr>
                <w:bCs/>
                <w:lang w:val="es-CR"/>
              </w:rPr>
            </w:pPr>
            <w:r>
              <w:rPr>
                <w:bCs/>
                <w:lang w:val="es-CR"/>
              </w:rPr>
              <w:t>El administrador puede navegar por toda la página visualizando ciertos datos importantes de la gira.</w:t>
            </w:r>
          </w:p>
          <w:p w14:paraId="5BC9E09B" w14:textId="1D134C22" w:rsidR="001E516F" w:rsidRPr="002C1342" w:rsidRDefault="001E516F" w:rsidP="004A15C5">
            <w:pPr>
              <w:numPr>
                <w:ilvl w:val="1"/>
                <w:numId w:val="15"/>
              </w:numPr>
              <w:rPr>
                <w:bCs/>
                <w:lang w:val="es-CR"/>
              </w:rPr>
            </w:pPr>
            <w:r>
              <w:rPr>
                <w:bCs/>
                <w:lang w:val="es-CR"/>
              </w:rPr>
              <w:lastRenderedPageBreak/>
              <w:t>El administrador puede regresar al menú principal por medio de un botón.</w:t>
            </w:r>
          </w:p>
        </w:tc>
      </w:tr>
      <w:tr w:rsidR="00436FBE" w:rsidRPr="00CA5C33" w14:paraId="001D4C0F" w14:textId="77777777" w:rsidTr="00442763">
        <w:tc>
          <w:tcPr>
            <w:tcW w:w="2268" w:type="dxa"/>
            <w:tcBorders>
              <w:top w:val="single" w:sz="6" w:space="0" w:color="000000"/>
              <w:left w:val="single" w:sz="12" w:space="0" w:color="000000"/>
              <w:bottom w:val="single" w:sz="6" w:space="0" w:color="000000"/>
            </w:tcBorders>
            <w:shd w:val="clear" w:color="auto" w:fill="auto"/>
          </w:tcPr>
          <w:p w14:paraId="1070ABAD" w14:textId="77777777" w:rsidR="00436FBE" w:rsidRPr="00D13D28" w:rsidRDefault="00436FBE" w:rsidP="00442763">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D76BB34" w14:textId="696EE14C" w:rsidR="00436FBE" w:rsidRDefault="00F0390A" w:rsidP="00F0390A">
            <w:pPr>
              <w:numPr>
                <w:ilvl w:val="1"/>
                <w:numId w:val="16"/>
              </w:numPr>
              <w:rPr>
                <w:bCs/>
                <w:lang w:val="es-CR"/>
              </w:rPr>
            </w:pPr>
            <w:r>
              <w:rPr>
                <w:bCs/>
                <w:lang w:val="es-CR"/>
              </w:rPr>
              <w:t>El administrador ingresa al sistema con sus credenciales.</w:t>
            </w:r>
          </w:p>
          <w:p w14:paraId="17E46E5C" w14:textId="77777777" w:rsidR="00F0390A" w:rsidRDefault="00F0390A" w:rsidP="00442763">
            <w:pPr>
              <w:numPr>
                <w:ilvl w:val="1"/>
                <w:numId w:val="16"/>
              </w:numPr>
              <w:rPr>
                <w:bCs/>
                <w:lang w:val="es-CR"/>
              </w:rPr>
            </w:pPr>
            <w:r>
              <w:rPr>
                <w:bCs/>
                <w:lang w:val="es-CR"/>
              </w:rPr>
              <w:t>El sistema carga por medio de una tabla una lista de todas las giras que hay registradas.</w:t>
            </w:r>
          </w:p>
          <w:p w14:paraId="6CB3114E" w14:textId="77777777" w:rsidR="00436FBE" w:rsidRPr="00E914A5" w:rsidRDefault="00F0390A" w:rsidP="00442763">
            <w:pPr>
              <w:numPr>
                <w:ilvl w:val="1"/>
                <w:numId w:val="16"/>
              </w:numPr>
              <w:rPr>
                <w:bCs/>
                <w:lang w:val="es-CR"/>
              </w:rPr>
            </w:pPr>
            <w:r>
              <w:rPr>
                <w:bCs/>
                <w:lang w:val="es-CR"/>
              </w:rPr>
              <w:t>El administrador puede po</w:t>
            </w:r>
            <w:r w:rsidR="001E516F">
              <w:rPr>
                <w:bCs/>
                <w:lang w:val="es-CR"/>
              </w:rPr>
              <w:t>r medio de un label y un botón realizar la búsqueda de una gira en específico que le interese.</w:t>
            </w:r>
            <w:r w:rsidR="00436FBE" w:rsidRPr="00F0390A">
              <w:rPr>
                <w:b/>
                <w:lang w:val="es-CR"/>
              </w:rPr>
              <w:t xml:space="preserve"> </w:t>
            </w:r>
          </w:p>
          <w:p w14:paraId="4A59396E" w14:textId="77777777" w:rsidR="00E914A5" w:rsidRDefault="00E914A5" w:rsidP="00442763">
            <w:pPr>
              <w:numPr>
                <w:ilvl w:val="1"/>
                <w:numId w:val="16"/>
              </w:numPr>
              <w:rPr>
                <w:bCs/>
                <w:lang w:val="es-CR"/>
              </w:rPr>
            </w:pPr>
            <w:r>
              <w:rPr>
                <w:bCs/>
                <w:lang w:val="es-CR"/>
              </w:rPr>
              <w:t>El sistema cargará los datos de la gira que el administrador haya buscado.</w:t>
            </w:r>
          </w:p>
          <w:p w14:paraId="5EF88BEF" w14:textId="490457F5" w:rsidR="00E914A5" w:rsidRPr="00F0390A" w:rsidRDefault="00E914A5" w:rsidP="00442763">
            <w:pPr>
              <w:numPr>
                <w:ilvl w:val="1"/>
                <w:numId w:val="16"/>
              </w:numPr>
              <w:rPr>
                <w:bCs/>
                <w:lang w:val="es-CR"/>
              </w:rPr>
            </w:pPr>
            <w:r>
              <w:rPr>
                <w:bCs/>
                <w:lang w:val="es-CR"/>
              </w:rPr>
              <w:t>El administrador puede regr</w:t>
            </w:r>
            <w:r w:rsidR="008A1921">
              <w:rPr>
                <w:bCs/>
                <w:lang w:val="es-CR"/>
              </w:rPr>
              <w:t>esar al menú principal por medio de un botón.</w:t>
            </w:r>
          </w:p>
        </w:tc>
      </w:tr>
      <w:tr w:rsidR="00436FBE" w:rsidRPr="00CA5C33" w14:paraId="52B0C606" w14:textId="77777777" w:rsidTr="00442763">
        <w:tc>
          <w:tcPr>
            <w:tcW w:w="2268" w:type="dxa"/>
            <w:tcBorders>
              <w:top w:val="single" w:sz="6" w:space="0" w:color="000000"/>
              <w:left w:val="single" w:sz="12" w:space="0" w:color="000000"/>
              <w:bottom w:val="single" w:sz="6" w:space="0" w:color="000000"/>
            </w:tcBorders>
            <w:shd w:val="clear" w:color="auto" w:fill="auto"/>
          </w:tcPr>
          <w:p w14:paraId="7EFB9511" w14:textId="77777777" w:rsidR="00436FBE" w:rsidRPr="00D13D28" w:rsidRDefault="00436FBE" w:rsidP="00442763">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52FBA7" w14:textId="7A8AD2DC" w:rsidR="008A1921" w:rsidRDefault="008A1921" w:rsidP="008A1921">
            <w:pPr>
              <w:rPr>
                <w:b/>
                <w:lang w:val="es-CR"/>
              </w:rPr>
            </w:pPr>
            <w:r>
              <w:rPr>
                <w:b/>
                <w:lang w:val="es-CR"/>
              </w:rPr>
              <w:t>1.0.E.1 No existen giras registradas en el sistema</w:t>
            </w:r>
          </w:p>
          <w:p w14:paraId="218FCEA0" w14:textId="6037CAAC" w:rsidR="008A1921" w:rsidRDefault="008A1921" w:rsidP="00F64737">
            <w:pPr>
              <w:rPr>
                <w:bCs/>
                <w:lang w:val="es-CR"/>
              </w:rPr>
            </w:pPr>
            <w:r>
              <w:rPr>
                <w:bCs/>
                <w:lang w:val="es-CR"/>
              </w:rPr>
              <w:t>1.1 El sistema no puede cargar giras en la lista dado que no ha sido registrada ni una sola.</w:t>
            </w:r>
          </w:p>
          <w:p w14:paraId="24F689F9" w14:textId="49102FD7" w:rsidR="008A1921" w:rsidRDefault="008A1921" w:rsidP="008A1921">
            <w:pPr>
              <w:rPr>
                <w:b/>
                <w:lang w:val="es-CR"/>
              </w:rPr>
            </w:pPr>
            <w:r>
              <w:rPr>
                <w:b/>
                <w:lang w:val="es-CR"/>
              </w:rPr>
              <w:t xml:space="preserve">2.0.E.1 </w:t>
            </w:r>
            <w:r w:rsidR="00F64737">
              <w:rPr>
                <w:b/>
                <w:lang w:val="es-CR"/>
              </w:rPr>
              <w:t xml:space="preserve">La gira </w:t>
            </w:r>
            <w:r>
              <w:rPr>
                <w:b/>
                <w:lang w:val="es-CR"/>
              </w:rPr>
              <w:t>buscad</w:t>
            </w:r>
            <w:r w:rsidR="00F64737">
              <w:rPr>
                <w:b/>
                <w:lang w:val="es-CR"/>
              </w:rPr>
              <w:t>a</w:t>
            </w:r>
            <w:r>
              <w:rPr>
                <w:b/>
                <w:lang w:val="es-CR"/>
              </w:rPr>
              <w:t xml:space="preserve"> no se encuentra</w:t>
            </w:r>
          </w:p>
          <w:p w14:paraId="2117D1A0" w14:textId="5DA83C3E" w:rsidR="008A1921" w:rsidRDefault="008A1921" w:rsidP="008A1921">
            <w:pPr>
              <w:rPr>
                <w:bCs/>
                <w:lang w:val="es-CR"/>
              </w:rPr>
            </w:pPr>
            <w:r>
              <w:rPr>
                <w:bCs/>
                <w:lang w:val="es-CR"/>
              </w:rPr>
              <w:t>2.1 El sistema no encontrar</w:t>
            </w:r>
            <w:r w:rsidR="00F64737">
              <w:rPr>
                <w:bCs/>
                <w:lang w:val="es-CR"/>
              </w:rPr>
              <w:t>á la gira</w:t>
            </w:r>
            <w:r>
              <w:rPr>
                <w:bCs/>
                <w:lang w:val="es-CR"/>
              </w:rPr>
              <w:t xml:space="preserve"> ingresad</w:t>
            </w:r>
            <w:r w:rsidR="00F64737">
              <w:rPr>
                <w:bCs/>
                <w:lang w:val="es-CR"/>
              </w:rPr>
              <w:t>a</w:t>
            </w:r>
            <w:r>
              <w:rPr>
                <w:bCs/>
                <w:lang w:val="es-CR"/>
              </w:rPr>
              <w:t xml:space="preserve"> en el espacio de búsqueda si est</w:t>
            </w:r>
            <w:r w:rsidR="00F64737">
              <w:rPr>
                <w:bCs/>
                <w:lang w:val="es-CR"/>
              </w:rPr>
              <w:t>a</w:t>
            </w:r>
            <w:r>
              <w:rPr>
                <w:bCs/>
                <w:lang w:val="es-CR"/>
              </w:rPr>
              <w:t xml:space="preserve"> no se encuentra registrad</w:t>
            </w:r>
            <w:r w:rsidR="00F64737">
              <w:rPr>
                <w:bCs/>
                <w:lang w:val="es-CR"/>
              </w:rPr>
              <w:t>a</w:t>
            </w:r>
            <w:r>
              <w:rPr>
                <w:bCs/>
                <w:lang w:val="es-CR"/>
              </w:rPr>
              <w:t>, de ser el caso cargar</w:t>
            </w:r>
            <w:r w:rsidR="00F64737">
              <w:rPr>
                <w:bCs/>
                <w:lang w:val="es-CR"/>
              </w:rPr>
              <w:t>á</w:t>
            </w:r>
            <w:r>
              <w:rPr>
                <w:bCs/>
                <w:lang w:val="es-CR"/>
              </w:rPr>
              <w:t xml:space="preserve"> sin elementos la lista.</w:t>
            </w:r>
          </w:p>
          <w:p w14:paraId="29D1BB7F" w14:textId="68384D5A" w:rsidR="008A1921" w:rsidRDefault="008A1921" w:rsidP="008A1921">
            <w:pPr>
              <w:rPr>
                <w:bCs/>
                <w:lang w:val="es-CR"/>
              </w:rPr>
            </w:pPr>
            <w:r>
              <w:rPr>
                <w:bCs/>
                <w:lang w:val="es-CR"/>
              </w:rPr>
              <w:t>2.2 El administrador deberá verificar si est</w:t>
            </w:r>
            <w:r w:rsidR="00F64737">
              <w:rPr>
                <w:bCs/>
                <w:lang w:val="es-CR"/>
              </w:rPr>
              <w:t xml:space="preserve">a gira </w:t>
            </w:r>
            <w:r>
              <w:rPr>
                <w:bCs/>
                <w:lang w:val="es-CR"/>
              </w:rPr>
              <w:t>realmente se encuentra ingresad</w:t>
            </w:r>
            <w:r w:rsidR="00890A79">
              <w:rPr>
                <w:bCs/>
                <w:lang w:val="es-CR"/>
              </w:rPr>
              <w:t>a</w:t>
            </w:r>
            <w:r>
              <w:rPr>
                <w:bCs/>
                <w:lang w:val="es-CR"/>
              </w:rPr>
              <w:t xml:space="preserve"> en el sistema, o revisar que el dato ingresado para la búsqueda haya sido correcto.</w:t>
            </w:r>
          </w:p>
          <w:p w14:paraId="583DB760" w14:textId="6E12BED7" w:rsidR="00436FBE" w:rsidRPr="00DD6554" w:rsidRDefault="008A1921" w:rsidP="008A1921">
            <w:pPr>
              <w:rPr>
                <w:bCs/>
                <w:lang w:val="es-CR"/>
              </w:rPr>
            </w:pPr>
            <w:r>
              <w:rPr>
                <w:bCs/>
                <w:lang w:val="es-CR"/>
              </w:rPr>
              <w:t>2.3 Una vez verificada la información por parte del administrador este podrá nuevamente realizar la búsqueda para obtener el resultado solicitado.</w:t>
            </w:r>
          </w:p>
        </w:tc>
      </w:tr>
      <w:tr w:rsidR="00436FBE" w:rsidRPr="00D13D28" w14:paraId="78ECA0E6" w14:textId="77777777" w:rsidTr="00442763">
        <w:tc>
          <w:tcPr>
            <w:tcW w:w="2268" w:type="dxa"/>
            <w:tcBorders>
              <w:top w:val="single" w:sz="6" w:space="0" w:color="000000"/>
              <w:left w:val="single" w:sz="12" w:space="0" w:color="000000"/>
              <w:bottom w:val="single" w:sz="6" w:space="0" w:color="000000"/>
            </w:tcBorders>
            <w:shd w:val="clear" w:color="auto" w:fill="auto"/>
          </w:tcPr>
          <w:p w14:paraId="62A9C073" w14:textId="77777777" w:rsidR="00436FBE" w:rsidRPr="00D13D28" w:rsidRDefault="00436FBE" w:rsidP="00442763">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48E7AD" w14:textId="2C3ABC21" w:rsidR="00436FBE" w:rsidRPr="00D13D28" w:rsidRDefault="00890A79" w:rsidP="00442763">
            <w:pPr>
              <w:rPr>
                <w:lang w:val="es-CR"/>
              </w:rPr>
            </w:pPr>
            <w:r>
              <w:rPr>
                <w:lang w:val="es-CR"/>
              </w:rPr>
              <w:t>No tiene.</w:t>
            </w:r>
          </w:p>
        </w:tc>
      </w:tr>
      <w:tr w:rsidR="00436FBE" w:rsidRPr="00D13D28" w14:paraId="6EEDC65B" w14:textId="77777777" w:rsidTr="00442763">
        <w:tc>
          <w:tcPr>
            <w:tcW w:w="2268" w:type="dxa"/>
            <w:tcBorders>
              <w:top w:val="single" w:sz="6" w:space="0" w:color="000000"/>
              <w:left w:val="single" w:sz="12" w:space="0" w:color="000000"/>
              <w:bottom w:val="single" w:sz="6" w:space="0" w:color="000000"/>
            </w:tcBorders>
            <w:shd w:val="clear" w:color="auto" w:fill="auto"/>
          </w:tcPr>
          <w:p w14:paraId="28E59B95" w14:textId="77777777" w:rsidR="00436FBE" w:rsidRPr="00D13D28" w:rsidRDefault="00436FBE" w:rsidP="00442763">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8E58B5" w14:textId="7D58BDF8" w:rsidR="00436FBE" w:rsidRPr="00D13D28" w:rsidRDefault="00890A79" w:rsidP="00442763">
            <w:pPr>
              <w:rPr>
                <w:lang w:val="es-CR"/>
              </w:rPr>
            </w:pPr>
            <w:r>
              <w:rPr>
                <w:lang w:val="es-CR"/>
              </w:rPr>
              <w:t>Media.</w:t>
            </w:r>
          </w:p>
        </w:tc>
      </w:tr>
      <w:tr w:rsidR="00436FBE" w:rsidRPr="00CA5C33" w14:paraId="36DBCE72" w14:textId="77777777" w:rsidTr="00442763">
        <w:tc>
          <w:tcPr>
            <w:tcW w:w="2268" w:type="dxa"/>
            <w:tcBorders>
              <w:top w:val="single" w:sz="6" w:space="0" w:color="000000"/>
              <w:left w:val="single" w:sz="12" w:space="0" w:color="000000"/>
              <w:bottom w:val="single" w:sz="6" w:space="0" w:color="000000"/>
            </w:tcBorders>
            <w:shd w:val="clear" w:color="auto" w:fill="auto"/>
          </w:tcPr>
          <w:p w14:paraId="32DF9083" w14:textId="77777777" w:rsidR="00436FBE" w:rsidRPr="00D13D28" w:rsidRDefault="00436FBE" w:rsidP="00442763">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B7CA61" w14:textId="7635DB9D" w:rsidR="00436FBE" w:rsidRPr="00D13D28" w:rsidRDefault="00890A79" w:rsidP="00442763">
            <w:pPr>
              <w:rPr>
                <w:lang w:val="es-CR"/>
              </w:rPr>
            </w:pPr>
            <w:r>
              <w:rPr>
                <w:lang w:val="es-CR"/>
              </w:rPr>
              <w:t>Tiene una frecuencia de uso media ya que se utilizará solo cuando el administrador quiera realizar una búsqueda de una gira para visualizar datos importantes de la misma.</w:t>
            </w:r>
          </w:p>
        </w:tc>
      </w:tr>
      <w:tr w:rsidR="00436FBE" w:rsidRPr="00D13D28" w14:paraId="162EDE57" w14:textId="77777777" w:rsidTr="00442763">
        <w:tc>
          <w:tcPr>
            <w:tcW w:w="2268" w:type="dxa"/>
            <w:tcBorders>
              <w:top w:val="single" w:sz="6" w:space="0" w:color="000000"/>
              <w:left w:val="single" w:sz="12" w:space="0" w:color="000000"/>
              <w:bottom w:val="single" w:sz="6" w:space="0" w:color="000000"/>
            </w:tcBorders>
            <w:shd w:val="clear" w:color="auto" w:fill="auto"/>
          </w:tcPr>
          <w:p w14:paraId="298BB1C6" w14:textId="77777777" w:rsidR="00436FBE" w:rsidRPr="00D13D28" w:rsidRDefault="00436FBE" w:rsidP="00442763">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F2FC1E8" w14:textId="1A9E1664" w:rsidR="00436FBE" w:rsidRPr="00D13D28" w:rsidRDefault="00436FBE" w:rsidP="00442763">
            <w:pPr>
              <w:ind w:left="702" w:hanging="702"/>
              <w:rPr>
                <w:lang w:val="es-CR"/>
              </w:rPr>
            </w:pPr>
            <w:r w:rsidRPr="00D13D28">
              <w:rPr>
                <w:lang w:val="es-CR"/>
              </w:rPr>
              <w:t>RN</w:t>
            </w:r>
            <w:r w:rsidR="002709E3">
              <w:rPr>
                <w:lang w:val="es-CR"/>
              </w:rPr>
              <w:t xml:space="preserve">-10, </w:t>
            </w:r>
            <w:r w:rsidR="001562A5">
              <w:rPr>
                <w:lang w:val="es-CR"/>
              </w:rPr>
              <w:t>RN-17</w:t>
            </w:r>
          </w:p>
        </w:tc>
      </w:tr>
      <w:tr w:rsidR="00436FBE" w:rsidRPr="00CA5C33" w14:paraId="7235C465" w14:textId="77777777" w:rsidTr="00442763">
        <w:tc>
          <w:tcPr>
            <w:tcW w:w="2268" w:type="dxa"/>
            <w:tcBorders>
              <w:top w:val="single" w:sz="6" w:space="0" w:color="000000"/>
              <w:left w:val="single" w:sz="12" w:space="0" w:color="000000"/>
              <w:bottom w:val="single" w:sz="6" w:space="0" w:color="000000"/>
            </w:tcBorders>
            <w:shd w:val="clear" w:color="auto" w:fill="auto"/>
          </w:tcPr>
          <w:p w14:paraId="1F14693A" w14:textId="77777777" w:rsidR="00436FBE" w:rsidRPr="00D13D28" w:rsidRDefault="00436FBE" w:rsidP="00442763">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15A3B2" w14:textId="1393E965" w:rsidR="00436FBE" w:rsidRPr="00D13D28" w:rsidRDefault="00D5514A" w:rsidP="00442763">
            <w:pPr>
              <w:rPr>
                <w:lang w:val="es-CR"/>
              </w:rPr>
            </w:pPr>
            <w:r>
              <w:rPr>
                <w:lang w:val="es-CR"/>
              </w:rPr>
              <w:t>Ser un administrador registrado en el sistema.</w:t>
            </w:r>
          </w:p>
        </w:tc>
      </w:tr>
      <w:tr w:rsidR="00436FBE" w:rsidRPr="00D13D28" w14:paraId="684FD389" w14:textId="77777777" w:rsidTr="00442763">
        <w:tc>
          <w:tcPr>
            <w:tcW w:w="2268" w:type="dxa"/>
            <w:tcBorders>
              <w:top w:val="single" w:sz="6" w:space="0" w:color="000000"/>
              <w:left w:val="single" w:sz="12" w:space="0" w:color="000000"/>
              <w:bottom w:val="single" w:sz="6" w:space="0" w:color="000000"/>
            </w:tcBorders>
            <w:shd w:val="clear" w:color="auto" w:fill="auto"/>
          </w:tcPr>
          <w:p w14:paraId="13BC43B7" w14:textId="77777777" w:rsidR="00436FBE" w:rsidRPr="00D13D28" w:rsidRDefault="00436FBE" w:rsidP="00442763">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87E820C" w14:textId="519A9803" w:rsidR="00436FBE" w:rsidRPr="00D13D28" w:rsidRDefault="00D5514A" w:rsidP="00442763">
            <w:pPr>
              <w:rPr>
                <w:lang w:val="es-CR"/>
              </w:rPr>
            </w:pPr>
            <w:r>
              <w:rPr>
                <w:lang w:val="es-CR"/>
              </w:rPr>
              <w:t>No hay.</w:t>
            </w:r>
          </w:p>
        </w:tc>
      </w:tr>
      <w:tr w:rsidR="00436FBE" w:rsidRPr="00D13D28" w14:paraId="478C8254" w14:textId="77777777" w:rsidTr="00442763">
        <w:tc>
          <w:tcPr>
            <w:tcW w:w="2268" w:type="dxa"/>
            <w:tcBorders>
              <w:top w:val="single" w:sz="6" w:space="0" w:color="000000"/>
              <w:left w:val="single" w:sz="12" w:space="0" w:color="000000"/>
              <w:bottom w:val="single" w:sz="12" w:space="0" w:color="000000"/>
            </w:tcBorders>
            <w:shd w:val="clear" w:color="auto" w:fill="auto"/>
          </w:tcPr>
          <w:p w14:paraId="59730C0E" w14:textId="77777777" w:rsidR="00436FBE" w:rsidRPr="00D13D28" w:rsidRDefault="00436FBE" w:rsidP="00442763">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DA25465" w14:textId="13F54A4D" w:rsidR="00436FBE" w:rsidRPr="00D13D28" w:rsidRDefault="00D5514A" w:rsidP="00442763">
            <w:pPr>
              <w:rPr>
                <w:lang w:val="es-CR"/>
              </w:rPr>
            </w:pPr>
            <w:r>
              <w:rPr>
                <w:lang w:val="es-CR"/>
              </w:rPr>
              <w:t>No hay.</w:t>
            </w:r>
          </w:p>
        </w:tc>
      </w:tr>
    </w:tbl>
    <w:p w14:paraId="6A167ED9" w14:textId="7470AFF9" w:rsidR="00436FBE" w:rsidRDefault="00436FBE"/>
    <w:tbl>
      <w:tblPr>
        <w:tblW w:w="0" w:type="auto"/>
        <w:tblInd w:w="-15" w:type="dxa"/>
        <w:tblLayout w:type="fixed"/>
        <w:tblLook w:val="0000" w:firstRow="0" w:lastRow="0" w:firstColumn="0" w:lastColumn="0" w:noHBand="0" w:noVBand="0"/>
      </w:tblPr>
      <w:tblGrid>
        <w:gridCol w:w="2268"/>
        <w:gridCol w:w="2196"/>
        <w:gridCol w:w="2196"/>
        <w:gridCol w:w="2928"/>
      </w:tblGrid>
      <w:tr w:rsidR="00436FBE" w:rsidRPr="00060694" w14:paraId="651F828E" w14:textId="77777777" w:rsidTr="00442763">
        <w:tc>
          <w:tcPr>
            <w:tcW w:w="2268" w:type="dxa"/>
            <w:tcBorders>
              <w:top w:val="single" w:sz="12" w:space="0" w:color="000000"/>
              <w:left w:val="single" w:sz="12" w:space="0" w:color="000000"/>
              <w:bottom w:val="single" w:sz="6" w:space="0" w:color="000000"/>
            </w:tcBorders>
            <w:shd w:val="clear" w:color="auto" w:fill="auto"/>
          </w:tcPr>
          <w:p w14:paraId="1F958333" w14:textId="77777777" w:rsidR="00436FBE" w:rsidRPr="00D13D28" w:rsidRDefault="00436FBE" w:rsidP="00442763">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5D70675" w14:textId="654DE4E4" w:rsidR="00436FBE" w:rsidRPr="00D13D28" w:rsidRDefault="00436FBE" w:rsidP="00442763">
            <w:pPr>
              <w:rPr>
                <w:lang w:val="es-CR"/>
              </w:rPr>
            </w:pPr>
            <w:r>
              <w:rPr>
                <w:lang w:val="es-CR"/>
              </w:rPr>
              <w:t>9</w:t>
            </w:r>
          </w:p>
        </w:tc>
      </w:tr>
      <w:tr w:rsidR="00436FBE" w:rsidRPr="00060694" w14:paraId="323E2803" w14:textId="77777777" w:rsidTr="00442763">
        <w:tc>
          <w:tcPr>
            <w:tcW w:w="2268" w:type="dxa"/>
            <w:tcBorders>
              <w:top w:val="single" w:sz="6" w:space="0" w:color="000000"/>
              <w:left w:val="single" w:sz="12" w:space="0" w:color="000000"/>
              <w:bottom w:val="single" w:sz="6" w:space="0" w:color="000000"/>
            </w:tcBorders>
            <w:shd w:val="clear" w:color="auto" w:fill="auto"/>
          </w:tcPr>
          <w:p w14:paraId="04E06971" w14:textId="77777777" w:rsidR="00436FBE" w:rsidRPr="00D13D28" w:rsidRDefault="00436FBE" w:rsidP="00442763">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39BE16" w14:textId="3C850C3D" w:rsidR="00436FBE" w:rsidRPr="005F56FE" w:rsidRDefault="00481506" w:rsidP="00442763">
            <w:pPr>
              <w:rPr>
                <w:lang w:val="es-CR"/>
              </w:rPr>
            </w:pPr>
            <w:r>
              <w:rPr>
                <w:lang w:val="es-CR"/>
              </w:rPr>
              <w:t>Modificar giras</w:t>
            </w:r>
          </w:p>
        </w:tc>
      </w:tr>
      <w:tr w:rsidR="00436FBE" w:rsidRPr="00D13D28" w14:paraId="7C81A0F7" w14:textId="77777777" w:rsidTr="00442763">
        <w:tc>
          <w:tcPr>
            <w:tcW w:w="2268" w:type="dxa"/>
            <w:tcBorders>
              <w:top w:val="single" w:sz="6" w:space="0" w:color="000000"/>
              <w:left w:val="single" w:sz="12" w:space="0" w:color="000000"/>
              <w:bottom w:val="single" w:sz="6" w:space="0" w:color="000000"/>
            </w:tcBorders>
            <w:shd w:val="clear" w:color="auto" w:fill="auto"/>
          </w:tcPr>
          <w:p w14:paraId="1591C2A6" w14:textId="77777777" w:rsidR="00436FBE" w:rsidRPr="00D13D28" w:rsidRDefault="00436FBE" w:rsidP="00442763">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13E51FB1" w14:textId="77777777" w:rsidR="00436FBE" w:rsidRPr="00D13D28" w:rsidRDefault="00436FBE" w:rsidP="00442763">
            <w:pPr>
              <w:rPr>
                <w:lang w:val="es-CR"/>
              </w:rPr>
            </w:pPr>
            <w:r>
              <w:rPr>
                <w:lang w:val="es-CR"/>
              </w:rPr>
              <w:t>Kendall Ortega Miranda</w:t>
            </w:r>
          </w:p>
        </w:tc>
        <w:tc>
          <w:tcPr>
            <w:tcW w:w="2196" w:type="dxa"/>
            <w:tcBorders>
              <w:top w:val="single" w:sz="6" w:space="0" w:color="000000"/>
              <w:left w:val="single" w:sz="6" w:space="0" w:color="000000"/>
              <w:bottom w:val="single" w:sz="6" w:space="0" w:color="000000"/>
            </w:tcBorders>
            <w:shd w:val="clear" w:color="auto" w:fill="auto"/>
          </w:tcPr>
          <w:p w14:paraId="57FD846B" w14:textId="77777777" w:rsidR="00436FBE" w:rsidRPr="00D13D28" w:rsidRDefault="00436FBE" w:rsidP="00442763">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3CDE2C6" w14:textId="77777777" w:rsidR="00436FBE" w:rsidRPr="00D13D28" w:rsidRDefault="00436FBE" w:rsidP="00442763">
            <w:pPr>
              <w:rPr>
                <w:lang w:val="es-CR"/>
              </w:rPr>
            </w:pPr>
          </w:p>
        </w:tc>
      </w:tr>
      <w:tr w:rsidR="00436FBE" w:rsidRPr="00CA5C33" w14:paraId="7C94594A" w14:textId="77777777" w:rsidTr="00442763">
        <w:tc>
          <w:tcPr>
            <w:tcW w:w="2268" w:type="dxa"/>
            <w:tcBorders>
              <w:top w:val="single" w:sz="6" w:space="0" w:color="000000"/>
              <w:left w:val="single" w:sz="12" w:space="0" w:color="000000"/>
              <w:bottom w:val="single" w:sz="6" w:space="0" w:color="000000"/>
            </w:tcBorders>
            <w:shd w:val="clear" w:color="auto" w:fill="auto"/>
          </w:tcPr>
          <w:p w14:paraId="1409182C" w14:textId="77777777" w:rsidR="00436FBE" w:rsidRPr="00D13D28" w:rsidRDefault="00436FBE" w:rsidP="00442763">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3BF10DF3" w14:textId="77777777" w:rsidR="00436FBE" w:rsidRPr="00D13D28" w:rsidRDefault="00436FBE" w:rsidP="00442763">
            <w:pPr>
              <w:rPr>
                <w:lang w:val="es-CR"/>
              </w:rPr>
            </w:pPr>
            <w:r>
              <w:rPr>
                <w:lang w:val="es-CR"/>
              </w:rPr>
              <w:t>04/06/2022</w:t>
            </w:r>
          </w:p>
        </w:tc>
        <w:tc>
          <w:tcPr>
            <w:tcW w:w="2196" w:type="dxa"/>
            <w:tcBorders>
              <w:top w:val="single" w:sz="6" w:space="0" w:color="000000"/>
              <w:left w:val="single" w:sz="6" w:space="0" w:color="000000"/>
              <w:bottom w:val="single" w:sz="6" w:space="0" w:color="000000"/>
            </w:tcBorders>
            <w:shd w:val="clear" w:color="auto" w:fill="auto"/>
          </w:tcPr>
          <w:p w14:paraId="29B1056F" w14:textId="77777777" w:rsidR="00436FBE" w:rsidRPr="00D13D28" w:rsidRDefault="00436FBE" w:rsidP="00442763">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72A4B38" w14:textId="77777777" w:rsidR="00436FBE" w:rsidRPr="00D13D28" w:rsidRDefault="00436FBE" w:rsidP="00442763">
            <w:pPr>
              <w:rPr>
                <w:lang w:val="es-CR"/>
              </w:rPr>
            </w:pPr>
          </w:p>
        </w:tc>
      </w:tr>
      <w:tr w:rsidR="00436FBE" w:rsidRPr="00D13D28" w14:paraId="7CD63443" w14:textId="77777777" w:rsidTr="00442763">
        <w:tc>
          <w:tcPr>
            <w:tcW w:w="2268" w:type="dxa"/>
            <w:tcBorders>
              <w:top w:val="single" w:sz="6" w:space="0" w:color="000000"/>
              <w:left w:val="single" w:sz="12" w:space="0" w:color="000000"/>
              <w:bottom w:val="single" w:sz="6" w:space="0" w:color="000000"/>
            </w:tcBorders>
            <w:shd w:val="clear" w:color="auto" w:fill="auto"/>
          </w:tcPr>
          <w:p w14:paraId="623263B1" w14:textId="77777777" w:rsidR="00436FBE" w:rsidRPr="00D13D28" w:rsidRDefault="00436FBE" w:rsidP="00442763">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276839" w14:textId="4D80F592" w:rsidR="00436FBE" w:rsidRPr="00D13D28" w:rsidRDefault="00481506" w:rsidP="00442763">
            <w:pPr>
              <w:rPr>
                <w:lang w:val="es-CR"/>
              </w:rPr>
            </w:pPr>
            <w:r>
              <w:rPr>
                <w:lang w:val="es-CR"/>
              </w:rPr>
              <w:t>Administrador</w:t>
            </w:r>
          </w:p>
        </w:tc>
      </w:tr>
      <w:tr w:rsidR="00436FBE" w:rsidRPr="00CA5C33" w14:paraId="34449F17" w14:textId="77777777" w:rsidTr="00442763">
        <w:tc>
          <w:tcPr>
            <w:tcW w:w="2268" w:type="dxa"/>
            <w:tcBorders>
              <w:top w:val="single" w:sz="6" w:space="0" w:color="000000"/>
              <w:left w:val="single" w:sz="12" w:space="0" w:color="000000"/>
              <w:bottom w:val="single" w:sz="6" w:space="0" w:color="000000"/>
            </w:tcBorders>
            <w:shd w:val="clear" w:color="auto" w:fill="auto"/>
          </w:tcPr>
          <w:p w14:paraId="409FDB36" w14:textId="77777777" w:rsidR="00436FBE" w:rsidRPr="00D13D28" w:rsidRDefault="00436FBE" w:rsidP="00442763">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A97D9C" w14:textId="6BB68002" w:rsidR="00436FBE" w:rsidRPr="00D13D28" w:rsidRDefault="00D5514A" w:rsidP="00442763">
            <w:pPr>
              <w:rPr>
                <w:lang w:val="es-CR"/>
              </w:rPr>
            </w:pPr>
            <w:r>
              <w:rPr>
                <w:lang w:val="es-CR"/>
              </w:rPr>
              <w:t xml:space="preserve">Un administrador accede al sistema creado en una aplicación web, mediante su computadora o dispositivo móvil, entre las posibles opciones podrá elegir modificar </w:t>
            </w:r>
            <w:r w:rsidR="00C01CE9">
              <w:rPr>
                <w:lang w:val="es-CR"/>
              </w:rPr>
              <w:t>giras</w:t>
            </w:r>
            <w:r>
              <w:rPr>
                <w:lang w:val="es-CR"/>
              </w:rPr>
              <w:t>, al seleccionar esta opción el sistema en una nueva página mostrar</w:t>
            </w:r>
            <w:r w:rsidR="00C01CE9">
              <w:rPr>
                <w:lang w:val="es-CR"/>
              </w:rPr>
              <w:t xml:space="preserve">á </w:t>
            </w:r>
            <w:r>
              <w:rPr>
                <w:lang w:val="es-CR"/>
              </w:rPr>
              <w:t>una lista de tod</w:t>
            </w:r>
            <w:r w:rsidR="00C01CE9">
              <w:rPr>
                <w:lang w:val="es-CR"/>
              </w:rPr>
              <w:t>as las giras</w:t>
            </w:r>
            <w:r>
              <w:rPr>
                <w:lang w:val="es-CR"/>
              </w:rPr>
              <w:t xml:space="preserve"> ingresad</w:t>
            </w:r>
            <w:r w:rsidR="00C01CE9">
              <w:rPr>
                <w:lang w:val="es-CR"/>
              </w:rPr>
              <w:t>a</w:t>
            </w:r>
            <w:r>
              <w:rPr>
                <w:lang w:val="es-CR"/>
              </w:rPr>
              <w:t>s en el sistema, con diferentes opciones sobre la misma, una de estas funciones es el botón de modificar, que se encuentra en cada uno de los elementos de la lista, donde al presionarlo, el sistema cargara una nueva página, donde cargar</w:t>
            </w:r>
            <w:r w:rsidR="002800EA">
              <w:rPr>
                <w:lang w:val="es-CR"/>
              </w:rPr>
              <w:t>á</w:t>
            </w:r>
            <w:r>
              <w:rPr>
                <w:lang w:val="es-CR"/>
              </w:rPr>
              <w:t xml:space="preserve"> los datos de l</w:t>
            </w:r>
            <w:r w:rsidR="002800EA">
              <w:rPr>
                <w:lang w:val="es-CR"/>
              </w:rPr>
              <w:t>a gira</w:t>
            </w:r>
            <w:r>
              <w:rPr>
                <w:lang w:val="es-CR"/>
              </w:rPr>
              <w:t xml:space="preserve"> en un formulario y permitirá editar el contenido en cada uno de ellos y para finalizar esto solo se necesita</w:t>
            </w:r>
            <w:r w:rsidR="00084546">
              <w:rPr>
                <w:lang w:val="es-CR"/>
              </w:rPr>
              <w:t>rá</w:t>
            </w:r>
            <w:r>
              <w:rPr>
                <w:lang w:val="es-CR"/>
              </w:rPr>
              <w:t xml:space="preserve"> presionar un botón de guardar, para efectuar los datos sobre la base de datos y así mismo sobre la lista que se muestra al </w:t>
            </w:r>
            <w:r>
              <w:rPr>
                <w:lang w:val="es-CR"/>
              </w:rPr>
              <w:lastRenderedPageBreak/>
              <w:t>administrador.</w:t>
            </w:r>
          </w:p>
        </w:tc>
      </w:tr>
      <w:tr w:rsidR="0051369B" w:rsidRPr="00CA5C33" w14:paraId="66E93237" w14:textId="77777777" w:rsidTr="00442763">
        <w:tc>
          <w:tcPr>
            <w:tcW w:w="2268" w:type="dxa"/>
            <w:tcBorders>
              <w:top w:val="single" w:sz="6" w:space="0" w:color="000000"/>
              <w:left w:val="single" w:sz="12" w:space="0" w:color="000000"/>
              <w:bottom w:val="single" w:sz="6" w:space="0" w:color="000000"/>
            </w:tcBorders>
            <w:shd w:val="clear" w:color="auto" w:fill="auto"/>
          </w:tcPr>
          <w:p w14:paraId="1674E97C" w14:textId="6934103C" w:rsidR="0051369B" w:rsidRPr="00D13D28" w:rsidRDefault="0051369B" w:rsidP="0051369B">
            <w:pPr>
              <w:rPr>
                <w:lang w:val="es-CR"/>
              </w:rPr>
            </w:pP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2E07AD" w14:textId="77777777" w:rsidR="0051369B" w:rsidRDefault="0051369B" w:rsidP="00442763">
            <w:pPr>
              <w:rPr>
                <w:lang w:val="es-CR"/>
              </w:rPr>
            </w:pPr>
          </w:p>
        </w:tc>
      </w:tr>
      <w:tr w:rsidR="00436FBE" w:rsidRPr="00CA5C33" w14:paraId="21A54933" w14:textId="77777777" w:rsidTr="00442763">
        <w:tc>
          <w:tcPr>
            <w:tcW w:w="2268" w:type="dxa"/>
            <w:tcBorders>
              <w:top w:val="single" w:sz="6" w:space="0" w:color="000000"/>
              <w:left w:val="single" w:sz="12" w:space="0" w:color="000000"/>
              <w:bottom w:val="single" w:sz="6" w:space="0" w:color="000000"/>
            </w:tcBorders>
            <w:shd w:val="clear" w:color="auto" w:fill="auto"/>
          </w:tcPr>
          <w:p w14:paraId="479811E4" w14:textId="77777777" w:rsidR="00436FBE" w:rsidRPr="00D13D28" w:rsidRDefault="00436FBE" w:rsidP="00442763">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684FD8A" w14:textId="12EF4C4B" w:rsidR="00084546" w:rsidRDefault="00084546" w:rsidP="00B829B3">
            <w:pPr>
              <w:numPr>
                <w:ilvl w:val="0"/>
                <w:numId w:val="37"/>
              </w:numPr>
              <w:rPr>
                <w:lang w:val="es-CR"/>
              </w:rPr>
            </w:pPr>
            <w:r>
              <w:rPr>
                <w:lang w:val="es-CR"/>
              </w:rPr>
              <w:t>El usuario debe iniciar sesión como un administrador.</w:t>
            </w:r>
          </w:p>
          <w:p w14:paraId="2FF33E2E" w14:textId="4FE943E4" w:rsidR="00436FBE" w:rsidRPr="00D13D28" w:rsidRDefault="00084546" w:rsidP="00B829B3">
            <w:pPr>
              <w:numPr>
                <w:ilvl w:val="0"/>
                <w:numId w:val="37"/>
              </w:numPr>
              <w:rPr>
                <w:lang w:val="es-CR"/>
              </w:rPr>
            </w:pPr>
            <w:r>
              <w:rPr>
                <w:lang w:val="es-CR"/>
              </w:rPr>
              <w:t>Deben existir giras registradas en la base de datos para poder ser modificados.</w:t>
            </w:r>
          </w:p>
        </w:tc>
      </w:tr>
      <w:tr w:rsidR="00436FBE" w:rsidRPr="00CA5C33" w14:paraId="04A826EE" w14:textId="77777777" w:rsidTr="00442763">
        <w:tc>
          <w:tcPr>
            <w:tcW w:w="2268" w:type="dxa"/>
            <w:tcBorders>
              <w:top w:val="single" w:sz="6" w:space="0" w:color="000000"/>
              <w:left w:val="single" w:sz="12" w:space="0" w:color="000000"/>
              <w:bottom w:val="single" w:sz="6" w:space="0" w:color="000000"/>
            </w:tcBorders>
            <w:shd w:val="clear" w:color="auto" w:fill="auto"/>
          </w:tcPr>
          <w:p w14:paraId="5CF5DEE0" w14:textId="77777777" w:rsidR="00436FBE" w:rsidRPr="00D13D28" w:rsidRDefault="00436FBE" w:rsidP="00442763">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F741DCD" w14:textId="3D5FDBA6" w:rsidR="00436FBE" w:rsidRPr="00CA212C" w:rsidRDefault="00084546" w:rsidP="00084546">
            <w:pPr>
              <w:rPr>
                <w:lang w:val="es-CR"/>
              </w:rPr>
            </w:pPr>
            <w:r>
              <w:rPr>
                <w:lang w:val="es-CR"/>
              </w:rPr>
              <w:t xml:space="preserve">La modificación de datos por parte del administrador se verá modificada en la base de datos y también en </w:t>
            </w:r>
            <w:r w:rsidR="00B973B2">
              <w:rPr>
                <w:lang w:val="es-CR"/>
              </w:rPr>
              <w:t>la pestaña donde se muestren los datos de la gira.</w:t>
            </w:r>
          </w:p>
        </w:tc>
      </w:tr>
      <w:tr w:rsidR="00436FBE" w:rsidRPr="00CA5C33" w14:paraId="04F0D398" w14:textId="77777777" w:rsidTr="00442763">
        <w:tc>
          <w:tcPr>
            <w:tcW w:w="2268" w:type="dxa"/>
            <w:tcBorders>
              <w:top w:val="single" w:sz="6" w:space="0" w:color="000000"/>
              <w:left w:val="single" w:sz="12" w:space="0" w:color="000000"/>
              <w:bottom w:val="single" w:sz="6" w:space="0" w:color="000000"/>
            </w:tcBorders>
            <w:shd w:val="clear" w:color="auto" w:fill="auto"/>
          </w:tcPr>
          <w:p w14:paraId="41EA29B0" w14:textId="77777777" w:rsidR="00436FBE" w:rsidRPr="00D13D28" w:rsidRDefault="00436FBE" w:rsidP="00442763">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38A21E" w14:textId="47B04B8A" w:rsidR="00436FBE" w:rsidRDefault="00B973B2" w:rsidP="00B973B2">
            <w:pPr>
              <w:numPr>
                <w:ilvl w:val="1"/>
                <w:numId w:val="11"/>
              </w:numPr>
              <w:rPr>
                <w:bCs/>
                <w:lang w:val="es-CR"/>
              </w:rPr>
            </w:pPr>
            <w:r>
              <w:rPr>
                <w:bCs/>
                <w:lang w:val="es-CR"/>
              </w:rPr>
              <w:t>El administrador ingresa al sistema con las credenciales asignadas.</w:t>
            </w:r>
          </w:p>
          <w:p w14:paraId="7B20A6E6" w14:textId="77777777" w:rsidR="00B973B2" w:rsidRDefault="00B973B2" w:rsidP="00B973B2">
            <w:pPr>
              <w:numPr>
                <w:ilvl w:val="1"/>
                <w:numId w:val="11"/>
              </w:numPr>
              <w:rPr>
                <w:bCs/>
                <w:lang w:val="es-CR"/>
              </w:rPr>
            </w:pPr>
            <w:r>
              <w:rPr>
                <w:bCs/>
                <w:lang w:val="es-CR"/>
              </w:rPr>
              <w:t>El sistema carga una lista de todas las giras que hay registradas y a un costado muestra un botón para realizar la modificación.</w:t>
            </w:r>
          </w:p>
          <w:p w14:paraId="6F3492F1" w14:textId="77777777" w:rsidR="00B973B2" w:rsidRDefault="00B973B2" w:rsidP="00B973B2">
            <w:pPr>
              <w:numPr>
                <w:ilvl w:val="1"/>
                <w:numId w:val="11"/>
              </w:numPr>
              <w:rPr>
                <w:bCs/>
                <w:lang w:val="es-CR"/>
              </w:rPr>
            </w:pPr>
            <w:r>
              <w:rPr>
                <w:bCs/>
                <w:lang w:val="es-CR"/>
              </w:rPr>
              <w:t>El administrador presionará el botón de modificar y se abrirá una nueva pestaña con un formulario para realizar el cambio de los datos.</w:t>
            </w:r>
          </w:p>
          <w:p w14:paraId="5B145A27" w14:textId="77777777" w:rsidR="00B973B2" w:rsidRDefault="00B973B2" w:rsidP="00B973B2">
            <w:pPr>
              <w:numPr>
                <w:ilvl w:val="1"/>
                <w:numId w:val="11"/>
              </w:numPr>
              <w:rPr>
                <w:bCs/>
                <w:lang w:val="es-CR"/>
              </w:rPr>
            </w:pPr>
            <w:r>
              <w:rPr>
                <w:bCs/>
                <w:lang w:val="es-CR"/>
              </w:rPr>
              <w:t>El administrador registrará cada uno de los datos que quiera modificar, luego presionará un botón para guardar ese registro de los datos.</w:t>
            </w:r>
          </w:p>
          <w:p w14:paraId="5DF70C30" w14:textId="77777777" w:rsidR="00B973B2" w:rsidRDefault="00B973B2" w:rsidP="00B973B2">
            <w:pPr>
              <w:numPr>
                <w:ilvl w:val="1"/>
                <w:numId w:val="11"/>
              </w:numPr>
              <w:rPr>
                <w:bCs/>
                <w:lang w:val="es-CR"/>
              </w:rPr>
            </w:pPr>
            <w:r>
              <w:rPr>
                <w:bCs/>
                <w:lang w:val="es-CR"/>
              </w:rPr>
              <w:t xml:space="preserve">El sistema cargará </w:t>
            </w:r>
            <w:r w:rsidR="00C820C2">
              <w:rPr>
                <w:bCs/>
                <w:lang w:val="es-CR"/>
              </w:rPr>
              <w:t>los datos ingresados por el administrador y los procesará al mismo tiempo en la base de datos.</w:t>
            </w:r>
          </w:p>
          <w:p w14:paraId="4F4E2BBD" w14:textId="66756AE6" w:rsidR="00C820C2" w:rsidRPr="00B973B2" w:rsidRDefault="00C820C2" w:rsidP="00B973B2">
            <w:pPr>
              <w:numPr>
                <w:ilvl w:val="1"/>
                <w:numId w:val="11"/>
              </w:numPr>
              <w:rPr>
                <w:bCs/>
                <w:lang w:val="es-CR"/>
              </w:rPr>
            </w:pPr>
            <w:r>
              <w:rPr>
                <w:bCs/>
                <w:lang w:val="es-CR"/>
              </w:rPr>
              <w:t xml:space="preserve">El administrador podrá </w:t>
            </w:r>
            <w:r w:rsidR="000F7F23">
              <w:rPr>
                <w:bCs/>
                <w:lang w:val="es-CR"/>
              </w:rPr>
              <w:t>ver los datos modificados e igual retroceder en el sistema al menú principal por medio de un botón.</w:t>
            </w:r>
          </w:p>
        </w:tc>
      </w:tr>
      <w:tr w:rsidR="00436FBE" w:rsidRPr="00D13D28" w14:paraId="06A5CE0E" w14:textId="77777777" w:rsidTr="00442763">
        <w:tc>
          <w:tcPr>
            <w:tcW w:w="2268" w:type="dxa"/>
            <w:tcBorders>
              <w:top w:val="single" w:sz="6" w:space="0" w:color="000000"/>
              <w:left w:val="single" w:sz="12" w:space="0" w:color="000000"/>
              <w:bottom w:val="single" w:sz="6" w:space="0" w:color="000000"/>
            </w:tcBorders>
            <w:shd w:val="clear" w:color="auto" w:fill="auto"/>
          </w:tcPr>
          <w:p w14:paraId="25F23135" w14:textId="77777777" w:rsidR="00436FBE" w:rsidRPr="00D13D28" w:rsidRDefault="00436FBE" w:rsidP="00442763">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C8F0B00" w14:textId="4A4085F3" w:rsidR="00436FBE" w:rsidRPr="00D13D28" w:rsidRDefault="00656DDC" w:rsidP="00442763">
            <w:pPr>
              <w:rPr>
                <w:b/>
                <w:lang w:val="es-CR"/>
              </w:rPr>
            </w:pPr>
            <w:r>
              <w:rPr>
                <w:b/>
                <w:lang w:val="es-CR"/>
              </w:rPr>
              <w:t>No tiene</w:t>
            </w:r>
            <w:r w:rsidR="00436FBE">
              <w:rPr>
                <w:b/>
                <w:lang w:val="es-CR"/>
              </w:rPr>
              <w:t xml:space="preserve"> </w:t>
            </w:r>
          </w:p>
        </w:tc>
      </w:tr>
      <w:tr w:rsidR="00436FBE" w:rsidRPr="00CA5C33" w14:paraId="3BDFB217" w14:textId="77777777" w:rsidTr="00442763">
        <w:tc>
          <w:tcPr>
            <w:tcW w:w="2268" w:type="dxa"/>
            <w:tcBorders>
              <w:top w:val="single" w:sz="6" w:space="0" w:color="000000"/>
              <w:left w:val="single" w:sz="12" w:space="0" w:color="000000"/>
              <w:bottom w:val="single" w:sz="6" w:space="0" w:color="000000"/>
            </w:tcBorders>
            <w:shd w:val="clear" w:color="auto" w:fill="auto"/>
          </w:tcPr>
          <w:p w14:paraId="21DE9467" w14:textId="77777777" w:rsidR="00436FBE" w:rsidRPr="00D13D28" w:rsidRDefault="00436FBE" w:rsidP="00442763">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5F8EAD" w14:textId="0D6F07C4" w:rsidR="00656DDC" w:rsidRDefault="00656DDC" w:rsidP="00656DDC">
            <w:pPr>
              <w:rPr>
                <w:b/>
                <w:lang w:val="es-CR"/>
              </w:rPr>
            </w:pPr>
            <w:r w:rsidRPr="00D13D28">
              <w:rPr>
                <w:b/>
                <w:lang w:val="es-CR"/>
              </w:rPr>
              <w:t xml:space="preserve">1.0.E.1 </w:t>
            </w:r>
            <w:r>
              <w:rPr>
                <w:b/>
                <w:lang w:val="es-CR"/>
              </w:rPr>
              <w:t>No existe una gira registrada</w:t>
            </w:r>
          </w:p>
          <w:p w14:paraId="7B1A5299" w14:textId="6EB6B1B9" w:rsidR="00436FBE" w:rsidRPr="00DD6554" w:rsidRDefault="00656DDC" w:rsidP="002C6533">
            <w:pPr>
              <w:rPr>
                <w:bCs/>
                <w:lang w:val="es-CR"/>
              </w:rPr>
            </w:pPr>
            <w:r w:rsidRPr="00BB35CC">
              <w:rPr>
                <w:bCs/>
                <w:lang w:val="es-CR"/>
              </w:rPr>
              <w:t>1.</w:t>
            </w:r>
            <w:r>
              <w:rPr>
                <w:bCs/>
                <w:lang w:val="es-CR"/>
              </w:rPr>
              <w:t>1 El sistema no puede modificar giras en la lista dado que no ha sido registrad</w:t>
            </w:r>
            <w:r w:rsidR="002C6533">
              <w:rPr>
                <w:bCs/>
                <w:lang w:val="es-CR"/>
              </w:rPr>
              <w:t>a</w:t>
            </w:r>
            <w:r>
              <w:rPr>
                <w:bCs/>
                <w:lang w:val="es-CR"/>
              </w:rPr>
              <w:t xml:space="preserve"> ni u</w:t>
            </w:r>
            <w:r w:rsidR="002C6533">
              <w:rPr>
                <w:bCs/>
                <w:lang w:val="es-CR"/>
              </w:rPr>
              <w:t>na</w:t>
            </w:r>
            <w:r>
              <w:rPr>
                <w:bCs/>
                <w:lang w:val="es-CR"/>
              </w:rPr>
              <w:t xml:space="preserve"> sol</w:t>
            </w:r>
            <w:r w:rsidR="002C6533">
              <w:rPr>
                <w:bCs/>
                <w:lang w:val="es-CR"/>
              </w:rPr>
              <w:t>a</w:t>
            </w:r>
            <w:r>
              <w:rPr>
                <w:bCs/>
                <w:lang w:val="es-CR"/>
              </w:rPr>
              <w:t xml:space="preserve"> de est</w:t>
            </w:r>
            <w:r w:rsidR="002C6533">
              <w:rPr>
                <w:bCs/>
                <w:lang w:val="es-CR"/>
              </w:rPr>
              <w:t>a</w:t>
            </w:r>
            <w:r>
              <w:rPr>
                <w:bCs/>
                <w:lang w:val="es-CR"/>
              </w:rPr>
              <w:t>s.</w:t>
            </w:r>
          </w:p>
        </w:tc>
      </w:tr>
      <w:tr w:rsidR="00436FBE" w:rsidRPr="00D13D28" w14:paraId="236A7502" w14:textId="77777777" w:rsidTr="00442763">
        <w:tc>
          <w:tcPr>
            <w:tcW w:w="2268" w:type="dxa"/>
            <w:tcBorders>
              <w:top w:val="single" w:sz="6" w:space="0" w:color="000000"/>
              <w:left w:val="single" w:sz="12" w:space="0" w:color="000000"/>
              <w:bottom w:val="single" w:sz="6" w:space="0" w:color="000000"/>
            </w:tcBorders>
            <w:shd w:val="clear" w:color="auto" w:fill="auto"/>
          </w:tcPr>
          <w:p w14:paraId="0FBFF599" w14:textId="77777777" w:rsidR="00436FBE" w:rsidRPr="00D13D28" w:rsidRDefault="00436FBE" w:rsidP="00442763">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23DAEDF" w14:textId="701FC4D8" w:rsidR="00436FBE" w:rsidRPr="00D13D28" w:rsidRDefault="002C6533" w:rsidP="00442763">
            <w:pPr>
              <w:rPr>
                <w:lang w:val="es-CR"/>
              </w:rPr>
            </w:pPr>
            <w:r>
              <w:rPr>
                <w:lang w:val="es-CR"/>
              </w:rPr>
              <w:t>No tiene.</w:t>
            </w:r>
          </w:p>
        </w:tc>
      </w:tr>
      <w:tr w:rsidR="00436FBE" w:rsidRPr="00D13D28" w14:paraId="2FA9820B" w14:textId="77777777" w:rsidTr="00442763">
        <w:tc>
          <w:tcPr>
            <w:tcW w:w="2268" w:type="dxa"/>
            <w:tcBorders>
              <w:top w:val="single" w:sz="6" w:space="0" w:color="000000"/>
              <w:left w:val="single" w:sz="12" w:space="0" w:color="000000"/>
              <w:bottom w:val="single" w:sz="6" w:space="0" w:color="000000"/>
            </w:tcBorders>
            <w:shd w:val="clear" w:color="auto" w:fill="auto"/>
          </w:tcPr>
          <w:p w14:paraId="461798F4" w14:textId="77777777" w:rsidR="00436FBE" w:rsidRPr="00D13D28" w:rsidRDefault="00436FBE" w:rsidP="00442763">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253B092" w14:textId="0E557D4B" w:rsidR="00436FBE" w:rsidRPr="00D13D28" w:rsidRDefault="002C6533" w:rsidP="00442763">
            <w:pPr>
              <w:rPr>
                <w:lang w:val="es-CR"/>
              </w:rPr>
            </w:pPr>
            <w:r>
              <w:rPr>
                <w:lang w:val="es-CR"/>
              </w:rPr>
              <w:t>Media.</w:t>
            </w:r>
          </w:p>
        </w:tc>
      </w:tr>
      <w:tr w:rsidR="00436FBE" w:rsidRPr="00D13D28" w14:paraId="2FF99B7D" w14:textId="77777777" w:rsidTr="00442763">
        <w:tc>
          <w:tcPr>
            <w:tcW w:w="2268" w:type="dxa"/>
            <w:tcBorders>
              <w:top w:val="single" w:sz="6" w:space="0" w:color="000000"/>
              <w:left w:val="single" w:sz="12" w:space="0" w:color="000000"/>
              <w:bottom w:val="single" w:sz="6" w:space="0" w:color="000000"/>
            </w:tcBorders>
            <w:shd w:val="clear" w:color="auto" w:fill="auto"/>
          </w:tcPr>
          <w:p w14:paraId="14EEB1E5" w14:textId="77777777" w:rsidR="00436FBE" w:rsidRPr="00D13D28" w:rsidRDefault="00436FBE" w:rsidP="00442763">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2B6620" w14:textId="30EC2190" w:rsidR="00436FBE" w:rsidRPr="00D13D28" w:rsidRDefault="002C6533" w:rsidP="00442763">
            <w:pPr>
              <w:rPr>
                <w:lang w:val="es-CR"/>
              </w:rPr>
            </w:pPr>
            <w:r>
              <w:rPr>
                <w:lang w:val="es-CR"/>
              </w:rPr>
              <w:t>Frecuencia de uso medio.</w:t>
            </w:r>
          </w:p>
        </w:tc>
      </w:tr>
      <w:tr w:rsidR="00436FBE" w:rsidRPr="00D13D28" w14:paraId="39F3740A" w14:textId="77777777" w:rsidTr="00442763">
        <w:tc>
          <w:tcPr>
            <w:tcW w:w="2268" w:type="dxa"/>
            <w:tcBorders>
              <w:top w:val="single" w:sz="6" w:space="0" w:color="000000"/>
              <w:left w:val="single" w:sz="12" w:space="0" w:color="000000"/>
              <w:bottom w:val="single" w:sz="6" w:space="0" w:color="000000"/>
            </w:tcBorders>
            <w:shd w:val="clear" w:color="auto" w:fill="auto"/>
          </w:tcPr>
          <w:p w14:paraId="15CED74A" w14:textId="77777777" w:rsidR="00436FBE" w:rsidRPr="00D13D28" w:rsidRDefault="00436FBE" w:rsidP="00442763">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B25F34C" w14:textId="59288E00" w:rsidR="00436FBE" w:rsidRPr="00D13D28" w:rsidRDefault="00436FBE" w:rsidP="00442763">
            <w:pPr>
              <w:ind w:left="702" w:hanging="702"/>
              <w:rPr>
                <w:lang w:val="es-CR"/>
              </w:rPr>
            </w:pPr>
            <w:r w:rsidRPr="00D13D28">
              <w:rPr>
                <w:lang w:val="es-CR"/>
              </w:rPr>
              <w:t>RN</w:t>
            </w:r>
            <w:r w:rsidR="009B2A54">
              <w:rPr>
                <w:lang w:val="es-CR"/>
              </w:rPr>
              <w:t xml:space="preserve">-10, </w:t>
            </w:r>
            <w:r w:rsidR="009C2273">
              <w:rPr>
                <w:lang w:val="es-CR"/>
              </w:rPr>
              <w:t>RN-17</w:t>
            </w:r>
            <w:r w:rsidR="00306E91">
              <w:rPr>
                <w:lang w:val="es-CR"/>
              </w:rPr>
              <w:t xml:space="preserve">, RN-23, </w:t>
            </w:r>
            <w:r w:rsidR="00F64C76">
              <w:rPr>
                <w:lang w:val="es-CR"/>
              </w:rPr>
              <w:t>RN-24</w:t>
            </w:r>
          </w:p>
        </w:tc>
      </w:tr>
      <w:tr w:rsidR="00436FBE" w:rsidRPr="00CA5C33" w14:paraId="73E90D70" w14:textId="77777777" w:rsidTr="00442763">
        <w:tc>
          <w:tcPr>
            <w:tcW w:w="2268" w:type="dxa"/>
            <w:tcBorders>
              <w:top w:val="single" w:sz="6" w:space="0" w:color="000000"/>
              <w:left w:val="single" w:sz="12" w:space="0" w:color="000000"/>
              <w:bottom w:val="single" w:sz="6" w:space="0" w:color="000000"/>
            </w:tcBorders>
            <w:shd w:val="clear" w:color="auto" w:fill="auto"/>
          </w:tcPr>
          <w:p w14:paraId="4BB77DC5" w14:textId="77777777" w:rsidR="00436FBE" w:rsidRPr="00D13D28" w:rsidRDefault="00436FBE" w:rsidP="00442763">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60DC1C" w14:textId="7F0F4460" w:rsidR="00436FBE" w:rsidRPr="00D13D28" w:rsidRDefault="00170A22" w:rsidP="00442763">
            <w:pPr>
              <w:rPr>
                <w:lang w:val="es-CR"/>
              </w:rPr>
            </w:pPr>
            <w:r>
              <w:rPr>
                <w:lang w:val="es-CR"/>
              </w:rPr>
              <w:t>Ser un administrador verificado en el sistema.</w:t>
            </w:r>
          </w:p>
        </w:tc>
      </w:tr>
      <w:tr w:rsidR="00436FBE" w:rsidRPr="00D13D28" w14:paraId="593705A6" w14:textId="77777777" w:rsidTr="00442763">
        <w:tc>
          <w:tcPr>
            <w:tcW w:w="2268" w:type="dxa"/>
            <w:tcBorders>
              <w:top w:val="single" w:sz="6" w:space="0" w:color="000000"/>
              <w:left w:val="single" w:sz="12" w:space="0" w:color="000000"/>
              <w:bottom w:val="single" w:sz="6" w:space="0" w:color="000000"/>
            </w:tcBorders>
            <w:shd w:val="clear" w:color="auto" w:fill="auto"/>
          </w:tcPr>
          <w:p w14:paraId="4EB577C6" w14:textId="77777777" w:rsidR="00436FBE" w:rsidRPr="00D13D28" w:rsidRDefault="00436FBE" w:rsidP="00442763">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C0CAF6" w14:textId="347BA404" w:rsidR="00436FBE" w:rsidRPr="00D13D28" w:rsidRDefault="00170A22" w:rsidP="00442763">
            <w:pPr>
              <w:rPr>
                <w:lang w:val="es-CR"/>
              </w:rPr>
            </w:pPr>
            <w:r>
              <w:rPr>
                <w:lang w:val="es-CR"/>
              </w:rPr>
              <w:t>No tiene</w:t>
            </w:r>
          </w:p>
        </w:tc>
      </w:tr>
      <w:tr w:rsidR="00436FBE" w:rsidRPr="00D13D28" w14:paraId="05D35CB8" w14:textId="77777777" w:rsidTr="00442763">
        <w:tc>
          <w:tcPr>
            <w:tcW w:w="2268" w:type="dxa"/>
            <w:tcBorders>
              <w:top w:val="single" w:sz="6" w:space="0" w:color="000000"/>
              <w:left w:val="single" w:sz="12" w:space="0" w:color="000000"/>
              <w:bottom w:val="single" w:sz="12" w:space="0" w:color="000000"/>
            </w:tcBorders>
            <w:shd w:val="clear" w:color="auto" w:fill="auto"/>
          </w:tcPr>
          <w:p w14:paraId="2EE099AE" w14:textId="77777777" w:rsidR="00436FBE" w:rsidRPr="00D13D28" w:rsidRDefault="00436FBE" w:rsidP="00442763">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9748305" w14:textId="04B81D79" w:rsidR="00436FBE" w:rsidRPr="00D13D28" w:rsidRDefault="00170A22" w:rsidP="00442763">
            <w:pPr>
              <w:rPr>
                <w:lang w:val="es-CR"/>
              </w:rPr>
            </w:pPr>
            <w:r>
              <w:rPr>
                <w:lang w:val="es-CR"/>
              </w:rPr>
              <w:t>No tiene</w:t>
            </w:r>
          </w:p>
        </w:tc>
      </w:tr>
    </w:tbl>
    <w:p w14:paraId="22C863AE" w14:textId="77777777" w:rsidR="00436FBE" w:rsidRDefault="00436FBE"/>
    <w:p w14:paraId="468431C2" w14:textId="4FDFF8AA" w:rsidR="00AE75CE" w:rsidRDefault="00AE75CE"/>
    <w:p w14:paraId="5E537868" w14:textId="433F2824"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51369B" w:rsidRPr="00D13D28" w14:paraId="18803FF2" w14:textId="77777777" w:rsidTr="008B6817">
        <w:tc>
          <w:tcPr>
            <w:tcW w:w="2268" w:type="dxa"/>
            <w:tcBorders>
              <w:top w:val="single" w:sz="12" w:space="0" w:color="000000"/>
              <w:left w:val="single" w:sz="12" w:space="0" w:color="000000"/>
              <w:bottom w:val="single" w:sz="6" w:space="0" w:color="000000"/>
            </w:tcBorders>
            <w:shd w:val="clear" w:color="auto" w:fill="auto"/>
          </w:tcPr>
          <w:p w14:paraId="2D917D24" w14:textId="77777777" w:rsidR="0051369B" w:rsidRPr="00D13D28" w:rsidRDefault="0051369B"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17AA106" w14:textId="77777777" w:rsidR="0051369B" w:rsidRPr="00D13D28" w:rsidRDefault="0051369B" w:rsidP="008B6817">
            <w:pPr>
              <w:rPr>
                <w:lang w:val="es-CR"/>
              </w:rPr>
            </w:pPr>
            <w:r>
              <w:rPr>
                <w:lang w:val="es-CR"/>
              </w:rPr>
              <w:t>10</w:t>
            </w:r>
          </w:p>
        </w:tc>
      </w:tr>
      <w:tr w:rsidR="0051369B" w:rsidRPr="00CA5C33" w14:paraId="08198C9C" w14:textId="77777777" w:rsidTr="008B6817">
        <w:tc>
          <w:tcPr>
            <w:tcW w:w="2268" w:type="dxa"/>
            <w:tcBorders>
              <w:top w:val="single" w:sz="6" w:space="0" w:color="000000"/>
              <w:left w:val="single" w:sz="12" w:space="0" w:color="000000"/>
              <w:bottom w:val="single" w:sz="6" w:space="0" w:color="000000"/>
            </w:tcBorders>
            <w:shd w:val="clear" w:color="auto" w:fill="auto"/>
          </w:tcPr>
          <w:p w14:paraId="0B21D573" w14:textId="77777777" w:rsidR="0051369B" w:rsidRPr="00D13D28" w:rsidRDefault="0051369B"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C064889" w14:textId="77777777" w:rsidR="0051369B" w:rsidRPr="0041040F" w:rsidRDefault="0051369B" w:rsidP="008B6817">
            <w:pPr>
              <w:rPr>
                <w:color w:val="000000"/>
                <w:lang w:val="es-AR"/>
              </w:rPr>
            </w:pPr>
            <w:r w:rsidRPr="0041040F">
              <w:rPr>
                <w:color w:val="000000"/>
                <w:lang w:val="es-AR"/>
              </w:rPr>
              <w:t>Visualizar calendario con las giras aprobadas.</w:t>
            </w:r>
          </w:p>
        </w:tc>
      </w:tr>
      <w:tr w:rsidR="0051369B" w:rsidRPr="00D13D28" w14:paraId="12115EB0" w14:textId="77777777" w:rsidTr="008B6817">
        <w:tc>
          <w:tcPr>
            <w:tcW w:w="2268" w:type="dxa"/>
            <w:tcBorders>
              <w:top w:val="single" w:sz="6" w:space="0" w:color="000000"/>
              <w:left w:val="single" w:sz="12" w:space="0" w:color="000000"/>
              <w:bottom w:val="single" w:sz="6" w:space="0" w:color="000000"/>
            </w:tcBorders>
            <w:shd w:val="clear" w:color="auto" w:fill="auto"/>
          </w:tcPr>
          <w:p w14:paraId="5733F22B" w14:textId="77777777" w:rsidR="0051369B" w:rsidRPr="00D13D28" w:rsidRDefault="0051369B"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7EDE4FFB" w14:textId="77777777" w:rsidR="0051369B" w:rsidRPr="00D13D28" w:rsidRDefault="0051369B" w:rsidP="008B6817">
            <w:pPr>
              <w:rPr>
                <w:lang w:val="es-CR"/>
              </w:rPr>
            </w:pPr>
            <w:r>
              <w:rPr>
                <w:lang w:val="es-CR"/>
              </w:rPr>
              <w:t>Randy Barrantes Pizarro</w:t>
            </w:r>
          </w:p>
        </w:tc>
        <w:tc>
          <w:tcPr>
            <w:tcW w:w="2196" w:type="dxa"/>
            <w:tcBorders>
              <w:top w:val="single" w:sz="6" w:space="0" w:color="000000"/>
              <w:left w:val="single" w:sz="6" w:space="0" w:color="000000"/>
              <w:bottom w:val="single" w:sz="6" w:space="0" w:color="000000"/>
            </w:tcBorders>
            <w:shd w:val="clear" w:color="auto" w:fill="auto"/>
          </w:tcPr>
          <w:p w14:paraId="31AF53C2" w14:textId="77777777" w:rsidR="0051369B" w:rsidRPr="00D13D28" w:rsidRDefault="0051369B"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E2D11D2" w14:textId="77777777" w:rsidR="0051369B" w:rsidRPr="00D13D28" w:rsidRDefault="0051369B" w:rsidP="008B6817">
            <w:pPr>
              <w:rPr>
                <w:lang w:val="es-CR"/>
              </w:rPr>
            </w:pPr>
          </w:p>
        </w:tc>
      </w:tr>
      <w:tr w:rsidR="0051369B" w:rsidRPr="00CA5C33" w14:paraId="4561B811" w14:textId="77777777" w:rsidTr="008B6817">
        <w:tc>
          <w:tcPr>
            <w:tcW w:w="2268" w:type="dxa"/>
            <w:tcBorders>
              <w:top w:val="single" w:sz="6" w:space="0" w:color="000000"/>
              <w:left w:val="single" w:sz="12" w:space="0" w:color="000000"/>
              <w:bottom w:val="single" w:sz="6" w:space="0" w:color="000000"/>
            </w:tcBorders>
            <w:shd w:val="clear" w:color="auto" w:fill="auto"/>
          </w:tcPr>
          <w:p w14:paraId="3F6A3EA9" w14:textId="77777777" w:rsidR="0051369B" w:rsidRPr="00D13D28" w:rsidRDefault="0051369B"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69F2A020" w14:textId="77777777" w:rsidR="0051369B" w:rsidRPr="00D13D28" w:rsidRDefault="0051369B"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1BF5D773" w14:textId="77777777" w:rsidR="0051369B" w:rsidRPr="00D13D28" w:rsidRDefault="0051369B"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15718DD" w14:textId="77777777" w:rsidR="0051369B" w:rsidRPr="00D13D28" w:rsidRDefault="0051369B" w:rsidP="008B6817">
            <w:pPr>
              <w:rPr>
                <w:lang w:val="es-CR"/>
              </w:rPr>
            </w:pPr>
          </w:p>
        </w:tc>
      </w:tr>
      <w:tr w:rsidR="0051369B" w:rsidRPr="00D13D28" w14:paraId="0AA7E1B9" w14:textId="77777777" w:rsidTr="008B6817">
        <w:tc>
          <w:tcPr>
            <w:tcW w:w="2268" w:type="dxa"/>
            <w:tcBorders>
              <w:top w:val="single" w:sz="6" w:space="0" w:color="000000"/>
              <w:left w:val="single" w:sz="12" w:space="0" w:color="000000"/>
              <w:bottom w:val="single" w:sz="6" w:space="0" w:color="000000"/>
            </w:tcBorders>
            <w:shd w:val="clear" w:color="auto" w:fill="auto"/>
          </w:tcPr>
          <w:p w14:paraId="50DF3F96" w14:textId="77777777" w:rsidR="0051369B" w:rsidRPr="00D13D28" w:rsidRDefault="0051369B"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F974E69" w14:textId="77777777" w:rsidR="0051369B" w:rsidRPr="00D13D28" w:rsidRDefault="0051369B" w:rsidP="008B6817">
            <w:pPr>
              <w:rPr>
                <w:lang w:val="es-CR"/>
              </w:rPr>
            </w:pPr>
            <w:r>
              <w:rPr>
                <w:lang w:val="es-CR"/>
              </w:rPr>
              <w:t>Administrador</w:t>
            </w:r>
          </w:p>
        </w:tc>
      </w:tr>
      <w:tr w:rsidR="0051369B" w:rsidRPr="00CA5C33" w14:paraId="48AECBBE" w14:textId="77777777" w:rsidTr="008B6817">
        <w:tc>
          <w:tcPr>
            <w:tcW w:w="2268" w:type="dxa"/>
            <w:tcBorders>
              <w:top w:val="single" w:sz="6" w:space="0" w:color="000000"/>
              <w:left w:val="single" w:sz="12" w:space="0" w:color="000000"/>
              <w:bottom w:val="single" w:sz="6" w:space="0" w:color="000000"/>
            </w:tcBorders>
            <w:shd w:val="clear" w:color="auto" w:fill="auto"/>
          </w:tcPr>
          <w:p w14:paraId="658B25EF" w14:textId="77777777" w:rsidR="0051369B" w:rsidRPr="00D13D28" w:rsidRDefault="0051369B"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3B36B7" w14:textId="77777777" w:rsidR="0051369B" w:rsidRPr="00D13D28" w:rsidRDefault="0051369B" w:rsidP="008B6817">
            <w:pPr>
              <w:rPr>
                <w:lang w:val="es-CR"/>
              </w:rPr>
            </w:pPr>
            <w:r>
              <w:rPr>
                <w:lang w:val="es-CR"/>
              </w:rPr>
              <w:t>El sistema contará con un calendario común donde visualmente se podrá identificar por medio de su mapeo como un calendario tal y como lo conocemos donde se reflejará todos los días del año subdivididos por meses donde en este caso los administradores fácilmente podrán enterarse de cómo están futuras giras ya completamente aprobadas y solamente poder llevar un control para esta enterado de giras únicamente ya establecidas como en estado de aprobación.</w:t>
            </w:r>
          </w:p>
        </w:tc>
      </w:tr>
      <w:tr w:rsidR="0051369B" w:rsidRPr="00CA5C33" w14:paraId="31C6FEC5" w14:textId="77777777" w:rsidTr="008B6817">
        <w:tc>
          <w:tcPr>
            <w:tcW w:w="2268" w:type="dxa"/>
            <w:tcBorders>
              <w:top w:val="single" w:sz="6" w:space="0" w:color="000000"/>
              <w:left w:val="single" w:sz="12" w:space="0" w:color="000000"/>
              <w:bottom w:val="single" w:sz="6" w:space="0" w:color="000000"/>
            </w:tcBorders>
            <w:shd w:val="clear" w:color="auto" w:fill="auto"/>
          </w:tcPr>
          <w:p w14:paraId="74CB19E0" w14:textId="77777777" w:rsidR="0051369B" w:rsidRPr="00D13D28" w:rsidRDefault="0051369B"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EACAF1F" w14:textId="77777777" w:rsidR="0051369B" w:rsidRPr="00D13D28" w:rsidRDefault="0051369B" w:rsidP="008B6817">
            <w:pPr>
              <w:rPr>
                <w:lang w:val="es-CR"/>
              </w:rPr>
            </w:pPr>
            <w:r>
              <w:rPr>
                <w:lang w:val="es-CR"/>
              </w:rPr>
              <w:t>Accionar calendario grafico por medio de un botón.</w:t>
            </w:r>
          </w:p>
        </w:tc>
      </w:tr>
      <w:tr w:rsidR="0051369B" w:rsidRPr="00CA5C33" w14:paraId="25BA11CC" w14:textId="77777777" w:rsidTr="008B6817">
        <w:tc>
          <w:tcPr>
            <w:tcW w:w="2268" w:type="dxa"/>
            <w:tcBorders>
              <w:top w:val="single" w:sz="6" w:space="0" w:color="000000"/>
              <w:left w:val="single" w:sz="12" w:space="0" w:color="000000"/>
              <w:bottom w:val="single" w:sz="6" w:space="0" w:color="000000"/>
            </w:tcBorders>
            <w:shd w:val="clear" w:color="auto" w:fill="auto"/>
          </w:tcPr>
          <w:p w14:paraId="3A28A27C" w14:textId="77777777" w:rsidR="0051369B" w:rsidRPr="00D13D28" w:rsidRDefault="0051369B"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3EE3D7F" w14:textId="017D4023" w:rsidR="0051369B" w:rsidRPr="00CA212C" w:rsidRDefault="0051369B" w:rsidP="008B6817">
            <w:pPr>
              <w:rPr>
                <w:lang w:val="es-CR"/>
              </w:rPr>
            </w:pPr>
            <w:r>
              <w:rPr>
                <w:lang w:val="es-CR"/>
              </w:rPr>
              <w:t xml:space="preserve">Acceder a un día en </w:t>
            </w:r>
            <w:r w:rsidR="008B5250">
              <w:rPr>
                <w:lang w:val="es-CR"/>
              </w:rPr>
              <w:t>específico</w:t>
            </w:r>
            <w:r>
              <w:rPr>
                <w:lang w:val="es-CR"/>
              </w:rPr>
              <w:t xml:space="preserve"> y ver ciertos detalles principales de la gira.</w:t>
            </w:r>
          </w:p>
        </w:tc>
      </w:tr>
      <w:tr w:rsidR="0051369B" w:rsidRPr="00CA5C33" w14:paraId="16ED7EF0" w14:textId="77777777" w:rsidTr="008B6817">
        <w:tc>
          <w:tcPr>
            <w:tcW w:w="2268" w:type="dxa"/>
            <w:tcBorders>
              <w:top w:val="single" w:sz="6" w:space="0" w:color="000000"/>
              <w:left w:val="single" w:sz="12" w:space="0" w:color="000000"/>
              <w:bottom w:val="single" w:sz="6" w:space="0" w:color="000000"/>
            </w:tcBorders>
            <w:shd w:val="clear" w:color="auto" w:fill="auto"/>
          </w:tcPr>
          <w:p w14:paraId="6E497EB9" w14:textId="77777777" w:rsidR="0051369B" w:rsidRPr="00D13D28" w:rsidRDefault="0051369B" w:rsidP="008B6817">
            <w:pPr>
              <w:jc w:val="right"/>
              <w:rPr>
                <w:b/>
                <w:lang w:val="es-CR"/>
              </w:rPr>
            </w:pPr>
            <w:r w:rsidRPr="00D13D28">
              <w:rPr>
                <w:lang w:val="es-CR"/>
              </w:rPr>
              <w:lastRenderedPageBreak/>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8F6137" w14:textId="77777777" w:rsidR="0051369B" w:rsidRDefault="0051369B" w:rsidP="00B829B3">
            <w:pPr>
              <w:numPr>
                <w:ilvl w:val="1"/>
                <w:numId w:val="38"/>
              </w:numPr>
              <w:rPr>
                <w:bCs/>
                <w:lang w:val="es-CR"/>
              </w:rPr>
            </w:pPr>
            <w:r>
              <w:rPr>
                <w:bCs/>
                <w:lang w:val="es-CR"/>
              </w:rPr>
              <w:t xml:space="preserve">El administrador o administradora tendrá que colocar sus credenciales correctas, para así entrar al módulo correspondiente de este. </w:t>
            </w:r>
          </w:p>
          <w:p w14:paraId="5B9144EF" w14:textId="77777777" w:rsidR="0051369B" w:rsidRDefault="0051369B" w:rsidP="00B829B3">
            <w:pPr>
              <w:numPr>
                <w:ilvl w:val="1"/>
                <w:numId w:val="38"/>
              </w:numPr>
              <w:rPr>
                <w:bCs/>
                <w:lang w:val="es-CR"/>
              </w:rPr>
            </w:pPr>
            <w:r>
              <w:rPr>
                <w:bCs/>
                <w:lang w:val="es-CR"/>
              </w:rPr>
              <w:t>Acceso a un espacio donde se le desplegara un calendario por medio de un simple botón.</w:t>
            </w:r>
          </w:p>
          <w:p w14:paraId="6F0E6960" w14:textId="77777777" w:rsidR="0051369B" w:rsidRPr="00BE5C64" w:rsidRDefault="0051369B" w:rsidP="00B829B3">
            <w:pPr>
              <w:numPr>
                <w:ilvl w:val="1"/>
                <w:numId w:val="38"/>
              </w:numPr>
              <w:rPr>
                <w:bCs/>
                <w:lang w:val="es-CR"/>
              </w:rPr>
            </w:pPr>
            <w:r w:rsidRPr="00B14E79">
              <w:rPr>
                <w:bCs/>
                <w:lang w:val="es-CR"/>
              </w:rPr>
              <w:t>Tendrá</w:t>
            </w:r>
            <w:r>
              <w:rPr>
                <w:bCs/>
                <w:lang w:val="es-CR"/>
              </w:rPr>
              <w:t xml:space="preserve"> en vista el calendario y podrá elegir el día que ella desee para corroborar la fecha exacta de la gira ya aprobada.</w:t>
            </w:r>
          </w:p>
        </w:tc>
      </w:tr>
      <w:tr w:rsidR="0051369B" w:rsidRPr="00060694" w14:paraId="4F84B525" w14:textId="77777777" w:rsidTr="008B6817">
        <w:tc>
          <w:tcPr>
            <w:tcW w:w="2268" w:type="dxa"/>
            <w:tcBorders>
              <w:top w:val="single" w:sz="6" w:space="0" w:color="000000"/>
              <w:left w:val="single" w:sz="12" w:space="0" w:color="000000"/>
              <w:bottom w:val="single" w:sz="6" w:space="0" w:color="000000"/>
            </w:tcBorders>
            <w:shd w:val="clear" w:color="auto" w:fill="auto"/>
          </w:tcPr>
          <w:p w14:paraId="302B88CB" w14:textId="77777777" w:rsidR="0051369B" w:rsidRPr="00D13D28" w:rsidRDefault="0051369B" w:rsidP="008B6817">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2B91CA" w14:textId="77777777" w:rsidR="0051369B" w:rsidRPr="00C3732F" w:rsidRDefault="0051369B" w:rsidP="008B6817">
            <w:pPr>
              <w:rPr>
                <w:bCs/>
                <w:lang w:val="es-CR"/>
              </w:rPr>
            </w:pPr>
            <w:r>
              <w:rPr>
                <w:bCs/>
                <w:lang w:val="es-CR"/>
              </w:rPr>
              <w:t>No hay.</w:t>
            </w:r>
          </w:p>
        </w:tc>
      </w:tr>
      <w:tr w:rsidR="0051369B" w:rsidRPr="00D13D28" w14:paraId="2A7C4243" w14:textId="77777777" w:rsidTr="008B6817">
        <w:tc>
          <w:tcPr>
            <w:tcW w:w="2268" w:type="dxa"/>
            <w:tcBorders>
              <w:top w:val="single" w:sz="6" w:space="0" w:color="000000"/>
              <w:left w:val="single" w:sz="12" w:space="0" w:color="000000"/>
              <w:bottom w:val="single" w:sz="6" w:space="0" w:color="000000"/>
            </w:tcBorders>
            <w:shd w:val="clear" w:color="auto" w:fill="auto"/>
          </w:tcPr>
          <w:p w14:paraId="31262036" w14:textId="77777777" w:rsidR="0051369B" w:rsidRPr="00D13D28" w:rsidRDefault="0051369B" w:rsidP="008B6817">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AE944E" w14:textId="77777777" w:rsidR="0051369B" w:rsidRPr="00DD6554" w:rsidRDefault="0051369B" w:rsidP="008B6817">
            <w:pPr>
              <w:rPr>
                <w:bCs/>
                <w:lang w:val="es-CR"/>
              </w:rPr>
            </w:pPr>
            <w:r>
              <w:rPr>
                <w:b/>
                <w:lang w:val="es-CR"/>
              </w:rPr>
              <w:t>No tiene.</w:t>
            </w:r>
            <w:r w:rsidRPr="00D13D28">
              <w:rPr>
                <w:b/>
                <w:lang w:val="es-CR"/>
              </w:rPr>
              <w:t xml:space="preserve"> </w:t>
            </w:r>
          </w:p>
        </w:tc>
      </w:tr>
      <w:tr w:rsidR="0051369B" w:rsidRPr="00D13D28" w14:paraId="465F1A64" w14:textId="77777777" w:rsidTr="008B6817">
        <w:tc>
          <w:tcPr>
            <w:tcW w:w="2268" w:type="dxa"/>
            <w:tcBorders>
              <w:top w:val="single" w:sz="6" w:space="0" w:color="000000"/>
              <w:left w:val="single" w:sz="12" w:space="0" w:color="000000"/>
              <w:bottom w:val="single" w:sz="6" w:space="0" w:color="000000"/>
            </w:tcBorders>
            <w:shd w:val="clear" w:color="auto" w:fill="auto"/>
          </w:tcPr>
          <w:p w14:paraId="7C06DA94" w14:textId="77777777" w:rsidR="0051369B" w:rsidRPr="00D13D28" w:rsidRDefault="0051369B"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DFC6298" w14:textId="77777777" w:rsidR="0051369B" w:rsidRPr="00D13D28" w:rsidRDefault="0051369B" w:rsidP="008B6817">
            <w:pPr>
              <w:rPr>
                <w:lang w:val="es-CR"/>
              </w:rPr>
            </w:pPr>
            <w:r>
              <w:rPr>
                <w:lang w:val="es-CR"/>
              </w:rPr>
              <w:t>Ninguno.</w:t>
            </w:r>
          </w:p>
        </w:tc>
      </w:tr>
      <w:tr w:rsidR="0051369B" w:rsidRPr="00D13D28" w14:paraId="5F91827C" w14:textId="77777777" w:rsidTr="008B6817">
        <w:tc>
          <w:tcPr>
            <w:tcW w:w="2268" w:type="dxa"/>
            <w:tcBorders>
              <w:top w:val="single" w:sz="6" w:space="0" w:color="000000"/>
              <w:left w:val="single" w:sz="12" w:space="0" w:color="000000"/>
              <w:bottom w:val="single" w:sz="6" w:space="0" w:color="000000"/>
            </w:tcBorders>
            <w:shd w:val="clear" w:color="auto" w:fill="auto"/>
          </w:tcPr>
          <w:p w14:paraId="49843882" w14:textId="77777777" w:rsidR="0051369B" w:rsidRPr="00D13D28" w:rsidRDefault="0051369B"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78A652" w14:textId="77777777" w:rsidR="0051369B" w:rsidRPr="00D13D28" w:rsidRDefault="0051369B" w:rsidP="008B6817">
            <w:pPr>
              <w:rPr>
                <w:lang w:val="es-CR"/>
              </w:rPr>
            </w:pPr>
            <w:r>
              <w:rPr>
                <w:lang w:val="es-CR"/>
              </w:rPr>
              <w:t>Alta.</w:t>
            </w:r>
          </w:p>
        </w:tc>
      </w:tr>
      <w:tr w:rsidR="0051369B" w:rsidRPr="00CA5C33" w14:paraId="6E8FB984" w14:textId="77777777" w:rsidTr="008B6817">
        <w:tc>
          <w:tcPr>
            <w:tcW w:w="2268" w:type="dxa"/>
            <w:tcBorders>
              <w:top w:val="single" w:sz="6" w:space="0" w:color="000000"/>
              <w:left w:val="single" w:sz="12" w:space="0" w:color="000000"/>
              <w:bottom w:val="single" w:sz="6" w:space="0" w:color="000000"/>
            </w:tcBorders>
            <w:shd w:val="clear" w:color="auto" w:fill="auto"/>
          </w:tcPr>
          <w:p w14:paraId="6C47C20F" w14:textId="77777777" w:rsidR="0051369B" w:rsidRPr="00D13D28" w:rsidRDefault="0051369B"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ECB2B0" w14:textId="77777777" w:rsidR="0051369B" w:rsidRPr="00D13D28" w:rsidRDefault="0051369B" w:rsidP="008B6817">
            <w:pPr>
              <w:rPr>
                <w:lang w:val="es-CR"/>
              </w:rPr>
            </w:pPr>
            <w:r>
              <w:rPr>
                <w:lang w:val="es-CR"/>
              </w:rPr>
              <w:t>Su frecuencia usualmente será cada vez que un administrador quiera verificar giras anteriormente pasadas por todos los pasos a seguir para la aprobación de una solicitud de gira.</w:t>
            </w:r>
          </w:p>
        </w:tc>
      </w:tr>
      <w:tr w:rsidR="0051369B" w:rsidRPr="00D13D28" w14:paraId="35DA33DE" w14:textId="77777777" w:rsidTr="008B6817">
        <w:tc>
          <w:tcPr>
            <w:tcW w:w="2268" w:type="dxa"/>
            <w:tcBorders>
              <w:top w:val="single" w:sz="6" w:space="0" w:color="000000"/>
              <w:left w:val="single" w:sz="12" w:space="0" w:color="000000"/>
              <w:bottom w:val="single" w:sz="6" w:space="0" w:color="000000"/>
            </w:tcBorders>
            <w:shd w:val="clear" w:color="auto" w:fill="auto"/>
          </w:tcPr>
          <w:p w14:paraId="1ACCE3E8" w14:textId="77777777" w:rsidR="0051369B" w:rsidRPr="00D13D28" w:rsidRDefault="0051369B" w:rsidP="008B681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5004F0" w14:textId="77777777" w:rsidR="0051369B" w:rsidRPr="00AA23D7" w:rsidRDefault="0051369B" w:rsidP="008B6817">
            <w:pPr>
              <w:ind w:left="702" w:hanging="702"/>
              <w:rPr>
                <w:szCs w:val="22"/>
              </w:rPr>
            </w:pPr>
            <w:r w:rsidRPr="008B5250">
              <w:rPr>
                <w:szCs w:val="22"/>
              </w:rPr>
              <w:t>RN-03, RN-17, RN-24, RN-31, RN-10.</w:t>
            </w:r>
          </w:p>
        </w:tc>
      </w:tr>
      <w:tr w:rsidR="0051369B" w:rsidRPr="00CA5C33" w14:paraId="2EDF4E4E" w14:textId="77777777" w:rsidTr="008B6817">
        <w:tc>
          <w:tcPr>
            <w:tcW w:w="2268" w:type="dxa"/>
            <w:tcBorders>
              <w:top w:val="single" w:sz="6" w:space="0" w:color="000000"/>
              <w:left w:val="single" w:sz="12" w:space="0" w:color="000000"/>
              <w:bottom w:val="single" w:sz="6" w:space="0" w:color="000000"/>
            </w:tcBorders>
            <w:shd w:val="clear" w:color="auto" w:fill="auto"/>
          </w:tcPr>
          <w:p w14:paraId="0F04ACD5" w14:textId="77777777" w:rsidR="0051369B" w:rsidRPr="00D13D28" w:rsidRDefault="0051369B"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673169" w14:textId="77777777" w:rsidR="0051369B" w:rsidRPr="00D13D28" w:rsidRDefault="0051369B" w:rsidP="008B6817">
            <w:pPr>
              <w:rPr>
                <w:lang w:val="es-CR"/>
              </w:rPr>
            </w:pPr>
            <w:r>
              <w:rPr>
                <w:lang w:val="es-CR"/>
              </w:rPr>
              <w:t>Utilizar el sistema de gestión de transportes y ser un usuario inscrito.</w:t>
            </w:r>
          </w:p>
        </w:tc>
      </w:tr>
      <w:tr w:rsidR="0051369B" w:rsidRPr="00D13D28" w14:paraId="1D4C9290" w14:textId="77777777" w:rsidTr="008B6817">
        <w:tc>
          <w:tcPr>
            <w:tcW w:w="2268" w:type="dxa"/>
            <w:tcBorders>
              <w:top w:val="single" w:sz="6" w:space="0" w:color="000000"/>
              <w:left w:val="single" w:sz="12" w:space="0" w:color="000000"/>
              <w:bottom w:val="single" w:sz="6" w:space="0" w:color="000000"/>
            </w:tcBorders>
            <w:shd w:val="clear" w:color="auto" w:fill="auto"/>
          </w:tcPr>
          <w:p w14:paraId="47CBD2EA" w14:textId="77777777" w:rsidR="0051369B" w:rsidRPr="00D13D28" w:rsidRDefault="0051369B"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16726E8" w14:textId="77777777" w:rsidR="0051369B" w:rsidRPr="00D13D28" w:rsidRDefault="0051369B" w:rsidP="008B6817">
            <w:pPr>
              <w:rPr>
                <w:lang w:val="es-CR"/>
              </w:rPr>
            </w:pPr>
            <w:r>
              <w:rPr>
                <w:lang w:val="es-CR"/>
              </w:rPr>
              <w:t>No hay.</w:t>
            </w:r>
          </w:p>
        </w:tc>
      </w:tr>
      <w:tr w:rsidR="0051369B" w:rsidRPr="00CE3DFF" w14:paraId="4A9D4839" w14:textId="77777777" w:rsidTr="008B6817">
        <w:tc>
          <w:tcPr>
            <w:tcW w:w="2268" w:type="dxa"/>
            <w:tcBorders>
              <w:top w:val="single" w:sz="6" w:space="0" w:color="000000"/>
              <w:left w:val="single" w:sz="12" w:space="0" w:color="000000"/>
              <w:bottom w:val="single" w:sz="12" w:space="0" w:color="000000"/>
            </w:tcBorders>
            <w:shd w:val="clear" w:color="auto" w:fill="auto"/>
          </w:tcPr>
          <w:p w14:paraId="1D9F5098" w14:textId="77777777" w:rsidR="0051369B" w:rsidRPr="00D13D28" w:rsidRDefault="0051369B"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3E38621" w14:textId="77777777" w:rsidR="0051369B" w:rsidRPr="00D13D28" w:rsidRDefault="0051369B" w:rsidP="008B6817">
            <w:pPr>
              <w:rPr>
                <w:lang w:val="es-CR"/>
              </w:rPr>
            </w:pPr>
            <w:r>
              <w:rPr>
                <w:lang w:val="es-CR"/>
              </w:rPr>
              <w:t>No tiene.</w:t>
            </w:r>
          </w:p>
        </w:tc>
      </w:tr>
    </w:tbl>
    <w:p w14:paraId="68F3B84E" w14:textId="68F27042" w:rsidR="0051369B" w:rsidRDefault="0051369B"/>
    <w:p w14:paraId="37C991B5" w14:textId="4AE79EA6" w:rsidR="0051369B" w:rsidRDefault="0051369B"/>
    <w:p w14:paraId="32BE349A" w14:textId="77777777" w:rsidR="0051369B" w:rsidRDefault="0051369B"/>
    <w:tbl>
      <w:tblPr>
        <w:tblW w:w="0" w:type="auto"/>
        <w:tblInd w:w="-15" w:type="dxa"/>
        <w:tblLayout w:type="fixed"/>
        <w:tblLook w:val="04A0" w:firstRow="1" w:lastRow="0" w:firstColumn="1" w:lastColumn="0" w:noHBand="0" w:noVBand="1"/>
      </w:tblPr>
      <w:tblGrid>
        <w:gridCol w:w="2268"/>
        <w:gridCol w:w="2196"/>
        <w:gridCol w:w="2196"/>
        <w:gridCol w:w="2928"/>
      </w:tblGrid>
      <w:tr w:rsidR="00AE75CE" w14:paraId="761EAF02" w14:textId="77777777" w:rsidTr="00AE75CE">
        <w:tc>
          <w:tcPr>
            <w:tcW w:w="2268" w:type="dxa"/>
            <w:tcBorders>
              <w:top w:val="single" w:sz="12" w:space="0" w:color="000000"/>
              <w:left w:val="single" w:sz="12" w:space="0" w:color="000000"/>
              <w:bottom w:val="single" w:sz="6" w:space="0" w:color="000000"/>
              <w:right w:val="nil"/>
            </w:tcBorders>
            <w:hideMark/>
          </w:tcPr>
          <w:p w14:paraId="6402C067" w14:textId="77777777" w:rsidR="00AE75CE" w:rsidRDefault="00AE75CE">
            <w:pPr>
              <w:jc w:val="right"/>
              <w:rPr>
                <w:lang w:val="es-CR"/>
              </w:rPr>
            </w:pPr>
            <w:r>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589C1000" w14:textId="02E6580C" w:rsidR="00AE75CE" w:rsidRDefault="00AE75CE">
            <w:pPr>
              <w:rPr>
                <w:lang w:val="es-CR"/>
              </w:rPr>
            </w:pPr>
            <w:r>
              <w:rPr>
                <w:lang w:val="es-CR"/>
              </w:rPr>
              <w:t>1</w:t>
            </w:r>
            <w:r w:rsidR="0051369B">
              <w:rPr>
                <w:lang w:val="es-CR"/>
              </w:rPr>
              <w:t>1</w:t>
            </w:r>
          </w:p>
        </w:tc>
      </w:tr>
      <w:tr w:rsidR="00AE75CE" w14:paraId="0D4002AA" w14:textId="77777777" w:rsidTr="00AE75CE">
        <w:tc>
          <w:tcPr>
            <w:tcW w:w="2268" w:type="dxa"/>
            <w:tcBorders>
              <w:top w:val="single" w:sz="6" w:space="0" w:color="000000"/>
              <w:left w:val="single" w:sz="12" w:space="0" w:color="000000"/>
              <w:bottom w:val="single" w:sz="6" w:space="0" w:color="000000"/>
              <w:right w:val="nil"/>
            </w:tcBorders>
            <w:hideMark/>
          </w:tcPr>
          <w:p w14:paraId="122CC5DB" w14:textId="77777777" w:rsidR="00AE75CE" w:rsidRDefault="00AE75CE">
            <w:pPr>
              <w:jc w:val="right"/>
              <w:rPr>
                <w:lang w:val="es-CR"/>
              </w:rPr>
            </w:pPr>
            <w:r>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AAF2C36" w14:textId="77777777" w:rsidR="00AE75CE" w:rsidRDefault="00AE75CE">
            <w:pPr>
              <w:rPr>
                <w:lang w:val="es-CR"/>
              </w:rPr>
            </w:pPr>
            <w:r>
              <w:rPr>
                <w:lang w:val="es-CR"/>
              </w:rPr>
              <w:t>Registrar Choferes</w:t>
            </w:r>
          </w:p>
        </w:tc>
      </w:tr>
      <w:tr w:rsidR="00AE75CE" w14:paraId="377EACD8" w14:textId="77777777" w:rsidTr="00AE75CE">
        <w:tc>
          <w:tcPr>
            <w:tcW w:w="2268" w:type="dxa"/>
            <w:tcBorders>
              <w:top w:val="single" w:sz="6" w:space="0" w:color="000000"/>
              <w:left w:val="single" w:sz="12" w:space="0" w:color="000000"/>
              <w:bottom w:val="single" w:sz="6" w:space="0" w:color="000000"/>
              <w:right w:val="nil"/>
            </w:tcBorders>
            <w:hideMark/>
          </w:tcPr>
          <w:p w14:paraId="6BB2EE93" w14:textId="77777777" w:rsidR="00AE75CE" w:rsidRDefault="00AE75CE">
            <w:pPr>
              <w:jc w:val="right"/>
              <w:rPr>
                <w:lang w:val="es-CR"/>
              </w:rPr>
            </w:pPr>
            <w:r>
              <w:rPr>
                <w:lang w:val="es-CR"/>
              </w:rPr>
              <w:t>Creado por:</w:t>
            </w:r>
          </w:p>
        </w:tc>
        <w:tc>
          <w:tcPr>
            <w:tcW w:w="2196" w:type="dxa"/>
            <w:tcBorders>
              <w:top w:val="single" w:sz="6" w:space="0" w:color="000000"/>
              <w:left w:val="single" w:sz="6" w:space="0" w:color="000000"/>
              <w:bottom w:val="single" w:sz="6" w:space="0" w:color="000000"/>
              <w:right w:val="nil"/>
            </w:tcBorders>
            <w:hideMark/>
          </w:tcPr>
          <w:p w14:paraId="4A776DCB" w14:textId="77777777" w:rsidR="00AE75CE" w:rsidRDefault="00AE75CE">
            <w:pPr>
              <w:rPr>
                <w:lang w:val="es-CR"/>
              </w:rPr>
            </w:pPr>
            <w:r>
              <w:rPr>
                <w:lang w:val="es-CR"/>
              </w:rPr>
              <w:t>Ever Solano</w:t>
            </w:r>
          </w:p>
        </w:tc>
        <w:tc>
          <w:tcPr>
            <w:tcW w:w="2196" w:type="dxa"/>
            <w:tcBorders>
              <w:top w:val="single" w:sz="6" w:space="0" w:color="000000"/>
              <w:left w:val="single" w:sz="6" w:space="0" w:color="000000"/>
              <w:bottom w:val="single" w:sz="6" w:space="0" w:color="000000"/>
              <w:right w:val="nil"/>
            </w:tcBorders>
            <w:hideMark/>
          </w:tcPr>
          <w:p w14:paraId="62BBF044" w14:textId="77777777" w:rsidR="00AE75CE" w:rsidRDefault="00AE75CE">
            <w:pPr>
              <w:jc w:val="right"/>
              <w:rPr>
                <w:lang w:val="es-CR"/>
              </w:rPr>
            </w:pPr>
            <w:r>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hideMark/>
          </w:tcPr>
          <w:p w14:paraId="5EFD53A4" w14:textId="3FCF28E3" w:rsidR="00AE75CE" w:rsidRDefault="00AE75CE">
            <w:pPr>
              <w:rPr>
                <w:lang w:val="es-CR"/>
              </w:rPr>
            </w:pPr>
          </w:p>
        </w:tc>
      </w:tr>
      <w:tr w:rsidR="00AE75CE" w:rsidRPr="00CA5C33" w14:paraId="707D238F" w14:textId="77777777" w:rsidTr="00AE75CE">
        <w:tc>
          <w:tcPr>
            <w:tcW w:w="2268" w:type="dxa"/>
            <w:tcBorders>
              <w:top w:val="single" w:sz="6" w:space="0" w:color="000000"/>
              <w:left w:val="single" w:sz="12" w:space="0" w:color="000000"/>
              <w:bottom w:val="single" w:sz="6" w:space="0" w:color="000000"/>
              <w:right w:val="nil"/>
            </w:tcBorders>
            <w:hideMark/>
          </w:tcPr>
          <w:p w14:paraId="11B9B463" w14:textId="77777777" w:rsidR="00AE75CE" w:rsidRDefault="00AE75CE">
            <w:pPr>
              <w:jc w:val="right"/>
              <w:rPr>
                <w:lang w:val="es-CR"/>
              </w:rPr>
            </w:pPr>
            <w:r>
              <w:rPr>
                <w:lang w:val="es-CR"/>
              </w:rPr>
              <w:t>Fecha de creación:</w:t>
            </w:r>
          </w:p>
        </w:tc>
        <w:tc>
          <w:tcPr>
            <w:tcW w:w="2196" w:type="dxa"/>
            <w:tcBorders>
              <w:top w:val="single" w:sz="6" w:space="0" w:color="000000"/>
              <w:left w:val="single" w:sz="6" w:space="0" w:color="000000"/>
              <w:bottom w:val="single" w:sz="6" w:space="0" w:color="000000"/>
              <w:right w:val="nil"/>
            </w:tcBorders>
            <w:hideMark/>
          </w:tcPr>
          <w:p w14:paraId="1C49EC3F" w14:textId="77777777" w:rsidR="00AE75CE" w:rsidRDefault="00AE75CE">
            <w:pPr>
              <w:rPr>
                <w:lang w:val="es-CR"/>
              </w:rPr>
            </w:pPr>
            <w:r>
              <w:rPr>
                <w:lang w:val="es-CR"/>
              </w:rPr>
              <w:t>06/02/2022</w:t>
            </w:r>
          </w:p>
        </w:tc>
        <w:tc>
          <w:tcPr>
            <w:tcW w:w="2196" w:type="dxa"/>
            <w:tcBorders>
              <w:top w:val="single" w:sz="6" w:space="0" w:color="000000"/>
              <w:left w:val="single" w:sz="6" w:space="0" w:color="000000"/>
              <w:bottom w:val="single" w:sz="6" w:space="0" w:color="000000"/>
              <w:right w:val="nil"/>
            </w:tcBorders>
            <w:hideMark/>
          </w:tcPr>
          <w:p w14:paraId="5AF8DBCA" w14:textId="77777777" w:rsidR="00AE75CE" w:rsidRDefault="00AE75CE">
            <w:pPr>
              <w:jc w:val="right"/>
              <w:rPr>
                <w:lang w:val="es-CR"/>
              </w:rPr>
            </w:pPr>
            <w:r>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hideMark/>
          </w:tcPr>
          <w:p w14:paraId="1814C959" w14:textId="4481C307" w:rsidR="00AE75CE" w:rsidRDefault="00AE75CE">
            <w:pPr>
              <w:rPr>
                <w:lang w:val="es-CR"/>
              </w:rPr>
            </w:pPr>
          </w:p>
        </w:tc>
      </w:tr>
      <w:tr w:rsidR="00AE75CE" w14:paraId="3662E5AE" w14:textId="77777777" w:rsidTr="00AE75CE">
        <w:tc>
          <w:tcPr>
            <w:tcW w:w="2268" w:type="dxa"/>
            <w:tcBorders>
              <w:top w:val="single" w:sz="6" w:space="0" w:color="000000"/>
              <w:left w:val="single" w:sz="12" w:space="0" w:color="000000"/>
              <w:bottom w:val="single" w:sz="6" w:space="0" w:color="000000"/>
              <w:right w:val="nil"/>
            </w:tcBorders>
            <w:hideMark/>
          </w:tcPr>
          <w:p w14:paraId="0BCA290D" w14:textId="77777777" w:rsidR="00AE75CE" w:rsidRDefault="00AE75CE">
            <w:pPr>
              <w:jc w:val="right"/>
              <w:rPr>
                <w:lang w:val="es-CR"/>
              </w:rPr>
            </w:pPr>
            <w:r>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5959430" w14:textId="77777777" w:rsidR="00AE75CE" w:rsidRDefault="00AE75CE">
            <w:pPr>
              <w:rPr>
                <w:lang w:val="es-CR"/>
              </w:rPr>
            </w:pPr>
            <w:r>
              <w:rPr>
                <w:lang w:val="es-CR"/>
              </w:rPr>
              <w:t>Administrador</w:t>
            </w:r>
          </w:p>
        </w:tc>
      </w:tr>
      <w:tr w:rsidR="00AE75CE" w:rsidRPr="00CA5C33" w14:paraId="1DB16C9E" w14:textId="77777777" w:rsidTr="00AE75CE">
        <w:tc>
          <w:tcPr>
            <w:tcW w:w="2268" w:type="dxa"/>
            <w:tcBorders>
              <w:top w:val="single" w:sz="6" w:space="0" w:color="000000"/>
              <w:left w:val="single" w:sz="12" w:space="0" w:color="000000"/>
              <w:bottom w:val="single" w:sz="6" w:space="0" w:color="000000"/>
              <w:right w:val="nil"/>
            </w:tcBorders>
            <w:hideMark/>
          </w:tcPr>
          <w:p w14:paraId="0B1221CD" w14:textId="77777777" w:rsidR="00AE75CE" w:rsidRDefault="00AE75CE">
            <w:pPr>
              <w:jc w:val="right"/>
              <w:rPr>
                <w:lang w:val="es-CR"/>
              </w:rPr>
            </w:pPr>
            <w:r>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1A763ED" w14:textId="1EA5A9E6" w:rsidR="00AE75CE" w:rsidRDefault="00AE75CE">
            <w:pPr>
              <w:rPr>
                <w:lang w:val="es-CR"/>
              </w:rPr>
            </w:pPr>
            <w:r>
              <w:rPr>
                <w:lang w:val="es-CR"/>
              </w:rPr>
              <w:t xml:space="preserve">Un administrador accede al sistema creado en una aplicación web, mediante su computadora o dispositivo móvil, entre las posibles opciones podrá elegir Registrar choferes, donde al entrar cargara una página con un formulario, donde este podrá llenar los datos necesarios para ingresar un </w:t>
            </w:r>
            <w:r w:rsidR="00026B0D">
              <w:rPr>
                <w:lang w:val="es-CR"/>
              </w:rPr>
              <w:t>chofer</w:t>
            </w:r>
            <w:r>
              <w:rPr>
                <w:lang w:val="es-CR"/>
              </w:rPr>
              <w:t xml:space="preserve"> al sistema, para que este pueda acceder al sistema.</w:t>
            </w:r>
          </w:p>
        </w:tc>
      </w:tr>
      <w:tr w:rsidR="00AE75CE" w:rsidRPr="00CA5C33" w14:paraId="4902645D" w14:textId="77777777" w:rsidTr="00AE75CE">
        <w:tc>
          <w:tcPr>
            <w:tcW w:w="2268" w:type="dxa"/>
            <w:tcBorders>
              <w:top w:val="single" w:sz="6" w:space="0" w:color="000000"/>
              <w:left w:val="single" w:sz="12" w:space="0" w:color="000000"/>
              <w:bottom w:val="single" w:sz="6" w:space="0" w:color="000000"/>
              <w:right w:val="nil"/>
            </w:tcBorders>
            <w:hideMark/>
          </w:tcPr>
          <w:p w14:paraId="3AA0A3FE" w14:textId="77777777" w:rsidR="00AE75CE" w:rsidRDefault="00AE75CE">
            <w:pPr>
              <w:jc w:val="right"/>
              <w:rPr>
                <w:lang w:val="es-CR"/>
              </w:rPr>
            </w:pPr>
            <w:r>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FC022C3" w14:textId="77777777" w:rsidR="00AE75CE" w:rsidRDefault="00AE75CE">
            <w:pPr>
              <w:rPr>
                <w:lang w:val="es-CR"/>
              </w:rPr>
            </w:pPr>
            <w:r>
              <w:rPr>
                <w:lang w:val="es-CR"/>
              </w:rPr>
              <w:t>El usuario debe acceder al sistema como un administrador.</w:t>
            </w:r>
          </w:p>
        </w:tc>
      </w:tr>
      <w:tr w:rsidR="00AE75CE" w:rsidRPr="00CA5C33" w14:paraId="757484A3" w14:textId="77777777" w:rsidTr="00AE75CE">
        <w:tc>
          <w:tcPr>
            <w:tcW w:w="2268" w:type="dxa"/>
            <w:tcBorders>
              <w:top w:val="single" w:sz="6" w:space="0" w:color="000000"/>
              <w:left w:val="single" w:sz="12" w:space="0" w:color="000000"/>
              <w:bottom w:val="single" w:sz="6" w:space="0" w:color="000000"/>
              <w:right w:val="nil"/>
            </w:tcBorders>
            <w:hideMark/>
          </w:tcPr>
          <w:p w14:paraId="7BD10F3C" w14:textId="77777777" w:rsidR="00AE75CE" w:rsidRDefault="00AE75CE">
            <w:pPr>
              <w:jc w:val="right"/>
              <w:rPr>
                <w:lang w:val="es-CR"/>
              </w:rPr>
            </w:pPr>
            <w:r>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E426DA1" w14:textId="48FCC69C" w:rsidR="00AE75CE" w:rsidRDefault="00AE75CE">
            <w:pPr>
              <w:rPr>
                <w:lang w:val="es-CR"/>
              </w:rPr>
            </w:pPr>
            <w:r>
              <w:rPr>
                <w:lang w:val="es-CR"/>
              </w:rPr>
              <w:t>La base de datos se actualiza con los datos ingresados para que este chofer pueda iniciar sesión luego de haber sido registrado al sistema.</w:t>
            </w:r>
          </w:p>
        </w:tc>
      </w:tr>
      <w:tr w:rsidR="00AE75CE" w:rsidRPr="00CA5C33" w14:paraId="139FDBBE" w14:textId="77777777" w:rsidTr="00AE75CE">
        <w:tc>
          <w:tcPr>
            <w:tcW w:w="2268" w:type="dxa"/>
            <w:tcBorders>
              <w:top w:val="single" w:sz="6" w:space="0" w:color="000000"/>
              <w:left w:val="single" w:sz="12" w:space="0" w:color="000000"/>
              <w:bottom w:val="single" w:sz="6" w:space="0" w:color="000000"/>
              <w:right w:val="nil"/>
            </w:tcBorders>
            <w:hideMark/>
          </w:tcPr>
          <w:p w14:paraId="1211688A" w14:textId="77777777" w:rsidR="00AE75CE" w:rsidRDefault="00AE75CE">
            <w:pPr>
              <w:jc w:val="right"/>
              <w:rPr>
                <w:b/>
                <w:lang w:val="es-CR"/>
              </w:rPr>
            </w:pPr>
            <w:r>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tcPr>
          <w:p w14:paraId="40E42B68" w14:textId="03377ADA" w:rsidR="00AE75CE" w:rsidRPr="00624523" w:rsidRDefault="00AE75CE">
            <w:pPr>
              <w:ind w:left="360"/>
              <w:rPr>
                <w:b/>
                <w:u w:val="single"/>
                <w:lang w:val="es-CR"/>
              </w:rPr>
            </w:pPr>
            <w:r>
              <w:rPr>
                <w:b/>
                <w:lang w:val="es-CR"/>
              </w:rPr>
              <w:t xml:space="preserve">1.0 El administrador registra un </w:t>
            </w:r>
            <w:r w:rsidR="00624523">
              <w:rPr>
                <w:b/>
                <w:lang w:val="es-CR"/>
              </w:rPr>
              <w:t>chofer</w:t>
            </w:r>
          </w:p>
          <w:p w14:paraId="0C62143E" w14:textId="0C05D52C" w:rsidR="00AE75CE" w:rsidRDefault="00AE75CE" w:rsidP="00AE75CE">
            <w:pPr>
              <w:numPr>
                <w:ilvl w:val="0"/>
                <w:numId w:val="29"/>
              </w:numPr>
              <w:rPr>
                <w:bCs/>
                <w:lang w:val="es-CR"/>
              </w:rPr>
            </w:pPr>
            <w:r>
              <w:rPr>
                <w:bCs/>
                <w:lang w:val="es-CR"/>
              </w:rPr>
              <w:t xml:space="preserve">El sistema carga un formulario con los datos requeridos para ingresar un </w:t>
            </w:r>
            <w:r w:rsidR="00624523">
              <w:rPr>
                <w:bCs/>
                <w:lang w:val="es-CR"/>
              </w:rPr>
              <w:t>chofer</w:t>
            </w:r>
            <w:r>
              <w:rPr>
                <w:bCs/>
                <w:lang w:val="es-CR"/>
              </w:rPr>
              <w:t>.</w:t>
            </w:r>
          </w:p>
          <w:p w14:paraId="29AF51BC" w14:textId="07D273EF" w:rsidR="00AE75CE" w:rsidRDefault="00AE75CE" w:rsidP="00AE75CE">
            <w:pPr>
              <w:numPr>
                <w:ilvl w:val="0"/>
                <w:numId w:val="29"/>
              </w:numPr>
              <w:rPr>
                <w:bCs/>
                <w:lang w:val="es-CR"/>
              </w:rPr>
            </w:pPr>
            <w:r>
              <w:rPr>
                <w:bCs/>
                <w:lang w:val="es-CR"/>
              </w:rPr>
              <w:t xml:space="preserve">El administrador ingresa el nombre completo del </w:t>
            </w:r>
            <w:r w:rsidR="00624523">
              <w:rPr>
                <w:bCs/>
                <w:lang w:val="es-CR"/>
              </w:rPr>
              <w:t>chofer</w:t>
            </w:r>
            <w:r>
              <w:rPr>
                <w:bCs/>
                <w:lang w:val="es-CR"/>
              </w:rPr>
              <w:t>.</w:t>
            </w:r>
          </w:p>
          <w:p w14:paraId="45DF7083" w14:textId="0BC19674" w:rsidR="00AE75CE" w:rsidRDefault="00AE75CE" w:rsidP="00AE75CE">
            <w:pPr>
              <w:numPr>
                <w:ilvl w:val="0"/>
                <w:numId w:val="29"/>
              </w:numPr>
              <w:rPr>
                <w:bCs/>
                <w:lang w:val="es-CR"/>
              </w:rPr>
            </w:pPr>
            <w:r>
              <w:rPr>
                <w:bCs/>
                <w:lang w:val="es-CR"/>
              </w:rPr>
              <w:t xml:space="preserve">El administrador ingresa el número de cedula del </w:t>
            </w:r>
            <w:r w:rsidR="00624523">
              <w:rPr>
                <w:bCs/>
                <w:lang w:val="es-CR"/>
              </w:rPr>
              <w:t>chofer</w:t>
            </w:r>
            <w:r>
              <w:rPr>
                <w:bCs/>
                <w:lang w:val="es-CR"/>
              </w:rPr>
              <w:t>.</w:t>
            </w:r>
          </w:p>
          <w:p w14:paraId="2CC3502F" w14:textId="77777777" w:rsidR="00AE75CE" w:rsidRDefault="00AE75CE" w:rsidP="00AE75CE">
            <w:pPr>
              <w:numPr>
                <w:ilvl w:val="0"/>
                <w:numId w:val="29"/>
              </w:numPr>
              <w:rPr>
                <w:bCs/>
                <w:lang w:val="es-CR"/>
              </w:rPr>
            </w:pPr>
            <w:r>
              <w:rPr>
                <w:bCs/>
                <w:lang w:val="es-CR"/>
              </w:rPr>
              <w:t>El administrador selecciona en un checkbox si este presenta una licencia vigente para el manejo de vehículos de la Universidad.</w:t>
            </w:r>
          </w:p>
          <w:p w14:paraId="5BE7DC2F" w14:textId="77777777" w:rsidR="00AE75CE" w:rsidRDefault="00AE75CE" w:rsidP="00AE75CE">
            <w:pPr>
              <w:numPr>
                <w:ilvl w:val="0"/>
                <w:numId w:val="29"/>
              </w:numPr>
              <w:rPr>
                <w:bCs/>
                <w:lang w:val="es-CR"/>
              </w:rPr>
            </w:pPr>
            <w:r>
              <w:rPr>
                <w:bCs/>
                <w:lang w:val="es-CR"/>
              </w:rPr>
              <w:t>De tenerla el sistema genera un espacio para la fecha de caducidad de esta.</w:t>
            </w:r>
          </w:p>
          <w:p w14:paraId="68F6F15B" w14:textId="30363F44" w:rsidR="00AE75CE" w:rsidRDefault="00AE75CE" w:rsidP="00AE75CE">
            <w:pPr>
              <w:numPr>
                <w:ilvl w:val="0"/>
                <w:numId w:val="29"/>
              </w:numPr>
              <w:rPr>
                <w:bCs/>
                <w:lang w:val="es-CR"/>
              </w:rPr>
            </w:pPr>
            <w:r>
              <w:rPr>
                <w:bCs/>
                <w:lang w:val="es-CR"/>
              </w:rPr>
              <w:t xml:space="preserve">El administrador ingresa la fecha de vencimiento de la licencia del </w:t>
            </w:r>
            <w:r w:rsidR="00624523">
              <w:rPr>
                <w:bCs/>
                <w:lang w:val="es-CR"/>
              </w:rPr>
              <w:t>chofer</w:t>
            </w:r>
            <w:r>
              <w:rPr>
                <w:bCs/>
                <w:lang w:val="es-CR"/>
              </w:rPr>
              <w:t>.</w:t>
            </w:r>
          </w:p>
          <w:p w14:paraId="64961AAE" w14:textId="1A6C60B6" w:rsidR="00AE75CE" w:rsidRDefault="00AE75CE" w:rsidP="00AE75CE">
            <w:pPr>
              <w:numPr>
                <w:ilvl w:val="0"/>
                <w:numId w:val="29"/>
              </w:numPr>
              <w:rPr>
                <w:bCs/>
                <w:lang w:val="es-CR"/>
              </w:rPr>
            </w:pPr>
            <w:r>
              <w:rPr>
                <w:bCs/>
                <w:lang w:val="es-CR"/>
              </w:rPr>
              <w:t xml:space="preserve">El </w:t>
            </w:r>
            <w:r w:rsidR="00624523">
              <w:rPr>
                <w:bCs/>
                <w:lang w:val="es-CR"/>
              </w:rPr>
              <w:t>chofer</w:t>
            </w:r>
            <w:r>
              <w:rPr>
                <w:bCs/>
                <w:lang w:val="es-CR"/>
              </w:rPr>
              <w:t xml:space="preserve"> confirma el registro.</w:t>
            </w:r>
          </w:p>
          <w:p w14:paraId="6D8A7141" w14:textId="525B1817" w:rsidR="00AE75CE" w:rsidRDefault="00AE75CE" w:rsidP="00AE75CE">
            <w:pPr>
              <w:numPr>
                <w:ilvl w:val="0"/>
                <w:numId w:val="29"/>
              </w:numPr>
              <w:rPr>
                <w:bCs/>
                <w:lang w:val="es-CR"/>
              </w:rPr>
            </w:pPr>
            <w:r>
              <w:rPr>
                <w:bCs/>
                <w:lang w:val="es-CR"/>
              </w:rPr>
              <w:lastRenderedPageBreak/>
              <w:t xml:space="preserve">El sistema genera una contraseña para el </w:t>
            </w:r>
            <w:r w:rsidR="00624523">
              <w:rPr>
                <w:bCs/>
                <w:lang w:val="es-CR"/>
              </w:rPr>
              <w:t>chofer</w:t>
            </w:r>
            <w:r>
              <w:rPr>
                <w:bCs/>
                <w:lang w:val="es-CR"/>
              </w:rPr>
              <w:t>.</w:t>
            </w:r>
          </w:p>
          <w:p w14:paraId="7327C7F7" w14:textId="77777777" w:rsidR="00AE75CE" w:rsidRDefault="00AE75CE" w:rsidP="00AE75CE">
            <w:pPr>
              <w:numPr>
                <w:ilvl w:val="0"/>
                <w:numId w:val="29"/>
              </w:numPr>
              <w:rPr>
                <w:bCs/>
                <w:lang w:val="es-CR"/>
              </w:rPr>
            </w:pPr>
            <w:r>
              <w:rPr>
                <w:bCs/>
                <w:lang w:val="es-CR"/>
              </w:rPr>
              <w:t>(establecer como se otorga esta contraseña al usuario)</w:t>
            </w:r>
          </w:p>
          <w:p w14:paraId="582F4A96" w14:textId="77777777" w:rsidR="00AE75CE" w:rsidRDefault="00AE75CE" w:rsidP="00AE75CE">
            <w:pPr>
              <w:numPr>
                <w:ilvl w:val="0"/>
                <w:numId w:val="29"/>
              </w:numPr>
              <w:rPr>
                <w:bCs/>
                <w:lang w:val="es-CR"/>
              </w:rPr>
            </w:pPr>
            <w:r>
              <w:rPr>
                <w:bCs/>
                <w:lang w:val="es-CR"/>
              </w:rPr>
              <w:t>El sistema ingresa los datos al sistema y sale de la página.</w:t>
            </w:r>
          </w:p>
          <w:p w14:paraId="294D4013" w14:textId="77777777" w:rsidR="00AE75CE" w:rsidRDefault="00AE75CE">
            <w:pPr>
              <w:rPr>
                <w:lang w:val="es-CR"/>
              </w:rPr>
            </w:pPr>
          </w:p>
        </w:tc>
      </w:tr>
      <w:tr w:rsidR="00AE75CE" w14:paraId="34073B36" w14:textId="77777777" w:rsidTr="00AE75CE">
        <w:tc>
          <w:tcPr>
            <w:tcW w:w="2268" w:type="dxa"/>
            <w:tcBorders>
              <w:top w:val="single" w:sz="6" w:space="0" w:color="000000"/>
              <w:left w:val="single" w:sz="12" w:space="0" w:color="000000"/>
              <w:bottom w:val="single" w:sz="6" w:space="0" w:color="000000"/>
              <w:right w:val="nil"/>
            </w:tcBorders>
            <w:hideMark/>
          </w:tcPr>
          <w:p w14:paraId="76BDBC65" w14:textId="77777777" w:rsidR="00AE75CE" w:rsidRDefault="00AE75CE">
            <w:pPr>
              <w:jc w:val="right"/>
              <w:rPr>
                <w:b/>
                <w:lang w:val="es-CR"/>
              </w:rPr>
            </w:pPr>
            <w:r>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7F16D9E" w14:textId="77777777" w:rsidR="00AE75CE" w:rsidRDefault="00AE75CE">
            <w:pPr>
              <w:rPr>
                <w:b/>
                <w:lang w:val="es-CR"/>
              </w:rPr>
            </w:pPr>
            <w:r>
              <w:rPr>
                <w:b/>
                <w:lang w:val="es-CR"/>
              </w:rPr>
              <w:t>No tiene</w:t>
            </w:r>
          </w:p>
        </w:tc>
      </w:tr>
      <w:tr w:rsidR="00AE75CE" w:rsidRPr="00CA5C33" w14:paraId="79E5AFDE" w14:textId="77777777" w:rsidTr="00AE75CE">
        <w:tc>
          <w:tcPr>
            <w:tcW w:w="2268" w:type="dxa"/>
            <w:tcBorders>
              <w:top w:val="single" w:sz="6" w:space="0" w:color="000000"/>
              <w:left w:val="single" w:sz="12" w:space="0" w:color="000000"/>
              <w:bottom w:val="single" w:sz="6" w:space="0" w:color="000000"/>
              <w:right w:val="nil"/>
            </w:tcBorders>
            <w:hideMark/>
          </w:tcPr>
          <w:p w14:paraId="14776747" w14:textId="77777777" w:rsidR="00AE75CE" w:rsidRDefault="00AE75CE">
            <w:pPr>
              <w:jc w:val="right"/>
              <w:rPr>
                <w:b/>
                <w:lang w:val="es-CR"/>
              </w:rPr>
            </w:pPr>
            <w:r>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tcPr>
          <w:p w14:paraId="43C1CE68" w14:textId="7054F9C1" w:rsidR="00AE75CE" w:rsidRDefault="00AE75CE">
            <w:pPr>
              <w:rPr>
                <w:b/>
                <w:lang w:val="es-CR"/>
              </w:rPr>
            </w:pPr>
            <w:r>
              <w:rPr>
                <w:b/>
                <w:lang w:val="es-CR"/>
              </w:rPr>
              <w:t xml:space="preserve">1.0.E.1 El </w:t>
            </w:r>
            <w:r w:rsidR="00963B3C">
              <w:rPr>
                <w:b/>
                <w:lang w:val="es-CR"/>
              </w:rPr>
              <w:t>chofer</w:t>
            </w:r>
            <w:r>
              <w:rPr>
                <w:b/>
                <w:lang w:val="es-CR"/>
              </w:rPr>
              <w:t xml:space="preserve"> ya se encuentra registrado.</w:t>
            </w:r>
          </w:p>
          <w:p w14:paraId="7D184DC9" w14:textId="1D2123D6" w:rsidR="00AE75CE" w:rsidRDefault="00AE75CE">
            <w:pPr>
              <w:rPr>
                <w:bCs/>
                <w:lang w:val="es-CR"/>
              </w:rPr>
            </w:pPr>
            <w:r>
              <w:rPr>
                <w:bCs/>
                <w:lang w:val="es-CR"/>
              </w:rPr>
              <w:t xml:space="preserve">1. El sistema genera una alerta informando que el </w:t>
            </w:r>
            <w:r w:rsidR="00963B3C">
              <w:rPr>
                <w:bCs/>
                <w:lang w:val="es-CR"/>
              </w:rPr>
              <w:t>chofer</w:t>
            </w:r>
            <w:r>
              <w:rPr>
                <w:bCs/>
                <w:lang w:val="es-CR"/>
              </w:rPr>
              <w:t xml:space="preserve"> ya se encuentra registrado, por lo que no genera el registro y sale de la página de registro.</w:t>
            </w:r>
          </w:p>
          <w:p w14:paraId="286D0857" w14:textId="77777777" w:rsidR="00AE75CE" w:rsidRDefault="00AE75CE">
            <w:pPr>
              <w:rPr>
                <w:bCs/>
                <w:lang w:val="es-CR"/>
              </w:rPr>
            </w:pPr>
          </w:p>
        </w:tc>
      </w:tr>
      <w:tr w:rsidR="00AE75CE" w14:paraId="07E3BA07" w14:textId="77777777" w:rsidTr="00AE75CE">
        <w:tc>
          <w:tcPr>
            <w:tcW w:w="2268" w:type="dxa"/>
            <w:tcBorders>
              <w:top w:val="single" w:sz="6" w:space="0" w:color="000000"/>
              <w:left w:val="single" w:sz="12" w:space="0" w:color="000000"/>
              <w:bottom w:val="single" w:sz="6" w:space="0" w:color="000000"/>
              <w:right w:val="nil"/>
            </w:tcBorders>
            <w:hideMark/>
          </w:tcPr>
          <w:p w14:paraId="7B98D5AD" w14:textId="77777777" w:rsidR="00AE75CE" w:rsidRDefault="00AE75CE">
            <w:pPr>
              <w:jc w:val="right"/>
              <w:rPr>
                <w:lang w:val="es-CR"/>
              </w:rPr>
            </w:pPr>
            <w:r>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14A3BC5" w14:textId="77777777" w:rsidR="00AE75CE" w:rsidRDefault="00AE75CE">
            <w:pPr>
              <w:rPr>
                <w:lang w:val="es-CR"/>
              </w:rPr>
            </w:pPr>
            <w:r>
              <w:rPr>
                <w:lang w:val="es-CR"/>
              </w:rPr>
              <w:t>Ninguno</w:t>
            </w:r>
          </w:p>
        </w:tc>
      </w:tr>
      <w:tr w:rsidR="00AE75CE" w14:paraId="75844C7A" w14:textId="77777777" w:rsidTr="00AE75CE">
        <w:tc>
          <w:tcPr>
            <w:tcW w:w="2268" w:type="dxa"/>
            <w:tcBorders>
              <w:top w:val="single" w:sz="6" w:space="0" w:color="000000"/>
              <w:left w:val="single" w:sz="12" w:space="0" w:color="000000"/>
              <w:bottom w:val="single" w:sz="6" w:space="0" w:color="000000"/>
              <w:right w:val="nil"/>
            </w:tcBorders>
            <w:hideMark/>
          </w:tcPr>
          <w:p w14:paraId="466460A1" w14:textId="77777777" w:rsidR="00AE75CE" w:rsidRDefault="00AE75CE">
            <w:pPr>
              <w:jc w:val="right"/>
              <w:rPr>
                <w:lang w:val="es-CR"/>
              </w:rPr>
            </w:pPr>
            <w:r>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3DBE246" w14:textId="77777777" w:rsidR="00AE75CE" w:rsidRDefault="00AE75CE">
            <w:pPr>
              <w:rPr>
                <w:lang w:val="es-CR"/>
              </w:rPr>
            </w:pPr>
            <w:r>
              <w:rPr>
                <w:lang w:val="es-CR"/>
              </w:rPr>
              <w:t>Alta</w:t>
            </w:r>
          </w:p>
        </w:tc>
      </w:tr>
      <w:tr w:rsidR="00AE75CE" w:rsidRPr="00CA5C33" w14:paraId="5EC56655" w14:textId="77777777" w:rsidTr="00AE75CE">
        <w:tc>
          <w:tcPr>
            <w:tcW w:w="2268" w:type="dxa"/>
            <w:tcBorders>
              <w:top w:val="single" w:sz="6" w:space="0" w:color="000000"/>
              <w:left w:val="single" w:sz="12" w:space="0" w:color="000000"/>
              <w:bottom w:val="single" w:sz="6" w:space="0" w:color="000000"/>
              <w:right w:val="nil"/>
            </w:tcBorders>
            <w:hideMark/>
          </w:tcPr>
          <w:p w14:paraId="6F76D53C" w14:textId="77777777" w:rsidR="00AE75CE" w:rsidRDefault="00AE75CE">
            <w:pPr>
              <w:jc w:val="right"/>
              <w:rPr>
                <w:lang w:val="es-CR"/>
              </w:rPr>
            </w:pPr>
            <w:r>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CDF54CF" w14:textId="77777777" w:rsidR="00AE75CE" w:rsidRDefault="00AE75CE">
            <w:pPr>
              <w:rPr>
                <w:lang w:val="es-CR"/>
              </w:rPr>
            </w:pPr>
            <w:r>
              <w:rPr>
                <w:lang w:val="es-CR"/>
              </w:rPr>
              <w:t>Poco usual, puede ser utilizada al inicio de cada ciclo generalmente.</w:t>
            </w:r>
          </w:p>
        </w:tc>
      </w:tr>
      <w:tr w:rsidR="00AE75CE" w14:paraId="0FC3C3B8" w14:textId="77777777" w:rsidTr="00AE75CE">
        <w:tc>
          <w:tcPr>
            <w:tcW w:w="2268" w:type="dxa"/>
            <w:tcBorders>
              <w:top w:val="single" w:sz="6" w:space="0" w:color="000000"/>
              <w:left w:val="single" w:sz="12" w:space="0" w:color="000000"/>
              <w:bottom w:val="single" w:sz="6" w:space="0" w:color="000000"/>
              <w:right w:val="nil"/>
            </w:tcBorders>
            <w:hideMark/>
          </w:tcPr>
          <w:p w14:paraId="55F3C29D" w14:textId="77777777" w:rsidR="00AE75CE" w:rsidRDefault="00AE75CE">
            <w:pPr>
              <w:jc w:val="right"/>
              <w:rPr>
                <w:lang w:val="es-CR"/>
              </w:rPr>
            </w:pPr>
            <w:r>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37DE4EB" w14:textId="10D1569E" w:rsidR="00AE75CE" w:rsidRDefault="00AE75CE">
            <w:pPr>
              <w:ind w:left="702" w:hanging="702"/>
              <w:rPr>
                <w:lang w:val="es-CR"/>
              </w:rPr>
            </w:pPr>
            <w:r>
              <w:rPr>
                <w:lang w:val="es-CR"/>
              </w:rPr>
              <w:t>RN-03, RN-31, RN-19</w:t>
            </w:r>
          </w:p>
        </w:tc>
      </w:tr>
      <w:tr w:rsidR="00AE75CE" w:rsidRPr="00CA5C33" w14:paraId="6154DB04" w14:textId="77777777" w:rsidTr="00AE75CE">
        <w:tc>
          <w:tcPr>
            <w:tcW w:w="2268" w:type="dxa"/>
            <w:tcBorders>
              <w:top w:val="single" w:sz="6" w:space="0" w:color="000000"/>
              <w:left w:val="single" w:sz="12" w:space="0" w:color="000000"/>
              <w:bottom w:val="single" w:sz="6" w:space="0" w:color="000000"/>
              <w:right w:val="nil"/>
            </w:tcBorders>
            <w:hideMark/>
          </w:tcPr>
          <w:p w14:paraId="64383419" w14:textId="77777777" w:rsidR="00AE75CE" w:rsidRDefault="00AE75CE">
            <w:pPr>
              <w:jc w:val="right"/>
              <w:rPr>
                <w:lang w:val="es-CR"/>
              </w:rPr>
            </w:pPr>
            <w:r>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B337D25" w14:textId="77777777" w:rsidR="00AE75CE" w:rsidRDefault="00AE75CE">
            <w:pPr>
              <w:rPr>
                <w:lang w:val="es-CR"/>
              </w:rPr>
            </w:pPr>
            <w:r>
              <w:rPr>
                <w:lang w:val="es-CR"/>
              </w:rPr>
              <w:t>La contraseña generada debe ser mayor a 4 dígitos.</w:t>
            </w:r>
          </w:p>
        </w:tc>
      </w:tr>
      <w:tr w:rsidR="00AE75CE" w14:paraId="1402C57B" w14:textId="77777777" w:rsidTr="00AE75CE">
        <w:tc>
          <w:tcPr>
            <w:tcW w:w="2268" w:type="dxa"/>
            <w:tcBorders>
              <w:top w:val="single" w:sz="6" w:space="0" w:color="000000"/>
              <w:left w:val="single" w:sz="12" w:space="0" w:color="000000"/>
              <w:bottom w:val="single" w:sz="6" w:space="0" w:color="000000"/>
              <w:right w:val="nil"/>
            </w:tcBorders>
            <w:hideMark/>
          </w:tcPr>
          <w:p w14:paraId="0F631BD9" w14:textId="77777777" w:rsidR="00AE75CE" w:rsidRDefault="00AE75CE">
            <w:pPr>
              <w:jc w:val="right"/>
              <w:rPr>
                <w:lang w:val="es-CR"/>
              </w:rPr>
            </w:pPr>
            <w:r>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82FFCD1" w14:textId="77777777" w:rsidR="00AE75CE" w:rsidRDefault="00AE75CE">
            <w:pPr>
              <w:rPr>
                <w:lang w:val="es-CR"/>
              </w:rPr>
            </w:pPr>
            <w:r>
              <w:rPr>
                <w:lang w:val="es-CR"/>
              </w:rPr>
              <w:t>No tiene.</w:t>
            </w:r>
          </w:p>
        </w:tc>
      </w:tr>
      <w:tr w:rsidR="00AE75CE" w14:paraId="5BE54788" w14:textId="77777777" w:rsidTr="00AE75CE">
        <w:tc>
          <w:tcPr>
            <w:tcW w:w="2268" w:type="dxa"/>
            <w:tcBorders>
              <w:top w:val="single" w:sz="6" w:space="0" w:color="000000"/>
              <w:left w:val="single" w:sz="12" w:space="0" w:color="000000"/>
              <w:bottom w:val="single" w:sz="12" w:space="0" w:color="000000"/>
              <w:right w:val="nil"/>
            </w:tcBorders>
            <w:hideMark/>
          </w:tcPr>
          <w:p w14:paraId="495EB435" w14:textId="77777777" w:rsidR="00AE75CE" w:rsidRDefault="00AE75CE">
            <w:pPr>
              <w:jc w:val="right"/>
              <w:rPr>
                <w:lang w:val="es-CR"/>
              </w:rPr>
            </w:pPr>
            <w:r>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hideMark/>
          </w:tcPr>
          <w:p w14:paraId="51343BC1" w14:textId="77777777" w:rsidR="00AE75CE" w:rsidRDefault="00AE75CE">
            <w:pPr>
              <w:rPr>
                <w:lang w:val="es-CR"/>
              </w:rPr>
            </w:pPr>
            <w:r>
              <w:rPr>
                <w:lang w:val="es-CR"/>
              </w:rPr>
              <w:t>No tiene.</w:t>
            </w:r>
          </w:p>
        </w:tc>
      </w:tr>
    </w:tbl>
    <w:p w14:paraId="17E22978" w14:textId="5A5DAE11" w:rsidR="00AE75CE" w:rsidRDefault="00AE75CE"/>
    <w:p w14:paraId="56EBBB55" w14:textId="2C7EA111" w:rsidR="00AE75CE" w:rsidRDefault="00AE75CE"/>
    <w:tbl>
      <w:tblPr>
        <w:tblW w:w="0" w:type="auto"/>
        <w:tblInd w:w="-15" w:type="dxa"/>
        <w:tblLayout w:type="fixed"/>
        <w:tblLook w:val="04A0" w:firstRow="1" w:lastRow="0" w:firstColumn="1" w:lastColumn="0" w:noHBand="0" w:noVBand="1"/>
      </w:tblPr>
      <w:tblGrid>
        <w:gridCol w:w="2268"/>
        <w:gridCol w:w="2196"/>
        <w:gridCol w:w="2196"/>
        <w:gridCol w:w="2928"/>
      </w:tblGrid>
      <w:tr w:rsidR="00AE75CE" w14:paraId="386BF8E6" w14:textId="77777777" w:rsidTr="00AE75CE">
        <w:tc>
          <w:tcPr>
            <w:tcW w:w="2268" w:type="dxa"/>
            <w:tcBorders>
              <w:top w:val="single" w:sz="12" w:space="0" w:color="000000"/>
              <w:left w:val="single" w:sz="12" w:space="0" w:color="000000"/>
              <w:bottom w:val="single" w:sz="6" w:space="0" w:color="000000"/>
              <w:right w:val="nil"/>
            </w:tcBorders>
            <w:hideMark/>
          </w:tcPr>
          <w:p w14:paraId="6D2804CE" w14:textId="77777777" w:rsidR="00AE75CE" w:rsidRDefault="00AE75CE">
            <w:pPr>
              <w:jc w:val="right"/>
              <w:rPr>
                <w:lang w:val="es-CR"/>
              </w:rPr>
            </w:pPr>
            <w:r>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hideMark/>
          </w:tcPr>
          <w:p w14:paraId="334D52BD" w14:textId="0D80E4B6" w:rsidR="00AE75CE" w:rsidRDefault="00AE75CE">
            <w:pPr>
              <w:rPr>
                <w:lang w:val="es-CR"/>
              </w:rPr>
            </w:pPr>
            <w:r>
              <w:rPr>
                <w:lang w:val="es-CR"/>
              </w:rPr>
              <w:t>1</w:t>
            </w:r>
            <w:r w:rsidR="0051369B">
              <w:rPr>
                <w:lang w:val="es-CR"/>
              </w:rPr>
              <w:t>2</w:t>
            </w:r>
          </w:p>
        </w:tc>
      </w:tr>
      <w:tr w:rsidR="00AE75CE" w14:paraId="5DE71296" w14:textId="77777777" w:rsidTr="00AE75CE">
        <w:tc>
          <w:tcPr>
            <w:tcW w:w="2268" w:type="dxa"/>
            <w:tcBorders>
              <w:top w:val="single" w:sz="6" w:space="0" w:color="000000"/>
              <w:left w:val="single" w:sz="12" w:space="0" w:color="000000"/>
              <w:bottom w:val="single" w:sz="6" w:space="0" w:color="000000"/>
              <w:right w:val="nil"/>
            </w:tcBorders>
            <w:hideMark/>
          </w:tcPr>
          <w:p w14:paraId="21385A09" w14:textId="77777777" w:rsidR="00AE75CE" w:rsidRDefault="00AE75CE">
            <w:pPr>
              <w:jc w:val="right"/>
              <w:rPr>
                <w:lang w:val="es-CR"/>
              </w:rPr>
            </w:pPr>
            <w:r>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09E2D3E1" w14:textId="77777777" w:rsidR="00AE75CE" w:rsidRDefault="00AE75CE">
            <w:pPr>
              <w:rPr>
                <w:lang w:val="es-CR"/>
              </w:rPr>
            </w:pPr>
            <w:r>
              <w:rPr>
                <w:lang w:val="es-CR"/>
              </w:rPr>
              <w:t>Consultar Choferes</w:t>
            </w:r>
          </w:p>
        </w:tc>
      </w:tr>
      <w:tr w:rsidR="00AE75CE" w14:paraId="400C6453" w14:textId="77777777" w:rsidTr="00AE75CE">
        <w:tc>
          <w:tcPr>
            <w:tcW w:w="2268" w:type="dxa"/>
            <w:tcBorders>
              <w:top w:val="single" w:sz="6" w:space="0" w:color="000000"/>
              <w:left w:val="single" w:sz="12" w:space="0" w:color="000000"/>
              <w:bottom w:val="single" w:sz="6" w:space="0" w:color="000000"/>
              <w:right w:val="nil"/>
            </w:tcBorders>
            <w:hideMark/>
          </w:tcPr>
          <w:p w14:paraId="04C0F902" w14:textId="77777777" w:rsidR="00AE75CE" w:rsidRDefault="00AE75CE">
            <w:pPr>
              <w:jc w:val="right"/>
              <w:rPr>
                <w:lang w:val="es-CR"/>
              </w:rPr>
            </w:pPr>
            <w:r>
              <w:rPr>
                <w:lang w:val="es-CR"/>
              </w:rPr>
              <w:t>Creado por:</w:t>
            </w:r>
          </w:p>
        </w:tc>
        <w:tc>
          <w:tcPr>
            <w:tcW w:w="2196" w:type="dxa"/>
            <w:tcBorders>
              <w:top w:val="single" w:sz="6" w:space="0" w:color="000000"/>
              <w:left w:val="single" w:sz="6" w:space="0" w:color="000000"/>
              <w:bottom w:val="single" w:sz="6" w:space="0" w:color="000000"/>
              <w:right w:val="nil"/>
            </w:tcBorders>
            <w:hideMark/>
          </w:tcPr>
          <w:p w14:paraId="7A1D8682" w14:textId="77777777" w:rsidR="00AE75CE" w:rsidRDefault="00AE75CE">
            <w:pPr>
              <w:rPr>
                <w:lang w:val="es-CR"/>
              </w:rPr>
            </w:pPr>
            <w:r>
              <w:rPr>
                <w:lang w:val="es-CR"/>
              </w:rPr>
              <w:t>Ever Solano</w:t>
            </w:r>
          </w:p>
        </w:tc>
        <w:tc>
          <w:tcPr>
            <w:tcW w:w="2196" w:type="dxa"/>
            <w:tcBorders>
              <w:top w:val="single" w:sz="6" w:space="0" w:color="000000"/>
              <w:left w:val="single" w:sz="6" w:space="0" w:color="000000"/>
              <w:bottom w:val="single" w:sz="6" w:space="0" w:color="000000"/>
              <w:right w:val="nil"/>
            </w:tcBorders>
            <w:hideMark/>
          </w:tcPr>
          <w:p w14:paraId="59BE1FB0" w14:textId="77777777" w:rsidR="00AE75CE" w:rsidRDefault="00AE75CE">
            <w:pPr>
              <w:jc w:val="right"/>
              <w:rPr>
                <w:lang w:val="es-CR"/>
              </w:rPr>
            </w:pPr>
            <w:r>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tcPr>
          <w:p w14:paraId="6DD28385" w14:textId="77777777" w:rsidR="00AE75CE" w:rsidRDefault="00AE75CE">
            <w:pPr>
              <w:rPr>
                <w:lang w:val="es-CR"/>
              </w:rPr>
            </w:pPr>
          </w:p>
        </w:tc>
      </w:tr>
      <w:tr w:rsidR="00AE75CE" w:rsidRPr="00CA5C33" w14:paraId="17717595" w14:textId="77777777" w:rsidTr="00AE75CE">
        <w:tc>
          <w:tcPr>
            <w:tcW w:w="2268" w:type="dxa"/>
            <w:tcBorders>
              <w:top w:val="single" w:sz="6" w:space="0" w:color="000000"/>
              <w:left w:val="single" w:sz="12" w:space="0" w:color="000000"/>
              <w:bottom w:val="single" w:sz="6" w:space="0" w:color="000000"/>
              <w:right w:val="nil"/>
            </w:tcBorders>
            <w:hideMark/>
          </w:tcPr>
          <w:p w14:paraId="3671AA48" w14:textId="77777777" w:rsidR="00AE75CE" w:rsidRDefault="00AE75CE">
            <w:pPr>
              <w:jc w:val="right"/>
              <w:rPr>
                <w:lang w:val="es-CR"/>
              </w:rPr>
            </w:pPr>
            <w:r>
              <w:rPr>
                <w:lang w:val="es-CR"/>
              </w:rPr>
              <w:t>Fecha de creación:</w:t>
            </w:r>
          </w:p>
        </w:tc>
        <w:tc>
          <w:tcPr>
            <w:tcW w:w="2196" w:type="dxa"/>
            <w:tcBorders>
              <w:top w:val="single" w:sz="6" w:space="0" w:color="000000"/>
              <w:left w:val="single" w:sz="6" w:space="0" w:color="000000"/>
              <w:bottom w:val="single" w:sz="6" w:space="0" w:color="000000"/>
              <w:right w:val="nil"/>
            </w:tcBorders>
            <w:hideMark/>
          </w:tcPr>
          <w:p w14:paraId="419E55BC" w14:textId="77777777" w:rsidR="00AE75CE" w:rsidRDefault="00AE75CE">
            <w:pPr>
              <w:rPr>
                <w:lang w:val="es-CR"/>
              </w:rPr>
            </w:pPr>
            <w:r>
              <w:rPr>
                <w:lang w:val="es-CR"/>
              </w:rPr>
              <w:t>02/06/2022</w:t>
            </w:r>
          </w:p>
        </w:tc>
        <w:tc>
          <w:tcPr>
            <w:tcW w:w="2196" w:type="dxa"/>
            <w:tcBorders>
              <w:top w:val="single" w:sz="6" w:space="0" w:color="000000"/>
              <w:left w:val="single" w:sz="6" w:space="0" w:color="000000"/>
              <w:bottom w:val="single" w:sz="6" w:space="0" w:color="000000"/>
              <w:right w:val="nil"/>
            </w:tcBorders>
            <w:hideMark/>
          </w:tcPr>
          <w:p w14:paraId="724BF55F" w14:textId="77777777" w:rsidR="00AE75CE" w:rsidRDefault="00AE75CE">
            <w:pPr>
              <w:jc w:val="right"/>
              <w:rPr>
                <w:lang w:val="es-CR"/>
              </w:rPr>
            </w:pPr>
            <w:r>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tcPr>
          <w:p w14:paraId="671122D0" w14:textId="77777777" w:rsidR="00AE75CE" w:rsidRDefault="00AE75CE">
            <w:pPr>
              <w:rPr>
                <w:lang w:val="es-CR"/>
              </w:rPr>
            </w:pPr>
          </w:p>
        </w:tc>
      </w:tr>
      <w:tr w:rsidR="00AE75CE" w14:paraId="240E4CB5" w14:textId="77777777" w:rsidTr="00AE75CE">
        <w:tc>
          <w:tcPr>
            <w:tcW w:w="2268" w:type="dxa"/>
            <w:tcBorders>
              <w:top w:val="single" w:sz="6" w:space="0" w:color="000000"/>
              <w:left w:val="single" w:sz="12" w:space="0" w:color="000000"/>
              <w:bottom w:val="single" w:sz="6" w:space="0" w:color="000000"/>
              <w:right w:val="nil"/>
            </w:tcBorders>
            <w:hideMark/>
          </w:tcPr>
          <w:p w14:paraId="76B89DCE" w14:textId="77777777" w:rsidR="00AE75CE" w:rsidRDefault="00AE75CE">
            <w:pPr>
              <w:jc w:val="right"/>
              <w:rPr>
                <w:lang w:val="es-CR"/>
              </w:rPr>
            </w:pPr>
            <w:r>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38AEF62" w14:textId="77777777" w:rsidR="00AE75CE" w:rsidRDefault="00AE75CE">
            <w:pPr>
              <w:rPr>
                <w:lang w:val="es-CR"/>
              </w:rPr>
            </w:pPr>
            <w:r>
              <w:rPr>
                <w:lang w:val="es-CR"/>
              </w:rPr>
              <w:t>Administrador</w:t>
            </w:r>
          </w:p>
        </w:tc>
      </w:tr>
      <w:tr w:rsidR="00AE75CE" w:rsidRPr="00CA5C33" w14:paraId="0B36873B" w14:textId="77777777" w:rsidTr="00AE75CE">
        <w:tc>
          <w:tcPr>
            <w:tcW w:w="2268" w:type="dxa"/>
            <w:tcBorders>
              <w:top w:val="single" w:sz="6" w:space="0" w:color="000000"/>
              <w:left w:val="single" w:sz="12" w:space="0" w:color="000000"/>
              <w:bottom w:val="single" w:sz="6" w:space="0" w:color="000000"/>
              <w:right w:val="nil"/>
            </w:tcBorders>
            <w:hideMark/>
          </w:tcPr>
          <w:p w14:paraId="53A187E1" w14:textId="77777777" w:rsidR="00AE75CE" w:rsidRDefault="00AE75CE">
            <w:pPr>
              <w:jc w:val="right"/>
              <w:rPr>
                <w:lang w:val="es-CR"/>
              </w:rPr>
            </w:pPr>
            <w:r>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76E6B18E" w14:textId="0B66A0BF" w:rsidR="00AE75CE" w:rsidRDefault="00AE75CE">
            <w:pPr>
              <w:rPr>
                <w:lang w:val="es-CR"/>
              </w:rPr>
            </w:pPr>
            <w:r>
              <w:rPr>
                <w:lang w:val="es-CR"/>
              </w:rPr>
              <w:t xml:space="preserve">Un administrador accede al sistema creado en una aplicación web, mediante su computadora o dispositivo móvil, entre las posibles opciones podrá elegir </w:t>
            </w:r>
            <w:r w:rsidR="00777439">
              <w:rPr>
                <w:lang w:val="es-CR"/>
              </w:rPr>
              <w:t>Consultar</w:t>
            </w:r>
            <w:r>
              <w:rPr>
                <w:lang w:val="es-CR"/>
              </w:rPr>
              <w:t xml:space="preserve"> </w:t>
            </w:r>
            <w:r w:rsidR="00777439">
              <w:rPr>
                <w:lang w:val="es-CR"/>
              </w:rPr>
              <w:t>choferes</w:t>
            </w:r>
            <w:r>
              <w:rPr>
                <w:lang w:val="es-CR"/>
              </w:rPr>
              <w:t xml:space="preserve">, al seleccionar esta opción el sistema en una nueva página mostrara una lista de todos los choferes ingresados en el sistema, con diferentes opciones sobre la misma, y un campo de texto por encima de esta tabla con un botón de búsqueda, esto para que pueda consultar sobre algún </w:t>
            </w:r>
            <w:r w:rsidR="00777439">
              <w:rPr>
                <w:lang w:val="es-CR"/>
              </w:rPr>
              <w:t>chofer</w:t>
            </w:r>
            <w:r>
              <w:rPr>
                <w:lang w:val="es-CR"/>
              </w:rPr>
              <w:t xml:space="preserve"> en específico sobre esta lista de n cantidad de </w:t>
            </w:r>
            <w:r w:rsidR="00777439">
              <w:rPr>
                <w:lang w:val="es-CR"/>
              </w:rPr>
              <w:t>choferes</w:t>
            </w:r>
            <w:r>
              <w:rPr>
                <w:lang w:val="es-CR"/>
              </w:rPr>
              <w:t>.</w:t>
            </w:r>
          </w:p>
        </w:tc>
      </w:tr>
      <w:tr w:rsidR="00AE75CE" w:rsidRPr="00CA5C33" w14:paraId="549212A0" w14:textId="77777777" w:rsidTr="00AE75CE">
        <w:tc>
          <w:tcPr>
            <w:tcW w:w="2268" w:type="dxa"/>
            <w:tcBorders>
              <w:top w:val="single" w:sz="6" w:space="0" w:color="000000"/>
              <w:left w:val="single" w:sz="12" w:space="0" w:color="000000"/>
              <w:bottom w:val="single" w:sz="6" w:space="0" w:color="000000"/>
              <w:right w:val="nil"/>
            </w:tcBorders>
            <w:hideMark/>
          </w:tcPr>
          <w:p w14:paraId="45EE929D" w14:textId="77777777" w:rsidR="00AE75CE" w:rsidRDefault="00AE75CE">
            <w:pPr>
              <w:jc w:val="right"/>
              <w:rPr>
                <w:lang w:val="es-CR"/>
              </w:rPr>
            </w:pPr>
            <w:r>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6C7B6301" w14:textId="77777777" w:rsidR="00AE75CE" w:rsidRDefault="00AE75CE">
            <w:pPr>
              <w:rPr>
                <w:lang w:val="es-CR"/>
              </w:rPr>
            </w:pPr>
            <w:r>
              <w:rPr>
                <w:lang w:val="es-CR"/>
              </w:rPr>
              <w:t>El usuario debe acceder al sistema como un administrador.</w:t>
            </w:r>
          </w:p>
        </w:tc>
      </w:tr>
      <w:tr w:rsidR="00AE75CE" w:rsidRPr="00CA5C33" w14:paraId="5B64C3B8" w14:textId="77777777" w:rsidTr="00AE75CE">
        <w:tc>
          <w:tcPr>
            <w:tcW w:w="2268" w:type="dxa"/>
            <w:tcBorders>
              <w:top w:val="single" w:sz="6" w:space="0" w:color="000000"/>
              <w:left w:val="single" w:sz="12" w:space="0" w:color="000000"/>
              <w:bottom w:val="single" w:sz="6" w:space="0" w:color="000000"/>
              <w:right w:val="nil"/>
            </w:tcBorders>
            <w:hideMark/>
          </w:tcPr>
          <w:p w14:paraId="02E1684F" w14:textId="77777777" w:rsidR="00AE75CE" w:rsidRDefault="00AE75CE">
            <w:pPr>
              <w:jc w:val="right"/>
              <w:rPr>
                <w:lang w:val="es-CR"/>
              </w:rPr>
            </w:pPr>
            <w:r>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C6B4C8F" w14:textId="0625CB58" w:rsidR="00AE75CE" w:rsidRDefault="00AE75CE">
            <w:pPr>
              <w:rPr>
                <w:lang w:val="es-CR"/>
              </w:rPr>
            </w:pPr>
            <w:r>
              <w:rPr>
                <w:lang w:val="es-CR"/>
              </w:rPr>
              <w:t xml:space="preserve">Deben existir </w:t>
            </w:r>
            <w:r w:rsidR="00777439">
              <w:rPr>
                <w:lang w:val="es-CR"/>
              </w:rPr>
              <w:t>choferes</w:t>
            </w:r>
            <w:r>
              <w:rPr>
                <w:lang w:val="es-CR"/>
              </w:rPr>
              <w:t xml:space="preserve"> registrados en la base de datos para poder realizar una consulta como mínimo.</w:t>
            </w:r>
          </w:p>
        </w:tc>
      </w:tr>
      <w:tr w:rsidR="00AE75CE" w:rsidRPr="00CA5C33" w14:paraId="16419957" w14:textId="77777777" w:rsidTr="00AE75CE">
        <w:tc>
          <w:tcPr>
            <w:tcW w:w="2268" w:type="dxa"/>
            <w:tcBorders>
              <w:top w:val="single" w:sz="6" w:space="0" w:color="000000"/>
              <w:left w:val="single" w:sz="12" w:space="0" w:color="000000"/>
              <w:bottom w:val="single" w:sz="6" w:space="0" w:color="000000"/>
              <w:right w:val="nil"/>
            </w:tcBorders>
            <w:hideMark/>
          </w:tcPr>
          <w:p w14:paraId="43B55C69" w14:textId="77777777" w:rsidR="00AE75CE" w:rsidRDefault="00AE75CE">
            <w:pPr>
              <w:jc w:val="right"/>
              <w:rPr>
                <w:b/>
                <w:lang w:val="es-CR"/>
              </w:rPr>
            </w:pPr>
            <w:r>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FA6F792" w14:textId="156E58CB" w:rsidR="00AE75CE" w:rsidRDefault="00AE75CE" w:rsidP="00AE75CE">
            <w:pPr>
              <w:numPr>
                <w:ilvl w:val="1"/>
                <w:numId w:val="30"/>
              </w:numPr>
              <w:rPr>
                <w:b/>
                <w:lang w:val="es-CR"/>
              </w:rPr>
            </w:pPr>
            <w:r>
              <w:rPr>
                <w:b/>
                <w:lang w:val="es-CR"/>
              </w:rPr>
              <w:t xml:space="preserve">Consultar </w:t>
            </w:r>
            <w:r w:rsidR="00777439">
              <w:rPr>
                <w:b/>
                <w:lang w:val="es-CR"/>
              </w:rPr>
              <w:t>chofer</w:t>
            </w:r>
          </w:p>
          <w:p w14:paraId="63746431" w14:textId="77777777" w:rsidR="00AE75CE" w:rsidRDefault="00AE75CE" w:rsidP="00AE75CE">
            <w:pPr>
              <w:numPr>
                <w:ilvl w:val="1"/>
                <w:numId w:val="30"/>
              </w:numPr>
              <w:rPr>
                <w:lang w:val="es-CR"/>
              </w:rPr>
            </w:pPr>
            <w:r>
              <w:rPr>
                <w:lang w:val="es-CR"/>
              </w:rPr>
              <w:t>Para esto el sistema genera una lista en una tabla con los datos de todos los choferes.</w:t>
            </w:r>
          </w:p>
          <w:p w14:paraId="0334A8EF" w14:textId="77777777" w:rsidR="00AE75CE" w:rsidRDefault="00AE75CE">
            <w:pPr>
              <w:rPr>
                <w:lang w:val="es-CR"/>
              </w:rPr>
            </w:pPr>
            <w:r>
              <w:rPr>
                <w:lang w:val="es-CR"/>
              </w:rPr>
              <w:t>Los administradores tienen la posibilidad de bajar y subir en los elementos de la misma para visualizar los datos importantes que ellos contienen</w:t>
            </w:r>
          </w:p>
        </w:tc>
      </w:tr>
      <w:tr w:rsidR="00AE75CE" w:rsidRPr="00CA5C33" w14:paraId="2434BA24" w14:textId="77777777" w:rsidTr="00AE75CE">
        <w:tc>
          <w:tcPr>
            <w:tcW w:w="2268" w:type="dxa"/>
            <w:tcBorders>
              <w:top w:val="single" w:sz="6" w:space="0" w:color="000000"/>
              <w:left w:val="single" w:sz="12" w:space="0" w:color="000000"/>
              <w:bottom w:val="single" w:sz="6" w:space="0" w:color="000000"/>
              <w:right w:val="nil"/>
            </w:tcBorders>
            <w:hideMark/>
          </w:tcPr>
          <w:p w14:paraId="6DA46124" w14:textId="77777777" w:rsidR="00AE75CE" w:rsidRDefault="00AE75CE">
            <w:pPr>
              <w:jc w:val="right"/>
              <w:rPr>
                <w:b/>
                <w:lang w:val="es-CR"/>
              </w:rPr>
            </w:pPr>
            <w:r>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62F9E4F" w14:textId="77777777" w:rsidR="00AE75CE" w:rsidRDefault="00AE75CE" w:rsidP="00AE75CE">
            <w:pPr>
              <w:numPr>
                <w:ilvl w:val="1"/>
                <w:numId w:val="31"/>
              </w:numPr>
              <w:rPr>
                <w:b/>
                <w:lang w:val="es-CR"/>
              </w:rPr>
            </w:pPr>
            <w:r>
              <w:rPr>
                <w:b/>
                <w:lang w:val="es-CR"/>
              </w:rPr>
              <w:t>Búsqueda de chofer</w:t>
            </w:r>
          </w:p>
          <w:p w14:paraId="7BD91CD4" w14:textId="5BD69956" w:rsidR="00AE75CE" w:rsidRDefault="00AE75CE" w:rsidP="00AE75CE">
            <w:pPr>
              <w:numPr>
                <w:ilvl w:val="1"/>
                <w:numId w:val="31"/>
              </w:numPr>
              <w:rPr>
                <w:bCs/>
                <w:lang w:val="es-CR"/>
              </w:rPr>
            </w:pPr>
            <w:r>
              <w:rPr>
                <w:bCs/>
                <w:lang w:val="es-CR"/>
              </w:rPr>
              <w:t xml:space="preserve">El sistema generara un campo de texto junto a un botón llamado búsqueda sobre la tabla que enlista a los </w:t>
            </w:r>
            <w:r w:rsidR="00882EE0">
              <w:rPr>
                <w:bCs/>
                <w:lang w:val="es-CR"/>
              </w:rPr>
              <w:t>choferes</w:t>
            </w:r>
            <w:r>
              <w:rPr>
                <w:bCs/>
                <w:lang w:val="es-CR"/>
              </w:rPr>
              <w:t>.</w:t>
            </w:r>
          </w:p>
          <w:p w14:paraId="5333F2F1" w14:textId="77777777" w:rsidR="00AE75CE" w:rsidRDefault="00AE75CE" w:rsidP="00AE75CE">
            <w:pPr>
              <w:numPr>
                <w:ilvl w:val="1"/>
                <w:numId w:val="31"/>
              </w:numPr>
              <w:rPr>
                <w:bCs/>
                <w:lang w:val="es-CR"/>
              </w:rPr>
            </w:pPr>
            <w:r>
              <w:rPr>
                <w:bCs/>
                <w:lang w:val="es-CR"/>
              </w:rPr>
              <w:t>El administrador podrá poner un nombre especifico en ese buscador y presionar el botón de búsqueda.</w:t>
            </w:r>
          </w:p>
          <w:p w14:paraId="0AFBE032" w14:textId="77777777" w:rsidR="00AE75CE" w:rsidRDefault="00AE75CE" w:rsidP="00AE75CE">
            <w:pPr>
              <w:numPr>
                <w:ilvl w:val="1"/>
                <w:numId w:val="31"/>
              </w:numPr>
              <w:rPr>
                <w:bCs/>
                <w:lang w:val="es-CR"/>
              </w:rPr>
            </w:pPr>
            <w:r>
              <w:rPr>
                <w:bCs/>
                <w:lang w:val="es-CR"/>
              </w:rPr>
              <w:t>El sistema generara una búsqueda sobre los elementos de la tabla para encontrar dicho nombre.</w:t>
            </w:r>
          </w:p>
          <w:p w14:paraId="7BD48D11" w14:textId="425FBCF1" w:rsidR="00AE75CE" w:rsidRDefault="00AE75CE">
            <w:pPr>
              <w:rPr>
                <w:b/>
                <w:lang w:val="es-CR"/>
              </w:rPr>
            </w:pPr>
            <w:r>
              <w:rPr>
                <w:bCs/>
                <w:lang w:val="es-CR"/>
              </w:rPr>
              <w:t xml:space="preserve">El sistema cargara el resultado sobre la tabla de listas únicamente el </w:t>
            </w:r>
            <w:r w:rsidR="00882EE0">
              <w:rPr>
                <w:bCs/>
                <w:lang w:val="es-CR"/>
              </w:rPr>
              <w:t xml:space="preserve">chofer </w:t>
            </w:r>
            <w:r>
              <w:rPr>
                <w:bCs/>
                <w:lang w:val="es-CR"/>
              </w:rPr>
              <w:t xml:space="preserve"> que </w:t>
            </w:r>
            <w:r>
              <w:rPr>
                <w:bCs/>
                <w:lang w:val="es-CR"/>
              </w:rPr>
              <w:lastRenderedPageBreak/>
              <w:t>haya encontrado.</w:t>
            </w:r>
          </w:p>
        </w:tc>
      </w:tr>
      <w:tr w:rsidR="00AE75CE" w:rsidRPr="00CA5C33" w14:paraId="4D0F951D" w14:textId="77777777" w:rsidTr="00AE75CE">
        <w:tc>
          <w:tcPr>
            <w:tcW w:w="2268" w:type="dxa"/>
            <w:tcBorders>
              <w:top w:val="single" w:sz="6" w:space="0" w:color="000000"/>
              <w:left w:val="single" w:sz="12" w:space="0" w:color="000000"/>
              <w:bottom w:val="single" w:sz="6" w:space="0" w:color="000000"/>
              <w:right w:val="nil"/>
            </w:tcBorders>
            <w:hideMark/>
          </w:tcPr>
          <w:p w14:paraId="15D5BF63" w14:textId="77777777" w:rsidR="00AE75CE" w:rsidRDefault="00AE75CE">
            <w:pPr>
              <w:jc w:val="right"/>
              <w:rPr>
                <w:b/>
                <w:lang w:val="es-CR"/>
              </w:rPr>
            </w:pPr>
            <w:r>
              <w:rPr>
                <w:lang w:val="es-CR"/>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441BF74E" w14:textId="77777777" w:rsidR="00AE75CE" w:rsidRDefault="00AE75CE">
            <w:pPr>
              <w:rPr>
                <w:b/>
                <w:lang w:val="es-CR"/>
              </w:rPr>
            </w:pPr>
            <w:r>
              <w:rPr>
                <w:b/>
                <w:lang w:val="es-CR"/>
              </w:rPr>
              <w:t>1.0.E.1 No existen choferes registrados en el sistema</w:t>
            </w:r>
          </w:p>
          <w:p w14:paraId="7FEB49F7" w14:textId="77777777" w:rsidR="00AE75CE" w:rsidRDefault="00AE75CE">
            <w:pPr>
              <w:rPr>
                <w:bCs/>
                <w:lang w:val="es-CR"/>
              </w:rPr>
            </w:pPr>
            <w:r>
              <w:rPr>
                <w:bCs/>
                <w:lang w:val="es-CR"/>
              </w:rPr>
              <w:t>1.1 El sistema no puede cargar choferes en la lista dado que no ha sido registrado ni uno solo de estos.</w:t>
            </w:r>
          </w:p>
          <w:p w14:paraId="008198BF" w14:textId="77777777" w:rsidR="00AE75CE" w:rsidRDefault="00AE75CE">
            <w:pPr>
              <w:rPr>
                <w:bCs/>
                <w:lang w:val="es-CR"/>
              </w:rPr>
            </w:pPr>
            <w:r>
              <w:rPr>
                <w:bCs/>
                <w:lang w:val="es-CR"/>
              </w:rPr>
              <w:t>1.2 El administrador primeramente deberá registrar a estos choferes en el apartado de registro de choferes.</w:t>
            </w:r>
          </w:p>
          <w:p w14:paraId="06CD8F5D" w14:textId="77777777" w:rsidR="00AE75CE" w:rsidRDefault="00AE75CE">
            <w:pPr>
              <w:rPr>
                <w:bCs/>
                <w:lang w:val="es-CR"/>
              </w:rPr>
            </w:pPr>
            <w:r>
              <w:rPr>
                <w:bCs/>
                <w:lang w:val="es-CR"/>
              </w:rPr>
              <w:t>1.3 Una vez realizado el registro previo, puede volver al apartado de consulta para poder ver los choferes ingresados.</w:t>
            </w:r>
          </w:p>
          <w:p w14:paraId="17018A34" w14:textId="77777777" w:rsidR="00AE75CE" w:rsidRDefault="00AE75CE">
            <w:pPr>
              <w:rPr>
                <w:b/>
                <w:lang w:val="es-CR"/>
              </w:rPr>
            </w:pPr>
            <w:r>
              <w:rPr>
                <w:b/>
                <w:lang w:val="es-CR"/>
              </w:rPr>
              <w:t>2.0.E.1 El chofer buscado no se encuentra</w:t>
            </w:r>
          </w:p>
          <w:p w14:paraId="311F9A56" w14:textId="77777777" w:rsidR="00AE75CE" w:rsidRDefault="00AE75CE">
            <w:pPr>
              <w:rPr>
                <w:bCs/>
                <w:lang w:val="es-CR"/>
              </w:rPr>
            </w:pPr>
            <w:r>
              <w:rPr>
                <w:bCs/>
                <w:lang w:val="es-CR"/>
              </w:rPr>
              <w:t>2.1 El sistema no encontrara el chofer ingresado en el espacio de búsqueda si este no se encuentra registrado, de ser el caso cargara sin elementos la lista.</w:t>
            </w:r>
          </w:p>
          <w:p w14:paraId="2470A23C" w14:textId="77777777" w:rsidR="00AE75CE" w:rsidRDefault="00AE75CE">
            <w:pPr>
              <w:rPr>
                <w:bCs/>
                <w:lang w:val="es-CR"/>
              </w:rPr>
            </w:pPr>
            <w:r>
              <w:rPr>
                <w:bCs/>
                <w:lang w:val="es-CR"/>
              </w:rPr>
              <w:t>2.2 El administrador deberá verificar si este usuario realmente se encuentra ingresado en el sistema, o revisar que el dato ingresado para la búsqueda haya sido correcto.</w:t>
            </w:r>
          </w:p>
          <w:p w14:paraId="100C907C" w14:textId="77777777" w:rsidR="00AE75CE" w:rsidRDefault="00AE75CE">
            <w:pPr>
              <w:rPr>
                <w:bCs/>
                <w:lang w:val="es-CR"/>
              </w:rPr>
            </w:pPr>
            <w:r>
              <w:rPr>
                <w:bCs/>
                <w:lang w:val="es-CR"/>
              </w:rPr>
              <w:t>2.3 Una vez verificada la información por parte del administrador este podrá nuevamente realizar la búsqueda para obtener el resultado solicitado.</w:t>
            </w:r>
          </w:p>
        </w:tc>
      </w:tr>
      <w:tr w:rsidR="00AE75CE" w14:paraId="2F0714EE" w14:textId="77777777" w:rsidTr="00AE75CE">
        <w:tc>
          <w:tcPr>
            <w:tcW w:w="2268" w:type="dxa"/>
            <w:tcBorders>
              <w:top w:val="single" w:sz="6" w:space="0" w:color="000000"/>
              <w:left w:val="single" w:sz="12" w:space="0" w:color="000000"/>
              <w:bottom w:val="single" w:sz="6" w:space="0" w:color="000000"/>
              <w:right w:val="nil"/>
            </w:tcBorders>
            <w:hideMark/>
          </w:tcPr>
          <w:p w14:paraId="69D8543C" w14:textId="77777777" w:rsidR="00AE75CE" w:rsidRDefault="00AE75CE">
            <w:pPr>
              <w:jc w:val="right"/>
              <w:rPr>
                <w:lang w:val="es-CR"/>
              </w:rPr>
            </w:pPr>
            <w:r>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2B246A19" w14:textId="77777777" w:rsidR="00AE75CE" w:rsidRDefault="00AE75CE">
            <w:pPr>
              <w:rPr>
                <w:lang w:val="es-CR"/>
              </w:rPr>
            </w:pPr>
            <w:r>
              <w:rPr>
                <w:lang w:val="es-CR"/>
              </w:rPr>
              <w:t>Ninguna</w:t>
            </w:r>
          </w:p>
        </w:tc>
      </w:tr>
      <w:tr w:rsidR="00AE75CE" w14:paraId="070411FE" w14:textId="77777777" w:rsidTr="00AE75CE">
        <w:tc>
          <w:tcPr>
            <w:tcW w:w="2268" w:type="dxa"/>
            <w:tcBorders>
              <w:top w:val="single" w:sz="6" w:space="0" w:color="000000"/>
              <w:left w:val="single" w:sz="12" w:space="0" w:color="000000"/>
              <w:bottom w:val="single" w:sz="6" w:space="0" w:color="000000"/>
              <w:right w:val="nil"/>
            </w:tcBorders>
            <w:hideMark/>
          </w:tcPr>
          <w:p w14:paraId="3DBAABC1" w14:textId="77777777" w:rsidR="00AE75CE" w:rsidRDefault="00AE75CE">
            <w:pPr>
              <w:jc w:val="right"/>
              <w:rPr>
                <w:lang w:val="es-CR"/>
              </w:rPr>
            </w:pPr>
            <w:r>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D5BD4EB" w14:textId="77777777" w:rsidR="00AE75CE" w:rsidRDefault="00AE75CE">
            <w:pPr>
              <w:rPr>
                <w:lang w:val="es-CR"/>
              </w:rPr>
            </w:pPr>
            <w:r>
              <w:rPr>
                <w:lang w:val="es-CR"/>
              </w:rPr>
              <w:t xml:space="preserve">Media </w:t>
            </w:r>
          </w:p>
        </w:tc>
      </w:tr>
      <w:tr w:rsidR="00AE75CE" w:rsidRPr="00CA5C33" w14:paraId="1F845CF0" w14:textId="77777777" w:rsidTr="00AE75CE">
        <w:tc>
          <w:tcPr>
            <w:tcW w:w="2268" w:type="dxa"/>
            <w:tcBorders>
              <w:top w:val="single" w:sz="6" w:space="0" w:color="000000"/>
              <w:left w:val="single" w:sz="12" w:space="0" w:color="000000"/>
              <w:bottom w:val="single" w:sz="6" w:space="0" w:color="000000"/>
              <w:right w:val="nil"/>
            </w:tcBorders>
            <w:hideMark/>
          </w:tcPr>
          <w:p w14:paraId="4232EFDA" w14:textId="77777777" w:rsidR="00AE75CE" w:rsidRDefault="00AE75CE">
            <w:pPr>
              <w:jc w:val="right"/>
              <w:rPr>
                <w:lang w:val="es-CR"/>
              </w:rPr>
            </w:pPr>
            <w:r>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72848FA" w14:textId="62B145DE" w:rsidR="00AE75CE" w:rsidRDefault="00AE75CE">
            <w:pPr>
              <w:rPr>
                <w:lang w:val="es-CR"/>
              </w:rPr>
            </w:pPr>
            <w:r>
              <w:rPr>
                <w:lang w:val="es-CR"/>
              </w:rPr>
              <w:t xml:space="preserve">Frecuente, ya que al estar en la lista de consulta de </w:t>
            </w:r>
            <w:r w:rsidR="00882EE0">
              <w:rPr>
                <w:lang w:val="es-CR"/>
              </w:rPr>
              <w:t>choferes</w:t>
            </w:r>
            <w:r>
              <w:rPr>
                <w:lang w:val="es-CR"/>
              </w:rPr>
              <w:t xml:space="preserve"> puede realizar distintas acciones.</w:t>
            </w:r>
          </w:p>
        </w:tc>
      </w:tr>
      <w:tr w:rsidR="00AE75CE" w14:paraId="0D06B3E1" w14:textId="77777777" w:rsidTr="00AE75CE">
        <w:tc>
          <w:tcPr>
            <w:tcW w:w="2268" w:type="dxa"/>
            <w:tcBorders>
              <w:top w:val="single" w:sz="6" w:space="0" w:color="000000"/>
              <w:left w:val="single" w:sz="12" w:space="0" w:color="000000"/>
              <w:bottom w:val="single" w:sz="6" w:space="0" w:color="000000"/>
              <w:right w:val="nil"/>
            </w:tcBorders>
            <w:hideMark/>
          </w:tcPr>
          <w:p w14:paraId="33EE2CEB" w14:textId="77777777" w:rsidR="00AE75CE" w:rsidRDefault="00AE75CE">
            <w:pPr>
              <w:jc w:val="right"/>
              <w:rPr>
                <w:lang w:val="es-CR"/>
              </w:rPr>
            </w:pPr>
            <w:r>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533E0305" w14:textId="77777777" w:rsidR="00AE75CE" w:rsidRDefault="00AE75CE">
            <w:pPr>
              <w:ind w:left="702" w:hanging="702"/>
            </w:pPr>
            <w:r>
              <w:t>RN-23, RN-19, RN-17, RN-30, RN-32</w:t>
            </w:r>
          </w:p>
        </w:tc>
      </w:tr>
      <w:tr w:rsidR="00AE75CE" w14:paraId="599B6799" w14:textId="77777777" w:rsidTr="00AE75CE">
        <w:tc>
          <w:tcPr>
            <w:tcW w:w="2268" w:type="dxa"/>
            <w:tcBorders>
              <w:top w:val="single" w:sz="6" w:space="0" w:color="000000"/>
              <w:left w:val="single" w:sz="12" w:space="0" w:color="000000"/>
              <w:bottom w:val="single" w:sz="6" w:space="0" w:color="000000"/>
              <w:right w:val="nil"/>
            </w:tcBorders>
            <w:hideMark/>
          </w:tcPr>
          <w:p w14:paraId="552F8924" w14:textId="77777777" w:rsidR="00AE75CE" w:rsidRDefault="00AE75CE">
            <w:pPr>
              <w:jc w:val="right"/>
              <w:rPr>
                <w:lang w:val="es-CR"/>
              </w:rPr>
            </w:pPr>
            <w:r>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1BAD1215" w14:textId="77777777" w:rsidR="00AE75CE" w:rsidRDefault="00AE75CE">
            <w:pPr>
              <w:rPr>
                <w:lang w:val="es-CR"/>
              </w:rPr>
            </w:pPr>
            <w:r>
              <w:rPr>
                <w:lang w:val="es-CR"/>
              </w:rPr>
              <w:t>No tiene.</w:t>
            </w:r>
          </w:p>
        </w:tc>
      </w:tr>
      <w:tr w:rsidR="00AE75CE" w14:paraId="34C70F4B" w14:textId="77777777" w:rsidTr="00AE75CE">
        <w:tc>
          <w:tcPr>
            <w:tcW w:w="2268" w:type="dxa"/>
            <w:tcBorders>
              <w:top w:val="single" w:sz="6" w:space="0" w:color="000000"/>
              <w:left w:val="single" w:sz="12" w:space="0" w:color="000000"/>
              <w:bottom w:val="single" w:sz="6" w:space="0" w:color="000000"/>
              <w:right w:val="nil"/>
            </w:tcBorders>
            <w:hideMark/>
          </w:tcPr>
          <w:p w14:paraId="39E24CB9" w14:textId="77777777" w:rsidR="00AE75CE" w:rsidRDefault="00AE75CE">
            <w:pPr>
              <w:jc w:val="right"/>
              <w:rPr>
                <w:lang w:val="es-CR"/>
              </w:rPr>
            </w:pPr>
            <w:r>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hideMark/>
          </w:tcPr>
          <w:p w14:paraId="39A61D83" w14:textId="77777777" w:rsidR="00AE75CE" w:rsidRDefault="00AE75CE">
            <w:pPr>
              <w:rPr>
                <w:lang w:val="es-CR"/>
              </w:rPr>
            </w:pPr>
            <w:r>
              <w:rPr>
                <w:lang w:val="es-CR"/>
              </w:rPr>
              <w:t>No hay.</w:t>
            </w:r>
          </w:p>
        </w:tc>
      </w:tr>
      <w:tr w:rsidR="00AE75CE" w14:paraId="0669AF27" w14:textId="77777777" w:rsidTr="00AE75CE">
        <w:tc>
          <w:tcPr>
            <w:tcW w:w="2268" w:type="dxa"/>
            <w:tcBorders>
              <w:top w:val="single" w:sz="6" w:space="0" w:color="000000"/>
              <w:left w:val="single" w:sz="12" w:space="0" w:color="000000"/>
              <w:bottom w:val="single" w:sz="12" w:space="0" w:color="000000"/>
              <w:right w:val="nil"/>
            </w:tcBorders>
            <w:hideMark/>
          </w:tcPr>
          <w:p w14:paraId="53A28EE1" w14:textId="77777777" w:rsidR="00AE75CE" w:rsidRDefault="00AE75CE">
            <w:pPr>
              <w:jc w:val="right"/>
              <w:rPr>
                <w:lang w:val="es-CR"/>
              </w:rPr>
            </w:pPr>
            <w:r>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hideMark/>
          </w:tcPr>
          <w:p w14:paraId="1E503764" w14:textId="77777777" w:rsidR="00AE75CE" w:rsidRDefault="00AE75CE">
            <w:pPr>
              <w:rPr>
                <w:lang w:val="es-CR"/>
              </w:rPr>
            </w:pPr>
            <w:r>
              <w:rPr>
                <w:lang w:val="es-CR"/>
              </w:rPr>
              <w:t>No tiene.</w:t>
            </w:r>
          </w:p>
        </w:tc>
      </w:tr>
    </w:tbl>
    <w:p w14:paraId="10F5E651" w14:textId="017AC3EA" w:rsidR="00AE75CE" w:rsidRDefault="00AE75CE"/>
    <w:p w14:paraId="5DBA9543" w14:textId="59FD2074" w:rsidR="00882EE0" w:rsidRDefault="00882EE0"/>
    <w:p w14:paraId="5ED2E3C5" w14:textId="5B78F067" w:rsidR="00882EE0" w:rsidRDefault="00882EE0"/>
    <w:tbl>
      <w:tblPr>
        <w:tblW w:w="0" w:type="auto"/>
        <w:tblInd w:w="-15" w:type="dxa"/>
        <w:tblLayout w:type="fixed"/>
        <w:tblLook w:val="0000" w:firstRow="0" w:lastRow="0" w:firstColumn="0" w:lastColumn="0" w:noHBand="0" w:noVBand="0"/>
      </w:tblPr>
      <w:tblGrid>
        <w:gridCol w:w="2268"/>
        <w:gridCol w:w="2196"/>
        <w:gridCol w:w="2196"/>
        <w:gridCol w:w="2928"/>
      </w:tblGrid>
      <w:tr w:rsidR="00882EE0" w:rsidRPr="00AE75CE" w14:paraId="29431EA6" w14:textId="77777777" w:rsidTr="00911FDE">
        <w:tc>
          <w:tcPr>
            <w:tcW w:w="2268" w:type="dxa"/>
            <w:tcBorders>
              <w:top w:val="single" w:sz="12" w:space="0" w:color="000000"/>
              <w:left w:val="single" w:sz="12" w:space="0" w:color="000000"/>
              <w:bottom w:val="single" w:sz="6" w:space="0" w:color="000000"/>
            </w:tcBorders>
            <w:shd w:val="clear" w:color="auto" w:fill="auto"/>
          </w:tcPr>
          <w:p w14:paraId="57093497" w14:textId="77777777" w:rsidR="00882EE0" w:rsidRPr="00D13D28" w:rsidRDefault="00882EE0" w:rsidP="00911FD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73361FF" w14:textId="477C2280" w:rsidR="00882EE0" w:rsidRPr="00D13D28" w:rsidRDefault="00882EE0" w:rsidP="00911FDE">
            <w:pPr>
              <w:rPr>
                <w:lang w:val="es-CR"/>
              </w:rPr>
            </w:pPr>
            <w:r>
              <w:rPr>
                <w:lang w:val="es-CR"/>
              </w:rPr>
              <w:t>1</w:t>
            </w:r>
            <w:r w:rsidR="0051369B">
              <w:rPr>
                <w:lang w:val="es-CR"/>
              </w:rPr>
              <w:t>3</w:t>
            </w:r>
          </w:p>
        </w:tc>
      </w:tr>
      <w:tr w:rsidR="00882EE0" w:rsidRPr="00AE75CE" w14:paraId="3F434041" w14:textId="77777777" w:rsidTr="00911FDE">
        <w:tc>
          <w:tcPr>
            <w:tcW w:w="2268" w:type="dxa"/>
            <w:tcBorders>
              <w:top w:val="single" w:sz="6" w:space="0" w:color="000000"/>
              <w:left w:val="single" w:sz="12" w:space="0" w:color="000000"/>
              <w:bottom w:val="single" w:sz="6" w:space="0" w:color="000000"/>
            </w:tcBorders>
            <w:shd w:val="clear" w:color="auto" w:fill="auto"/>
          </w:tcPr>
          <w:p w14:paraId="0EFB83D3" w14:textId="77777777" w:rsidR="00882EE0" w:rsidRPr="00D13D28" w:rsidRDefault="00882EE0" w:rsidP="00911FD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1FCEDFF" w14:textId="06D9598A" w:rsidR="00882EE0" w:rsidRPr="005F56FE" w:rsidRDefault="00882EE0" w:rsidP="00911FDE">
            <w:pPr>
              <w:rPr>
                <w:lang w:val="es-CR"/>
              </w:rPr>
            </w:pPr>
            <w:r>
              <w:rPr>
                <w:lang w:val="es-CR"/>
              </w:rPr>
              <w:t>Eliminar choferes</w:t>
            </w:r>
          </w:p>
        </w:tc>
      </w:tr>
      <w:tr w:rsidR="00882EE0" w:rsidRPr="00D13D28" w14:paraId="655A6682" w14:textId="77777777" w:rsidTr="00911FDE">
        <w:tc>
          <w:tcPr>
            <w:tcW w:w="2268" w:type="dxa"/>
            <w:tcBorders>
              <w:top w:val="single" w:sz="6" w:space="0" w:color="000000"/>
              <w:left w:val="single" w:sz="12" w:space="0" w:color="000000"/>
              <w:bottom w:val="single" w:sz="6" w:space="0" w:color="000000"/>
            </w:tcBorders>
            <w:shd w:val="clear" w:color="auto" w:fill="auto"/>
          </w:tcPr>
          <w:p w14:paraId="1204D7AE" w14:textId="77777777" w:rsidR="00882EE0" w:rsidRPr="00D13D28" w:rsidRDefault="00882EE0" w:rsidP="00911FDE">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5ED2EE6C" w14:textId="01BE81C8" w:rsidR="00882EE0" w:rsidRPr="00D13D28" w:rsidRDefault="00332931" w:rsidP="00911FDE">
            <w:pPr>
              <w:rPr>
                <w:lang w:val="es-CR"/>
              </w:rPr>
            </w:pPr>
            <w:r>
              <w:rPr>
                <w:lang w:val="es-CR"/>
              </w:rPr>
              <w:t>Ever Solano</w:t>
            </w:r>
          </w:p>
        </w:tc>
        <w:tc>
          <w:tcPr>
            <w:tcW w:w="2196" w:type="dxa"/>
            <w:tcBorders>
              <w:top w:val="single" w:sz="6" w:space="0" w:color="000000"/>
              <w:left w:val="single" w:sz="6" w:space="0" w:color="000000"/>
              <w:bottom w:val="single" w:sz="6" w:space="0" w:color="000000"/>
            </w:tcBorders>
            <w:shd w:val="clear" w:color="auto" w:fill="auto"/>
          </w:tcPr>
          <w:p w14:paraId="5D11989F" w14:textId="77777777" w:rsidR="00882EE0" w:rsidRPr="00D13D28" w:rsidRDefault="00882EE0" w:rsidP="00911FD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719017A" w14:textId="77777777" w:rsidR="00882EE0" w:rsidRPr="00D13D28" w:rsidRDefault="00882EE0" w:rsidP="00911FDE">
            <w:pPr>
              <w:rPr>
                <w:lang w:val="es-CR"/>
              </w:rPr>
            </w:pPr>
          </w:p>
        </w:tc>
      </w:tr>
      <w:tr w:rsidR="00882EE0" w:rsidRPr="00CA5C33" w14:paraId="72F7CDBE" w14:textId="77777777" w:rsidTr="00911FDE">
        <w:tc>
          <w:tcPr>
            <w:tcW w:w="2268" w:type="dxa"/>
            <w:tcBorders>
              <w:top w:val="single" w:sz="6" w:space="0" w:color="000000"/>
              <w:left w:val="single" w:sz="12" w:space="0" w:color="000000"/>
              <w:bottom w:val="single" w:sz="6" w:space="0" w:color="000000"/>
            </w:tcBorders>
            <w:shd w:val="clear" w:color="auto" w:fill="auto"/>
          </w:tcPr>
          <w:p w14:paraId="581B641D" w14:textId="77777777" w:rsidR="00882EE0" w:rsidRPr="00D13D28" w:rsidRDefault="00882EE0" w:rsidP="00911FD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2DDC930A" w14:textId="7EA40EC0" w:rsidR="00882EE0" w:rsidRPr="00D13D28" w:rsidRDefault="00332931" w:rsidP="00911FDE">
            <w:pPr>
              <w:rPr>
                <w:lang w:val="es-CR"/>
              </w:rPr>
            </w:pPr>
            <w:r>
              <w:rPr>
                <w:lang w:val="es-CR"/>
              </w:rPr>
              <w:t>06/03/2022</w:t>
            </w:r>
          </w:p>
        </w:tc>
        <w:tc>
          <w:tcPr>
            <w:tcW w:w="2196" w:type="dxa"/>
            <w:tcBorders>
              <w:top w:val="single" w:sz="6" w:space="0" w:color="000000"/>
              <w:left w:val="single" w:sz="6" w:space="0" w:color="000000"/>
              <w:bottom w:val="single" w:sz="6" w:space="0" w:color="000000"/>
            </w:tcBorders>
            <w:shd w:val="clear" w:color="auto" w:fill="auto"/>
          </w:tcPr>
          <w:p w14:paraId="0201ACB2" w14:textId="77777777" w:rsidR="00882EE0" w:rsidRPr="00D13D28" w:rsidRDefault="00882EE0" w:rsidP="00911FD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54AD5C6" w14:textId="77777777" w:rsidR="00882EE0" w:rsidRPr="00D13D28" w:rsidRDefault="00882EE0" w:rsidP="00911FDE">
            <w:pPr>
              <w:rPr>
                <w:lang w:val="es-CR"/>
              </w:rPr>
            </w:pPr>
          </w:p>
        </w:tc>
      </w:tr>
      <w:tr w:rsidR="00882EE0" w:rsidRPr="00D13D28" w14:paraId="2290DE08" w14:textId="77777777" w:rsidTr="00911FDE">
        <w:tc>
          <w:tcPr>
            <w:tcW w:w="2268" w:type="dxa"/>
            <w:tcBorders>
              <w:top w:val="single" w:sz="6" w:space="0" w:color="000000"/>
              <w:left w:val="single" w:sz="12" w:space="0" w:color="000000"/>
              <w:bottom w:val="single" w:sz="6" w:space="0" w:color="000000"/>
            </w:tcBorders>
            <w:shd w:val="clear" w:color="auto" w:fill="auto"/>
          </w:tcPr>
          <w:p w14:paraId="279CE770" w14:textId="77777777" w:rsidR="00882EE0" w:rsidRPr="00D13D28" w:rsidRDefault="00882EE0" w:rsidP="00911FD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677F71" w14:textId="3EB18D49" w:rsidR="00882EE0" w:rsidRPr="00D13D28" w:rsidRDefault="00332931" w:rsidP="00911FDE">
            <w:pPr>
              <w:rPr>
                <w:lang w:val="es-CR"/>
              </w:rPr>
            </w:pPr>
            <w:r>
              <w:rPr>
                <w:lang w:val="es-CR"/>
              </w:rPr>
              <w:t>Administración</w:t>
            </w:r>
          </w:p>
        </w:tc>
      </w:tr>
      <w:tr w:rsidR="00882EE0" w:rsidRPr="00CA5C33" w14:paraId="7612018A" w14:textId="77777777" w:rsidTr="00911FDE">
        <w:tc>
          <w:tcPr>
            <w:tcW w:w="2268" w:type="dxa"/>
            <w:tcBorders>
              <w:top w:val="single" w:sz="6" w:space="0" w:color="000000"/>
              <w:left w:val="single" w:sz="12" w:space="0" w:color="000000"/>
              <w:bottom w:val="single" w:sz="6" w:space="0" w:color="000000"/>
            </w:tcBorders>
            <w:shd w:val="clear" w:color="auto" w:fill="auto"/>
          </w:tcPr>
          <w:p w14:paraId="2AA2936D" w14:textId="77777777" w:rsidR="00882EE0" w:rsidRPr="00D13D28" w:rsidRDefault="00882EE0" w:rsidP="00911FDE">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FE911E" w14:textId="69D0F6EF" w:rsidR="00882EE0" w:rsidRPr="00D13D28" w:rsidRDefault="00332931" w:rsidP="00911FDE">
            <w:pPr>
              <w:rPr>
                <w:lang w:val="es-CR"/>
              </w:rPr>
            </w:pPr>
            <w:r>
              <w:rPr>
                <w:lang w:val="es-CR"/>
              </w:rPr>
              <w:t>Un administrador accede al sistema creado en una aplicación web, mediante su computadora o dispositivo móvil, entre las posibles opciones podrá elegir eliminar choferes, al seleccionar esta opción el sistema en una nueva página mostrara una lista de todos los choferes ingresados en el sistema, con diferentes opciones sobre la misma, una de estas funciones es el botón de eliminar, que se encuentra en cada uno de los elementos de la lista, donde al presionarlo, el sistema eliminara el chofer almacenado en esa línea y volverá a cargar la página para actualizar la vista de la lista contenida en la base de datos.</w:t>
            </w:r>
          </w:p>
        </w:tc>
      </w:tr>
      <w:tr w:rsidR="00332931" w:rsidRPr="00CA5C33" w14:paraId="171E34AE" w14:textId="77777777" w:rsidTr="00911FDE">
        <w:tc>
          <w:tcPr>
            <w:tcW w:w="2268" w:type="dxa"/>
            <w:tcBorders>
              <w:top w:val="single" w:sz="6" w:space="0" w:color="000000"/>
              <w:left w:val="single" w:sz="12" w:space="0" w:color="000000"/>
              <w:bottom w:val="single" w:sz="6" w:space="0" w:color="000000"/>
            </w:tcBorders>
            <w:shd w:val="clear" w:color="auto" w:fill="auto"/>
          </w:tcPr>
          <w:p w14:paraId="2BD1FC93" w14:textId="77777777" w:rsidR="00332931" w:rsidRPr="00D13D28" w:rsidRDefault="00332931" w:rsidP="00332931">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6BB4AD5" w14:textId="77777777" w:rsidR="00332931" w:rsidRDefault="00332931" w:rsidP="00332931">
            <w:pPr>
              <w:rPr>
                <w:lang w:val="es-CR"/>
              </w:rPr>
            </w:pPr>
            <w:r>
              <w:rPr>
                <w:lang w:val="es-CR"/>
              </w:rPr>
              <w:t>El usuario debe haber ingresado al sistema como un administrador.</w:t>
            </w:r>
          </w:p>
          <w:p w14:paraId="31D36D8B" w14:textId="6FDCAE4E" w:rsidR="00332931" w:rsidRPr="00D13D28" w:rsidRDefault="00332931" w:rsidP="00332931">
            <w:pPr>
              <w:rPr>
                <w:lang w:val="es-CR"/>
              </w:rPr>
            </w:pPr>
            <w:r>
              <w:rPr>
                <w:lang w:val="es-CR"/>
              </w:rPr>
              <w:t>Para poder eliminar debe haber al menos un chofer registrado en la lista.</w:t>
            </w:r>
          </w:p>
        </w:tc>
      </w:tr>
      <w:tr w:rsidR="00332931" w:rsidRPr="00CA5C33" w14:paraId="1027CDCB" w14:textId="77777777" w:rsidTr="00911FDE">
        <w:tc>
          <w:tcPr>
            <w:tcW w:w="2268" w:type="dxa"/>
            <w:tcBorders>
              <w:top w:val="single" w:sz="6" w:space="0" w:color="000000"/>
              <w:left w:val="single" w:sz="12" w:space="0" w:color="000000"/>
              <w:bottom w:val="single" w:sz="6" w:space="0" w:color="000000"/>
            </w:tcBorders>
            <w:shd w:val="clear" w:color="auto" w:fill="auto"/>
          </w:tcPr>
          <w:p w14:paraId="7CD7C01D" w14:textId="77777777" w:rsidR="00332931" w:rsidRPr="00D13D28" w:rsidRDefault="00332931" w:rsidP="00332931">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BF20E9E" w14:textId="54C19FF8" w:rsidR="00332931" w:rsidRPr="00CA212C" w:rsidRDefault="00332931" w:rsidP="00332931">
            <w:pPr>
              <w:rPr>
                <w:lang w:val="es-CR"/>
              </w:rPr>
            </w:pPr>
            <w:r>
              <w:rPr>
                <w:lang w:val="es-CR"/>
              </w:rPr>
              <w:t>El chofer eliminado desaparece de la base de datos del sistema, y esto hará que desaparezca de la lista de choferes.</w:t>
            </w:r>
          </w:p>
        </w:tc>
      </w:tr>
      <w:tr w:rsidR="00332931" w:rsidRPr="00D13D28" w14:paraId="56836313" w14:textId="77777777" w:rsidTr="00911FDE">
        <w:tc>
          <w:tcPr>
            <w:tcW w:w="2268" w:type="dxa"/>
            <w:tcBorders>
              <w:top w:val="single" w:sz="6" w:space="0" w:color="000000"/>
              <w:left w:val="single" w:sz="12" w:space="0" w:color="000000"/>
              <w:bottom w:val="single" w:sz="6" w:space="0" w:color="000000"/>
            </w:tcBorders>
            <w:shd w:val="clear" w:color="auto" w:fill="auto"/>
          </w:tcPr>
          <w:p w14:paraId="620EAB1A" w14:textId="77777777" w:rsidR="00332931" w:rsidRPr="00D13D28" w:rsidRDefault="00332931" w:rsidP="00332931">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1F91B10" w14:textId="499C66A0" w:rsidR="00332931" w:rsidRPr="00F40F0D" w:rsidRDefault="00332931" w:rsidP="00332931">
            <w:pPr>
              <w:rPr>
                <w:bCs/>
                <w:lang w:val="es-CR"/>
              </w:rPr>
            </w:pPr>
            <w:r>
              <w:rPr>
                <w:b/>
                <w:lang w:val="es-CR"/>
              </w:rPr>
              <w:t>1.0   Eliminar un chofer</w:t>
            </w:r>
          </w:p>
          <w:p w14:paraId="6C8FF1A7" w14:textId="1ECF5623" w:rsidR="00332931" w:rsidRPr="00716E16" w:rsidRDefault="00332931" w:rsidP="00B829B3">
            <w:pPr>
              <w:numPr>
                <w:ilvl w:val="0"/>
                <w:numId w:val="32"/>
              </w:numPr>
              <w:rPr>
                <w:bCs/>
                <w:lang w:val="es-CR"/>
              </w:rPr>
            </w:pPr>
            <w:r w:rsidRPr="00716E16">
              <w:rPr>
                <w:bCs/>
                <w:lang w:val="es-CR"/>
              </w:rPr>
              <w:t>El sistema muestra una lista con l</w:t>
            </w:r>
            <w:r>
              <w:rPr>
                <w:bCs/>
                <w:lang w:val="es-CR"/>
              </w:rPr>
              <w:t xml:space="preserve">os choferes </w:t>
            </w:r>
            <w:r w:rsidRPr="00716E16">
              <w:rPr>
                <w:bCs/>
                <w:lang w:val="es-CR"/>
              </w:rPr>
              <w:t>y sus d</w:t>
            </w:r>
            <w:r>
              <w:rPr>
                <w:bCs/>
                <w:lang w:val="es-CR"/>
              </w:rPr>
              <w:t>o</w:t>
            </w:r>
            <w:r w:rsidRPr="00716E16">
              <w:rPr>
                <w:bCs/>
                <w:lang w:val="es-CR"/>
              </w:rPr>
              <w:t>s opciones.</w:t>
            </w:r>
          </w:p>
          <w:p w14:paraId="69368063" w14:textId="68810B65" w:rsidR="00332931" w:rsidRPr="00716E16" w:rsidRDefault="00332931" w:rsidP="00B829B3">
            <w:pPr>
              <w:numPr>
                <w:ilvl w:val="0"/>
                <w:numId w:val="32"/>
              </w:numPr>
              <w:rPr>
                <w:bCs/>
                <w:lang w:val="es-CR"/>
              </w:rPr>
            </w:pPr>
            <w:r w:rsidRPr="00716E16">
              <w:rPr>
                <w:bCs/>
                <w:lang w:val="es-CR"/>
              </w:rPr>
              <w:lastRenderedPageBreak/>
              <w:t xml:space="preserve">El administrador selecciona una fila para eliminar </w:t>
            </w:r>
            <w:r>
              <w:rPr>
                <w:bCs/>
                <w:lang w:val="es-CR"/>
              </w:rPr>
              <w:t>al chofer</w:t>
            </w:r>
            <w:r w:rsidRPr="00716E16">
              <w:rPr>
                <w:bCs/>
                <w:lang w:val="es-CR"/>
              </w:rPr>
              <w:t>.</w:t>
            </w:r>
          </w:p>
          <w:p w14:paraId="6AE84562" w14:textId="77777777" w:rsidR="00332931" w:rsidRPr="00716E16" w:rsidRDefault="00332931" w:rsidP="00B829B3">
            <w:pPr>
              <w:numPr>
                <w:ilvl w:val="0"/>
                <w:numId w:val="32"/>
              </w:numPr>
              <w:rPr>
                <w:bCs/>
                <w:lang w:val="es-CR"/>
              </w:rPr>
            </w:pPr>
            <w:r w:rsidRPr="00716E16">
              <w:rPr>
                <w:bCs/>
                <w:lang w:val="es-CR"/>
              </w:rPr>
              <w:t>El sistema muestra una alerta para confirmar la acción.</w:t>
            </w:r>
          </w:p>
          <w:p w14:paraId="6BBA9E42" w14:textId="77777777" w:rsidR="00332931" w:rsidRPr="00716E16" w:rsidRDefault="00332931" w:rsidP="00B829B3">
            <w:pPr>
              <w:numPr>
                <w:ilvl w:val="0"/>
                <w:numId w:val="32"/>
              </w:numPr>
              <w:rPr>
                <w:bCs/>
                <w:lang w:val="es-CR"/>
              </w:rPr>
            </w:pPr>
            <w:r w:rsidRPr="00716E16">
              <w:rPr>
                <w:bCs/>
                <w:lang w:val="es-CR"/>
              </w:rPr>
              <w:t>El administrador confirma o cancela la acción.</w:t>
            </w:r>
          </w:p>
          <w:p w14:paraId="71564C46" w14:textId="77777777" w:rsidR="00332931" w:rsidRPr="00716E16" w:rsidRDefault="00332931" w:rsidP="00B829B3">
            <w:pPr>
              <w:numPr>
                <w:ilvl w:val="0"/>
                <w:numId w:val="32"/>
              </w:numPr>
              <w:rPr>
                <w:bCs/>
                <w:lang w:val="es-CR"/>
              </w:rPr>
            </w:pPr>
            <w:r w:rsidRPr="00716E16">
              <w:rPr>
                <w:bCs/>
                <w:lang w:val="es-CR"/>
              </w:rPr>
              <w:t>El sistema carga nuevamente la página para reflejar los cambios en caso de ser confirmada la acción. (volver al paso 1)</w:t>
            </w:r>
          </w:p>
          <w:p w14:paraId="67C6F3C9" w14:textId="32F5FD09" w:rsidR="00332931" w:rsidRPr="00D13D28" w:rsidRDefault="00332931" w:rsidP="00332931">
            <w:pPr>
              <w:rPr>
                <w:lang w:val="es-CR"/>
              </w:rPr>
            </w:pPr>
          </w:p>
        </w:tc>
      </w:tr>
      <w:tr w:rsidR="00DF713D" w:rsidRPr="00D13D28" w14:paraId="44F85CBC" w14:textId="77777777" w:rsidTr="00911FDE">
        <w:tc>
          <w:tcPr>
            <w:tcW w:w="2268" w:type="dxa"/>
            <w:tcBorders>
              <w:top w:val="single" w:sz="6" w:space="0" w:color="000000"/>
              <w:left w:val="single" w:sz="12" w:space="0" w:color="000000"/>
              <w:bottom w:val="single" w:sz="6" w:space="0" w:color="000000"/>
            </w:tcBorders>
            <w:shd w:val="clear" w:color="auto" w:fill="auto"/>
          </w:tcPr>
          <w:p w14:paraId="097CAFD0" w14:textId="77777777" w:rsidR="00DF713D" w:rsidRPr="00D13D28" w:rsidRDefault="00DF713D" w:rsidP="00DF713D">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109A33" w14:textId="58DA3119" w:rsidR="00DF713D" w:rsidRPr="00D13D28" w:rsidRDefault="00DF713D" w:rsidP="00DF713D">
            <w:pPr>
              <w:rPr>
                <w:b/>
                <w:lang w:val="es-CR"/>
              </w:rPr>
            </w:pPr>
            <w:r>
              <w:rPr>
                <w:b/>
                <w:lang w:val="es-CR"/>
              </w:rPr>
              <w:t xml:space="preserve">No tiene </w:t>
            </w:r>
          </w:p>
        </w:tc>
      </w:tr>
      <w:tr w:rsidR="00DF713D" w:rsidRPr="00CA5C33" w14:paraId="268172C4" w14:textId="77777777" w:rsidTr="00911FDE">
        <w:tc>
          <w:tcPr>
            <w:tcW w:w="2268" w:type="dxa"/>
            <w:tcBorders>
              <w:top w:val="single" w:sz="6" w:space="0" w:color="000000"/>
              <w:left w:val="single" w:sz="12" w:space="0" w:color="000000"/>
              <w:bottom w:val="single" w:sz="6" w:space="0" w:color="000000"/>
            </w:tcBorders>
            <w:shd w:val="clear" w:color="auto" w:fill="auto"/>
          </w:tcPr>
          <w:p w14:paraId="070A79B5" w14:textId="77777777" w:rsidR="00DF713D" w:rsidRPr="00D13D28" w:rsidRDefault="00DF713D" w:rsidP="00DF713D">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9A6EC3" w14:textId="70E446C5" w:rsidR="00DF713D" w:rsidRPr="001E616A" w:rsidRDefault="00DF713D" w:rsidP="00DF713D">
            <w:pPr>
              <w:rPr>
                <w:bCs/>
                <w:lang w:val="es-CR"/>
              </w:rPr>
            </w:pPr>
            <w:r w:rsidRPr="00D13D28">
              <w:rPr>
                <w:b/>
                <w:lang w:val="es-CR"/>
              </w:rPr>
              <w:t xml:space="preserve">1.0.E.1 </w:t>
            </w:r>
            <w:r>
              <w:rPr>
                <w:b/>
                <w:lang w:val="es-CR"/>
              </w:rPr>
              <w:t>No existen choferes registrados en el sistema</w:t>
            </w:r>
          </w:p>
          <w:p w14:paraId="50981125" w14:textId="0FB17CBC" w:rsidR="00DF713D" w:rsidRDefault="00DF713D" w:rsidP="00DF713D">
            <w:pPr>
              <w:rPr>
                <w:bCs/>
                <w:lang w:val="es-CR"/>
              </w:rPr>
            </w:pPr>
            <w:r w:rsidRPr="00BB35CC">
              <w:rPr>
                <w:bCs/>
                <w:lang w:val="es-CR"/>
              </w:rPr>
              <w:t>1.</w:t>
            </w:r>
            <w:r>
              <w:rPr>
                <w:bCs/>
                <w:lang w:val="es-CR"/>
              </w:rPr>
              <w:t>1 El sistema no puede eliminar choferes en la lista dado que no ha sido registrado ni uno solo de estos.</w:t>
            </w:r>
          </w:p>
          <w:p w14:paraId="74D69E44" w14:textId="27155DA6" w:rsidR="00DF713D" w:rsidRDefault="00DF713D" w:rsidP="00DF713D">
            <w:pPr>
              <w:rPr>
                <w:bCs/>
                <w:lang w:val="es-CR"/>
              </w:rPr>
            </w:pPr>
            <w:r>
              <w:rPr>
                <w:bCs/>
                <w:lang w:val="es-CR"/>
              </w:rPr>
              <w:t>1.2 El administrador primeramente deberá registrar a estos choferes en el apartado de registro de funcionarios.</w:t>
            </w:r>
          </w:p>
          <w:p w14:paraId="6C30C84F" w14:textId="6CCEBF3B" w:rsidR="00DF713D" w:rsidRPr="00DD6554" w:rsidRDefault="00DF713D" w:rsidP="00DF713D">
            <w:pPr>
              <w:rPr>
                <w:bCs/>
                <w:lang w:val="es-CR"/>
              </w:rPr>
            </w:pPr>
            <w:r>
              <w:rPr>
                <w:bCs/>
                <w:lang w:val="es-CR"/>
              </w:rPr>
              <w:t>1.3 Una vez realizado el registro previo, puede volver al apartado de consulta para poder ver los choferes ingresados y poder eliminar alguno.</w:t>
            </w:r>
          </w:p>
        </w:tc>
      </w:tr>
      <w:tr w:rsidR="00DF713D" w:rsidRPr="00D13D28" w14:paraId="0639D729" w14:textId="77777777" w:rsidTr="00911FDE">
        <w:tc>
          <w:tcPr>
            <w:tcW w:w="2268" w:type="dxa"/>
            <w:tcBorders>
              <w:top w:val="single" w:sz="6" w:space="0" w:color="000000"/>
              <w:left w:val="single" w:sz="12" w:space="0" w:color="000000"/>
              <w:bottom w:val="single" w:sz="6" w:space="0" w:color="000000"/>
            </w:tcBorders>
            <w:shd w:val="clear" w:color="auto" w:fill="auto"/>
          </w:tcPr>
          <w:p w14:paraId="4F1C8A9D" w14:textId="77777777" w:rsidR="00DF713D" w:rsidRPr="00D13D28" w:rsidRDefault="00DF713D" w:rsidP="00DF713D">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FE98D5" w14:textId="4EB4A65B" w:rsidR="00DF713D" w:rsidRPr="00D13D28" w:rsidRDefault="00DF713D" w:rsidP="00DF713D">
            <w:pPr>
              <w:rPr>
                <w:lang w:val="es-CR"/>
              </w:rPr>
            </w:pPr>
            <w:r>
              <w:rPr>
                <w:lang w:val="es-CR"/>
              </w:rPr>
              <w:t>Consultar choferes</w:t>
            </w:r>
          </w:p>
        </w:tc>
      </w:tr>
      <w:tr w:rsidR="00DF713D" w:rsidRPr="00D13D28" w14:paraId="0CDBC6C4" w14:textId="77777777" w:rsidTr="00911FDE">
        <w:tc>
          <w:tcPr>
            <w:tcW w:w="2268" w:type="dxa"/>
            <w:tcBorders>
              <w:top w:val="single" w:sz="6" w:space="0" w:color="000000"/>
              <w:left w:val="single" w:sz="12" w:space="0" w:color="000000"/>
              <w:bottom w:val="single" w:sz="6" w:space="0" w:color="000000"/>
            </w:tcBorders>
            <w:shd w:val="clear" w:color="auto" w:fill="auto"/>
          </w:tcPr>
          <w:p w14:paraId="73FFE0B6" w14:textId="77777777" w:rsidR="00DF713D" w:rsidRPr="00D13D28" w:rsidRDefault="00DF713D" w:rsidP="00DF713D">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A5C9563" w14:textId="41B63731" w:rsidR="00DF713D" w:rsidRPr="00D13D28" w:rsidRDefault="00DF713D" w:rsidP="00DF713D">
            <w:pPr>
              <w:rPr>
                <w:lang w:val="es-CR"/>
              </w:rPr>
            </w:pPr>
            <w:r>
              <w:rPr>
                <w:lang w:val="es-CR"/>
              </w:rPr>
              <w:t>Media</w:t>
            </w:r>
          </w:p>
        </w:tc>
      </w:tr>
      <w:tr w:rsidR="00DF713D" w:rsidRPr="00CA5C33" w14:paraId="59714474" w14:textId="77777777" w:rsidTr="00911FDE">
        <w:tc>
          <w:tcPr>
            <w:tcW w:w="2268" w:type="dxa"/>
            <w:tcBorders>
              <w:top w:val="single" w:sz="6" w:space="0" w:color="000000"/>
              <w:left w:val="single" w:sz="12" w:space="0" w:color="000000"/>
              <w:bottom w:val="single" w:sz="6" w:space="0" w:color="000000"/>
            </w:tcBorders>
            <w:shd w:val="clear" w:color="auto" w:fill="auto"/>
          </w:tcPr>
          <w:p w14:paraId="666511D6" w14:textId="77777777" w:rsidR="00DF713D" w:rsidRPr="00D13D28" w:rsidRDefault="00DF713D" w:rsidP="00DF713D">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E6A2744" w14:textId="551FE3F4" w:rsidR="00DF713D" w:rsidRPr="00D13D28" w:rsidRDefault="00DF713D" w:rsidP="00DF713D">
            <w:pPr>
              <w:rPr>
                <w:lang w:val="es-CR"/>
              </w:rPr>
            </w:pPr>
            <w:r>
              <w:rPr>
                <w:lang w:val="es-CR"/>
              </w:rPr>
              <w:t>Baja, esta se utilizará únicamente cuando un chofer deje el campus.</w:t>
            </w:r>
          </w:p>
        </w:tc>
      </w:tr>
      <w:tr w:rsidR="00DF713D" w:rsidRPr="00D13D28" w14:paraId="3D1B37AA" w14:textId="77777777" w:rsidTr="00911FDE">
        <w:tc>
          <w:tcPr>
            <w:tcW w:w="2268" w:type="dxa"/>
            <w:tcBorders>
              <w:top w:val="single" w:sz="6" w:space="0" w:color="000000"/>
              <w:left w:val="single" w:sz="12" w:space="0" w:color="000000"/>
              <w:bottom w:val="single" w:sz="6" w:space="0" w:color="000000"/>
            </w:tcBorders>
            <w:shd w:val="clear" w:color="auto" w:fill="auto"/>
          </w:tcPr>
          <w:p w14:paraId="695BED6E" w14:textId="77777777" w:rsidR="00DF713D" w:rsidRPr="00D13D28" w:rsidRDefault="00DF713D" w:rsidP="00DF713D">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6B08642" w14:textId="21D06C83" w:rsidR="00DF713D" w:rsidRPr="00D13D28" w:rsidRDefault="00DF713D" w:rsidP="00DF713D">
            <w:pPr>
              <w:ind w:left="702" w:hanging="702"/>
              <w:rPr>
                <w:lang w:val="es-CR"/>
              </w:rPr>
            </w:pPr>
            <w:r w:rsidRPr="00D13D28">
              <w:rPr>
                <w:lang w:val="es-CR"/>
              </w:rPr>
              <w:t>RN</w:t>
            </w:r>
            <w:r>
              <w:rPr>
                <w:lang w:val="es-CR"/>
              </w:rPr>
              <w:t>-23, RN-19, RN-17, RN-30</w:t>
            </w:r>
          </w:p>
        </w:tc>
      </w:tr>
      <w:tr w:rsidR="00DF713D" w:rsidRPr="00D13D28" w14:paraId="25BA918F" w14:textId="77777777" w:rsidTr="00911FDE">
        <w:tc>
          <w:tcPr>
            <w:tcW w:w="2268" w:type="dxa"/>
            <w:tcBorders>
              <w:top w:val="single" w:sz="6" w:space="0" w:color="000000"/>
              <w:left w:val="single" w:sz="12" w:space="0" w:color="000000"/>
              <w:bottom w:val="single" w:sz="6" w:space="0" w:color="000000"/>
            </w:tcBorders>
            <w:shd w:val="clear" w:color="auto" w:fill="auto"/>
          </w:tcPr>
          <w:p w14:paraId="58335C9B" w14:textId="77777777" w:rsidR="00DF713D" w:rsidRPr="00D13D28" w:rsidRDefault="00DF713D" w:rsidP="00DF713D">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749D12" w14:textId="53DF9F3A" w:rsidR="00DF713D" w:rsidRPr="00D13D28" w:rsidRDefault="00DF713D" w:rsidP="00DF713D">
            <w:pPr>
              <w:rPr>
                <w:lang w:val="es-CR"/>
              </w:rPr>
            </w:pPr>
            <w:r>
              <w:rPr>
                <w:lang w:val="es-CR"/>
              </w:rPr>
              <w:t>No tiene.</w:t>
            </w:r>
          </w:p>
        </w:tc>
      </w:tr>
      <w:tr w:rsidR="00DF713D" w:rsidRPr="00D13D28" w14:paraId="5A44F427" w14:textId="77777777" w:rsidTr="00911FDE">
        <w:tc>
          <w:tcPr>
            <w:tcW w:w="2268" w:type="dxa"/>
            <w:tcBorders>
              <w:top w:val="single" w:sz="6" w:space="0" w:color="000000"/>
              <w:left w:val="single" w:sz="12" w:space="0" w:color="000000"/>
              <w:bottom w:val="single" w:sz="6" w:space="0" w:color="000000"/>
            </w:tcBorders>
            <w:shd w:val="clear" w:color="auto" w:fill="auto"/>
          </w:tcPr>
          <w:p w14:paraId="016EE283" w14:textId="77777777" w:rsidR="00DF713D" w:rsidRPr="00D13D28" w:rsidRDefault="00DF713D" w:rsidP="00DF713D">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5F45A9D" w14:textId="44EC5268" w:rsidR="00DF713D" w:rsidRPr="00D13D28" w:rsidRDefault="00DF713D" w:rsidP="00DF713D">
            <w:pPr>
              <w:rPr>
                <w:lang w:val="es-CR"/>
              </w:rPr>
            </w:pPr>
            <w:r>
              <w:rPr>
                <w:lang w:val="es-CR"/>
              </w:rPr>
              <w:t>No tiene.</w:t>
            </w:r>
          </w:p>
        </w:tc>
      </w:tr>
      <w:tr w:rsidR="00DF713D" w:rsidRPr="00D13D28" w14:paraId="75E4351F" w14:textId="77777777" w:rsidTr="00911FDE">
        <w:tc>
          <w:tcPr>
            <w:tcW w:w="2268" w:type="dxa"/>
            <w:tcBorders>
              <w:top w:val="single" w:sz="6" w:space="0" w:color="000000"/>
              <w:left w:val="single" w:sz="12" w:space="0" w:color="000000"/>
              <w:bottom w:val="single" w:sz="12" w:space="0" w:color="000000"/>
            </w:tcBorders>
            <w:shd w:val="clear" w:color="auto" w:fill="auto"/>
          </w:tcPr>
          <w:p w14:paraId="22576D93" w14:textId="77777777" w:rsidR="00DF713D" w:rsidRPr="00D13D28" w:rsidRDefault="00DF713D" w:rsidP="00DF713D">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F1363B1" w14:textId="39222D8F" w:rsidR="00DF713D" w:rsidRPr="00D13D28" w:rsidRDefault="00DF713D" w:rsidP="00DF713D">
            <w:pPr>
              <w:rPr>
                <w:lang w:val="es-CR"/>
              </w:rPr>
            </w:pPr>
            <w:r>
              <w:rPr>
                <w:lang w:val="es-CR"/>
              </w:rPr>
              <w:t>No tiene.</w:t>
            </w:r>
          </w:p>
        </w:tc>
      </w:tr>
    </w:tbl>
    <w:p w14:paraId="49AB9894" w14:textId="4378EEBE" w:rsidR="00882EE0" w:rsidRDefault="00882EE0"/>
    <w:p w14:paraId="116BC678" w14:textId="6EA99C18" w:rsidR="00DF713D" w:rsidRDefault="00DF713D"/>
    <w:p w14:paraId="7BD62EE4" w14:textId="05F5EBD7" w:rsidR="00DF713D" w:rsidRDefault="00DF713D"/>
    <w:tbl>
      <w:tblPr>
        <w:tblW w:w="0" w:type="auto"/>
        <w:tblInd w:w="-15" w:type="dxa"/>
        <w:tblLayout w:type="fixed"/>
        <w:tblLook w:val="0000" w:firstRow="0" w:lastRow="0" w:firstColumn="0" w:lastColumn="0" w:noHBand="0" w:noVBand="0"/>
      </w:tblPr>
      <w:tblGrid>
        <w:gridCol w:w="2268"/>
        <w:gridCol w:w="2196"/>
        <w:gridCol w:w="2196"/>
        <w:gridCol w:w="2928"/>
      </w:tblGrid>
      <w:tr w:rsidR="00DF713D" w:rsidRPr="00AE75CE" w14:paraId="0A4C878C" w14:textId="77777777" w:rsidTr="00911FDE">
        <w:tc>
          <w:tcPr>
            <w:tcW w:w="2268" w:type="dxa"/>
            <w:tcBorders>
              <w:top w:val="single" w:sz="12" w:space="0" w:color="000000"/>
              <w:left w:val="single" w:sz="12" w:space="0" w:color="000000"/>
              <w:bottom w:val="single" w:sz="6" w:space="0" w:color="000000"/>
            </w:tcBorders>
            <w:shd w:val="clear" w:color="auto" w:fill="auto"/>
          </w:tcPr>
          <w:p w14:paraId="39A873BE" w14:textId="77777777" w:rsidR="00DF713D" w:rsidRPr="00D13D28" w:rsidRDefault="00DF713D" w:rsidP="00911FD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0E6D185E" w14:textId="5BAB47B2" w:rsidR="00DF713D" w:rsidRPr="00D13D28" w:rsidRDefault="00230C76" w:rsidP="00911FDE">
            <w:pPr>
              <w:rPr>
                <w:lang w:val="es-CR"/>
              </w:rPr>
            </w:pPr>
            <w:r>
              <w:rPr>
                <w:lang w:val="es-CR"/>
              </w:rPr>
              <w:t>1</w:t>
            </w:r>
            <w:r w:rsidR="0051369B">
              <w:rPr>
                <w:lang w:val="es-CR"/>
              </w:rPr>
              <w:t>4</w:t>
            </w:r>
          </w:p>
        </w:tc>
      </w:tr>
      <w:tr w:rsidR="00DF713D" w:rsidRPr="00AE75CE" w14:paraId="2A5D83BF" w14:textId="77777777" w:rsidTr="00911FDE">
        <w:tc>
          <w:tcPr>
            <w:tcW w:w="2268" w:type="dxa"/>
            <w:tcBorders>
              <w:top w:val="single" w:sz="6" w:space="0" w:color="000000"/>
              <w:left w:val="single" w:sz="12" w:space="0" w:color="000000"/>
              <w:bottom w:val="single" w:sz="6" w:space="0" w:color="000000"/>
            </w:tcBorders>
            <w:shd w:val="clear" w:color="auto" w:fill="auto"/>
          </w:tcPr>
          <w:p w14:paraId="34F8BE95" w14:textId="77777777" w:rsidR="00DF713D" w:rsidRPr="00D13D28" w:rsidRDefault="00DF713D" w:rsidP="00911FD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B420DC" w14:textId="6013CF36" w:rsidR="00DF713D" w:rsidRPr="005F56FE" w:rsidRDefault="00230C76" w:rsidP="00911FDE">
            <w:pPr>
              <w:rPr>
                <w:lang w:val="es-CR"/>
              </w:rPr>
            </w:pPr>
            <w:r>
              <w:rPr>
                <w:lang w:val="es-CR"/>
              </w:rPr>
              <w:t>Modificar Choferes</w:t>
            </w:r>
          </w:p>
        </w:tc>
      </w:tr>
      <w:tr w:rsidR="00DF713D" w:rsidRPr="00D13D28" w14:paraId="6AD23413" w14:textId="77777777" w:rsidTr="00911FDE">
        <w:tc>
          <w:tcPr>
            <w:tcW w:w="2268" w:type="dxa"/>
            <w:tcBorders>
              <w:top w:val="single" w:sz="6" w:space="0" w:color="000000"/>
              <w:left w:val="single" w:sz="12" w:space="0" w:color="000000"/>
              <w:bottom w:val="single" w:sz="6" w:space="0" w:color="000000"/>
            </w:tcBorders>
            <w:shd w:val="clear" w:color="auto" w:fill="auto"/>
          </w:tcPr>
          <w:p w14:paraId="6093F879" w14:textId="77777777" w:rsidR="00DF713D" w:rsidRPr="00D13D28" w:rsidRDefault="00DF713D" w:rsidP="00911FDE">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27B01BBE" w14:textId="7C26B8B3" w:rsidR="00DF713D" w:rsidRPr="00D13D28" w:rsidRDefault="00230C76" w:rsidP="00911FDE">
            <w:pPr>
              <w:rPr>
                <w:lang w:val="es-CR"/>
              </w:rPr>
            </w:pPr>
            <w:r>
              <w:rPr>
                <w:lang w:val="es-CR"/>
              </w:rPr>
              <w:t>Ever Solano</w:t>
            </w:r>
          </w:p>
        </w:tc>
        <w:tc>
          <w:tcPr>
            <w:tcW w:w="2196" w:type="dxa"/>
            <w:tcBorders>
              <w:top w:val="single" w:sz="6" w:space="0" w:color="000000"/>
              <w:left w:val="single" w:sz="6" w:space="0" w:color="000000"/>
              <w:bottom w:val="single" w:sz="6" w:space="0" w:color="000000"/>
            </w:tcBorders>
            <w:shd w:val="clear" w:color="auto" w:fill="auto"/>
          </w:tcPr>
          <w:p w14:paraId="2A24FD13" w14:textId="77777777" w:rsidR="00DF713D" w:rsidRPr="00D13D28" w:rsidRDefault="00DF713D" w:rsidP="00911FD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80D8C74" w14:textId="77777777" w:rsidR="00DF713D" w:rsidRPr="00D13D28" w:rsidRDefault="00DF713D" w:rsidP="00911FDE">
            <w:pPr>
              <w:rPr>
                <w:lang w:val="es-CR"/>
              </w:rPr>
            </w:pPr>
          </w:p>
        </w:tc>
      </w:tr>
      <w:tr w:rsidR="00DF713D" w:rsidRPr="00CA5C33" w14:paraId="242ACE92" w14:textId="77777777" w:rsidTr="00911FDE">
        <w:tc>
          <w:tcPr>
            <w:tcW w:w="2268" w:type="dxa"/>
            <w:tcBorders>
              <w:top w:val="single" w:sz="6" w:space="0" w:color="000000"/>
              <w:left w:val="single" w:sz="12" w:space="0" w:color="000000"/>
              <w:bottom w:val="single" w:sz="6" w:space="0" w:color="000000"/>
            </w:tcBorders>
            <w:shd w:val="clear" w:color="auto" w:fill="auto"/>
          </w:tcPr>
          <w:p w14:paraId="1D24B95C" w14:textId="77777777" w:rsidR="00DF713D" w:rsidRPr="00D13D28" w:rsidRDefault="00DF713D" w:rsidP="00911FD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24E7CD06" w14:textId="3AD458F5" w:rsidR="00DF713D" w:rsidRPr="00D13D28" w:rsidRDefault="00230C76" w:rsidP="00911FDE">
            <w:pPr>
              <w:rPr>
                <w:lang w:val="es-CR"/>
              </w:rPr>
            </w:pPr>
            <w:r>
              <w:rPr>
                <w:lang w:val="es-CR"/>
              </w:rPr>
              <w:t>06/03/2022</w:t>
            </w:r>
          </w:p>
        </w:tc>
        <w:tc>
          <w:tcPr>
            <w:tcW w:w="2196" w:type="dxa"/>
            <w:tcBorders>
              <w:top w:val="single" w:sz="6" w:space="0" w:color="000000"/>
              <w:left w:val="single" w:sz="6" w:space="0" w:color="000000"/>
              <w:bottom w:val="single" w:sz="6" w:space="0" w:color="000000"/>
            </w:tcBorders>
            <w:shd w:val="clear" w:color="auto" w:fill="auto"/>
          </w:tcPr>
          <w:p w14:paraId="6BB12769" w14:textId="77777777" w:rsidR="00DF713D" w:rsidRPr="00D13D28" w:rsidRDefault="00DF713D" w:rsidP="00911FD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641C4E2" w14:textId="77777777" w:rsidR="00DF713D" w:rsidRPr="00D13D28" w:rsidRDefault="00DF713D" w:rsidP="00911FDE">
            <w:pPr>
              <w:rPr>
                <w:lang w:val="es-CR"/>
              </w:rPr>
            </w:pPr>
          </w:p>
        </w:tc>
      </w:tr>
      <w:tr w:rsidR="00DF713D" w:rsidRPr="00D13D28" w14:paraId="4A204FD3" w14:textId="77777777" w:rsidTr="00911FDE">
        <w:tc>
          <w:tcPr>
            <w:tcW w:w="2268" w:type="dxa"/>
            <w:tcBorders>
              <w:top w:val="single" w:sz="6" w:space="0" w:color="000000"/>
              <w:left w:val="single" w:sz="12" w:space="0" w:color="000000"/>
              <w:bottom w:val="single" w:sz="6" w:space="0" w:color="000000"/>
            </w:tcBorders>
            <w:shd w:val="clear" w:color="auto" w:fill="auto"/>
          </w:tcPr>
          <w:p w14:paraId="194380EC" w14:textId="77777777" w:rsidR="00DF713D" w:rsidRPr="00D13D28" w:rsidRDefault="00DF713D" w:rsidP="00911FD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DB594F5" w14:textId="1743824C" w:rsidR="00DF713D" w:rsidRPr="00D13D28" w:rsidRDefault="00230C76" w:rsidP="00911FDE">
            <w:pPr>
              <w:rPr>
                <w:lang w:val="es-CR"/>
              </w:rPr>
            </w:pPr>
            <w:r>
              <w:rPr>
                <w:lang w:val="es-CR"/>
              </w:rPr>
              <w:t>Administración</w:t>
            </w:r>
          </w:p>
        </w:tc>
      </w:tr>
      <w:tr w:rsidR="00230C76" w:rsidRPr="00CA5C33" w14:paraId="3C26A63C" w14:textId="77777777" w:rsidTr="00911FDE">
        <w:tc>
          <w:tcPr>
            <w:tcW w:w="2268" w:type="dxa"/>
            <w:tcBorders>
              <w:top w:val="single" w:sz="6" w:space="0" w:color="000000"/>
              <w:left w:val="single" w:sz="12" w:space="0" w:color="000000"/>
              <w:bottom w:val="single" w:sz="6" w:space="0" w:color="000000"/>
            </w:tcBorders>
            <w:shd w:val="clear" w:color="auto" w:fill="auto"/>
          </w:tcPr>
          <w:p w14:paraId="54A31CCE" w14:textId="77777777" w:rsidR="00230C76" w:rsidRPr="00D13D28" w:rsidRDefault="00230C76" w:rsidP="00230C76">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094EBCC" w14:textId="7B5BAC0F" w:rsidR="00230C76" w:rsidRPr="00D13D28" w:rsidRDefault="00230C76" w:rsidP="00230C76">
            <w:pPr>
              <w:rPr>
                <w:lang w:val="es-CR"/>
              </w:rPr>
            </w:pPr>
            <w:r>
              <w:rPr>
                <w:lang w:val="es-CR"/>
              </w:rPr>
              <w:t xml:space="preserve">Un administrador accede al sistema creado en una aplicación web, mediante su computadora o dispositivo móvil, entre las posibles opciones podrá elegir </w:t>
            </w:r>
            <w:r w:rsidR="005D5DE1">
              <w:rPr>
                <w:lang w:val="es-CR"/>
              </w:rPr>
              <w:t>modificar</w:t>
            </w:r>
            <w:r>
              <w:rPr>
                <w:lang w:val="es-CR"/>
              </w:rPr>
              <w:t xml:space="preserve"> </w:t>
            </w:r>
            <w:r w:rsidR="005D5DE1">
              <w:rPr>
                <w:lang w:val="es-CR"/>
              </w:rPr>
              <w:t>choferes</w:t>
            </w:r>
            <w:r>
              <w:rPr>
                <w:lang w:val="es-CR"/>
              </w:rPr>
              <w:t xml:space="preserve">, al seleccionar esta opción el sistema en una nueva página mostrara una lista de todos los </w:t>
            </w:r>
            <w:r w:rsidR="005D5DE1">
              <w:rPr>
                <w:lang w:val="es-CR"/>
              </w:rPr>
              <w:t>choferes</w:t>
            </w:r>
            <w:r>
              <w:rPr>
                <w:lang w:val="es-CR"/>
              </w:rPr>
              <w:t xml:space="preserve"> ingresados en el sistema, con diferentes opciones sobre la misma, una de estas funciones es el botón de modificar, que se encuentra en cada uno de los elementos de la lista, donde al presionarlo, el sistema cargara una nueva página, donde cargara los datos de</w:t>
            </w:r>
            <w:r w:rsidR="005D5DE1">
              <w:rPr>
                <w:lang w:val="es-CR"/>
              </w:rPr>
              <w:t xml:space="preserve"> los choferes</w:t>
            </w:r>
            <w:r>
              <w:rPr>
                <w:lang w:val="es-CR"/>
              </w:rPr>
              <w:t xml:space="preserve"> en un formulario y permitirá editar el contenido en cada uno de ellos y para finalizar esto solo se necesitara presionar un botón de guardar, para efectuar los datos sobre la base de datos y así mismo sobre la lista que se muestra al administrador.</w:t>
            </w:r>
          </w:p>
        </w:tc>
      </w:tr>
      <w:tr w:rsidR="00230C76" w:rsidRPr="00CA5C33" w14:paraId="2BB486FE" w14:textId="77777777" w:rsidTr="00911FDE">
        <w:tc>
          <w:tcPr>
            <w:tcW w:w="2268" w:type="dxa"/>
            <w:tcBorders>
              <w:top w:val="single" w:sz="6" w:space="0" w:color="000000"/>
              <w:left w:val="single" w:sz="12" w:space="0" w:color="000000"/>
              <w:bottom w:val="single" w:sz="6" w:space="0" w:color="000000"/>
            </w:tcBorders>
            <w:shd w:val="clear" w:color="auto" w:fill="auto"/>
          </w:tcPr>
          <w:p w14:paraId="31C41D52" w14:textId="77777777" w:rsidR="00230C76" w:rsidRPr="00D13D28" w:rsidRDefault="00230C76" w:rsidP="00230C76">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F9C55C6" w14:textId="77777777" w:rsidR="00230C76" w:rsidRDefault="00230C76" w:rsidP="00230C76">
            <w:pPr>
              <w:ind w:left="360"/>
              <w:rPr>
                <w:lang w:val="es-CR"/>
              </w:rPr>
            </w:pPr>
            <w:r>
              <w:rPr>
                <w:lang w:val="es-CR"/>
              </w:rPr>
              <w:t>El usuario debe iniciar sesión como un administrador.</w:t>
            </w:r>
          </w:p>
          <w:p w14:paraId="4BA59E3E" w14:textId="2F0618B3" w:rsidR="00230C76" w:rsidRPr="00D13D28" w:rsidRDefault="00230C76" w:rsidP="00230C76">
            <w:pPr>
              <w:rPr>
                <w:lang w:val="es-CR"/>
              </w:rPr>
            </w:pPr>
            <w:r>
              <w:rPr>
                <w:lang w:val="es-CR"/>
              </w:rPr>
              <w:t xml:space="preserve">Deben existir </w:t>
            </w:r>
            <w:r w:rsidR="005D5DE1">
              <w:rPr>
                <w:lang w:val="es-CR"/>
              </w:rPr>
              <w:t>choferes</w:t>
            </w:r>
            <w:r>
              <w:rPr>
                <w:lang w:val="es-CR"/>
              </w:rPr>
              <w:t xml:space="preserve"> registrados en la base de dato para poder ser modificados.</w:t>
            </w:r>
          </w:p>
        </w:tc>
      </w:tr>
      <w:tr w:rsidR="00230C76" w:rsidRPr="00CA5C33" w14:paraId="0F097E4C" w14:textId="77777777" w:rsidTr="00911FDE">
        <w:tc>
          <w:tcPr>
            <w:tcW w:w="2268" w:type="dxa"/>
            <w:tcBorders>
              <w:top w:val="single" w:sz="6" w:space="0" w:color="000000"/>
              <w:left w:val="single" w:sz="12" w:space="0" w:color="000000"/>
              <w:bottom w:val="single" w:sz="6" w:space="0" w:color="000000"/>
            </w:tcBorders>
            <w:shd w:val="clear" w:color="auto" w:fill="auto"/>
          </w:tcPr>
          <w:p w14:paraId="47AB8947" w14:textId="77777777" w:rsidR="00230C76" w:rsidRPr="00D13D28" w:rsidRDefault="00230C76" w:rsidP="00230C76">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BE3BD1" w14:textId="44BF8B76" w:rsidR="00230C76" w:rsidRPr="00CA212C" w:rsidRDefault="00230C76" w:rsidP="00230C76">
            <w:pPr>
              <w:rPr>
                <w:lang w:val="es-CR"/>
              </w:rPr>
            </w:pPr>
            <w:r>
              <w:rPr>
                <w:lang w:val="es-CR"/>
              </w:rPr>
              <w:t>Los datos editados de</w:t>
            </w:r>
            <w:r w:rsidR="005D5DE1">
              <w:rPr>
                <w:lang w:val="es-CR"/>
              </w:rPr>
              <w:t xml:space="preserve"> los choferes</w:t>
            </w:r>
            <w:r>
              <w:rPr>
                <w:lang w:val="es-CR"/>
              </w:rPr>
              <w:t xml:space="preserve"> se guardan en la base de datos y son actualizados por la página que los muestra.</w:t>
            </w:r>
          </w:p>
        </w:tc>
      </w:tr>
      <w:tr w:rsidR="00230C76" w:rsidRPr="00D13D28" w14:paraId="7C8B5473" w14:textId="77777777" w:rsidTr="00911FDE">
        <w:tc>
          <w:tcPr>
            <w:tcW w:w="2268" w:type="dxa"/>
            <w:tcBorders>
              <w:top w:val="single" w:sz="6" w:space="0" w:color="000000"/>
              <w:left w:val="single" w:sz="12" w:space="0" w:color="000000"/>
              <w:bottom w:val="single" w:sz="6" w:space="0" w:color="000000"/>
            </w:tcBorders>
            <w:shd w:val="clear" w:color="auto" w:fill="auto"/>
          </w:tcPr>
          <w:p w14:paraId="7A3ED404" w14:textId="77777777" w:rsidR="00230C76" w:rsidRPr="00D13D28" w:rsidRDefault="00230C76" w:rsidP="00230C76">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D8C882" w14:textId="449542C9" w:rsidR="00230C76" w:rsidRDefault="00230C76" w:rsidP="00230C76">
            <w:pPr>
              <w:rPr>
                <w:b/>
                <w:lang w:val="es-CR"/>
              </w:rPr>
            </w:pPr>
            <w:r>
              <w:rPr>
                <w:b/>
                <w:lang w:val="es-CR"/>
              </w:rPr>
              <w:t xml:space="preserve">1.0    Modificar un </w:t>
            </w:r>
            <w:r w:rsidR="005D5DE1">
              <w:rPr>
                <w:b/>
                <w:lang w:val="es-CR"/>
              </w:rPr>
              <w:t>chofer</w:t>
            </w:r>
          </w:p>
          <w:p w14:paraId="2A90F5E0" w14:textId="1E4A2D95" w:rsidR="00230C76" w:rsidRDefault="00230C76" w:rsidP="00B829B3">
            <w:pPr>
              <w:numPr>
                <w:ilvl w:val="0"/>
                <w:numId w:val="33"/>
              </w:numPr>
              <w:rPr>
                <w:bCs/>
                <w:lang w:val="es-CR"/>
              </w:rPr>
            </w:pPr>
            <w:r>
              <w:rPr>
                <w:bCs/>
                <w:lang w:val="es-CR"/>
              </w:rPr>
              <w:lastRenderedPageBreak/>
              <w:t xml:space="preserve">El sistema muestra una lista </w:t>
            </w:r>
            <w:r w:rsidR="005D5DE1">
              <w:rPr>
                <w:bCs/>
                <w:lang w:val="es-CR"/>
              </w:rPr>
              <w:t>de los choferes</w:t>
            </w:r>
            <w:r>
              <w:rPr>
                <w:bCs/>
                <w:lang w:val="es-CR"/>
              </w:rPr>
              <w:t xml:space="preserve"> y sus dos opciones.</w:t>
            </w:r>
          </w:p>
          <w:p w14:paraId="16355344" w14:textId="38560F41" w:rsidR="00230C76" w:rsidRDefault="00230C76" w:rsidP="00B829B3">
            <w:pPr>
              <w:numPr>
                <w:ilvl w:val="0"/>
                <w:numId w:val="33"/>
              </w:numPr>
              <w:rPr>
                <w:bCs/>
                <w:lang w:val="es-CR"/>
              </w:rPr>
            </w:pPr>
            <w:r>
              <w:rPr>
                <w:bCs/>
                <w:lang w:val="es-CR"/>
              </w:rPr>
              <w:t xml:space="preserve">El administrador selecciona una fila para modificar el </w:t>
            </w:r>
            <w:r w:rsidR="005D5DE1">
              <w:rPr>
                <w:bCs/>
                <w:lang w:val="es-CR"/>
              </w:rPr>
              <w:t>chofer</w:t>
            </w:r>
            <w:r>
              <w:rPr>
                <w:bCs/>
                <w:lang w:val="es-CR"/>
              </w:rPr>
              <w:t>.</w:t>
            </w:r>
          </w:p>
          <w:p w14:paraId="16C816B8" w14:textId="3CF0276B" w:rsidR="00230C76" w:rsidRDefault="00230C76" w:rsidP="00B829B3">
            <w:pPr>
              <w:numPr>
                <w:ilvl w:val="0"/>
                <w:numId w:val="33"/>
              </w:numPr>
              <w:rPr>
                <w:bCs/>
                <w:lang w:val="es-CR"/>
              </w:rPr>
            </w:pPr>
            <w:r>
              <w:rPr>
                <w:bCs/>
                <w:lang w:val="es-CR"/>
              </w:rPr>
              <w:t xml:space="preserve">El sistema carga una nueva página con los datos del </w:t>
            </w:r>
            <w:r w:rsidR="005D5DE1">
              <w:rPr>
                <w:bCs/>
                <w:lang w:val="es-CR"/>
              </w:rPr>
              <w:t>chofer</w:t>
            </w:r>
            <w:r>
              <w:rPr>
                <w:bCs/>
                <w:lang w:val="es-CR"/>
              </w:rPr>
              <w:t>.</w:t>
            </w:r>
          </w:p>
          <w:p w14:paraId="151C6178" w14:textId="77777777" w:rsidR="00230C76" w:rsidRDefault="00230C76" w:rsidP="00B829B3">
            <w:pPr>
              <w:numPr>
                <w:ilvl w:val="0"/>
                <w:numId w:val="33"/>
              </w:numPr>
              <w:rPr>
                <w:bCs/>
                <w:lang w:val="es-CR"/>
              </w:rPr>
            </w:pPr>
            <w:r>
              <w:rPr>
                <w:bCs/>
                <w:lang w:val="es-CR"/>
              </w:rPr>
              <w:t>El administrador selecciona alguno de los posibles espacios para su edición.</w:t>
            </w:r>
          </w:p>
          <w:p w14:paraId="7CD3FD26" w14:textId="77777777" w:rsidR="00230C76" w:rsidRDefault="00230C76" w:rsidP="00B829B3">
            <w:pPr>
              <w:numPr>
                <w:ilvl w:val="0"/>
                <w:numId w:val="33"/>
              </w:numPr>
              <w:rPr>
                <w:bCs/>
                <w:lang w:val="es-CR"/>
              </w:rPr>
            </w:pPr>
            <w:r>
              <w:rPr>
                <w:bCs/>
                <w:lang w:val="es-CR"/>
              </w:rPr>
              <w:t>El sistema permite editar el campo seleccionado de la misma forma en que se realiza el registro.</w:t>
            </w:r>
          </w:p>
          <w:p w14:paraId="6BA3A2B9" w14:textId="77777777" w:rsidR="00230C76" w:rsidRDefault="00230C76" w:rsidP="00B829B3">
            <w:pPr>
              <w:numPr>
                <w:ilvl w:val="0"/>
                <w:numId w:val="33"/>
              </w:numPr>
              <w:rPr>
                <w:bCs/>
                <w:lang w:val="es-CR"/>
              </w:rPr>
            </w:pPr>
            <w:r>
              <w:rPr>
                <w:bCs/>
                <w:lang w:val="es-CR"/>
              </w:rPr>
              <w:t>El administrador realiza los cambios.</w:t>
            </w:r>
          </w:p>
          <w:p w14:paraId="7FA68039" w14:textId="77777777" w:rsidR="00230C76" w:rsidRDefault="00230C76" w:rsidP="00B829B3">
            <w:pPr>
              <w:numPr>
                <w:ilvl w:val="0"/>
                <w:numId w:val="33"/>
              </w:numPr>
              <w:rPr>
                <w:bCs/>
                <w:lang w:val="es-CR"/>
              </w:rPr>
            </w:pPr>
            <w:r>
              <w:rPr>
                <w:bCs/>
                <w:lang w:val="es-CR"/>
              </w:rPr>
              <w:t xml:space="preserve">El administrador confirma los cambios y termina la modificación. </w:t>
            </w:r>
          </w:p>
          <w:p w14:paraId="31921600" w14:textId="77777777" w:rsidR="00230C76" w:rsidRDefault="00230C76" w:rsidP="00B829B3">
            <w:pPr>
              <w:numPr>
                <w:ilvl w:val="0"/>
                <w:numId w:val="33"/>
              </w:numPr>
              <w:rPr>
                <w:bCs/>
                <w:lang w:val="es-CR"/>
              </w:rPr>
            </w:pPr>
            <w:r>
              <w:rPr>
                <w:bCs/>
                <w:lang w:val="es-CR"/>
              </w:rPr>
              <w:t>El sistema actualiza los datos modificados en las listas. (volver al paso 1)</w:t>
            </w:r>
          </w:p>
          <w:p w14:paraId="57589650" w14:textId="72A144C9" w:rsidR="00230C76" w:rsidRPr="00D13D28" w:rsidRDefault="00230C76" w:rsidP="00230C76">
            <w:pPr>
              <w:rPr>
                <w:lang w:val="es-CR"/>
              </w:rPr>
            </w:pPr>
          </w:p>
        </w:tc>
      </w:tr>
      <w:tr w:rsidR="00230C76" w:rsidRPr="00D13D28" w14:paraId="6DD88412" w14:textId="77777777" w:rsidTr="00911FDE">
        <w:tc>
          <w:tcPr>
            <w:tcW w:w="2268" w:type="dxa"/>
            <w:tcBorders>
              <w:top w:val="single" w:sz="6" w:space="0" w:color="000000"/>
              <w:left w:val="single" w:sz="12" w:space="0" w:color="000000"/>
              <w:bottom w:val="single" w:sz="6" w:space="0" w:color="000000"/>
            </w:tcBorders>
            <w:shd w:val="clear" w:color="auto" w:fill="auto"/>
          </w:tcPr>
          <w:p w14:paraId="0833B45F" w14:textId="77777777" w:rsidR="00230C76" w:rsidRPr="00D13D28" w:rsidRDefault="00230C76" w:rsidP="00230C76">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9D57AE5" w14:textId="051C3A82" w:rsidR="00230C76" w:rsidRPr="00D13D28" w:rsidRDefault="00230C76" w:rsidP="00230C76">
            <w:pPr>
              <w:rPr>
                <w:b/>
                <w:lang w:val="es-CR"/>
              </w:rPr>
            </w:pPr>
            <w:r>
              <w:rPr>
                <w:b/>
                <w:lang w:val="es-CR"/>
              </w:rPr>
              <w:t>No tiene</w:t>
            </w:r>
          </w:p>
        </w:tc>
      </w:tr>
      <w:tr w:rsidR="00230C76" w:rsidRPr="00CA5C33" w14:paraId="3C6FAEEA" w14:textId="77777777" w:rsidTr="00911FDE">
        <w:tc>
          <w:tcPr>
            <w:tcW w:w="2268" w:type="dxa"/>
            <w:tcBorders>
              <w:top w:val="single" w:sz="6" w:space="0" w:color="000000"/>
              <w:left w:val="single" w:sz="12" w:space="0" w:color="000000"/>
              <w:bottom w:val="single" w:sz="6" w:space="0" w:color="000000"/>
            </w:tcBorders>
            <w:shd w:val="clear" w:color="auto" w:fill="auto"/>
          </w:tcPr>
          <w:p w14:paraId="264FA16C" w14:textId="77777777" w:rsidR="00230C76" w:rsidRPr="00D13D28" w:rsidRDefault="00230C76" w:rsidP="00230C76">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FD420E" w14:textId="07420FAC" w:rsidR="00230C76" w:rsidRDefault="00230C76" w:rsidP="00230C76">
            <w:pPr>
              <w:rPr>
                <w:b/>
                <w:lang w:val="es-CR"/>
              </w:rPr>
            </w:pPr>
            <w:r w:rsidRPr="00D13D28">
              <w:rPr>
                <w:b/>
                <w:lang w:val="es-CR"/>
              </w:rPr>
              <w:t xml:space="preserve">1.0.E.1 </w:t>
            </w:r>
            <w:r>
              <w:rPr>
                <w:b/>
                <w:lang w:val="es-CR"/>
              </w:rPr>
              <w:t xml:space="preserve">No existe un </w:t>
            </w:r>
            <w:r w:rsidR="005D5DE1">
              <w:rPr>
                <w:b/>
                <w:lang w:val="es-CR"/>
              </w:rPr>
              <w:t>chofer</w:t>
            </w:r>
            <w:r>
              <w:rPr>
                <w:b/>
                <w:lang w:val="es-CR"/>
              </w:rPr>
              <w:t xml:space="preserve"> registrado</w:t>
            </w:r>
          </w:p>
          <w:p w14:paraId="5CDBC8BC" w14:textId="360FFD00" w:rsidR="00230C76" w:rsidRDefault="00230C76" w:rsidP="00230C76">
            <w:pPr>
              <w:rPr>
                <w:bCs/>
                <w:lang w:val="es-CR"/>
              </w:rPr>
            </w:pPr>
            <w:r w:rsidRPr="00BB35CC">
              <w:rPr>
                <w:bCs/>
                <w:lang w:val="es-CR"/>
              </w:rPr>
              <w:t>1.</w:t>
            </w:r>
            <w:r>
              <w:rPr>
                <w:bCs/>
                <w:lang w:val="es-CR"/>
              </w:rPr>
              <w:t xml:space="preserve">1 El sistema no puede modificar </w:t>
            </w:r>
            <w:r w:rsidR="005D5DE1">
              <w:rPr>
                <w:bCs/>
                <w:lang w:val="es-CR"/>
              </w:rPr>
              <w:t>choferes</w:t>
            </w:r>
            <w:r>
              <w:rPr>
                <w:bCs/>
                <w:lang w:val="es-CR"/>
              </w:rPr>
              <w:t xml:space="preserve"> en la lista dado que no ha sido registrado ni uno solo de estos.</w:t>
            </w:r>
          </w:p>
          <w:p w14:paraId="76B0B03B" w14:textId="78F6FBC8" w:rsidR="00230C76" w:rsidRDefault="00230C76" w:rsidP="00230C76">
            <w:pPr>
              <w:rPr>
                <w:bCs/>
                <w:lang w:val="es-CR"/>
              </w:rPr>
            </w:pPr>
            <w:r>
              <w:rPr>
                <w:bCs/>
                <w:lang w:val="es-CR"/>
              </w:rPr>
              <w:t xml:space="preserve">1.2 El administrador primeramente deberá registrar a </w:t>
            </w:r>
            <w:r w:rsidR="007B43BC">
              <w:rPr>
                <w:bCs/>
                <w:lang w:val="es-CR"/>
              </w:rPr>
              <w:t>un</w:t>
            </w:r>
            <w:r w:rsidR="005D5DE1">
              <w:rPr>
                <w:bCs/>
                <w:lang w:val="es-CR"/>
              </w:rPr>
              <w:t xml:space="preserve"> chofer </w:t>
            </w:r>
            <w:r>
              <w:rPr>
                <w:bCs/>
                <w:lang w:val="es-CR"/>
              </w:rPr>
              <w:t xml:space="preserve">en el apartado de registro de </w:t>
            </w:r>
            <w:r w:rsidR="005D5DE1">
              <w:rPr>
                <w:bCs/>
                <w:lang w:val="es-CR"/>
              </w:rPr>
              <w:t>choferes</w:t>
            </w:r>
            <w:r>
              <w:rPr>
                <w:bCs/>
                <w:lang w:val="es-CR"/>
              </w:rPr>
              <w:t>.</w:t>
            </w:r>
          </w:p>
          <w:p w14:paraId="40B35FD1" w14:textId="72EDD504" w:rsidR="00230C76" w:rsidRPr="00DD6554" w:rsidRDefault="00230C76" w:rsidP="00230C76">
            <w:pPr>
              <w:rPr>
                <w:bCs/>
                <w:lang w:val="es-CR"/>
              </w:rPr>
            </w:pPr>
            <w:r>
              <w:rPr>
                <w:bCs/>
                <w:lang w:val="es-CR"/>
              </w:rPr>
              <w:t xml:space="preserve">1.3 Una vez realizado el registro previo, puede volver al apartado de consulta para poder ver los </w:t>
            </w:r>
            <w:r w:rsidR="007B43BC">
              <w:rPr>
                <w:bCs/>
                <w:lang w:val="es-CR"/>
              </w:rPr>
              <w:t>choferes</w:t>
            </w:r>
            <w:r>
              <w:rPr>
                <w:bCs/>
                <w:lang w:val="es-CR"/>
              </w:rPr>
              <w:t xml:space="preserve"> </w:t>
            </w:r>
            <w:r w:rsidR="007B43BC">
              <w:rPr>
                <w:bCs/>
                <w:lang w:val="es-CR"/>
              </w:rPr>
              <w:t>registrados</w:t>
            </w:r>
            <w:r>
              <w:rPr>
                <w:bCs/>
                <w:lang w:val="es-CR"/>
              </w:rPr>
              <w:t xml:space="preserve"> y poder modificar alguno.</w:t>
            </w:r>
          </w:p>
        </w:tc>
      </w:tr>
      <w:tr w:rsidR="00230C76" w:rsidRPr="00D13D28" w14:paraId="070965D6" w14:textId="77777777" w:rsidTr="00911FDE">
        <w:tc>
          <w:tcPr>
            <w:tcW w:w="2268" w:type="dxa"/>
            <w:tcBorders>
              <w:top w:val="single" w:sz="6" w:space="0" w:color="000000"/>
              <w:left w:val="single" w:sz="12" w:space="0" w:color="000000"/>
              <w:bottom w:val="single" w:sz="6" w:space="0" w:color="000000"/>
            </w:tcBorders>
            <w:shd w:val="clear" w:color="auto" w:fill="auto"/>
          </w:tcPr>
          <w:p w14:paraId="2396269E" w14:textId="77777777" w:rsidR="00230C76" w:rsidRPr="00D13D28" w:rsidRDefault="00230C76" w:rsidP="00230C76">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2544C8C" w14:textId="3CEFB4B2" w:rsidR="00230C76" w:rsidRPr="00D13D28" w:rsidRDefault="00230C76" w:rsidP="00230C76">
            <w:pPr>
              <w:rPr>
                <w:lang w:val="es-CR"/>
              </w:rPr>
            </w:pPr>
            <w:r>
              <w:rPr>
                <w:lang w:val="es-CR"/>
              </w:rPr>
              <w:t xml:space="preserve">Consultar </w:t>
            </w:r>
            <w:r w:rsidR="007B43BC">
              <w:rPr>
                <w:lang w:val="es-CR"/>
              </w:rPr>
              <w:t>choferes</w:t>
            </w:r>
          </w:p>
        </w:tc>
      </w:tr>
      <w:tr w:rsidR="00230C76" w:rsidRPr="00D13D28" w14:paraId="42B7D9B2" w14:textId="77777777" w:rsidTr="00911FDE">
        <w:tc>
          <w:tcPr>
            <w:tcW w:w="2268" w:type="dxa"/>
            <w:tcBorders>
              <w:top w:val="single" w:sz="6" w:space="0" w:color="000000"/>
              <w:left w:val="single" w:sz="12" w:space="0" w:color="000000"/>
              <w:bottom w:val="single" w:sz="6" w:space="0" w:color="000000"/>
            </w:tcBorders>
            <w:shd w:val="clear" w:color="auto" w:fill="auto"/>
          </w:tcPr>
          <w:p w14:paraId="0E948774" w14:textId="77777777" w:rsidR="00230C76" w:rsidRPr="00D13D28" w:rsidRDefault="00230C76" w:rsidP="00230C76">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1D3645" w14:textId="36E37FC7" w:rsidR="00230C76" w:rsidRPr="00D13D28" w:rsidRDefault="00230C76" w:rsidP="00230C76">
            <w:pPr>
              <w:rPr>
                <w:lang w:val="es-CR"/>
              </w:rPr>
            </w:pPr>
            <w:r>
              <w:rPr>
                <w:lang w:val="es-CR"/>
              </w:rPr>
              <w:t>Alta</w:t>
            </w:r>
          </w:p>
        </w:tc>
      </w:tr>
      <w:tr w:rsidR="00230C76" w:rsidRPr="00CA5C33" w14:paraId="6FD50D38" w14:textId="77777777" w:rsidTr="00911FDE">
        <w:tc>
          <w:tcPr>
            <w:tcW w:w="2268" w:type="dxa"/>
            <w:tcBorders>
              <w:top w:val="single" w:sz="6" w:space="0" w:color="000000"/>
              <w:left w:val="single" w:sz="12" w:space="0" w:color="000000"/>
              <w:bottom w:val="single" w:sz="6" w:space="0" w:color="000000"/>
            </w:tcBorders>
            <w:shd w:val="clear" w:color="auto" w:fill="auto"/>
          </w:tcPr>
          <w:p w14:paraId="22275968" w14:textId="77777777" w:rsidR="00230C76" w:rsidRPr="00D13D28" w:rsidRDefault="00230C76" w:rsidP="00230C76">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A9DB928" w14:textId="50A9D041" w:rsidR="00230C76" w:rsidRPr="00D13D28" w:rsidRDefault="00230C76" w:rsidP="00230C76">
            <w:pPr>
              <w:rPr>
                <w:lang w:val="es-CR"/>
              </w:rPr>
            </w:pPr>
            <w:r>
              <w:rPr>
                <w:lang w:val="es-CR"/>
              </w:rPr>
              <w:t>Baja, únicamente se utilizará cuando se deban renovar datos.</w:t>
            </w:r>
          </w:p>
        </w:tc>
      </w:tr>
      <w:tr w:rsidR="00230C76" w:rsidRPr="00D13D28" w14:paraId="6A7D160C" w14:textId="77777777" w:rsidTr="00911FDE">
        <w:tc>
          <w:tcPr>
            <w:tcW w:w="2268" w:type="dxa"/>
            <w:tcBorders>
              <w:top w:val="single" w:sz="6" w:space="0" w:color="000000"/>
              <w:left w:val="single" w:sz="12" w:space="0" w:color="000000"/>
              <w:bottom w:val="single" w:sz="6" w:space="0" w:color="000000"/>
            </w:tcBorders>
            <w:shd w:val="clear" w:color="auto" w:fill="auto"/>
          </w:tcPr>
          <w:p w14:paraId="5B690771" w14:textId="77777777" w:rsidR="00230C76" w:rsidRPr="00D13D28" w:rsidRDefault="00230C76" w:rsidP="00230C76">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74F5BAE" w14:textId="33927CEE" w:rsidR="00230C76" w:rsidRPr="00D13D28" w:rsidRDefault="00230C76" w:rsidP="00230C76">
            <w:pPr>
              <w:ind w:left="702" w:hanging="702"/>
              <w:rPr>
                <w:lang w:val="es-CR"/>
              </w:rPr>
            </w:pPr>
            <w:r w:rsidRPr="00D13D28">
              <w:rPr>
                <w:lang w:val="es-CR"/>
              </w:rPr>
              <w:t>RN</w:t>
            </w:r>
            <w:r>
              <w:rPr>
                <w:lang w:val="es-CR"/>
              </w:rPr>
              <w:t>-23, RN-19, RN-17, RN-30</w:t>
            </w:r>
          </w:p>
        </w:tc>
      </w:tr>
      <w:tr w:rsidR="00230C76" w:rsidRPr="00D13D28" w14:paraId="62B00636" w14:textId="77777777" w:rsidTr="00911FDE">
        <w:tc>
          <w:tcPr>
            <w:tcW w:w="2268" w:type="dxa"/>
            <w:tcBorders>
              <w:top w:val="single" w:sz="6" w:space="0" w:color="000000"/>
              <w:left w:val="single" w:sz="12" w:space="0" w:color="000000"/>
              <w:bottom w:val="single" w:sz="6" w:space="0" w:color="000000"/>
            </w:tcBorders>
            <w:shd w:val="clear" w:color="auto" w:fill="auto"/>
          </w:tcPr>
          <w:p w14:paraId="5BC3C384" w14:textId="77777777" w:rsidR="00230C76" w:rsidRPr="00D13D28" w:rsidRDefault="00230C76" w:rsidP="00230C76">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0309425" w14:textId="15CF8A4F" w:rsidR="00230C76" w:rsidRPr="00D13D28" w:rsidRDefault="00230C76" w:rsidP="00230C76">
            <w:pPr>
              <w:rPr>
                <w:lang w:val="es-CR"/>
              </w:rPr>
            </w:pPr>
            <w:r>
              <w:rPr>
                <w:lang w:val="es-CR"/>
              </w:rPr>
              <w:t>No tiene</w:t>
            </w:r>
          </w:p>
        </w:tc>
      </w:tr>
      <w:tr w:rsidR="00230C76" w:rsidRPr="00D13D28" w14:paraId="44DB9248" w14:textId="77777777" w:rsidTr="00911FDE">
        <w:tc>
          <w:tcPr>
            <w:tcW w:w="2268" w:type="dxa"/>
            <w:tcBorders>
              <w:top w:val="single" w:sz="6" w:space="0" w:color="000000"/>
              <w:left w:val="single" w:sz="12" w:space="0" w:color="000000"/>
              <w:bottom w:val="single" w:sz="6" w:space="0" w:color="000000"/>
            </w:tcBorders>
            <w:shd w:val="clear" w:color="auto" w:fill="auto"/>
          </w:tcPr>
          <w:p w14:paraId="15EB3D5B" w14:textId="77777777" w:rsidR="00230C76" w:rsidRPr="00D13D28" w:rsidRDefault="00230C76" w:rsidP="00230C76">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C9D97F5" w14:textId="55F9B5FD" w:rsidR="00230C76" w:rsidRPr="00D13D28" w:rsidRDefault="00230C76" w:rsidP="00230C76">
            <w:pPr>
              <w:rPr>
                <w:lang w:val="es-CR"/>
              </w:rPr>
            </w:pPr>
            <w:r>
              <w:rPr>
                <w:lang w:val="es-CR"/>
              </w:rPr>
              <w:t>No tiene</w:t>
            </w:r>
          </w:p>
        </w:tc>
      </w:tr>
      <w:tr w:rsidR="00230C76" w:rsidRPr="00D13D28" w14:paraId="39ABCED7" w14:textId="77777777" w:rsidTr="00911FDE">
        <w:tc>
          <w:tcPr>
            <w:tcW w:w="2268" w:type="dxa"/>
            <w:tcBorders>
              <w:top w:val="single" w:sz="6" w:space="0" w:color="000000"/>
              <w:left w:val="single" w:sz="12" w:space="0" w:color="000000"/>
              <w:bottom w:val="single" w:sz="12" w:space="0" w:color="000000"/>
            </w:tcBorders>
            <w:shd w:val="clear" w:color="auto" w:fill="auto"/>
          </w:tcPr>
          <w:p w14:paraId="3687ACCC" w14:textId="77777777" w:rsidR="00230C76" w:rsidRPr="00D13D28" w:rsidRDefault="00230C76" w:rsidP="00230C76">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DFCE362" w14:textId="67C79B13" w:rsidR="00230C76" w:rsidRPr="00D13D28" w:rsidRDefault="00230C76" w:rsidP="00230C76">
            <w:pPr>
              <w:rPr>
                <w:lang w:val="es-CR"/>
              </w:rPr>
            </w:pPr>
            <w:r>
              <w:rPr>
                <w:lang w:val="es-CR"/>
              </w:rPr>
              <w:t>No hay</w:t>
            </w:r>
          </w:p>
        </w:tc>
      </w:tr>
    </w:tbl>
    <w:p w14:paraId="46655CDD" w14:textId="52F3E9E7" w:rsidR="00DF713D" w:rsidRDefault="00DF713D"/>
    <w:p w14:paraId="72613734" w14:textId="168FC280" w:rsidR="007B43BC" w:rsidRDefault="007B43BC"/>
    <w:p w14:paraId="24255EAD" w14:textId="48ADD2D6" w:rsidR="007B43BC" w:rsidRDefault="007B43BC"/>
    <w:tbl>
      <w:tblPr>
        <w:tblW w:w="0" w:type="auto"/>
        <w:tblInd w:w="-15" w:type="dxa"/>
        <w:tblLayout w:type="fixed"/>
        <w:tblLook w:val="0000" w:firstRow="0" w:lastRow="0" w:firstColumn="0" w:lastColumn="0" w:noHBand="0" w:noVBand="0"/>
      </w:tblPr>
      <w:tblGrid>
        <w:gridCol w:w="2268"/>
        <w:gridCol w:w="2196"/>
        <w:gridCol w:w="2196"/>
        <w:gridCol w:w="2928"/>
      </w:tblGrid>
      <w:tr w:rsidR="007B43BC" w:rsidRPr="00AE75CE" w14:paraId="7C10B174" w14:textId="77777777" w:rsidTr="00911FDE">
        <w:tc>
          <w:tcPr>
            <w:tcW w:w="2268" w:type="dxa"/>
            <w:tcBorders>
              <w:top w:val="single" w:sz="12" w:space="0" w:color="000000"/>
              <w:left w:val="single" w:sz="12" w:space="0" w:color="000000"/>
              <w:bottom w:val="single" w:sz="6" w:space="0" w:color="000000"/>
            </w:tcBorders>
            <w:shd w:val="clear" w:color="auto" w:fill="auto"/>
          </w:tcPr>
          <w:p w14:paraId="5DD6C0E6" w14:textId="77777777" w:rsidR="007B43BC" w:rsidRPr="00D13D28" w:rsidRDefault="007B43BC" w:rsidP="00911FD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2B31A9D" w14:textId="405912FA" w:rsidR="007B43BC" w:rsidRPr="00D13D28" w:rsidRDefault="007B43BC" w:rsidP="00911FDE">
            <w:pPr>
              <w:rPr>
                <w:lang w:val="es-CR"/>
              </w:rPr>
            </w:pPr>
            <w:r>
              <w:rPr>
                <w:lang w:val="es-CR"/>
              </w:rPr>
              <w:t>1</w:t>
            </w:r>
            <w:r w:rsidR="0051369B">
              <w:rPr>
                <w:lang w:val="es-CR"/>
              </w:rPr>
              <w:t>5</w:t>
            </w:r>
          </w:p>
        </w:tc>
      </w:tr>
      <w:tr w:rsidR="007B43BC" w:rsidRPr="00AE75CE" w14:paraId="76EC9F8A" w14:textId="77777777" w:rsidTr="00911FDE">
        <w:tc>
          <w:tcPr>
            <w:tcW w:w="2268" w:type="dxa"/>
            <w:tcBorders>
              <w:top w:val="single" w:sz="6" w:space="0" w:color="000000"/>
              <w:left w:val="single" w:sz="12" w:space="0" w:color="000000"/>
              <w:bottom w:val="single" w:sz="6" w:space="0" w:color="000000"/>
            </w:tcBorders>
            <w:shd w:val="clear" w:color="auto" w:fill="auto"/>
          </w:tcPr>
          <w:p w14:paraId="2774A6BA" w14:textId="77777777" w:rsidR="007B43BC" w:rsidRPr="00D13D28" w:rsidRDefault="007B43BC" w:rsidP="00911FD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2D0383" w14:textId="4E7B35A1" w:rsidR="007B43BC" w:rsidRPr="005F56FE" w:rsidRDefault="007B43BC" w:rsidP="00911FDE">
            <w:pPr>
              <w:rPr>
                <w:lang w:val="es-CR"/>
              </w:rPr>
            </w:pPr>
            <w:r>
              <w:rPr>
                <w:lang w:val="es-CR"/>
              </w:rPr>
              <w:t>Reportar choferes</w:t>
            </w:r>
          </w:p>
        </w:tc>
      </w:tr>
      <w:tr w:rsidR="007B43BC" w:rsidRPr="00D13D28" w14:paraId="1626C390" w14:textId="77777777" w:rsidTr="00911FDE">
        <w:tc>
          <w:tcPr>
            <w:tcW w:w="2268" w:type="dxa"/>
            <w:tcBorders>
              <w:top w:val="single" w:sz="6" w:space="0" w:color="000000"/>
              <w:left w:val="single" w:sz="12" w:space="0" w:color="000000"/>
              <w:bottom w:val="single" w:sz="6" w:space="0" w:color="000000"/>
            </w:tcBorders>
            <w:shd w:val="clear" w:color="auto" w:fill="auto"/>
          </w:tcPr>
          <w:p w14:paraId="6EB16100" w14:textId="77777777" w:rsidR="007B43BC" w:rsidRPr="00D13D28" w:rsidRDefault="007B43BC" w:rsidP="00911FDE">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25E31E2F" w14:textId="01EEF72F" w:rsidR="007B43BC" w:rsidRPr="00D13D28" w:rsidRDefault="007B43BC" w:rsidP="00911FDE">
            <w:pPr>
              <w:rPr>
                <w:lang w:val="es-CR"/>
              </w:rPr>
            </w:pPr>
            <w:r>
              <w:rPr>
                <w:lang w:val="es-CR"/>
              </w:rPr>
              <w:t>Ever Solano</w:t>
            </w:r>
          </w:p>
        </w:tc>
        <w:tc>
          <w:tcPr>
            <w:tcW w:w="2196" w:type="dxa"/>
            <w:tcBorders>
              <w:top w:val="single" w:sz="6" w:space="0" w:color="000000"/>
              <w:left w:val="single" w:sz="6" w:space="0" w:color="000000"/>
              <w:bottom w:val="single" w:sz="6" w:space="0" w:color="000000"/>
            </w:tcBorders>
            <w:shd w:val="clear" w:color="auto" w:fill="auto"/>
          </w:tcPr>
          <w:p w14:paraId="1509BB2E" w14:textId="77777777" w:rsidR="007B43BC" w:rsidRPr="00D13D28" w:rsidRDefault="007B43BC" w:rsidP="00911FD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15E9FD7" w14:textId="77777777" w:rsidR="007B43BC" w:rsidRPr="00D13D28" w:rsidRDefault="007B43BC" w:rsidP="00911FDE">
            <w:pPr>
              <w:rPr>
                <w:lang w:val="es-CR"/>
              </w:rPr>
            </w:pPr>
          </w:p>
        </w:tc>
      </w:tr>
      <w:tr w:rsidR="007B43BC" w:rsidRPr="00CA5C33" w14:paraId="75802ED2" w14:textId="77777777" w:rsidTr="00911FDE">
        <w:tc>
          <w:tcPr>
            <w:tcW w:w="2268" w:type="dxa"/>
            <w:tcBorders>
              <w:top w:val="single" w:sz="6" w:space="0" w:color="000000"/>
              <w:left w:val="single" w:sz="12" w:space="0" w:color="000000"/>
              <w:bottom w:val="single" w:sz="6" w:space="0" w:color="000000"/>
            </w:tcBorders>
            <w:shd w:val="clear" w:color="auto" w:fill="auto"/>
          </w:tcPr>
          <w:p w14:paraId="68293796" w14:textId="77777777" w:rsidR="007B43BC" w:rsidRPr="00D13D28" w:rsidRDefault="007B43BC" w:rsidP="00911FD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10467240" w14:textId="48B53E24" w:rsidR="007B43BC" w:rsidRPr="00D13D28" w:rsidRDefault="007B43BC" w:rsidP="00911FDE">
            <w:pPr>
              <w:rPr>
                <w:lang w:val="es-CR"/>
              </w:rPr>
            </w:pPr>
            <w:r>
              <w:rPr>
                <w:lang w:val="es-CR"/>
              </w:rPr>
              <w:t>06/03/2022</w:t>
            </w:r>
          </w:p>
        </w:tc>
        <w:tc>
          <w:tcPr>
            <w:tcW w:w="2196" w:type="dxa"/>
            <w:tcBorders>
              <w:top w:val="single" w:sz="6" w:space="0" w:color="000000"/>
              <w:left w:val="single" w:sz="6" w:space="0" w:color="000000"/>
              <w:bottom w:val="single" w:sz="6" w:space="0" w:color="000000"/>
            </w:tcBorders>
            <w:shd w:val="clear" w:color="auto" w:fill="auto"/>
          </w:tcPr>
          <w:p w14:paraId="7999C548" w14:textId="77777777" w:rsidR="007B43BC" w:rsidRPr="00D13D28" w:rsidRDefault="007B43BC" w:rsidP="00911FD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B3258AA" w14:textId="77777777" w:rsidR="007B43BC" w:rsidRPr="00D13D28" w:rsidRDefault="007B43BC" w:rsidP="00911FDE">
            <w:pPr>
              <w:rPr>
                <w:lang w:val="es-CR"/>
              </w:rPr>
            </w:pPr>
          </w:p>
        </w:tc>
      </w:tr>
      <w:tr w:rsidR="007B43BC" w:rsidRPr="00D13D28" w14:paraId="6566AF77" w14:textId="77777777" w:rsidTr="00911FDE">
        <w:tc>
          <w:tcPr>
            <w:tcW w:w="2268" w:type="dxa"/>
            <w:tcBorders>
              <w:top w:val="single" w:sz="6" w:space="0" w:color="000000"/>
              <w:left w:val="single" w:sz="12" w:space="0" w:color="000000"/>
              <w:bottom w:val="single" w:sz="6" w:space="0" w:color="000000"/>
            </w:tcBorders>
            <w:shd w:val="clear" w:color="auto" w:fill="auto"/>
          </w:tcPr>
          <w:p w14:paraId="51912FEA" w14:textId="77777777" w:rsidR="007B43BC" w:rsidRPr="00D13D28" w:rsidRDefault="007B43BC" w:rsidP="00911FD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E80723" w14:textId="653CEA31" w:rsidR="007B43BC" w:rsidRPr="00D13D28" w:rsidRDefault="007B43BC" w:rsidP="00911FDE">
            <w:pPr>
              <w:rPr>
                <w:lang w:val="es-CR"/>
              </w:rPr>
            </w:pPr>
            <w:r>
              <w:rPr>
                <w:lang w:val="es-CR"/>
              </w:rPr>
              <w:t>Administrador</w:t>
            </w:r>
          </w:p>
        </w:tc>
      </w:tr>
      <w:tr w:rsidR="007B43BC" w:rsidRPr="00CA5C33" w14:paraId="03652D9E" w14:textId="77777777" w:rsidTr="00911FDE">
        <w:tc>
          <w:tcPr>
            <w:tcW w:w="2268" w:type="dxa"/>
            <w:tcBorders>
              <w:top w:val="single" w:sz="6" w:space="0" w:color="000000"/>
              <w:left w:val="single" w:sz="12" w:space="0" w:color="000000"/>
              <w:bottom w:val="single" w:sz="6" w:space="0" w:color="000000"/>
            </w:tcBorders>
            <w:shd w:val="clear" w:color="auto" w:fill="auto"/>
          </w:tcPr>
          <w:p w14:paraId="2F665BB2" w14:textId="77777777" w:rsidR="007B43BC" w:rsidRPr="00D13D28" w:rsidRDefault="007B43BC" w:rsidP="007B43BC">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4D891FC" w14:textId="29720D28" w:rsidR="007B43BC" w:rsidRPr="00D13D28" w:rsidRDefault="007B43BC" w:rsidP="007B43BC">
            <w:pPr>
              <w:rPr>
                <w:lang w:val="es-CR"/>
              </w:rPr>
            </w:pPr>
            <w:r>
              <w:rPr>
                <w:lang w:val="es-CR"/>
              </w:rPr>
              <w:t>Un administrador accede al sistema creado en una aplicación web, mediante su computadora o dispositivo móvil, entre las posibles opciones podrá elegir Ver un Reporte de todos los choferes, al seleccionar esta opción el sistema en una nueva página generará una lista de todos los choferes registrados en el sistema.</w:t>
            </w:r>
          </w:p>
        </w:tc>
      </w:tr>
      <w:tr w:rsidR="007B43BC" w:rsidRPr="00CA5C33" w14:paraId="0A65B9AD" w14:textId="77777777" w:rsidTr="00911FDE">
        <w:tc>
          <w:tcPr>
            <w:tcW w:w="2268" w:type="dxa"/>
            <w:tcBorders>
              <w:top w:val="single" w:sz="6" w:space="0" w:color="000000"/>
              <w:left w:val="single" w:sz="12" w:space="0" w:color="000000"/>
              <w:bottom w:val="single" w:sz="6" w:space="0" w:color="000000"/>
            </w:tcBorders>
            <w:shd w:val="clear" w:color="auto" w:fill="auto"/>
          </w:tcPr>
          <w:p w14:paraId="5B93BB4C" w14:textId="77777777" w:rsidR="007B43BC" w:rsidRPr="00D13D28" w:rsidRDefault="007B43BC" w:rsidP="007B43BC">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515EBCB" w14:textId="77777777" w:rsidR="007B43BC" w:rsidRDefault="007B43BC" w:rsidP="007B43BC">
            <w:pPr>
              <w:numPr>
                <w:ilvl w:val="0"/>
                <w:numId w:val="27"/>
              </w:numPr>
              <w:rPr>
                <w:lang w:val="es-CR"/>
              </w:rPr>
            </w:pPr>
            <w:r>
              <w:rPr>
                <w:lang w:val="es-CR"/>
              </w:rPr>
              <w:t>El usuario debe acceder como un administrador.</w:t>
            </w:r>
          </w:p>
          <w:p w14:paraId="4D853597" w14:textId="5C60785E" w:rsidR="007B43BC" w:rsidRPr="00D13D28" w:rsidRDefault="007B43BC" w:rsidP="007B43BC">
            <w:pPr>
              <w:rPr>
                <w:lang w:val="es-CR"/>
              </w:rPr>
            </w:pPr>
            <w:r>
              <w:rPr>
                <w:lang w:val="es-CR"/>
              </w:rPr>
              <w:t>Debe haber choferes registrados para poder mostrar una lista.</w:t>
            </w:r>
          </w:p>
        </w:tc>
      </w:tr>
      <w:tr w:rsidR="007B43BC" w:rsidRPr="00CA5C33" w14:paraId="377680C1" w14:textId="77777777" w:rsidTr="00911FDE">
        <w:tc>
          <w:tcPr>
            <w:tcW w:w="2268" w:type="dxa"/>
            <w:tcBorders>
              <w:top w:val="single" w:sz="6" w:space="0" w:color="000000"/>
              <w:left w:val="single" w:sz="12" w:space="0" w:color="000000"/>
              <w:bottom w:val="single" w:sz="6" w:space="0" w:color="000000"/>
            </w:tcBorders>
            <w:shd w:val="clear" w:color="auto" w:fill="auto"/>
          </w:tcPr>
          <w:p w14:paraId="7B90D0D3" w14:textId="77777777" w:rsidR="007B43BC" w:rsidRPr="00D13D28" w:rsidRDefault="007B43BC" w:rsidP="007B43BC">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DA82A95" w14:textId="73C5EE97" w:rsidR="007B43BC" w:rsidRPr="00CA212C" w:rsidRDefault="007B43BC" w:rsidP="007B43BC">
            <w:pPr>
              <w:rPr>
                <w:lang w:val="es-CR"/>
              </w:rPr>
            </w:pPr>
            <w:r>
              <w:rPr>
                <w:lang w:val="es-CR"/>
              </w:rPr>
              <w:t>Finalizada la visualización del usuario este vuelve al menú principal del administrador</w:t>
            </w:r>
          </w:p>
        </w:tc>
      </w:tr>
      <w:tr w:rsidR="007B43BC" w:rsidRPr="00CA5C33" w14:paraId="2D6BC2C1" w14:textId="77777777" w:rsidTr="00911FDE">
        <w:tc>
          <w:tcPr>
            <w:tcW w:w="2268" w:type="dxa"/>
            <w:tcBorders>
              <w:top w:val="single" w:sz="6" w:space="0" w:color="000000"/>
              <w:left w:val="single" w:sz="12" w:space="0" w:color="000000"/>
              <w:bottom w:val="single" w:sz="6" w:space="0" w:color="000000"/>
            </w:tcBorders>
            <w:shd w:val="clear" w:color="auto" w:fill="auto"/>
          </w:tcPr>
          <w:p w14:paraId="583631DF" w14:textId="77777777" w:rsidR="007B43BC" w:rsidRPr="00D13D28" w:rsidRDefault="007B43BC" w:rsidP="007B43BC">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7229E3" w14:textId="0BE97450" w:rsidR="007B43BC" w:rsidRDefault="007B43BC" w:rsidP="007B43BC">
            <w:pPr>
              <w:numPr>
                <w:ilvl w:val="1"/>
                <w:numId w:val="28"/>
              </w:numPr>
              <w:rPr>
                <w:b/>
                <w:lang w:val="es-CR"/>
              </w:rPr>
            </w:pPr>
            <w:r>
              <w:rPr>
                <w:b/>
                <w:lang w:val="es-CR"/>
              </w:rPr>
              <w:t>Reportar choferes</w:t>
            </w:r>
          </w:p>
          <w:p w14:paraId="51BDC16E" w14:textId="72BA42A5" w:rsidR="007B43BC" w:rsidRPr="009F6A56" w:rsidRDefault="007B43BC" w:rsidP="007B43BC">
            <w:pPr>
              <w:numPr>
                <w:ilvl w:val="1"/>
                <w:numId w:val="28"/>
              </w:numPr>
              <w:rPr>
                <w:lang w:val="es-CR"/>
              </w:rPr>
            </w:pPr>
            <w:r>
              <w:rPr>
                <w:bCs/>
                <w:lang w:val="es-CR"/>
              </w:rPr>
              <w:t>El administrador presiona la opción de ver reporte de choferes.</w:t>
            </w:r>
          </w:p>
          <w:p w14:paraId="77B27C3D" w14:textId="60528F87" w:rsidR="007B43BC" w:rsidRPr="004967F4" w:rsidRDefault="007B43BC" w:rsidP="007B43BC">
            <w:pPr>
              <w:numPr>
                <w:ilvl w:val="1"/>
                <w:numId w:val="28"/>
              </w:numPr>
              <w:rPr>
                <w:lang w:val="es-CR"/>
              </w:rPr>
            </w:pPr>
            <w:r>
              <w:rPr>
                <w:bCs/>
                <w:lang w:val="es-CR"/>
              </w:rPr>
              <w:t xml:space="preserve">El sistema carga una nueva página con una lista con todos los choferes </w:t>
            </w:r>
            <w:r>
              <w:rPr>
                <w:bCs/>
                <w:lang w:val="es-CR"/>
              </w:rPr>
              <w:lastRenderedPageBreak/>
              <w:t>registrados y un botón de finalizar al final.</w:t>
            </w:r>
          </w:p>
          <w:p w14:paraId="155523DA" w14:textId="77777777" w:rsidR="007B43BC" w:rsidRDefault="007B43BC" w:rsidP="007B43BC">
            <w:pPr>
              <w:numPr>
                <w:ilvl w:val="1"/>
                <w:numId w:val="28"/>
              </w:numPr>
              <w:rPr>
                <w:lang w:val="es-CR"/>
              </w:rPr>
            </w:pPr>
            <w:r>
              <w:rPr>
                <w:bCs/>
                <w:lang w:val="es-CR"/>
              </w:rPr>
              <w:t>El usuario podrá visualizar esto e imprimirlo si así lo desea.</w:t>
            </w:r>
          </w:p>
          <w:p w14:paraId="7E4D270D" w14:textId="77777777" w:rsidR="007B43BC" w:rsidRDefault="007B43BC" w:rsidP="007B43BC">
            <w:pPr>
              <w:numPr>
                <w:ilvl w:val="1"/>
                <w:numId w:val="28"/>
              </w:numPr>
              <w:rPr>
                <w:lang w:val="es-CR"/>
              </w:rPr>
            </w:pPr>
            <w:r>
              <w:rPr>
                <w:lang w:val="es-CR"/>
              </w:rPr>
              <w:t>El usuario termina con su función y presiona el botón de finalizar.</w:t>
            </w:r>
          </w:p>
          <w:p w14:paraId="322415F9" w14:textId="70E01B26" w:rsidR="007B43BC" w:rsidRPr="00D13D28" w:rsidRDefault="007B43BC" w:rsidP="007B43BC">
            <w:pPr>
              <w:rPr>
                <w:lang w:val="es-CR"/>
              </w:rPr>
            </w:pPr>
            <w:r>
              <w:rPr>
                <w:lang w:val="es-CR"/>
              </w:rPr>
              <w:t>El sistema vuelve al menú principal para administradores.</w:t>
            </w:r>
          </w:p>
        </w:tc>
      </w:tr>
      <w:tr w:rsidR="007B43BC" w:rsidRPr="00D13D28" w14:paraId="5000F3AE" w14:textId="77777777" w:rsidTr="00911FDE">
        <w:tc>
          <w:tcPr>
            <w:tcW w:w="2268" w:type="dxa"/>
            <w:tcBorders>
              <w:top w:val="single" w:sz="6" w:space="0" w:color="000000"/>
              <w:left w:val="single" w:sz="12" w:space="0" w:color="000000"/>
              <w:bottom w:val="single" w:sz="6" w:space="0" w:color="000000"/>
            </w:tcBorders>
            <w:shd w:val="clear" w:color="auto" w:fill="auto"/>
          </w:tcPr>
          <w:p w14:paraId="1A1B4307" w14:textId="77777777" w:rsidR="007B43BC" w:rsidRPr="00D13D28" w:rsidRDefault="007B43BC" w:rsidP="007B43BC">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C3DCF9" w14:textId="708F76D1" w:rsidR="007B43BC" w:rsidRPr="00D13D28" w:rsidRDefault="007B43BC" w:rsidP="007B43BC">
            <w:pPr>
              <w:rPr>
                <w:b/>
                <w:lang w:val="es-CR"/>
              </w:rPr>
            </w:pPr>
            <w:r>
              <w:rPr>
                <w:b/>
                <w:lang w:val="es-CR"/>
              </w:rPr>
              <w:t>No tiene</w:t>
            </w:r>
          </w:p>
        </w:tc>
      </w:tr>
      <w:tr w:rsidR="007B43BC" w:rsidRPr="00CA5C33" w14:paraId="7A6B6A44" w14:textId="77777777" w:rsidTr="00911FDE">
        <w:tc>
          <w:tcPr>
            <w:tcW w:w="2268" w:type="dxa"/>
            <w:tcBorders>
              <w:top w:val="single" w:sz="6" w:space="0" w:color="000000"/>
              <w:left w:val="single" w:sz="12" w:space="0" w:color="000000"/>
              <w:bottom w:val="single" w:sz="6" w:space="0" w:color="000000"/>
            </w:tcBorders>
            <w:shd w:val="clear" w:color="auto" w:fill="auto"/>
          </w:tcPr>
          <w:p w14:paraId="4F912F07" w14:textId="77777777" w:rsidR="007B43BC" w:rsidRPr="00D13D28" w:rsidRDefault="007B43BC" w:rsidP="007B43BC">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ACE1561" w14:textId="0914A240" w:rsidR="007B43BC" w:rsidRPr="0011565E" w:rsidRDefault="007B43BC" w:rsidP="007B43BC">
            <w:pPr>
              <w:rPr>
                <w:b/>
                <w:lang w:val="es-CR"/>
              </w:rPr>
            </w:pPr>
            <w:r w:rsidRPr="00D13D28">
              <w:rPr>
                <w:b/>
                <w:lang w:val="es-CR"/>
              </w:rPr>
              <w:t xml:space="preserve">1.0.E.1 </w:t>
            </w:r>
            <w:r>
              <w:rPr>
                <w:b/>
                <w:lang w:val="es-CR"/>
              </w:rPr>
              <w:t>No hay registros de choferes en la base de datos</w:t>
            </w:r>
          </w:p>
          <w:p w14:paraId="5F1701FA" w14:textId="4DB01306" w:rsidR="007B43BC" w:rsidRDefault="007B43BC" w:rsidP="007B43BC">
            <w:pPr>
              <w:rPr>
                <w:bCs/>
                <w:lang w:val="es-CR"/>
              </w:rPr>
            </w:pPr>
            <w:r w:rsidRPr="00BB35CC">
              <w:rPr>
                <w:bCs/>
                <w:lang w:val="es-CR"/>
              </w:rPr>
              <w:t>1.</w:t>
            </w:r>
            <w:r>
              <w:rPr>
                <w:bCs/>
                <w:lang w:val="es-CR"/>
              </w:rPr>
              <w:t>1 El sistema no puede mostrar un reporte de choferes ya que no han sido registrados.</w:t>
            </w:r>
          </w:p>
          <w:p w14:paraId="10B3C890" w14:textId="1ADD784B" w:rsidR="007B43BC" w:rsidRDefault="007B43BC" w:rsidP="007B43BC">
            <w:pPr>
              <w:rPr>
                <w:bCs/>
                <w:lang w:val="es-CR"/>
              </w:rPr>
            </w:pPr>
            <w:r>
              <w:rPr>
                <w:bCs/>
                <w:lang w:val="es-CR"/>
              </w:rPr>
              <w:t>1.2 El administrador primeramente deberá registrar a estos choferes en el apartado de registro de choferes.</w:t>
            </w:r>
          </w:p>
          <w:p w14:paraId="3C894D68" w14:textId="5ECB1D5D" w:rsidR="007B43BC" w:rsidRPr="00DD6554" w:rsidRDefault="007B43BC" w:rsidP="007B43BC">
            <w:pPr>
              <w:rPr>
                <w:bCs/>
                <w:lang w:val="es-CR"/>
              </w:rPr>
            </w:pPr>
            <w:r>
              <w:rPr>
                <w:bCs/>
                <w:lang w:val="es-CR"/>
              </w:rPr>
              <w:t xml:space="preserve">1.3 Una vez realizado el registro previo, puede volver al apartado de reporte para poder visualizar la información de los </w:t>
            </w:r>
            <w:r w:rsidR="00677EB1">
              <w:rPr>
                <w:bCs/>
                <w:lang w:val="es-CR"/>
              </w:rPr>
              <w:t>choferes</w:t>
            </w:r>
            <w:r>
              <w:rPr>
                <w:bCs/>
                <w:lang w:val="es-CR"/>
              </w:rPr>
              <w:t>.</w:t>
            </w:r>
          </w:p>
        </w:tc>
      </w:tr>
      <w:tr w:rsidR="007B43BC" w:rsidRPr="00D13D28" w14:paraId="1B9E632B" w14:textId="77777777" w:rsidTr="00911FDE">
        <w:tc>
          <w:tcPr>
            <w:tcW w:w="2268" w:type="dxa"/>
            <w:tcBorders>
              <w:top w:val="single" w:sz="6" w:space="0" w:color="000000"/>
              <w:left w:val="single" w:sz="12" w:space="0" w:color="000000"/>
              <w:bottom w:val="single" w:sz="6" w:space="0" w:color="000000"/>
            </w:tcBorders>
            <w:shd w:val="clear" w:color="auto" w:fill="auto"/>
          </w:tcPr>
          <w:p w14:paraId="05D8AA98" w14:textId="77777777" w:rsidR="007B43BC" w:rsidRPr="00D13D28" w:rsidRDefault="007B43BC" w:rsidP="007B43BC">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4152E4E" w14:textId="1FD83599" w:rsidR="007B43BC" w:rsidRPr="00D13D28" w:rsidRDefault="00677EB1" w:rsidP="007B43BC">
            <w:pPr>
              <w:rPr>
                <w:lang w:val="es-CR"/>
              </w:rPr>
            </w:pPr>
            <w:r>
              <w:rPr>
                <w:lang w:val="es-CR"/>
              </w:rPr>
              <w:t>Ninguno.</w:t>
            </w:r>
          </w:p>
        </w:tc>
      </w:tr>
      <w:tr w:rsidR="007B43BC" w:rsidRPr="00D13D28" w14:paraId="07B4F32D" w14:textId="77777777" w:rsidTr="00911FDE">
        <w:tc>
          <w:tcPr>
            <w:tcW w:w="2268" w:type="dxa"/>
            <w:tcBorders>
              <w:top w:val="single" w:sz="6" w:space="0" w:color="000000"/>
              <w:left w:val="single" w:sz="12" w:space="0" w:color="000000"/>
              <w:bottom w:val="single" w:sz="6" w:space="0" w:color="000000"/>
            </w:tcBorders>
            <w:shd w:val="clear" w:color="auto" w:fill="auto"/>
          </w:tcPr>
          <w:p w14:paraId="264F33A0" w14:textId="77777777" w:rsidR="007B43BC" w:rsidRPr="00D13D28" w:rsidRDefault="007B43BC" w:rsidP="007B43BC">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77C5425" w14:textId="33097AB8" w:rsidR="007B43BC" w:rsidRPr="00D13D28" w:rsidRDefault="00677EB1" w:rsidP="007B43BC">
            <w:pPr>
              <w:rPr>
                <w:lang w:val="es-CR"/>
              </w:rPr>
            </w:pPr>
            <w:r>
              <w:rPr>
                <w:lang w:val="es-CR"/>
              </w:rPr>
              <w:t>Media.</w:t>
            </w:r>
          </w:p>
        </w:tc>
      </w:tr>
      <w:tr w:rsidR="007B43BC" w:rsidRPr="00CA5C33" w14:paraId="2CA764C6" w14:textId="77777777" w:rsidTr="00911FDE">
        <w:tc>
          <w:tcPr>
            <w:tcW w:w="2268" w:type="dxa"/>
            <w:tcBorders>
              <w:top w:val="single" w:sz="6" w:space="0" w:color="000000"/>
              <w:left w:val="single" w:sz="12" w:space="0" w:color="000000"/>
              <w:bottom w:val="single" w:sz="6" w:space="0" w:color="000000"/>
            </w:tcBorders>
            <w:shd w:val="clear" w:color="auto" w:fill="auto"/>
          </w:tcPr>
          <w:p w14:paraId="43E1AFC2" w14:textId="77777777" w:rsidR="007B43BC" w:rsidRPr="00D13D28" w:rsidRDefault="007B43BC" w:rsidP="007B43BC">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42077F9" w14:textId="742483DE" w:rsidR="007B43BC" w:rsidRPr="00D13D28" w:rsidRDefault="007B43BC" w:rsidP="007B43BC">
            <w:pPr>
              <w:rPr>
                <w:lang w:val="es-CR"/>
              </w:rPr>
            </w:pPr>
            <w:r>
              <w:rPr>
                <w:lang w:val="es-CR"/>
              </w:rPr>
              <w:t xml:space="preserve">Posiblemente </w:t>
            </w:r>
            <w:r w:rsidR="00811E4E">
              <w:rPr>
                <w:lang w:val="es-CR"/>
              </w:rPr>
              <w:t>sea utilizada una vez al mes</w:t>
            </w:r>
            <w:r>
              <w:rPr>
                <w:lang w:val="es-CR"/>
              </w:rPr>
              <w:t>.</w:t>
            </w:r>
          </w:p>
        </w:tc>
      </w:tr>
      <w:tr w:rsidR="007B43BC" w:rsidRPr="00D13D28" w14:paraId="732364AA" w14:textId="77777777" w:rsidTr="00911FDE">
        <w:tc>
          <w:tcPr>
            <w:tcW w:w="2268" w:type="dxa"/>
            <w:tcBorders>
              <w:top w:val="single" w:sz="6" w:space="0" w:color="000000"/>
              <w:left w:val="single" w:sz="12" w:space="0" w:color="000000"/>
              <w:bottom w:val="single" w:sz="6" w:space="0" w:color="000000"/>
            </w:tcBorders>
            <w:shd w:val="clear" w:color="auto" w:fill="auto"/>
          </w:tcPr>
          <w:p w14:paraId="2CD1C730" w14:textId="77777777" w:rsidR="007B43BC" w:rsidRPr="00D13D28" w:rsidRDefault="007B43BC" w:rsidP="007B43BC">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6D34C51" w14:textId="495EC533" w:rsidR="007B43BC" w:rsidRPr="00D13D28" w:rsidRDefault="007B43BC" w:rsidP="007B43BC">
            <w:pPr>
              <w:ind w:left="702" w:hanging="702"/>
              <w:rPr>
                <w:lang w:val="es-CR"/>
              </w:rPr>
            </w:pPr>
            <w:r>
              <w:rPr>
                <w:lang w:val="es-CR"/>
              </w:rPr>
              <w:t>RN-19, RN-17, RN-30, RN-32</w:t>
            </w:r>
          </w:p>
        </w:tc>
      </w:tr>
      <w:tr w:rsidR="007B43BC" w:rsidRPr="00D13D28" w14:paraId="5D646B96" w14:textId="77777777" w:rsidTr="00911FDE">
        <w:tc>
          <w:tcPr>
            <w:tcW w:w="2268" w:type="dxa"/>
            <w:tcBorders>
              <w:top w:val="single" w:sz="6" w:space="0" w:color="000000"/>
              <w:left w:val="single" w:sz="12" w:space="0" w:color="000000"/>
              <w:bottom w:val="single" w:sz="6" w:space="0" w:color="000000"/>
            </w:tcBorders>
            <w:shd w:val="clear" w:color="auto" w:fill="auto"/>
          </w:tcPr>
          <w:p w14:paraId="2FD9B22A" w14:textId="77777777" w:rsidR="007B43BC" w:rsidRPr="00D13D28" w:rsidRDefault="007B43BC" w:rsidP="007B43BC">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D94B805" w14:textId="45932B05" w:rsidR="007B43BC" w:rsidRPr="00D13D28" w:rsidRDefault="007B43BC" w:rsidP="007B43BC">
            <w:pPr>
              <w:rPr>
                <w:lang w:val="es-CR"/>
              </w:rPr>
            </w:pPr>
            <w:r>
              <w:rPr>
                <w:lang w:val="es-CR"/>
              </w:rPr>
              <w:t>No tiene.</w:t>
            </w:r>
          </w:p>
        </w:tc>
      </w:tr>
      <w:tr w:rsidR="007B43BC" w:rsidRPr="00D13D28" w14:paraId="24415376" w14:textId="77777777" w:rsidTr="00911FDE">
        <w:tc>
          <w:tcPr>
            <w:tcW w:w="2268" w:type="dxa"/>
            <w:tcBorders>
              <w:top w:val="single" w:sz="6" w:space="0" w:color="000000"/>
              <w:left w:val="single" w:sz="12" w:space="0" w:color="000000"/>
              <w:bottom w:val="single" w:sz="6" w:space="0" w:color="000000"/>
            </w:tcBorders>
            <w:shd w:val="clear" w:color="auto" w:fill="auto"/>
          </w:tcPr>
          <w:p w14:paraId="7080362D" w14:textId="77777777" w:rsidR="007B43BC" w:rsidRPr="00D13D28" w:rsidRDefault="007B43BC" w:rsidP="007B43BC">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1AB50A4" w14:textId="12D81B5E" w:rsidR="007B43BC" w:rsidRPr="00D13D28" w:rsidRDefault="007B43BC" w:rsidP="007B43BC">
            <w:pPr>
              <w:rPr>
                <w:lang w:val="es-CR"/>
              </w:rPr>
            </w:pPr>
            <w:r>
              <w:rPr>
                <w:lang w:val="es-CR"/>
              </w:rPr>
              <w:t>No tiene.</w:t>
            </w:r>
          </w:p>
        </w:tc>
      </w:tr>
      <w:tr w:rsidR="007B43BC" w:rsidRPr="00D13D28" w14:paraId="65244D70" w14:textId="77777777" w:rsidTr="00911FDE">
        <w:tc>
          <w:tcPr>
            <w:tcW w:w="2268" w:type="dxa"/>
            <w:tcBorders>
              <w:top w:val="single" w:sz="6" w:space="0" w:color="000000"/>
              <w:left w:val="single" w:sz="12" w:space="0" w:color="000000"/>
              <w:bottom w:val="single" w:sz="12" w:space="0" w:color="000000"/>
            </w:tcBorders>
            <w:shd w:val="clear" w:color="auto" w:fill="auto"/>
          </w:tcPr>
          <w:p w14:paraId="792B8BF7" w14:textId="77777777" w:rsidR="007B43BC" w:rsidRPr="00D13D28" w:rsidRDefault="007B43BC" w:rsidP="007B43BC">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16A5791F" w14:textId="1B486F90" w:rsidR="007B43BC" w:rsidRPr="00D13D28" w:rsidRDefault="007B43BC" w:rsidP="007B43BC">
            <w:pPr>
              <w:rPr>
                <w:lang w:val="es-CR"/>
              </w:rPr>
            </w:pPr>
            <w:r>
              <w:rPr>
                <w:lang w:val="es-CR"/>
              </w:rPr>
              <w:t>No hay.</w:t>
            </w:r>
          </w:p>
        </w:tc>
      </w:tr>
    </w:tbl>
    <w:p w14:paraId="4F7E3A3A" w14:textId="54A25195" w:rsidR="007B43BC" w:rsidRDefault="007B43BC"/>
    <w:p w14:paraId="7220AD19" w14:textId="6A9D8E77" w:rsidR="00811E4E" w:rsidRDefault="00811E4E"/>
    <w:p w14:paraId="396F6B22" w14:textId="026DD384" w:rsidR="00811E4E" w:rsidRDefault="00811E4E"/>
    <w:tbl>
      <w:tblPr>
        <w:tblW w:w="0" w:type="auto"/>
        <w:tblInd w:w="-15" w:type="dxa"/>
        <w:tblLayout w:type="fixed"/>
        <w:tblLook w:val="0000" w:firstRow="0" w:lastRow="0" w:firstColumn="0" w:lastColumn="0" w:noHBand="0" w:noVBand="0"/>
      </w:tblPr>
      <w:tblGrid>
        <w:gridCol w:w="2268"/>
        <w:gridCol w:w="2196"/>
        <w:gridCol w:w="2196"/>
        <w:gridCol w:w="2928"/>
      </w:tblGrid>
      <w:tr w:rsidR="00811E4E" w:rsidRPr="00AE75CE" w14:paraId="72B35B6F" w14:textId="77777777" w:rsidTr="00911FDE">
        <w:tc>
          <w:tcPr>
            <w:tcW w:w="2268" w:type="dxa"/>
            <w:tcBorders>
              <w:top w:val="single" w:sz="12" w:space="0" w:color="000000"/>
              <w:left w:val="single" w:sz="12" w:space="0" w:color="000000"/>
              <w:bottom w:val="single" w:sz="6" w:space="0" w:color="000000"/>
            </w:tcBorders>
            <w:shd w:val="clear" w:color="auto" w:fill="auto"/>
          </w:tcPr>
          <w:p w14:paraId="3494CBF6" w14:textId="77777777" w:rsidR="00811E4E" w:rsidRPr="00D13D28" w:rsidRDefault="00811E4E" w:rsidP="00911FD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4B6166D8" w14:textId="29C5BFBC" w:rsidR="00811E4E" w:rsidRPr="00D13D28" w:rsidRDefault="00811E4E" w:rsidP="00911FDE">
            <w:pPr>
              <w:rPr>
                <w:lang w:val="es-CR"/>
              </w:rPr>
            </w:pPr>
            <w:r>
              <w:rPr>
                <w:lang w:val="es-CR"/>
              </w:rPr>
              <w:t>1</w:t>
            </w:r>
            <w:r w:rsidR="0051369B">
              <w:rPr>
                <w:lang w:val="es-CR"/>
              </w:rPr>
              <w:t>6</w:t>
            </w:r>
          </w:p>
        </w:tc>
      </w:tr>
      <w:tr w:rsidR="00811E4E" w:rsidRPr="00AE75CE" w14:paraId="6BC8AC52" w14:textId="77777777" w:rsidTr="00911FDE">
        <w:tc>
          <w:tcPr>
            <w:tcW w:w="2268" w:type="dxa"/>
            <w:tcBorders>
              <w:top w:val="single" w:sz="6" w:space="0" w:color="000000"/>
              <w:left w:val="single" w:sz="12" w:space="0" w:color="000000"/>
              <w:bottom w:val="single" w:sz="6" w:space="0" w:color="000000"/>
            </w:tcBorders>
            <w:shd w:val="clear" w:color="auto" w:fill="auto"/>
          </w:tcPr>
          <w:p w14:paraId="65C7B1E6" w14:textId="77777777" w:rsidR="00811E4E" w:rsidRPr="00D13D28" w:rsidRDefault="00811E4E" w:rsidP="00911FD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900B912" w14:textId="3B8D0AE8" w:rsidR="00811E4E" w:rsidRPr="005F56FE" w:rsidRDefault="00811E4E" w:rsidP="00911FDE">
            <w:pPr>
              <w:rPr>
                <w:lang w:val="es-CR"/>
              </w:rPr>
            </w:pPr>
            <w:r>
              <w:rPr>
                <w:lang w:val="es-CR"/>
              </w:rPr>
              <w:t>Registrar Vehículos</w:t>
            </w:r>
          </w:p>
        </w:tc>
      </w:tr>
      <w:tr w:rsidR="00811E4E" w:rsidRPr="00D13D28" w14:paraId="3035174D" w14:textId="77777777" w:rsidTr="00911FDE">
        <w:tc>
          <w:tcPr>
            <w:tcW w:w="2268" w:type="dxa"/>
            <w:tcBorders>
              <w:top w:val="single" w:sz="6" w:space="0" w:color="000000"/>
              <w:left w:val="single" w:sz="12" w:space="0" w:color="000000"/>
              <w:bottom w:val="single" w:sz="6" w:space="0" w:color="000000"/>
            </w:tcBorders>
            <w:shd w:val="clear" w:color="auto" w:fill="auto"/>
          </w:tcPr>
          <w:p w14:paraId="0C87BC41" w14:textId="77777777" w:rsidR="00811E4E" w:rsidRPr="00D13D28" w:rsidRDefault="00811E4E" w:rsidP="00911FDE">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4E4DC3D5" w14:textId="524D0869" w:rsidR="00811E4E" w:rsidRPr="00D13D28" w:rsidRDefault="00811E4E" w:rsidP="00911FDE">
            <w:pPr>
              <w:rPr>
                <w:lang w:val="es-CR"/>
              </w:rPr>
            </w:pPr>
            <w:r>
              <w:rPr>
                <w:lang w:val="es-CR"/>
              </w:rPr>
              <w:t>Ever Solano</w:t>
            </w:r>
          </w:p>
        </w:tc>
        <w:tc>
          <w:tcPr>
            <w:tcW w:w="2196" w:type="dxa"/>
            <w:tcBorders>
              <w:top w:val="single" w:sz="6" w:space="0" w:color="000000"/>
              <w:left w:val="single" w:sz="6" w:space="0" w:color="000000"/>
              <w:bottom w:val="single" w:sz="6" w:space="0" w:color="000000"/>
            </w:tcBorders>
            <w:shd w:val="clear" w:color="auto" w:fill="auto"/>
          </w:tcPr>
          <w:p w14:paraId="185EA164" w14:textId="77777777" w:rsidR="00811E4E" w:rsidRPr="00D13D28" w:rsidRDefault="00811E4E" w:rsidP="00911FD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1623919" w14:textId="77777777" w:rsidR="00811E4E" w:rsidRPr="00D13D28" w:rsidRDefault="00811E4E" w:rsidP="00911FDE">
            <w:pPr>
              <w:rPr>
                <w:lang w:val="es-CR"/>
              </w:rPr>
            </w:pPr>
          </w:p>
        </w:tc>
      </w:tr>
      <w:tr w:rsidR="00811E4E" w:rsidRPr="00CA5C33" w14:paraId="4C872DC3" w14:textId="77777777" w:rsidTr="00911FDE">
        <w:tc>
          <w:tcPr>
            <w:tcW w:w="2268" w:type="dxa"/>
            <w:tcBorders>
              <w:top w:val="single" w:sz="6" w:space="0" w:color="000000"/>
              <w:left w:val="single" w:sz="12" w:space="0" w:color="000000"/>
              <w:bottom w:val="single" w:sz="6" w:space="0" w:color="000000"/>
            </w:tcBorders>
            <w:shd w:val="clear" w:color="auto" w:fill="auto"/>
          </w:tcPr>
          <w:p w14:paraId="7FCBA6AF" w14:textId="77777777" w:rsidR="00811E4E" w:rsidRPr="00D13D28" w:rsidRDefault="00811E4E" w:rsidP="00911FD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42C67861" w14:textId="2C473B21" w:rsidR="00811E4E" w:rsidRPr="00D13D28" w:rsidRDefault="00811E4E" w:rsidP="00911FDE">
            <w:pPr>
              <w:rPr>
                <w:lang w:val="es-CR"/>
              </w:rPr>
            </w:pPr>
            <w:r>
              <w:rPr>
                <w:lang w:val="es-CR"/>
              </w:rPr>
              <w:t>06/02/2022</w:t>
            </w:r>
          </w:p>
        </w:tc>
        <w:tc>
          <w:tcPr>
            <w:tcW w:w="2196" w:type="dxa"/>
            <w:tcBorders>
              <w:top w:val="single" w:sz="6" w:space="0" w:color="000000"/>
              <w:left w:val="single" w:sz="6" w:space="0" w:color="000000"/>
              <w:bottom w:val="single" w:sz="6" w:space="0" w:color="000000"/>
            </w:tcBorders>
            <w:shd w:val="clear" w:color="auto" w:fill="auto"/>
          </w:tcPr>
          <w:p w14:paraId="5304F994" w14:textId="77777777" w:rsidR="00811E4E" w:rsidRPr="00D13D28" w:rsidRDefault="00811E4E" w:rsidP="00911FD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0E78287" w14:textId="77777777" w:rsidR="00811E4E" w:rsidRPr="00D13D28" w:rsidRDefault="00811E4E" w:rsidP="00911FDE">
            <w:pPr>
              <w:rPr>
                <w:lang w:val="es-CR"/>
              </w:rPr>
            </w:pPr>
          </w:p>
        </w:tc>
      </w:tr>
      <w:tr w:rsidR="00811E4E" w:rsidRPr="00D13D28" w14:paraId="76ADA89A" w14:textId="77777777" w:rsidTr="00911FDE">
        <w:tc>
          <w:tcPr>
            <w:tcW w:w="2268" w:type="dxa"/>
            <w:tcBorders>
              <w:top w:val="single" w:sz="6" w:space="0" w:color="000000"/>
              <w:left w:val="single" w:sz="12" w:space="0" w:color="000000"/>
              <w:bottom w:val="single" w:sz="6" w:space="0" w:color="000000"/>
            </w:tcBorders>
            <w:shd w:val="clear" w:color="auto" w:fill="auto"/>
          </w:tcPr>
          <w:p w14:paraId="78F37EEF" w14:textId="77777777" w:rsidR="00811E4E" w:rsidRPr="00D13D28" w:rsidRDefault="00811E4E" w:rsidP="00911FD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598E1D" w14:textId="0EC5210F" w:rsidR="00811E4E" w:rsidRPr="00D13D28" w:rsidRDefault="00811E4E" w:rsidP="00911FDE">
            <w:pPr>
              <w:rPr>
                <w:lang w:val="es-CR"/>
              </w:rPr>
            </w:pPr>
            <w:r>
              <w:rPr>
                <w:lang w:val="es-CR"/>
              </w:rPr>
              <w:t>Administrador</w:t>
            </w:r>
          </w:p>
        </w:tc>
      </w:tr>
      <w:tr w:rsidR="00811E4E" w:rsidRPr="00CA5C33" w14:paraId="1CDE0F52" w14:textId="77777777" w:rsidTr="00911FDE">
        <w:tc>
          <w:tcPr>
            <w:tcW w:w="2268" w:type="dxa"/>
            <w:tcBorders>
              <w:top w:val="single" w:sz="6" w:space="0" w:color="000000"/>
              <w:left w:val="single" w:sz="12" w:space="0" w:color="000000"/>
              <w:bottom w:val="single" w:sz="6" w:space="0" w:color="000000"/>
            </w:tcBorders>
            <w:shd w:val="clear" w:color="auto" w:fill="auto"/>
          </w:tcPr>
          <w:p w14:paraId="7F2A1361" w14:textId="77777777" w:rsidR="00811E4E" w:rsidRPr="00D13D28" w:rsidRDefault="00811E4E" w:rsidP="00811E4E">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C365EC3" w14:textId="05114F6A" w:rsidR="00811E4E" w:rsidRPr="00D13D28" w:rsidRDefault="00811E4E" w:rsidP="00811E4E">
            <w:pPr>
              <w:rPr>
                <w:lang w:val="es-CR"/>
              </w:rPr>
            </w:pPr>
            <w:r>
              <w:rPr>
                <w:lang w:val="es-CR"/>
              </w:rPr>
              <w:t xml:space="preserve">Un administrador accede al sistema creado en una aplicación web, mediante su computadora o dispositivo móvil, entre las posibles opciones podrá elegir Registrar </w:t>
            </w:r>
            <w:r w:rsidR="00026B0D">
              <w:rPr>
                <w:lang w:val="es-CR"/>
              </w:rPr>
              <w:t>vehículos</w:t>
            </w:r>
            <w:r>
              <w:rPr>
                <w:lang w:val="es-CR"/>
              </w:rPr>
              <w:t xml:space="preserve">, donde al entrar cargara una página con un formulario, donde este podrá llenar los datos necesarios para ingresar un </w:t>
            </w:r>
            <w:r w:rsidR="00D960EF">
              <w:rPr>
                <w:lang w:val="es-CR"/>
              </w:rPr>
              <w:t>vehículo al</w:t>
            </w:r>
            <w:r>
              <w:rPr>
                <w:lang w:val="es-CR"/>
              </w:rPr>
              <w:t xml:space="preserve"> sistema, para que este pueda acceder al sistema.</w:t>
            </w:r>
          </w:p>
        </w:tc>
      </w:tr>
      <w:tr w:rsidR="00811E4E" w:rsidRPr="00CA5C33" w14:paraId="45A95712" w14:textId="77777777" w:rsidTr="00911FDE">
        <w:tc>
          <w:tcPr>
            <w:tcW w:w="2268" w:type="dxa"/>
            <w:tcBorders>
              <w:top w:val="single" w:sz="6" w:space="0" w:color="000000"/>
              <w:left w:val="single" w:sz="12" w:space="0" w:color="000000"/>
              <w:bottom w:val="single" w:sz="6" w:space="0" w:color="000000"/>
            </w:tcBorders>
            <w:shd w:val="clear" w:color="auto" w:fill="auto"/>
          </w:tcPr>
          <w:p w14:paraId="0DFE8446" w14:textId="77777777" w:rsidR="00811E4E" w:rsidRPr="00D13D28" w:rsidRDefault="00811E4E" w:rsidP="00811E4E">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252FD8" w14:textId="69E42E1F" w:rsidR="00811E4E" w:rsidRPr="00D13D28" w:rsidRDefault="00811E4E" w:rsidP="00811E4E">
            <w:pPr>
              <w:rPr>
                <w:lang w:val="es-CR"/>
              </w:rPr>
            </w:pPr>
            <w:r>
              <w:rPr>
                <w:lang w:val="es-CR"/>
              </w:rPr>
              <w:t>El usuario debe acceder al sistema como un administrador.</w:t>
            </w:r>
          </w:p>
        </w:tc>
      </w:tr>
      <w:tr w:rsidR="00811E4E" w:rsidRPr="00811E4E" w14:paraId="413B9BFA" w14:textId="77777777" w:rsidTr="00911FDE">
        <w:tc>
          <w:tcPr>
            <w:tcW w:w="2268" w:type="dxa"/>
            <w:tcBorders>
              <w:top w:val="single" w:sz="6" w:space="0" w:color="000000"/>
              <w:left w:val="single" w:sz="12" w:space="0" w:color="000000"/>
              <w:bottom w:val="single" w:sz="6" w:space="0" w:color="000000"/>
            </w:tcBorders>
            <w:shd w:val="clear" w:color="auto" w:fill="auto"/>
          </w:tcPr>
          <w:p w14:paraId="0C7E3312" w14:textId="77777777" w:rsidR="00811E4E" w:rsidRPr="00D13D28" w:rsidRDefault="00811E4E" w:rsidP="00811E4E">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079F1BC" w14:textId="06BEB55A" w:rsidR="00811E4E" w:rsidRPr="00CA212C" w:rsidRDefault="00026B0D" w:rsidP="00811E4E">
            <w:pPr>
              <w:rPr>
                <w:lang w:val="es-CR"/>
              </w:rPr>
            </w:pPr>
            <w:r>
              <w:rPr>
                <w:lang w:val="es-CR"/>
              </w:rPr>
              <w:t xml:space="preserve">Ninguno. </w:t>
            </w:r>
          </w:p>
        </w:tc>
      </w:tr>
      <w:tr w:rsidR="00811E4E" w:rsidRPr="00CA5C33" w14:paraId="16506B37" w14:textId="77777777" w:rsidTr="00911FDE">
        <w:tc>
          <w:tcPr>
            <w:tcW w:w="2268" w:type="dxa"/>
            <w:tcBorders>
              <w:top w:val="single" w:sz="6" w:space="0" w:color="000000"/>
              <w:left w:val="single" w:sz="12" w:space="0" w:color="000000"/>
              <w:bottom w:val="single" w:sz="6" w:space="0" w:color="000000"/>
            </w:tcBorders>
            <w:shd w:val="clear" w:color="auto" w:fill="auto"/>
          </w:tcPr>
          <w:p w14:paraId="26DBA821" w14:textId="77777777" w:rsidR="00811E4E" w:rsidRPr="00D13D28" w:rsidRDefault="00811E4E" w:rsidP="00811E4E">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4939912" w14:textId="715B4C7A" w:rsidR="00811E4E" w:rsidRPr="00624523" w:rsidRDefault="00811E4E" w:rsidP="00811E4E">
            <w:pPr>
              <w:ind w:left="360"/>
              <w:rPr>
                <w:b/>
                <w:u w:val="single"/>
                <w:lang w:val="es-CR"/>
              </w:rPr>
            </w:pPr>
            <w:r>
              <w:rPr>
                <w:b/>
                <w:lang w:val="es-CR"/>
              </w:rPr>
              <w:t xml:space="preserve">1.0 El administrador registra un </w:t>
            </w:r>
            <w:r w:rsidR="00026B0D">
              <w:rPr>
                <w:b/>
                <w:lang w:val="es-CR"/>
              </w:rPr>
              <w:t>vehículo</w:t>
            </w:r>
          </w:p>
          <w:p w14:paraId="1D64164B" w14:textId="04003614" w:rsidR="00811E4E" w:rsidRDefault="00811E4E" w:rsidP="00811E4E">
            <w:pPr>
              <w:numPr>
                <w:ilvl w:val="0"/>
                <w:numId w:val="29"/>
              </w:numPr>
              <w:rPr>
                <w:bCs/>
                <w:lang w:val="es-CR"/>
              </w:rPr>
            </w:pPr>
            <w:r>
              <w:rPr>
                <w:bCs/>
                <w:lang w:val="es-CR"/>
              </w:rPr>
              <w:t xml:space="preserve">El sistema carga un formulario con los datos requeridos para ingresar un </w:t>
            </w:r>
            <w:r w:rsidR="00026B0D">
              <w:rPr>
                <w:bCs/>
                <w:lang w:val="es-CR"/>
              </w:rPr>
              <w:t>vehículo</w:t>
            </w:r>
            <w:r>
              <w:rPr>
                <w:bCs/>
                <w:lang w:val="es-CR"/>
              </w:rPr>
              <w:t>.</w:t>
            </w:r>
          </w:p>
          <w:p w14:paraId="23B7EB0D" w14:textId="5C3444F8" w:rsidR="00811E4E" w:rsidRDefault="00811E4E" w:rsidP="00811E4E">
            <w:pPr>
              <w:numPr>
                <w:ilvl w:val="0"/>
                <w:numId w:val="29"/>
              </w:numPr>
              <w:rPr>
                <w:bCs/>
                <w:lang w:val="es-CR"/>
              </w:rPr>
            </w:pPr>
            <w:r>
              <w:rPr>
                <w:bCs/>
                <w:lang w:val="es-CR"/>
              </w:rPr>
              <w:t xml:space="preserve">El administrador ingresa </w:t>
            </w:r>
            <w:r w:rsidR="00026B0D">
              <w:rPr>
                <w:bCs/>
                <w:lang w:val="es-CR"/>
              </w:rPr>
              <w:t>la matrícula del vehículo</w:t>
            </w:r>
            <w:r>
              <w:rPr>
                <w:bCs/>
                <w:lang w:val="es-CR"/>
              </w:rPr>
              <w:t>.</w:t>
            </w:r>
          </w:p>
          <w:p w14:paraId="61C12737" w14:textId="255A83AF" w:rsidR="00811E4E" w:rsidRDefault="00811E4E" w:rsidP="00811E4E">
            <w:pPr>
              <w:numPr>
                <w:ilvl w:val="0"/>
                <w:numId w:val="29"/>
              </w:numPr>
              <w:rPr>
                <w:bCs/>
                <w:lang w:val="es-CR"/>
              </w:rPr>
            </w:pPr>
            <w:r>
              <w:rPr>
                <w:bCs/>
                <w:lang w:val="es-CR"/>
              </w:rPr>
              <w:t xml:space="preserve">El administrador ingresa el </w:t>
            </w:r>
            <w:r w:rsidR="00026B0D">
              <w:rPr>
                <w:bCs/>
                <w:lang w:val="es-CR"/>
              </w:rPr>
              <w:t>modelo del vehículo</w:t>
            </w:r>
            <w:r>
              <w:rPr>
                <w:bCs/>
                <w:lang w:val="es-CR"/>
              </w:rPr>
              <w:t>.</w:t>
            </w:r>
          </w:p>
          <w:p w14:paraId="4A0A4C7C" w14:textId="3997B9E1" w:rsidR="00811E4E" w:rsidRDefault="00811E4E" w:rsidP="00811E4E">
            <w:pPr>
              <w:numPr>
                <w:ilvl w:val="0"/>
                <w:numId w:val="29"/>
              </w:numPr>
              <w:rPr>
                <w:bCs/>
                <w:lang w:val="es-CR"/>
              </w:rPr>
            </w:pPr>
            <w:r>
              <w:rPr>
                <w:bCs/>
                <w:lang w:val="es-CR"/>
              </w:rPr>
              <w:t xml:space="preserve">El administrador ingresa el </w:t>
            </w:r>
            <w:r w:rsidR="00026B0D">
              <w:rPr>
                <w:bCs/>
                <w:lang w:val="es-CR"/>
              </w:rPr>
              <w:t>tipo del vehículo</w:t>
            </w:r>
            <w:r>
              <w:rPr>
                <w:bCs/>
                <w:lang w:val="es-CR"/>
              </w:rPr>
              <w:t>.</w:t>
            </w:r>
          </w:p>
          <w:p w14:paraId="0D49D4AA" w14:textId="70DA0AF0" w:rsidR="00026B0D" w:rsidRDefault="00811E4E" w:rsidP="00026B0D">
            <w:pPr>
              <w:numPr>
                <w:ilvl w:val="0"/>
                <w:numId w:val="29"/>
              </w:numPr>
              <w:rPr>
                <w:bCs/>
                <w:lang w:val="es-CR"/>
              </w:rPr>
            </w:pPr>
            <w:r>
              <w:rPr>
                <w:bCs/>
                <w:lang w:val="es-CR"/>
              </w:rPr>
              <w:t xml:space="preserve">El </w:t>
            </w:r>
            <w:r w:rsidR="00026B0D">
              <w:rPr>
                <w:bCs/>
                <w:lang w:val="es-CR"/>
              </w:rPr>
              <w:t>administrador ingresa el estado del vehículo.</w:t>
            </w:r>
          </w:p>
          <w:p w14:paraId="08251348" w14:textId="2A19E7ED" w:rsidR="00811E4E" w:rsidRDefault="00026B0D" w:rsidP="00811E4E">
            <w:pPr>
              <w:numPr>
                <w:ilvl w:val="0"/>
                <w:numId w:val="29"/>
              </w:numPr>
              <w:rPr>
                <w:bCs/>
                <w:lang w:val="es-CR"/>
              </w:rPr>
            </w:pPr>
            <w:r>
              <w:rPr>
                <w:bCs/>
                <w:lang w:val="es-CR"/>
              </w:rPr>
              <w:t xml:space="preserve">El administrador ingresa el nivel de aceite del </w:t>
            </w:r>
            <w:r w:rsidR="00963B3C">
              <w:rPr>
                <w:bCs/>
                <w:lang w:val="es-CR"/>
              </w:rPr>
              <w:t>vehículo</w:t>
            </w:r>
            <w:r>
              <w:rPr>
                <w:bCs/>
                <w:lang w:val="es-CR"/>
              </w:rPr>
              <w:t>.</w:t>
            </w:r>
          </w:p>
          <w:p w14:paraId="03DA0172" w14:textId="2C2AC222" w:rsidR="00026B0D" w:rsidRDefault="00026B0D" w:rsidP="00811E4E">
            <w:pPr>
              <w:numPr>
                <w:ilvl w:val="0"/>
                <w:numId w:val="29"/>
              </w:numPr>
              <w:rPr>
                <w:bCs/>
                <w:lang w:val="es-CR"/>
              </w:rPr>
            </w:pPr>
            <w:r>
              <w:rPr>
                <w:bCs/>
                <w:lang w:val="es-CR"/>
              </w:rPr>
              <w:t xml:space="preserve">El administrador </w:t>
            </w:r>
            <w:r w:rsidR="00963B3C">
              <w:rPr>
                <w:bCs/>
                <w:lang w:val="es-CR"/>
              </w:rPr>
              <w:t>ingresa el kilometraje del vehículo.</w:t>
            </w:r>
          </w:p>
          <w:p w14:paraId="754F7995" w14:textId="77777777" w:rsidR="00811E4E" w:rsidRPr="00026B0D" w:rsidRDefault="00811E4E" w:rsidP="00026B0D">
            <w:pPr>
              <w:numPr>
                <w:ilvl w:val="0"/>
                <w:numId w:val="29"/>
              </w:numPr>
              <w:rPr>
                <w:bCs/>
                <w:lang w:val="es-CR"/>
              </w:rPr>
            </w:pPr>
            <w:r w:rsidRPr="00026B0D">
              <w:rPr>
                <w:bCs/>
                <w:lang w:val="es-CR"/>
              </w:rPr>
              <w:t>El sistema ingresa los datos al sistema y sale de la página.</w:t>
            </w:r>
          </w:p>
          <w:p w14:paraId="53CDB974" w14:textId="76584D1F" w:rsidR="00811E4E" w:rsidRPr="00D13D28" w:rsidRDefault="00811E4E" w:rsidP="00811E4E">
            <w:pPr>
              <w:rPr>
                <w:lang w:val="es-CR"/>
              </w:rPr>
            </w:pPr>
          </w:p>
        </w:tc>
      </w:tr>
      <w:tr w:rsidR="00811E4E" w:rsidRPr="00D13D28" w14:paraId="5BF4C134" w14:textId="77777777" w:rsidTr="00911FDE">
        <w:tc>
          <w:tcPr>
            <w:tcW w:w="2268" w:type="dxa"/>
            <w:tcBorders>
              <w:top w:val="single" w:sz="6" w:space="0" w:color="000000"/>
              <w:left w:val="single" w:sz="12" w:space="0" w:color="000000"/>
              <w:bottom w:val="single" w:sz="6" w:space="0" w:color="000000"/>
            </w:tcBorders>
            <w:shd w:val="clear" w:color="auto" w:fill="auto"/>
          </w:tcPr>
          <w:p w14:paraId="262DC8D1" w14:textId="77777777" w:rsidR="00811E4E" w:rsidRPr="00D13D28" w:rsidRDefault="00811E4E" w:rsidP="00811E4E">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F068E5" w14:textId="4061FED2" w:rsidR="00811E4E" w:rsidRPr="00D13D28" w:rsidRDefault="00811E4E" w:rsidP="00811E4E">
            <w:pPr>
              <w:rPr>
                <w:b/>
                <w:lang w:val="es-CR"/>
              </w:rPr>
            </w:pPr>
            <w:r>
              <w:rPr>
                <w:b/>
                <w:lang w:val="es-CR"/>
              </w:rPr>
              <w:t>No tiene</w:t>
            </w:r>
          </w:p>
        </w:tc>
      </w:tr>
      <w:tr w:rsidR="00811E4E" w:rsidRPr="00CA5C33" w14:paraId="6CB87847" w14:textId="77777777" w:rsidTr="00911FDE">
        <w:tc>
          <w:tcPr>
            <w:tcW w:w="2268" w:type="dxa"/>
            <w:tcBorders>
              <w:top w:val="single" w:sz="6" w:space="0" w:color="000000"/>
              <w:left w:val="single" w:sz="12" w:space="0" w:color="000000"/>
              <w:bottom w:val="single" w:sz="6" w:space="0" w:color="000000"/>
            </w:tcBorders>
            <w:shd w:val="clear" w:color="auto" w:fill="auto"/>
          </w:tcPr>
          <w:p w14:paraId="57A4C195" w14:textId="77777777" w:rsidR="00811E4E" w:rsidRPr="00D13D28" w:rsidRDefault="00811E4E" w:rsidP="00811E4E">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A799A01" w14:textId="51C49164" w:rsidR="00811E4E" w:rsidRDefault="00811E4E" w:rsidP="00811E4E">
            <w:pPr>
              <w:rPr>
                <w:b/>
                <w:lang w:val="es-CR"/>
              </w:rPr>
            </w:pPr>
            <w:r>
              <w:rPr>
                <w:b/>
                <w:lang w:val="es-CR"/>
              </w:rPr>
              <w:t xml:space="preserve">1.0.E.1 El </w:t>
            </w:r>
            <w:r w:rsidR="00963B3C">
              <w:rPr>
                <w:b/>
                <w:lang w:val="es-CR"/>
              </w:rPr>
              <w:t>vehículo</w:t>
            </w:r>
            <w:r>
              <w:rPr>
                <w:b/>
                <w:lang w:val="es-CR"/>
              </w:rPr>
              <w:t xml:space="preserve"> ya se encuentra registrado.</w:t>
            </w:r>
          </w:p>
          <w:p w14:paraId="21A25C37" w14:textId="0EDE935A" w:rsidR="00811E4E" w:rsidRPr="00DD6554" w:rsidRDefault="00811E4E" w:rsidP="00811E4E">
            <w:pPr>
              <w:rPr>
                <w:bCs/>
                <w:lang w:val="es-CR"/>
              </w:rPr>
            </w:pPr>
            <w:r>
              <w:rPr>
                <w:bCs/>
                <w:lang w:val="es-CR"/>
              </w:rPr>
              <w:t xml:space="preserve">1. El sistema genera una alerta informando que el </w:t>
            </w:r>
            <w:r w:rsidR="00963B3C">
              <w:rPr>
                <w:bCs/>
                <w:lang w:val="es-CR"/>
              </w:rPr>
              <w:t>vehículo</w:t>
            </w:r>
            <w:r>
              <w:rPr>
                <w:bCs/>
                <w:lang w:val="es-CR"/>
              </w:rPr>
              <w:t xml:space="preserve"> ya se encuentra registrado, por lo que no genera el registro y sale de la página de registro.</w:t>
            </w:r>
          </w:p>
        </w:tc>
      </w:tr>
      <w:tr w:rsidR="00811E4E" w:rsidRPr="00D13D28" w14:paraId="1EF19F8E" w14:textId="77777777" w:rsidTr="00911FDE">
        <w:tc>
          <w:tcPr>
            <w:tcW w:w="2268" w:type="dxa"/>
            <w:tcBorders>
              <w:top w:val="single" w:sz="6" w:space="0" w:color="000000"/>
              <w:left w:val="single" w:sz="12" w:space="0" w:color="000000"/>
              <w:bottom w:val="single" w:sz="6" w:space="0" w:color="000000"/>
            </w:tcBorders>
            <w:shd w:val="clear" w:color="auto" w:fill="auto"/>
          </w:tcPr>
          <w:p w14:paraId="7BEB34E0" w14:textId="77777777" w:rsidR="00811E4E" w:rsidRPr="00D13D28" w:rsidRDefault="00811E4E" w:rsidP="00811E4E">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586399" w14:textId="3F1CB30D" w:rsidR="00811E4E" w:rsidRPr="00D13D28" w:rsidRDefault="00811E4E" w:rsidP="00811E4E">
            <w:pPr>
              <w:rPr>
                <w:lang w:val="es-CR"/>
              </w:rPr>
            </w:pPr>
            <w:r>
              <w:rPr>
                <w:lang w:val="es-CR"/>
              </w:rPr>
              <w:t>Ninguno</w:t>
            </w:r>
          </w:p>
        </w:tc>
      </w:tr>
      <w:tr w:rsidR="00811E4E" w:rsidRPr="00D13D28" w14:paraId="01DD402D" w14:textId="77777777" w:rsidTr="00911FDE">
        <w:tc>
          <w:tcPr>
            <w:tcW w:w="2268" w:type="dxa"/>
            <w:tcBorders>
              <w:top w:val="single" w:sz="6" w:space="0" w:color="000000"/>
              <w:left w:val="single" w:sz="12" w:space="0" w:color="000000"/>
              <w:bottom w:val="single" w:sz="6" w:space="0" w:color="000000"/>
            </w:tcBorders>
            <w:shd w:val="clear" w:color="auto" w:fill="auto"/>
          </w:tcPr>
          <w:p w14:paraId="3682BC30" w14:textId="77777777" w:rsidR="00811E4E" w:rsidRPr="00D13D28" w:rsidRDefault="00811E4E" w:rsidP="00811E4E">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07A60B8" w14:textId="4B0DD177" w:rsidR="00811E4E" w:rsidRPr="00D13D28" w:rsidRDefault="00811E4E" w:rsidP="00811E4E">
            <w:pPr>
              <w:rPr>
                <w:lang w:val="es-CR"/>
              </w:rPr>
            </w:pPr>
            <w:r>
              <w:rPr>
                <w:lang w:val="es-CR"/>
              </w:rPr>
              <w:t>Alta</w:t>
            </w:r>
          </w:p>
        </w:tc>
      </w:tr>
      <w:tr w:rsidR="00811E4E" w:rsidRPr="00CA5C33" w14:paraId="04DD382A" w14:textId="77777777" w:rsidTr="00911FDE">
        <w:tc>
          <w:tcPr>
            <w:tcW w:w="2268" w:type="dxa"/>
            <w:tcBorders>
              <w:top w:val="single" w:sz="6" w:space="0" w:color="000000"/>
              <w:left w:val="single" w:sz="12" w:space="0" w:color="000000"/>
              <w:bottom w:val="single" w:sz="6" w:space="0" w:color="000000"/>
            </w:tcBorders>
            <w:shd w:val="clear" w:color="auto" w:fill="auto"/>
          </w:tcPr>
          <w:p w14:paraId="1FF39CD9" w14:textId="77777777" w:rsidR="00811E4E" w:rsidRPr="00D13D28" w:rsidRDefault="00811E4E" w:rsidP="00811E4E">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FD4E189" w14:textId="13798450" w:rsidR="00811E4E" w:rsidRPr="00D13D28" w:rsidRDefault="00F94AA2" w:rsidP="00811E4E">
            <w:pPr>
              <w:rPr>
                <w:lang w:val="es-CR"/>
              </w:rPr>
            </w:pPr>
            <w:r>
              <w:rPr>
                <w:lang w:val="es-CR"/>
              </w:rPr>
              <w:t>Posiblemente sea utilizada varias veces durante el semestre.</w:t>
            </w:r>
          </w:p>
        </w:tc>
      </w:tr>
      <w:tr w:rsidR="00811E4E" w:rsidRPr="00D13D28" w14:paraId="1DA389CB" w14:textId="77777777" w:rsidTr="00911FDE">
        <w:tc>
          <w:tcPr>
            <w:tcW w:w="2268" w:type="dxa"/>
            <w:tcBorders>
              <w:top w:val="single" w:sz="6" w:space="0" w:color="000000"/>
              <w:left w:val="single" w:sz="12" w:space="0" w:color="000000"/>
              <w:bottom w:val="single" w:sz="6" w:space="0" w:color="000000"/>
            </w:tcBorders>
            <w:shd w:val="clear" w:color="auto" w:fill="auto"/>
          </w:tcPr>
          <w:p w14:paraId="35C04C3F" w14:textId="77777777" w:rsidR="00811E4E" w:rsidRPr="00D13D28" w:rsidRDefault="00811E4E" w:rsidP="00811E4E">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D39CE13" w14:textId="15CDD098" w:rsidR="00811E4E" w:rsidRPr="00D13D28" w:rsidRDefault="00F94AA2" w:rsidP="00F94AA2">
            <w:pPr>
              <w:rPr>
                <w:lang w:val="es-CR"/>
              </w:rPr>
            </w:pPr>
            <w:r>
              <w:rPr>
                <w:lang w:val="es-CR"/>
              </w:rPr>
              <w:t>RN-25</w:t>
            </w:r>
          </w:p>
        </w:tc>
      </w:tr>
      <w:tr w:rsidR="00811E4E" w:rsidRPr="00811E4E" w14:paraId="77F9BA26" w14:textId="77777777" w:rsidTr="00911FDE">
        <w:tc>
          <w:tcPr>
            <w:tcW w:w="2268" w:type="dxa"/>
            <w:tcBorders>
              <w:top w:val="single" w:sz="6" w:space="0" w:color="000000"/>
              <w:left w:val="single" w:sz="12" w:space="0" w:color="000000"/>
              <w:bottom w:val="single" w:sz="6" w:space="0" w:color="000000"/>
            </w:tcBorders>
            <w:shd w:val="clear" w:color="auto" w:fill="auto"/>
          </w:tcPr>
          <w:p w14:paraId="25E9F0E3" w14:textId="77777777" w:rsidR="00811E4E" w:rsidRPr="00D13D28" w:rsidRDefault="00811E4E" w:rsidP="00811E4E">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ACAFA87" w14:textId="36C1090C" w:rsidR="00811E4E" w:rsidRPr="00D13D28" w:rsidRDefault="00811E4E" w:rsidP="00811E4E">
            <w:pPr>
              <w:rPr>
                <w:lang w:val="es-CR"/>
              </w:rPr>
            </w:pPr>
            <w:r>
              <w:rPr>
                <w:lang w:val="es-CR"/>
              </w:rPr>
              <w:t>No tiene.</w:t>
            </w:r>
          </w:p>
        </w:tc>
      </w:tr>
      <w:tr w:rsidR="00811E4E" w:rsidRPr="00D13D28" w14:paraId="1DC124D6" w14:textId="77777777" w:rsidTr="00911FDE">
        <w:tc>
          <w:tcPr>
            <w:tcW w:w="2268" w:type="dxa"/>
            <w:tcBorders>
              <w:top w:val="single" w:sz="6" w:space="0" w:color="000000"/>
              <w:left w:val="single" w:sz="12" w:space="0" w:color="000000"/>
              <w:bottom w:val="single" w:sz="6" w:space="0" w:color="000000"/>
            </w:tcBorders>
            <w:shd w:val="clear" w:color="auto" w:fill="auto"/>
          </w:tcPr>
          <w:p w14:paraId="42672AFB" w14:textId="77777777" w:rsidR="00811E4E" w:rsidRPr="00D13D28" w:rsidRDefault="00811E4E" w:rsidP="00811E4E">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AE8BDAC" w14:textId="5F7DA9D3" w:rsidR="00811E4E" w:rsidRPr="00D13D28" w:rsidRDefault="00811E4E" w:rsidP="00811E4E">
            <w:pPr>
              <w:rPr>
                <w:lang w:val="es-CR"/>
              </w:rPr>
            </w:pPr>
            <w:r>
              <w:rPr>
                <w:lang w:val="es-CR"/>
              </w:rPr>
              <w:t>No tiene.</w:t>
            </w:r>
          </w:p>
        </w:tc>
      </w:tr>
      <w:tr w:rsidR="00811E4E" w:rsidRPr="00D13D28" w14:paraId="7978EF79" w14:textId="77777777" w:rsidTr="00911FDE">
        <w:tc>
          <w:tcPr>
            <w:tcW w:w="2268" w:type="dxa"/>
            <w:tcBorders>
              <w:top w:val="single" w:sz="6" w:space="0" w:color="000000"/>
              <w:left w:val="single" w:sz="12" w:space="0" w:color="000000"/>
              <w:bottom w:val="single" w:sz="12" w:space="0" w:color="000000"/>
            </w:tcBorders>
            <w:shd w:val="clear" w:color="auto" w:fill="auto"/>
          </w:tcPr>
          <w:p w14:paraId="15AEE5CF" w14:textId="77777777" w:rsidR="00811E4E" w:rsidRPr="00D13D28" w:rsidRDefault="00811E4E" w:rsidP="00811E4E">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1B2F549" w14:textId="72E8FD42" w:rsidR="00811E4E" w:rsidRPr="00D13D28" w:rsidRDefault="00811E4E" w:rsidP="00811E4E">
            <w:pPr>
              <w:rPr>
                <w:lang w:val="es-CR"/>
              </w:rPr>
            </w:pPr>
            <w:r>
              <w:rPr>
                <w:lang w:val="es-CR"/>
              </w:rPr>
              <w:t>No tiene.</w:t>
            </w:r>
          </w:p>
        </w:tc>
      </w:tr>
    </w:tbl>
    <w:p w14:paraId="72083FFE" w14:textId="225949E5" w:rsidR="00FC06E3" w:rsidRDefault="00FC06E3"/>
    <w:p w14:paraId="56748B51" w14:textId="501173F2"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51369B" w:rsidRPr="00D13D28" w14:paraId="18D48B1A" w14:textId="77777777" w:rsidTr="008B6817">
        <w:tc>
          <w:tcPr>
            <w:tcW w:w="2268" w:type="dxa"/>
            <w:tcBorders>
              <w:top w:val="single" w:sz="12" w:space="0" w:color="000000"/>
              <w:left w:val="single" w:sz="12" w:space="0" w:color="000000"/>
              <w:bottom w:val="single" w:sz="6" w:space="0" w:color="000000"/>
            </w:tcBorders>
            <w:shd w:val="clear" w:color="auto" w:fill="auto"/>
          </w:tcPr>
          <w:p w14:paraId="35EB42F5" w14:textId="77777777" w:rsidR="0051369B" w:rsidRPr="00D13D28" w:rsidRDefault="0051369B"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1D747C62" w14:textId="77777777" w:rsidR="0051369B" w:rsidRPr="00D13D28" w:rsidRDefault="0051369B" w:rsidP="008B6817">
            <w:pPr>
              <w:rPr>
                <w:lang w:val="es-CR"/>
              </w:rPr>
            </w:pPr>
            <w:r>
              <w:rPr>
                <w:lang w:val="es-CR"/>
              </w:rPr>
              <w:t>17</w:t>
            </w:r>
          </w:p>
        </w:tc>
      </w:tr>
      <w:tr w:rsidR="0051369B" w:rsidRPr="00D13D28" w14:paraId="181432D4" w14:textId="77777777" w:rsidTr="008B6817">
        <w:tc>
          <w:tcPr>
            <w:tcW w:w="2268" w:type="dxa"/>
            <w:tcBorders>
              <w:top w:val="single" w:sz="6" w:space="0" w:color="000000"/>
              <w:left w:val="single" w:sz="12" w:space="0" w:color="000000"/>
              <w:bottom w:val="single" w:sz="6" w:space="0" w:color="000000"/>
            </w:tcBorders>
            <w:shd w:val="clear" w:color="auto" w:fill="auto"/>
          </w:tcPr>
          <w:p w14:paraId="2CE93392" w14:textId="77777777" w:rsidR="0051369B" w:rsidRPr="00D13D28" w:rsidRDefault="0051369B"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96C3AB0" w14:textId="77777777" w:rsidR="0051369B" w:rsidRPr="005F56FE" w:rsidRDefault="0051369B" w:rsidP="008B6817">
            <w:pPr>
              <w:rPr>
                <w:lang w:val="es-CR"/>
              </w:rPr>
            </w:pPr>
            <w:r>
              <w:rPr>
                <w:lang w:val="es-CR"/>
              </w:rPr>
              <w:t>Consultar vehículo</w:t>
            </w:r>
          </w:p>
        </w:tc>
      </w:tr>
      <w:tr w:rsidR="0051369B" w:rsidRPr="00D13D28" w14:paraId="6B093863" w14:textId="77777777" w:rsidTr="008B6817">
        <w:tc>
          <w:tcPr>
            <w:tcW w:w="2268" w:type="dxa"/>
            <w:tcBorders>
              <w:top w:val="single" w:sz="6" w:space="0" w:color="000000"/>
              <w:left w:val="single" w:sz="12" w:space="0" w:color="000000"/>
              <w:bottom w:val="single" w:sz="6" w:space="0" w:color="000000"/>
            </w:tcBorders>
            <w:shd w:val="clear" w:color="auto" w:fill="auto"/>
          </w:tcPr>
          <w:p w14:paraId="59EEAE07" w14:textId="77777777" w:rsidR="0051369B" w:rsidRPr="00D13D28" w:rsidRDefault="0051369B"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34973988" w14:textId="77777777" w:rsidR="0051369B" w:rsidRPr="00D13D28" w:rsidRDefault="0051369B" w:rsidP="008B6817">
            <w:pPr>
              <w:rPr>
                <w:lang w:val="es-CR"/>
              </w:rPr>
            </w:pPr>
            <w:r>
              <w:rPr>
                <w:lang w:val="es-CR"/>
              </w:rPr>
              <w:t>Randy Barrantes Pizarro</w:t>
            </w:r>
          </w:p>
        </w:tc>
        <w:tc>
          <w:tcPr>
            <w:tcW w:w="2196" w:type="dxa"/>
            <w:tcBorders>
              <w:top w:val="single" w:sz="6" w:space="0" w:color="000000"/>
              <w:left w:val="single" w:sz="6" w:space="0" w:color="000000"/>
              <w:bottom w:val="single" w:sz="6" w:space="0" w:color="000000"/>
            </w:tcBorders>
            <w:shd w:val="clear" w:color="auto" w:fill="auto"/>
          </w:tcPr>
          <w:p w14:paraId="2886DAF8" w14:textId="77777777" w:rsidR="0051369B" w:rsidRPr="00D13D28" w:rsidRDefault="0051369B"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88B1749" w14:textId="77777777" w:rsidR="0051369B" w:rsidRPr="00D13D28" w:rsidRDefault="0051369B" w:rsidP="008B6817">
            <w:pPr>
              <w:rPr>
                <w:lang w:val="es-CR"/>
              </w:rPr>
            </w:pPr>
          </w:p>
        </w:tc>
      </w:tr>
      <w:tr w:rsidR="0051369B" w:rsidRPr="00CA5C33" w14:paraId="42417D7D" w14:textId="77777777" w:rsidTr="008B6817">
        <w:tc>
          <w:tcPr>
            <w:tcW w:w="2268" w:type="dxa"/>
            <w:tcBorders>
              <w:top w:val="single" w:sz="6" w:space="0" w:color="000000"/>
              <w:left w:val="single" w:sz="12" w:space="0" w:color="000000"/>
              <w:bottom w:val="single" w:sz="6" w:space="0" w:color="000000"/>
            </w:tcBorders>
            <w:shd w:val="clear" w:color="auto" w:fill="auto"/>
          </w:tcPr>
          <w:p w14:paraId="5BC52B3E" w14:textId="77777777" w:rsidR="0051369B" w:rsidRPr="00D13D28" w:rsidRDefault="0051369B"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3618DE56" w14:textId="77777777" w:rsidR="0051369B" w:rsidRPr="00D13D28" w:rsidRDefault="0051369B"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731669E6" w14:textId="77777777" w:rsidR="0051369B" w:rsidRPr="00D13D28" w:rsidRDefault="0051369B"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3DE98288" w14:textId="77777777" w:rsidR="0051369B" w:rsidRPr="00D13D28" w:rsidRDefault="0051369B" w:rsidP="008B6817">
            <w:pPr>
              <w:rPr>
                <w:lang w:val="es-CR"/>
              </w:rPr>
            </w:pPr>
          </w:p>
        </w:tc>
      </w:tr>
      <w:tr w:rsidR="0051369B" w:rsidRPr="00D13D28" w14:paraId="46C53423" w14:textId="77777777" w:rsidTr="008B6817">
        <w:tc>
          <w:tcPr>
            <w:tcW w:w="2268" w:type="dxa"/>
            <w:tcBorders>
              <w:top w:val="single" w:sz="6" w:space="0" w:color="000000"/>
              <w:left w:val="single" w:sz="12" w:space="0" w:color="000000"/>
              <w:bottom w:val="single" w:sz="6" w:space="0" w:color="000000"/>
            </w:tcBorders>
            <w:shd w:val="clear" w:color="auto" w:fill="auto"/>
          </w:tcPr>
          <w:p w14:paraId="6577F555" w14:textId="77777777" w:rsidR="0051369B" w:rsidRPr="00D13D28" w:rsidRDefault="0051369B"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60B9E50" w14:textId="77777777" w:rsidR="0051369B" w:rsidRPr="00D13D28" w:rsidRDefault="0051369B" w:rsidP="008B6817">
            <w:pPr>
              <w:rPr>
                <w:lang w:val="es-CR"/>
              </w:rPr>
            </w:pPr>
            <w:r w:rsidRPr="00D13D28">
              <w:rPr>
                <w:lang w:val="es-CR"/>
              </w:rPr>
              <w:t>Administrador</w:t>
            </w:r>
          </w:p>
        </w:tc>
      </w:tr>
      <w:tr w:rsidR="0051369B" w:rsidRPr="00CA5C33" w14:paraId="54203C63" w14:textId="77777777" w:rsidTr="008B6817">
        <w:tc>
          <w:tcPr>
            <w:tcW w:w="2268" w:type="dxa"/>
            <w:tcBorders>
              <w:top w:val="single" w:sz="6" w:space="0" w:color="000000"/>
              <w:left w:val="single" w:sz="12" w:space="0" w:color="000000"/>
              <w:bottom w:val="single" w:sz="6" w:space="0" w:color="000000"/>
            </w:tcBorders>
            <w:shd w:val="clear" w:color="auto" w:fill="auto"/>
          </w:tcPr>
          <w:p w14:paraId="166DEAB9" w14:textId="77777777" w:rsidR="0051369B" w:rsidRPr="00D13D28" w:rsidRDefault="0051369B"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1D2840A" w14:textId="42D8D0EF" w:rsidR="0051369B" w:rsidRPr="00D13D28" w:rsidRDefault="0051369B" w:rsidP="008B6817">
            <w:pPr>
              <w:rPr>
                <w:lang w:val="es-CR"/>
              </w:rPr>
            </w:pPr>
            <w:r>
              <w:rPr>
                <w:lang w:val="es-CR"/>
              </w:rPr>
              <w:t xml:space="preserve">Equis administrador ingresa al sistema creado, </w:t>
            </w:r>
            <w:r w:rsidR="006A5F44">
              <w:rPr>
                <w:lang w:val="es-CR"/>
              </w:rPr>
              <w:t>él</w:t>
            </w:r>
            <w:r>
              <w:rPr>
                <w:lang w:val="es-CR"/>
              </w:rPr>
              <w:t xml:space="preserve"> puede entrar mediante su computadora o cualquier otro dispositivo que tenga acceso a internet, entre las diferentes funciones que desempeña el administrador podrá consultar vehículos, al elegir esta opción en el sistema se mostrara una lista de todos los vehículos ya registrados, también tendrá la funcionalidad de filtrar dependiendo del tipo de vehículo que se más conveniente para el uso que se le dará los tipos de vehículo serán buseta, pickup, Prados, bus…, este filtro estará representado con un combo box que es un tipo de barra plegable donde estarán evidenciados los tipo de transportes disponibles, también habrá una opción que será mostrar todos los vehículos independientemente de su tipo. </w:t>
            </w:r>
          </w:p>
        </w:tc>
      </w:tr>
      <w:tr w:rsidR="0051369B" w:rsidRPr="00CA5C33" w14:paraId="2A424D39" w14:textId="77777777" w:rsidTr="008B6817">
        <w:tc>
          <w:tcPr>
            <w:tcW w:w="2268" w:type="dxa"/>
            <w:tcBorders>
              <w:top w:val="single" w:sz="6" w:space="0" w:color="000000"/>
              <w:left w:val="single" w:sz="12" w:space="0" w:color="000000"/>
              <w:bottom w:val="single" w:sz="6" w:space="0" w:color="000000"/>
            </w:tcBorders>
            <w:shd w:val="clear" w:color="auto" w:fill="auto"/>
          </w:tcPr>
          <w:p w14:paraId="73B98A1D" w14:textId="77777777" w:rsidR="0051369B" w:rsidRPr="00D13D28" w:rsidRDefault="0051369B"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F466CF" w14:textId="77777777" w:rsidR="0051369B" w:rsidRDefault="0051369B" w:rsidP="008B6817">
            <w:pPr>
              <w:numPr>
                <w:ilvl w:val="0"/>
                <w:numId w:val="19"/>
              </w:numPr>
              <w:rPr>
                <w:lang w:val="es-CR"/>
              </w:rPr>
            </w:pPr>
            <w:r>
              <w:rPr>
                <w:lang w:val="es-CR"/>
              </w:rPr>
              <w:t>El usuario debe acceder al sistema como un administrador.</w:t>
            </w:r>
          </w:p>
          <w:p w14:paraId="4E18D8CF" w14:textId="77777777" w:rsidR="0051369B" w:rsidRPr="00D13D28" w:rsidRDefault="0051369B" w:rsidP="008B6817">
            <w:pPr>
              <w:numPr>
                <w:ilvl w:val="0"/>
                <w:numId w:val="19"/>
              </w:numPr>
              <w:rPr>
                <w:lang w:val="es-CR"/>
              </w:rPr>
            </w:pPr>
            <w:r>
              <w:rPr>
                <w:lang w:val="es-CR"/>
              </w:rPr>
              <w:t>Deberá acceder al botón de consultar vehículos.</w:t>
            </w:r>
          </w:p>
        </w:tc>
      </w:tr>
      <w:tr w:rsidR="0051369B" w:rsidRPr="00CA5C33" w14:paraId="02A9B43D" w14:textId="77777777" w:rsidTr="008B6817">
        <w:tc>
          <w:tcPr>
            <w:tcW w:w="2268" w:type="dxa"/>
            <w:tcBorders>
              <w:top w:val="single" w:sz="6" w:space="0" w:color="000000"/>
              <w:left w:val="single" w:sz="12" w:space="0" w:color="000000"/>
              <w:bottom w:val="single" w:sz="6" w:space="0" w:color="000000"/>
            </w:tcBorders>
            <w:shd w:val="clear" w:color="auto" w:fill="auto"/>
          </w:tcPr>
          <w:p w14:paraId="4C995D3F" w14:textId="77777777" w:rsidR="0051369B" w:rsidRPr="00D13D28" w:rsidRDefault="0051369B"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29B160D" w14:textId="77777777" w:rsidR="0051369B" w:rsidRPr="00CA212C" w:rsidRDefault="0051369B" w:rsidP="00B829B3">
            <w:pPr>
              <w:numPr>
                <w:ilvl w:val="0"/>
                <w:numId w:val="39"/>
              </w:numPr>
              <w:rPr>
                <w:lang w:val="es-CR"/>
              </w:rPr>
            </w:pPr>
            <w:r>
              <w:rPr>
                <w:lang w:val="es-CR"/>
              </w:rPr>
              <w:t>Existir vehículos registrados en la base de datos para poder realizar una consulta como mínimo, de lo contrario se mostrará totalmente vacío.</w:t>
            </w:r>
          </w:p>
        </w:tc>
      </w:tr>
      <w:tr w:rsidR="0051369B" w:rsidRPr="00CA5C33" w14:paraId="3A9556A2" w14:textId="77777777" w:rsidTr="008B6817">
        <w:tc>
          <w:tcPr>
            <w:tcW w:w="2268" w:type="dxa"/>
            <w:tcBorders>
              <w:top w:val="single" w:sz="6" w:space="0" w:color="000000"/>
              <w:left w:val="single" w:sz="12" w:space="0" w:color="000000"/>
              <w:bottom w:val="single" w:sz="6" w:space="0" w:color="000000"/>
            </w:tcBorders>
            <w:shd w:val="clear" w:color="auto" w:fill="auto"/>
          </w:tcPr>
          <w:p w14:paraId="43742E86" w14:textId="77777777" w:rsidR="0051369B" w:rsidRPr="00D13D28" w:rsidRDefault="0051369B" w:rsidP="008B681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B29A485" w14:textId="77777777" w:rsidR="0051369B" w:rsidRDefault="0051369B" w:rsidP="008B6817">
            <w:pPr>
              <w:numPr>
                <w:ilvl w:val="1"/>
                <w:numId w:val="18"/>
              </w:numPr>
              <w:rPr>
                <w:b/>
                <w:lang w:val="es-CR"/>
              </w:rPr>
            </w:pPr>
            <w:r>
              <w:rPr>
                <w:b/>
                <w:lang w:val="es-CR"/>
              </w:rPr>
              <w:t>Consultar Vehículos</w:t>
            </w:r>
          </w:p>
          <w:p w14:paraId="67996AFD" w14:textId="77777777" w:rsidR="0051369B" w:rsidRDefault="0051369B" w:rsidP="008B6817">
            <w:pPr>
              <w:numPr>
                <w:ilvl w:val="1"/>
                <w:numId w:val="18"/>
              </w:numPr>
              <w:rPr>
                <w:lang w:val="es-CR"/>
              </w:rPr>
            </w:pPr>
            <w:r>
              <w:rPr>
                <w:lang w:val="es-CR"/>
              </w:rPr>
              <w:t>Para esto él se genera una lista que se plasmara en una tabla con los datos de todos los vehículos.</w:t>
            </w:r>
          </w:p>
          <w:p w14:paraId="03AA629A" w14:textId="77777777" w:rsidR="0051369B" w:rsidRPr="00D13D28" w:rsidRDefault="0051369B" w:rsidP="008B6817">
            <w:pPr>
              <w:numPr>
                <w:ilvl w:val="1"/>
                <w:numId w:val="18"/>
              </w:numPr>
              <w:rPr>
                <w:lang w:val="es-CR"/>
              </w:rPr>
            </w:pPr>
            <w:r>
              <w:rPr>
                <w:lang w:val="es-CR"/>
              </w:rPr>
              <w:t>Los administradores tienen la posibilidad de visualizar los vehículos disponibles en tiempo real.</w:t>
            </w:r>
          </w:p>
        </w:tc>
      </w:tr>
      <w:tr w:rsidR="0051369B" w:rsidRPr="00CA5C33" w14:paraId="0A703A58" w14:textId="77777777" w:rsidTr="008B6817">
        <w:tc>
          <w:tcPr>
            <w:tcW w:w="2268" w:type="dxa"/>
            <w:tcBorders>
              <w:top w:val="single" w:sz="6" w:space="0" w:color="000000"/>
              <w:left w:val="single" w:sz="12" w:space="0" w:color="000000"/>
              <w:bottom w:val="single" w:sz="6" w:space="0" w:color="000000"/>
            </w:tcBorders>
            <w:shd w:val="clear" w:color="auto" w:fill="auto"/>
          </w:tcPr>
          <w:p w14:paraId="0E295088" w14:textId="77777777" w:rsidR="0051369B" w:rsidRPr="00D13D28" w:rsidRDefault="0051369B" w:rsidP="008B6817">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203366A" w14:textId="77777777" w:rsidR="0051369B" w:rsidRDefault="0051369B" w:rsidP="00B829B3">
            <w:pPr>
              <w:numPr>
                <w:ilvl w:val="1"/>
                <w:numId w:val="39"/>
              </w:numPr>
              <w:rPr>
                <w:b/>
                <w:lang w:val="es-CR"/>
              </w:rPr>
            </w:pPr>
            <w:r>
              <w:rPr>
                <w:b/>
                <w:lang w:val="es-CR"/>
              </w:rPr>
              <w:t>Búsqueda de Vehículo</w:t>
            </w:r>
          </w:p>
          <w:p w14:paraId="304B6583" w14:textId="77777777" w:rsidR="0051369B" w:rsidRDefault="0051369B" w:rsidP="00B829B3">
            <w:pPr>
              <w:numPr>
                <w:ilvl w:val="1"/>
                <w:numId w:val="39"/>
              </w:numPr>
              <w:rPr>
                <w:bCs/>
                <w:lang w:val="es-CR"/>
              </w:rPr>
            </w:pPr>
            <w:r>
              <w:rPr>
                <w:bCs/>
                <w:lang w:val="es-CR"/>
              </w:rPr>
              <w:t>El sistema generara una barra desplegable a un costado superior de la tabla enlista a los vehículos.</w:t>
            </w:r>
          </w:p>
          <w:p w14:paraId="578226BC" w14:textId="77777777" w:rsidR="0051369B" w:rsidRDefault="0051369B" w:rsidP="00B829B3">
            <w:pPr>
              <w:numPr>
                <w:ilvl w:val="1"/>
                <w:numId w:val="39"/>
              </w:numPr>
              <w:rPr>
                <w:bCs/>
                <w:lang w:val="es-CR"/>
              </w:rPr>
            </w:pPr>
            <w:r>
              <w:rPr>
                <w:bCs/>
                <w:lang w:val="es-CR"/>
              </w:rPr>
              <w:t>El administrador podrá clickear un tipo especifico de transporte.</w:t>
            </w:r>
          </w:p>
          <w:p w14:paraId="3714D376" w14:textId="77777777" w:rsidR="0051369B" w:rsidRDefault="0051369B" w:rsidP="00B829B3">
            <w:pPr>
              <w:numPr>
                <w:ilvl w:val="1"/>
                <w:numId w:val="39"/>
              </w:numPr>
              <w:rPr>
                <w:bCs/>
                <w:lang w:val="es-CR"/>
              </w:rPr>
            </w:pPr>
            <w:r>
              <w:rPr>
                <w:bCs/>
                <w:lang w:val="es-CR"/>
              </w:rPr>
              <w:t>El sistema generara una búsqueda sobre los elementos de la tabla para lograr filtrar cuyo tipo de vehículo sea seleccionado.</w:t>
            </w:r>
          </w:p>
          <w:p w14:paraId="3501358D" w14:textId="77777777" w:rsidR="0051369B" w:rsidRPr="00721FAB" w:rsidRDefault="0051369B" w:rsidP="00B829B3">
            <w:pPr>
              <w:numPr>
                <w:ilvl w:val="1"/>
                <w:numId w:val="39"/>
              </w:numPr>
              <w:rPr>
                <w:bCs/>
                <w:lang w:val="es-CR"/>
              </w:rPr>
            </w:pPr>
            <w:r>
              <w:rPr>
                <w:bCs/>
                <w:lang w:val="es-CR"/>
              </w:rPr>
              <w:t>El sistema cargara el resultado sobre una tabla con el resultado de la petición con respecto al tipo de vehículo que se desee.</w:t>
            </w:r>
          </w:p>
        </w:tc>
      </w:tr>
      <w:tr w:rsidR="0051369B" w:rsidRPr="00CA5C33" w14:paraId="52856523" w14:textId="77777777" w:rsidTr="008B6817">
        <w:tc>
          <w:tcPr>
            <w:tcW w:w="2268" w:type="dxa"/>
            <w:tcBorders>
              <w:top w:val="single" w:sz="6" w:space="0" w:color="000000"/>
              <w:left w:val="single" w:sz="12" w:space="0" w:color="000000"/>
              <w:bottom w:val="single" w:sz="6" w:space="0" w:color="000000"/>
            </w:tcBorders>
            <w:shd w:val="clear" w:color="auto" w:fill="auto"/>
          </w:tcPr>
          <w:p w14:paraId="0E7AE676" w14:textId="77777777" w:rsidR="0051369B" w:rsidRPr="00D13D28" w:rsidRDefault="0051369B" w:rsidP="008B6817">
            <w:pPr>
              <w:jc w:val="right"/>
              <w:rPr>
                <w:b/>
                <w:lang w:val="es-CR"/>
              </w:rPr>
            </w:pPr>
            <w:r w:rsidRPr="00D13D28">
              <w:rPr>
                <w:lang w:val="es-CR"/>
              </w:rPr>
              <w:lastRenderedPageBreak/>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BE801F4" w14:textId="77777777" w:rsidR="0051369B" w:rsidRDefault="0051369B" w:rsidP="008B6817">
            <w:pPr>
              <w:rPr>
                <w:b/>
                <w:lang w:val="es-CR"/>
              </w:rPr>
            </w:pPr>
            <w:r w:rsidRPr="00D13D28">
              <w:rPr>
                <w:b/>
                <w:lang w:val="es-CR"/>
              </w:rPr>
              <w:t xml:space="preserve">1.0.E.1 </w:t>
            </w:r>
            <w:r>
              <w:rPr>
                <w:b/>
                <w:lang w:val="es-CR"/>
              </w:rPr>
              <w:t>No existen funcionarios registrados en el sistema</w:t>
            </w:r>
          </w:p>
          <w:p w14:paraId="2E9FB340" w14:textId="77777777" w:rsidR="0051369B" w:rsidRDefault="0051369B" w:rsidP="008B6817">
            <w:pPr>
              <w:rPr>
                <w:bCs/>
                <w:lang w:val="es-CR"/>
              </w:rPr>
            </w:pPr>
            <w:r w:rsidRPr="00BB35CC">
              <w:rPr>
                <w:bCs/>
                <w:lang w:val="es-CR"/>
              </w:rPr>
              <w:t>1.</w:t>
            </w:r>
            <w:r>
              <w:rPr>
                <w:bCs/>
                <w:lang w:val="es-CR"/>
              </w:rPr>
              <w:t>1 El sistema no puede cargar vehículos en la lista dado que no ha sido registrado ni uno solo de estos.</w:t>
            </w:r>
          </w:p>
          <w:p w14:paraId="3FAC6E46" w14:textId="77777777" w:rsidR="0051369B" w:rsidRDefault="0051369B" w:rsidP="008B6817">
            <w:pPr>
              <w:rPr>
                <w:bCs/>
                <w:lang w:val="es-CR"/>
              </w:rPr>
            </w:pPr>
            <w:r>
              <w:rPr>
                <w:bCs/>
                <w:lang w:val="es-CR"/>
              </w:rPr>
              <w:t xml:space="preserve">1.2 El administrador previamente deberá registrar a estos vehículos. </w:t>
            </w:r>
          </w:p>
          <w:p w14:paraId="550F4CF8" w14:textId="77777777" w:rsidR="0051369B" w:rsidRPr="00BB35CC" w:rsidRDefault="0051369B" w:rsidP="008B6817">
            <w:pPr>
              <w:rPr>
                <w:bCs/>
                <w:lang w:val="es-CR"/>
              </w:rPr>
            </w:pPr>
            <w:r>
              <w:rPr>
                <w:bCs/>
                <w:lang w:val="es-CR"/>
              </w:rPr>
              <w:t>1.3 Una vez realizado el registro previo, puede acceder al apartado de consulta para poder ver los vehículos ya ingresados.</w:t>
            </w:r>
          </w:p>
          <w:p w14:paraId="4708A241" w14:textId="77777777" w:rsidR="0051369B" w:rsidRDefault="0051369B" w:rsidP="008B6817">
            <w:pPr>
              <w:rPr>
                <w:b/>
                <w:lang w:val="es-CR"/>
              </w:rPr>
            </w:pPr>
            <w:r>
              <w:rPr>
                <w:b/>
                <w:lang w:val="es-CR"/>
              </w:rPr>
              <w:t>2</w:t>
            </w:r>
            <w:r w:rsidRPr="00D13D28">
              <w:rPr>
                <w:b/>
                <w:lang w:val="es-CR"/>
              </w:rPr>
              <w:t xml:space="preserve">.0.E.1 </w:t>
            </w:r>
            <w:r>
              <w:rPr>
                <w:b/>
                <w:lang w:val="es-CR"/>
              </w:rPr>
              <w:t>El funcionario buscado no se encuentra</w:t>
            </w:r>
          </w:p>
          <w:p w14:paraId="3145817D" w14:textId="77777777" w:rsidR="0051369B" w:rsidRPr="00DD6554" w:rsidRDefault="0051369B" w:rsidP="008B6817">
            <w:pPr>
              <w:rPr>
                <w:bCs/>
                <w:lang w:val="es-CR"/>
              </w:rPr>
            </w:pPr>
            <w:r>
              <w:rPr>
                <w:bCs/>
                <w:lang w:val="es-CR"/>
              </w:rPr>
              <w:t>2.1 El sistema no encontrara un vehículo seleccionado en la barra plegable si no se encuentra registrado, si esto sucede cargara sin elementos la lista.</w:t>
            </w:r>
          </w:p>
        </w:tc>
      </w:tr>
      <w:tr w:rsidR="0051369B" w:rsidRPr="00D13D28" w14:paraId="1D9FA35E" w14:textId="77777777" w:rsidTr="008B6817">
        <w:tc>
          <w:tcPr>
            <w:tcW w:w="2268" w:type="dxa"/>
            <w:tcBorders>
              <w:top w:val="single" w:sz="6" w:space="0" w:color="000000"/>
              <w:left w:val="single" w:sz="12" w:space="0" w:color="000000"/>
              <w:bottom w:val="single" w:sz="6" w:space="0" w:color="000000"/>
            </w:tcBorders>
            <w:shd w:val="clear" w:color="auto" w:fill="auto"/>
          </w:tcPr>
          <w:p w14:paraId="6285C98D" w14:textId="77777777" w:rsidR="0051369B" w:rsidRPr="00D13D28" w:rsidRDefault="0051369B"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921E42" w14:textId="77777777" w:rsidR="0051369B" w:rsidRPr="00D13D28" w:rsidRDefault="0051369B" w:rsidP="008B6817">
            <w:pPr>
              <w:rPr>
                <w:lang w:val="es-CR"/>
              </w:rPr>
            </w:pPr>
            <w:r>
              <w:rPr>
                <w:lang w:val="es-CR"/>
              </w:rPr>
              <w:t>Ninguna</w:t>
            </w:r>
          </w:p>
        </w:tc>
      </w:tr>
      <w:tr w:rsidR="0051369B" w:rsidRPr="00D13D28" w14:paraId="5FBFD577" w14:textId="77777777" w:rsidTr="008B6817">
        <w:tc>
          <w:tcPr>
            <w:tcW w:w="2268" w:type="dxa"/>
            <w:tcBorders>
              <w:top w:val="single" w:sz="6" w:space="0" w:color="000000"/>
              <w:left w:val="single" w:sz="12" w:space="0" w:color="000000"/>
              <w:bottom w:val="single" w:sz="6" w:space="0" w:color="000000"/>
            </w:tcBorders>
            <w:shd w:val="clear" w:color="auto" w:fill="auto"/>
          </w:tcPr>
          <w:p w14:paraId="104B1B60" w14:textId="77777777" w:rsidR="0051369B" w:rsidRPr="00D13D28" w:rsidRDefault="0051369B"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C65FDA1" w14:textId="77777777" w:rsidR="0051369B" w:rsidRPr="00D13D28" w:rsidRDefault="0051369B" w:rsidP="008B6817">
            <w:pPr>
              <w:rPr>
                <w:lang w:val="es-CR"/>
              </w:rPr>
            </w:pPr>
            <w:r>
              <w:rPr>
                <w:lang w:val="es-CR"/>
              </w:rPr>
              <w:t xml:space="preserve">Media </w:t>
            </w:r>
          </w:p>
        </w:tc>
      </w:tr>
      <w:tr w:rsidR="0051369B" w:rsidRPr="00CA5C33" w14:paraId="0A9C56BC" w14:textId="77777777" w:rsidTr="008B6817">
        <w:tc>
          <w:tcPr>
            <w:tcW w:w="2268" w:type="dxa"/>
            <w:tcBorders>
              <w:top w:val="single" w:sz="6" w:space="0" w:color="000000"/>
              <w:left w:val="single" w:sz="12" w:space="0" w:color="000000"/>
              <w:bottom w:val="single" w:sz="6" w:space="0" w:color="000000"/>
            </w:tcBorders>
            <w:shd w:val="clear" w:color="auto" w:fill="auto"/>
          </w:tcPr>
          <w:p w14:paraId="5D6D171C" w14:textId="77777777" w:rsidR="0051369B" w:rsidRPr="00D13D28" w:rsidRDefault="0051369B"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D1C880E" w14:textId="77777777" w:rsidR="0051369B" w:rsidRPr="00D13D28" w:rsidRDefault="0051369B" w:rsidP="008B6817">
            <w:pPr>
              <w:rPr>
                <w:lang w:val="es-CR"/>
              </w:rPr>
            </w:pPr>
            <w:r>
              <w:rPr>
                <w:lang w:val="es-CR"/>
              </w:rPr>
              <w:t>De manera frecuente, ya que el administrador tendrá que estar visualizando los vehículos disponibles para así poder asignar de manera inteligente el recurso.</w:t>
            </w:r>
          </w:p>
        </w:tc>
      </w:tr>
      <w:tr w:rsidR="0051369B" w:rsidRPr="00D13D28" w14:paraId="06E99EE1" w14:textId="77777777" w:rsidTr="008B6817">
        <w:tc>
          <w:tcPr>
            <w:tcW w:w="2268" w:type="dxa"/>
            <w:tcBorders>
              <w:top w:val="single" w:sz="6" w:space="0" w:color="000000"/>
              <w:left w:val="single" w:sz="12" w:space="0" w:color="000000"/>
              <w:bottom w:val="single" w:sz="6" w:space="0" w:color="000000"/>
            </w:tcBorders>
            <w:shd w:val="clear" w:color="auto" w:fill="auto"/>
          </w:tcPr>
          <w:p w14:paraId="2AB80F03" w14:textId="77777777" w:rsidR="0051369B" w:rsidRPr="00D13D28" w:rsidRDefault="0051369B" w:rsidP="008B681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224C013" w14:textId="77777777" w:rsidR="0051369B" w:rsidRPr="00AA23D7" w:rsidRDefault="0051369B" w:rsidP="008B6817">
            <w:pPr>
              <w:ind w:left="702" w:hanging="702"/>
              <w:rPr>
                <w:szCs w:val="22"/>
              </w:rPr>
            </w:pPr>
            <w:r w:rsidRPr="006A5F44">
              <w:rPr>
                <w:szCs w:val="22"/>
              </w:rPr>
              <w:t>RN-25, RN-13, RN-09, RN-06, RN-05.</w:t>
            </w:r>
          </w:p>
        </w:tc>
      </w:tr>
      <w:tr w:rsidR="0051369B" w:rsidRPr="00D13D28" w14:paraId="6B8F70BD" w14:textId="77777777" w:rsidTr="008B6817">
        <w:tc>
          <w:tcPr>
            <w:tcW w:w="2268" w:type="dxa"/>
            <w:tcBorders>
              <w:top w:val="single" w:sz="6" w:space="0" w:color="000000"/>
              <w:left w:val="single" w:sz="12" w:space="0" w:color="000000"/>
              <w:bottom w:val="single" w:sz="6" w:space="0" w:color="000000"/>
            </w:tcBorders>
            <w:shd w:val="clear" w:color="auto" w:fill="auto"/>
          </w:tcPr>
          <w:p w14:paraId="4B80C886" w14:textId="77777777" w:rsidR="0051369B" w:rsidRPr="00D13D28" w:rsidRDefault="0051369B"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6998BA8" w14:textId="77777777" w:rsidR="0051369B" w:rsidRPr="00D13D28" w:rsidRDefault="0051369B" w:rsidP="008B6817">
            <w:pPr>
              <w:rPr>
                <w:lang w:val="es-CR"/>
              </w:rPr>
            </w:pPr>
            <w:r>
              <w:rPr>
                <w:lang w:val="es-CR"/>
              </w:rPr>
              <w:t>No tiene.</w:t>
            </w:r>
          </w:p>
        </w:tc>
      </w:tr>
      <w:tr w:rsidR="0051369B" w:rsidRPr="00D13D28" w14:paraId="394DB7DA" w14:textId="77777777" w:rsidTr="008B6817">
        <w:tc>
          <w:tcPr>
            <w:tcW w:w="2268" w:type="dxa"/>
            <w:tcBorders>
              <w:top w:val="single" w:sz="6" w:space="0" w:color="000000"/>
              <w:left w:val="single" w:sz="12" w:space="0" w:color="000000"/>
              <w:bottom w:val="single" w:sz="6" w:space="0" w:color="000000"/>
            </w:tcBorders>
            <w:shd w:val="clear" w:color="auto" w:fill="auto"/>
          </w:tcPr>
          <w:p w14:paraId="78E4F226" w14:textId="77777777" w:rsidR="0051369B" w:rsidRPr="00D13D28" w:rsidRDefault="0051369B"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2AA6CD" w14:textId="77777777" w:rsidR="0051369B" w:rsidRPr="00D13D28" w:rsidRDefault="0051369B" w:rsidP="008B6817">
            <w:pPr>
              <w:rPr>
                <w:lang w:val="es-CR"/>
              </w:rPr>
            </w:pPr>
            <w:r>
              <w:rPr>
                <w:lang w:val="es-CR"/>
              </w:rPr>
              <w:t>No hay.</w:t>
            </w:r>
          </w:p>
        </w:tc>
      </w:tr>
      <w:tr w:rsidR="0051369B" w:rsidRPr="00D13D28" w14:paraId="7C5A67F6" w14:textId="77777777" w:rsidTr="008B6817">
        <w:tc>
          <w:tcPr>
            <w:tcW w:w="2268" w:type="dxa"/>
            <w:tcBorders>
              <w:top w:val="single" w:sz="6" w:space="0" w:color="000000"/>
              <w:left w:val="single" w:sz="12" w:space="0" w:color="000000"/>
              <w:bottom w:val="single" w:sz="12" w:space="0" w:color="000000"/>
            </w:tcBorders>
            <w:shd w:val="clear" w:color="auto" w:fill="auto"/>
          </w:tcPr>
          <w:p w14:paraId="7592F492" w14:textId="77777777" w:rsidR="0051369B" w:rsidRPr="00D13D28" w:rsidRDefault="0051369B"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1BD75BC" w14:textId="77777777" w:rsidR="0051369B" w:rsidRPr="00D13D28" w:rsidRDefault="0051369B" w:rsidP="008B6817">
            <w:pPr>
              <w:rPr>
                <w:lang w:val="es-CR"/>
              </w:rPr>
            </w:pPr>
            <w:r>
              <w:rPr>
                <w:lang w:val="es-CR"/>
              </w:rPr>
              <w:t>No tiene.</w:t>
            </w:r>
          </w:p>
        </w:tc>
      </w:tr>
    </w:tbl>
    <w:p w14:paraId="4899FCBB" w14:textId="5EE1A348" w:rsidR="0051369B" w:rsidRDefault="0051369B"/>
    <w:p w14:paraId="1141F992" w14:textId="2B10058C" w:rsidR="0051369B" w:rsidRDefault="0051369B"/>
    <w:p w14:paraId="20B1857B" w14:textId="555A8D4F" w:rsidR="0051369B" w:rsidRDefault="0051369B"/>
    <w:p w14:paraId="0DEBF06F" w14:textId="2F7398E8"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2F29A3" w:rsidRPr="00D13D28" w14:paraId="3CF269DA" w14:textId="77777777" w:rsidTr="008B6817">
        <w:tc>
          <w:tcPr>
            <w:tcW w:w="2268" w:type="dxa"/>
            <w:tcBorders>
              <w:top w:val="single" w:sz="12" w:space="0" w:color="000000"/>
              <w:left w:val="single" w:sz="12" w:space="0" w:color="000000"/>
              <w:bottom w:val="single" w:sz="6" w:space="0" w:color="000000"/>
            </w:tcBorders>
            <w:shd w:val="clear" w:color="auto" w:fill="auto"/>
          </w:tcPr>
          <w:p w14:paraId="200CAB3A" w14:textId="77777777" w:rsidR="002F29A3" w:rsidRPr="00D13D28" w:rsidRDefault="002F29A3"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111A4F7" w14:textId="77777777" w:rsidR="002F29A3" w:rsidRPr="00D13D28" w:rsidRDefault="002F29A3" w:rsidP="008B6817">
            <w:pPr>
              <w:rPr>
                <w:lang w:val="es-CR"/>
              </w:rPr>
            </w:pPr>
            <w:r>
              <w:rPr>
                <w:lang w:val="es-CR"/>
              </w:rPr>
              <w:t>18</w:t>
            </w:r>
          </w:p>
        </w:tc>
      </w:tr>
      <w:tr w:rsidR="002F29A3" w:rsidRPr="00D13D28" w14:paraId="0F453E92" w14:textId="77777777" w:rsidTr="008B6817">
        <w:tc>
          <w:tcPr>
            <w:tcW w:w="2268" w:type="dxa"/>
            <w:tcBorders>
              <w:top w:val="single" w:sz="6" w:space="0" w:color="000000"/>
              <w:left w:val="single" w:sz="12" w:space="0" w:color="000000"/>
              <w:bottom w:val="single" w:sz="6" w:space="0" w:color="000000"/>
            </w:tcBorders>
            <w:shd w:val="clear" w:color="auto" w:fill="auto"/>
          </w:tcPr>
          <w:p w14:paraId="3AD3AD08" w14:textId="77777777" w:rsidR="002F29A3" w:rsidRPr="00D13D28" w:rsidRDefault="002F29A3"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A1E7C4" w14:textId="77777777" w:rsidR="002F29A3" w:rsidRPr="005F56FE" w:rsidRDefault="002F29A3" w:rsidP="008B6817">
            <w:pPr>
              <w:rPr>
                <w:lang w:val="es-CR"/>
              </w:rPr>
            </w:pPr>
            <w:r>
              <w:rPr>
                <w:lang w:val="es-CR"/>
              </w:rPr>
              <w:t>Eliminar vehículos</w:t>
            </w:r>
          </w:p>
        </w:tc>
      </w:tr>
      <w:tr w:rsidR="002F29A3" w:rsidRPr="00D13D28" w14:paraId="1D0235E8" w14:textId="77777777" w:rsidTr="008B6817">
        <w:tc>
          <w:tcPr>
            <w:tcW w:w="2268" w:type="dxa"/>
            <w:tcBorders>
              <w:top w:val="single" w:sz="6" w:space="0" w:color="000000"/>
              <w:left w:val="single" w:sz="12" w:space="0" w:color="000000"/>
              <w:bottom w:val="single" w:sz="6" w:space="0" w:color="000000"/>
            </w:tcBorders>
            <w:shd w:val="clear" w:color="auto" w:fill="auto"/>
          </w:tcPr>
          <w:p w14:paraId="6E7E1DE2" w14:textId="77777777" w:rsidR="002F29A3" w:rsidRPr="00D13D28" w:rsidRDefault="002F29A3"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774D65CD" w14:textId="77777777" w:rsidR="002F29A3" w:rsidRPr="00D13D28" w:rsidRDefault="002F29A3" w:rsidP="008B6817">
            <w:pPr>
              <w:rPr>
                <w:lang w:val="es-CR"/>
              </w:rPr>
            </w:pPr>
            <w:r>
              <w:rPr>
                <w:lang w:val="es-CR"/>
              </w:rPr>
              <w:t xml:space="preserve">Randy Barrantes Pizarro </w:t>
            </w:r>
          </w:p>
        </w:tc>
        <w:tc>
          <w:tcPr>
            <w:tcW w:w="2196" w:type="dxa"/>
            <w:tcBorders>
              <w:top w:val="single" w:sz="6" w:space="0" w:color="000000"/>
              <w:left w:val="single" w:sz="6" w:space="0" w:color="000000"/>
              <w:bottom w:val="single" w:sz="6" w:space="0" w:color="000000"/>
            </w:tcBorders>
            <w:shd w:val="clear" w:color="auto" w:fill="auto"/>
          </w:tcPr>
          <w:p w14:paraId="6F476FAB" w14:textId="77777777" w:rsidR="002F29A3" w:rsidRPr="00D13D28" w:rsidRDefault="002F29A3"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293D940" w14:textId="77777777" w:rsidR="002F29A3" w:rsidRPr="00D13D28" w:rsidRDefault="002F29A3" w:rsidP="008B6817">
            <w:pPr>
              <w:rPr>
                <w:lang w:val="es-CR"/>
              </w:rPr>
            </w:pPr>
          </w:p>
        </w:tc>
      </w:tr>
      <w:tr w:rsidR="002F29A3" w:rsidRPr="00CA5C33" w14:paraId="36929245" w14:textId="77777777" w:rsidTr="008B6817">
        <w:tc>
          <w:tcPr>
            <w:tcW w:w="2268" w:type="dxa"/>
            <w:tcBorders>
              <w:top w:val="single" w:sz="6" w:space="0" w:color="000000"/>
              <w:left w:val="single" w:sz="12" w:space="0" w:color="000000"/>
              <w:bottom w:val="single" w:sz="6" w:space="0" w:color="000000"/>
            </w:tcBorders>
            <w:shd w:val="clear" w:color="auto" w:fill="auto"/>
          </w:tcPr>
          <w:p w14:paraId="78DACDF5" w14:textId="77777777" w:rsidR="002F29A3" w:rsidRPr="00D13D28" w:rsidRDefault="002F29A3"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7D1C378C" w14:textId="77777777" w:rsidR="002F29A3" w:rsidRPr="00D13D28" w:rsidRDefault="002F29A3"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3E8BE654" w14:textId="77777777" w:rsidR="002F29A3" w:rsidRPr="00D13D28" w:rsidRDefault="002F29A3"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80FF0B8" w14:textId="77777777" w:rsidR="002F29A3" w:rsidRPr="00D13D28" w:rsidRDefault="002F29A3" w:rsidP="008B6817">
            <w:pPr>
              <w:rPr>
                <w:lang w:val="es-CR"/>
              </w:rPr>
            </w:pPr>
          </w:p>
        </w:tc>
      </w:tr>
      <w:tr w:rsidR="002F29A3" w:rsidRPr="00D13D28" w14:paraId="7F4076D4" w14:textId="77777777" w:rsidTr="008B6817">
        <w:tc>
          <w:tcPr>
            <w:tcW w:w="2268" w:type="dxa"/>
            <w:tcBorders>
              <w:top w:val="single" w:sz="6" w:space="0" w:color="000000"/>
              <w:left w:val="single" w:sz="12" w:space="0" w:color="000000"/>
              <w:bottom w:val="single" w:sz="6" w:space="0" w:color="000000"/>
            </w:tcBorders>
            <w:shd w:val="clear" w:color="auto" w:fill="auto"/>
          </w:tcPr>
          <w:p w14:paraId="30022939" w14:textId="77777777" w:rsidR="002F29A3" w:rsidRPr="00D13D28" w:rsidRDefault="002F29A3"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DF44679" w14:textId="77777777" w:rsidR="002F29A3" w:rsidRPr="00D13D28" w:rsidRDefault="002F29A3" w:rsidP="008B6817">
            <w:pPr>
              <w:rPr>
                <w:lang w:val="es-CR"/>
              </w:rPr>
            </w:pPr>
            <w:r>
              <w:rPr>
                <w:lang w:val="es-CR"/>
              </w:rPr>
              <w:t>Administrador</w:t>
            </w:r>
          </w:p>
        </w:tc>
      </w:tr>
      <w:tr w:rsidR="002F29A3" w:rsidRPr="00CA5C33" w14:paraId="26192FDE" w14:textId="77777777" w:rsidTr="008B6817">
        <w:tc>
          <w:tcPr>
            <w:tcW w:w="2268" w:type="dxa"/>
            <w:tcBorders>
              <w:top w:val="single" w:sz="6" w:space="0" w:color="000000"/>
              <w:left w:val="single" w:sz="12" w:space="0" w:color="000000"/>
              <w:bottom w:val="single" w:sz="6" w:space="0" w:color="000000"/>
            </w:tcBorders>
            <w:shd w:val="clear" w:color="auto" w:fill="auto"/>
          </w:tcPr>
          <w:p w14:paraId="671BB247" w14:textId="77777777" w:rsidR="002F29A3" w:rsidRPr="00D13D28" w:rsidRDefault="002F29A3"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C933306" w14:textId="77777777" w:rsidR="002F29A3" w:rsidRPr="00D13D28" w:rsidRDefault="002F29A3" w:rsidP="008B6817">
            <w:pPr>
              <w:rPr>
                <w:lang w:val="es-CR"/>
              </w:rPr>
            </w:pPr>
            <w:r>
              <w:rPr>
                <w:lang w:val="es-CR"/>
              </w:rPr>
              <w:t>Un administrador accede al sistema mediante un login en la página web creada, al ser una página puede ser accedida desde cualquier dispositivo con acceso a internet, tiene posibles opciones a elegir entre ellas estará la visualización de vehículos al seleccionar esta opción el sistema en una nueva página mostrara una lista de todos los vehículos ingresados en el sistema, con diferentes opciones sobre la misma, una de estas funciones es el botón de eliminar, que se lograr ver a un costado de la línea de la tabla donde se encuentra el registro del vehículo, si se presiona, el sistema eliminara automáticamente el registro de ese vehículo que se encuentre almacenado en esa misma línea y mostrara nuevamente la vista de vehículos pero de manera actualizada donde es claro que ya no existirá ese registro y por lo tanto no se podrá observar.</w:t>
            </w:r>
          </w:p>
        </w:tc>
      </w:tr>
      <w:tr w:rsidR="002F29A3" w:rsidRPr="00CA5C33" w14:paraId="418657C3" w14:textId="77777777" w:rsidTr="008B6817">
        <w:tc>
          <w:tcPr>
            <w:tcW w:w="2268" w:type="dxa"/>
            <w:tcBorders>
              <w:top w:val="single" w:sz="6" w:space="0" w:color="000000"/>
              <w:left w:val="single" w:sz="12" w:space="0" w:color="000000"/>
              <w:bottom w:val="single" w:sz="6" w:space="0" w:color="000000"/>
            </w:tcBorders>
            <w:shd w:val="clear" w:color="auto" w:fill="auto"/>
          </w:tcPr>
          <w:p w14:paraId="2F4E2474" w14:textId="77777777" w:rsidR="002F29A3" w:rsidRPr="00D13D28" w:rsidRDefault="002F29A3"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3D93095" w14:textId="77777777" w:rsidR="002F29A3" w:rsidRDefault="002F29A3" w:rsidP="008B6817">
            <w:pPr>
              <w:numPr>
                <w:ilvl w:val="0"/>
                <w:numId w:val="23"/>
              </w:numPr>
              <w:rPr>
                <w:lang w:val="es-CR"/>
              </w:rPr>
            </w:pPr>
            <w:r>
              <w:rPr>
                <w:lang w:val="es-CR"/>
              </w:rPr>
              <w:t>Es evidente que el usuario en este caso el administrador debe haber ingresado al sistema de manera exitosa.</w:t>
            </w:r>
          </w:p>
          <w:p w14:paraId="1E29B80C" w14:textId="77777777" w:rsidR="002F29A3" w:rsidRPr="00D13D28" w:rsidRDefault="002F29A3" w:rsidP="008B6817">
            <w:pPr>
              <w:numPr>
                <w:ilvl w:val="0"/>
                <w:numId w:val="23"/>
              </w:numPr>
              <w:rPr>
                <w:lang w:val="es-CR"/>
              </w:rPr>
            </w:pPr>
            <w:r>
              <w:rPr>
                <w:lang w:val="es-CR"/>
              </w:rPr>
              <w:t>Para poder eliminar debe haber al menos un vehículo de equis tipo registrado en la lista.</w:t>
            </w:r>
          </w:p>
        </w:tc>
      </w:tr>
      <w:tr w:rsidR="002F29A3" w:rsidRPr="00CA5C33" w14:paraId="7C81D293" w14:textId="77777777" w:rsidTr="008B6817">
        <w:tc>
          <w:tcPr>
            <w:tcW w:w="2268" w:type="dxa"/>
            <w:tcBorders>
              <w:top w:val="single" w:sz="6" w:space="0" w:color="000000"/>
              <w:left w:val="single" w:sz="12" w:space="0" w:color="000000"/>
              <w:bottom w:val="single" w:sz="6" w:space="0" w:color="000000"/>
            </w:tcBorders>
            <w:shd w:val="clear" w:color="auto" w:fill="auto"/>
          </w:tcPr>
          <w:p w14:paraId="59E19E8B" w14:textId="77777777" w:rsidR="002F29A3" w:rsidRPr="00D13D28" w:rsidRDefault="002F29A3"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F8C1802" w14:textId="77777777" w:rsidR="002F29A3" w:rsidRPr="00CA212C" w:rsidRDefault="002F29A3" w:rsidP="008B6817">
            <w:pPr>
              <w:numPr>
                <w:ilvl w:val="0"/>
                <w:numId w:val="24"/>
              </w:numPr>
              <w:rPr>
                <w:lang w:val="es-CR"/>
              </w:rPr>
            </w:pPr>
            <w:r>
              <w:rPr>
                <w:lang w:val="es-CR"/>
              </w:rPr>
              <w:t>El vehículo eliminado desaparece por completo tanto da la vista de la página como de la base de datos interna.</w:t>
            </w:r>
          </w:p>
        </w:tc>
      </w:tr>
      <w:tr w:rsidR="002F29A3" w:rsidRPr="00CA5C33" w14:paraId="1FCDCD7A" w14:textId="77777777" w:rsidTr="008B6817">
        <w:tc>
          <w:tcPr>
            <w:tcW w:w="2268" w:type="dxa"/>
            <w:tcBorders>
              <w:top w:val="single" w:sz="6" w:space="0" w:color="000000"/>
              <w:left w:val="single" w:sz="12" w:space="0" w:color="000000"/>
              <w:bottom w:val="single" w:sz="6" w:space="0" w:color="000000"/>
            </w:tcBorders>
            <w:shd w:val="clear" w:color="auto" w:fill="auto"/>
          </w:tcPr>
          <w:p w14:paraId="1B78470B" w14:textId="77777777" w:rsidR="002F29A3" w:rsidRPr="00D13D28" w:rsidRDefault="002F29A3" w:rsidP="008B681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04A2B5D" w14:textId="77777777" w:rsidR="002F29A3" w:rsidRPr="00F40F0D" w:rsidRDefault="002F29A3" w:rsidP="008B6817">
            <w:pPr>
              <w:rPr>
                <w:bCs/>
                <w:lang w:val="es-CR"/>
              </w:rPr>
            </w:pPr>
            <w:r>
              <w:rPr>
                <w:b/>
                <w:lang w:val="es-CR"/>
              </w:rPr>
              <w:t>1.0   Eliminar un vehículo</w:t>
            </w:r>
          </w:p>
          <w:p w14:paraId="686E7BBB" w14:textId="77777777" w:rsidR="002F29A3" w:rsidRPr="00716E16" w:rsidRDefault="002F29A3" w:rsidP="008B6817">
            <w:pPr>
              <w:numPr>
                <w:ilvl w:val="0"/>
                <w:numId w:val="21"/>
              </w:numPr>
              <w:rPr>
                <w:bCs/>
                <w:lang w:val="es-CR"/>
              </w:rPr>
            </w:pPr>
            <w:r w:rsidRPr="00716E16">
              <w:rPr>
                <w:bCs/>
                <w:lang w:val="es-CR"/>
              </w:rPr>
              <w:t>El sistema muestra una lista con l</w:t>
            </w:r>
            <w:r>
              <w:rPr>
                <w:bCs/>
                <w:lang w:val="es-CR"/>
              </w:rPr>
              <w:t xml:space="preserve">os vehículos </w:t>
            </w:r>
            <w:r w:rsidRPr="00716E16">
              <w:rPr>
                <w:bCs/>
                <w:lang w:val="es-CR"/>
              </w:rPr>
              <w:t>y su</w:t>
            </w:r>
            <w:r>
              <w:rPr>
                <w:bCs/>
                <w:lang w:val="es-CR"/>
              </w:rPr>
              <w:t xml:space="preserve"> </w:t>
            </w:r>
            <w:r w:rsidRPr="00716E16">
              <w:rPr>
                <w:bCs/>
                <w:lang w:val="es-CR"/>
              </w:rPr>
              <w:t>opción</w:t>
            </w:r>
            <w:r>
              <w:rPr>
                <w:bCs/>
                <w:lang w:val="es-CR"/>
              </w:rPr>
              <w:t xml:space="preserve"> eliminar que es un botón</w:t>
            </w:r>
            <w:r w:rsidRPr="00716E16">
              <w:rPr>
                <w:bCs/>
                <w:lang w:val="es-CR"/>
              </w:rPr>
              <w:t>.</w:t>
            </w:r>
          </w:p>
          <w:p w14:paraId="718D92F7" w14:textId="77777777" w:rsidR="002F29A3" w:rsidRPr="00716E16" w:rsidRDefault="002F29A3" w:rsidP="008B6817">
            <w:pPr>
              <w:numPr>
                <w:ilvl w:val="0"/>
                <w:numId w:val="21"/>
              </w:numPr>
              <w:rPr>
                <w:bCs/>
                <w:lang w:val="es-CR"/>
              </w:rPr>
            </w:pPr>
            <w:r w:rsidRPr="00716E16">
              <w:rPr>
                <w:bCs/>
                <w:lang w:val="es-CR"/>
              </w:rPr>
              <w:lastRenderedPageBreak/>
              <w:t xml:space="preserve">El administrador selecciona una fila para eliminar </w:t>
            </w:r>
            <w:r>
              <w:rPr>
                <w:bCs/>
                <w:lang w:val="es-CR"/>
              </w:rPr>
              <w:t>al vehículo correspondiente</w:t>
            </w:r>
            <w:r w:rsidRPr="00716E16">
              <w:rPr>
                <w:bCs/>
                <w:lang w:val="es-CR"/>
              </w:rPr>
              <w:t>.</w:t>
            </w:r>
          </w:p>
          <w:p w14:paraId="5F4C0C5C" w14:textId="77777777" w:rsidR="002F29A3" w:rsidRPr="00716E16" w:rsidRDefault="002F29A3" w:rsidP="008B6817">
            <w:pPr>
              <w:numPr>
                <w:ilvl w:val="0"/>
                <w:numId w:val="21"/>
              </w:numPr>
              <w:rPr>
                <w:bCs/>
                <w:lang w:val="es-CR"/>
              </w:rPr>
            </w:pPr>
            <w:r w:rsidRPr="00716E16">
              <w:rPr>
                <w:bCs/>
                <w:lang w:val="es-CR"/>
              </w:rPr>
              <w:t>El sistema muestra una alerta para confirmar la acción.</w:t>
            </w:r>
          </w:p>
          <w:p w14:paraId="0382FE5E" w14:textId="77777777" w:rsidR="002F29A3" w:rsidRPr="00716E16" w:rsidRDefault="002F29A3" w:rsidP="008B6817">
            <w:pPr>
              <w:numPr>
                <w:ilvl w:val="0"/>
                <w:numId w:val="21"/>
              </w:numPr>
              <w:rPr>
                <w:bCs/>
                <w:lang w:val="es-CR"/>
              </w:rPr>
            </w:pPr>
            <w:r w:rsidRPr="00716E16">
              <w:rPr>
                <w:bCs/>
                <w:lang w:val="es-CR"/>
              </w:rPr>
              <w:t>El administrador confirma o cancela la acción</w:t>
            </w:r>
            <w:r>
              <w:rPr>
                <w:bCs/>
                <w:lang w:val="es-CR"/>
              </w:rPr>
              <w:t xml:space="preserve"> en este caso de eliminar</w:t>
            </w:r>
            <w:r w:rsidRPr="00716E16">
              <w:rPr>
                <w:bCs/>
                <w:lang w:val="es-CR"/>
              </w:rPr>
              <w:t>.</w:t>
            </w:r>
          </w:p>
          <w:p w14:paraId="53650090" w14:textId="77777777" w:rsidR="002F29A3" w:rsidRPr="00716E16" w:rsidRDefault="002F29A3" w:rsidP="008B6817">
            <w:pPr>
              <w:numPr>
                <w:ilvl w:val="0"/>
                <w:numId w:val="21"/>
              </w:numPr>
              <w:rPr>
                <w:bCs/>
                <w:lang w:val="es-CR"/>
              </w:rPr>
            </w:pPr>
            <w:r w:rsidRPr="00716E16">
              <w:rPr>
                <w:bCs/>
                <w:lang w:val="es-CR"/>
              </w:rPr>
              <w:t>El sistema carga nuevamente la página para reflejar los cambios en caso de ser confirmada la acción</w:t>
            </w:r>
            <w:r>
              <w:rPr>
                <w:bCs/>
                <w:lang w:val="es-CR"/>
              </w:rPr>
              <w:t xml:space="preserve"> volviendo así al paso número 1.</w:t>
            </w:r>
          </w:p>
          <w:p w14:paraId="64D378CA" w14:textId="77777777" w:rsidR="002F29A3" w:rsidRPr="00D13D28" w:rsidRDefault="002F29A3" w:rsidP="008B6817">
            <w:pPr>
              <w:rPr>
                <w:lang w:val="es-CR"/>
              </w:rPr>
            </w:pPr>
          </w:p>
        </w:tc>
      </w:tr>
      <w:tr w:rsidR="002F29A3" w:rsidRPr="00D13D28" w14:paraId="2FDA63F0" w14:textId="77777777" w:rsidTr="008B6817">
        <w:tc>
          <w:tcPr>
            <w:tcW w:w="2268" w:type="dxa"/>
            <w:tcBorders>
              <w:top w:val="single" w:sz="6" w:space="0" w:color="000000"/>
              <w:left w:val="single" w:sz="12" w:space="0" w:color="000000"/>
              <w:bottom w:val="single" w:sz="6" w:space="0" w:color="000000"/>
            </w:tcBorders>
            <w:shd w:val="clear" w:color="auto" w:fill="auto"/>
          </w:tcPr>
          <w:p w14:paraId="355090F8" w14:textId="77777777" w:rsidR="002F29A3" w:rsidRPr="00D13D28" w:rsidRDefault="002F29A3" w:rsidP="008B6817">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D65727" w14:textId="77777777" w:rsidR="002F29A3" w:rsidRPr="00D13D28" w:rsidRDefault="002F29A3" w:rsidP="008B6817">
            <w:pPr>
              <w:rPr>
                <w:b/>
                <w:lang w:val="es-CR"/>
              </w:rPr>
            </w:pPr>
            <w:r>
              <w:rPr>
                <w:b/>
                <w:lang w:val="es-CR"/>
              </w:rPr>
              <w:t xml:space="preserve">No tiene </w:t>
            </w:r>
          </w:p>
        </w:tc>
      </w:tr>
      <w:tr w:rsidR="002F29A3" w:rsidRPr="00CA5C33" w14:paraId="37F41F9D" w14:textId="77777777" w:rsidTr="008B6817">
        <w:tc>
          <w:tcPr>
            <w:tcW w:w="2268" w:type="dxa"/>
            <w:tcBorders>
              <w:top w:val="single" w:sz="6" w:space="0" w:color="000000"/>
              <w:left w:val="single" w:sz="12" w:space="0" w:color="000000"/>
              <w:bottom w:val="single" w:sz="6" w:space="0" w:color="000000"/>
            </w:tcBorders>
            <w:shd w:val="clear" w:color="auto" w:fill="auto"/>
          </w:tcPr>
          <w:p w14:paraId="6838AFE6" w14:textId="77777777" w:rsidR="002F29A3" w:rsidRPr="00D13D28" w:rsidRDefault="002F29A3" w:rsidP="008B6817">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1C0EFDB" w14:textId="77777777" w:rsidR="002F29A3" w:rsidRPr="001E616A" w:rsidRDefault="002F29A3" w:rsidP="008B6817">
            <w:pPr>
              <w:rPr>
                <w:bCs/>
                <w:lang w:val="es-CR"/>
              </w:rPr>
            </w:pPr>
            <w:r w:rsidRPr="00D13D28">
              <w:rPr>
                <w:b/>
                <w:lang w:val="es-CR"/>
              </w:rPr>
              <w:t xml:space="preserve">1.0.E.1 </w:t>
            </w:r>
            <w:r>
              <w:rPr>
                <w:b/>
                <w:lang w:val="es-CR"/>
              </w:rPr>
              <w:t>No existen vehículos registrados en el sistema</w:t>
            </w:r>
          </w:p>
          <w:p w14:paraId="41BE9494" w14:textId="77777777" w:rsidR="002F29A3" w:rsidRDefault="002F29A3" w:rsidP="008B6817">
            <w:pPr>
              <w:rPr>
                <w:bCs/>
                <w:lang w:val="es-CR"/>
              </w:rPr>
            </w:pPr>
            <w:r w:rsidRPr="00BB35CC">
              <w:rPr>
                <w:bCs/>
                <w:lang w:val="es-CR"/>
              </w:rPr>
              <w:t>1.</w:t>
            </w:r>
            <w:r>
              <w:rPr>
                <w:bCs/>
                <w:lang w:val="es-CR"/>
              </w:rPr>
              <w:t>1 No puede eliminar vehículos que no existan.</w:t>
            </w:r>
          </w:p>
          <w:p w14:paraId="4756BA72" w14:textId="77777777" w:rsidR="002F29A3" w:rsidRDefault="002F29A3" w:rsidP="008B6817">
            <w:pPr>
              <w:rPr>
                <w:bCs/>
                <w:lang w:val="es-CR"/>
              </w:rPr>
            </w:pPr>
            <w:r>
              <w:rPr>
                <w:bCs/>
                <w:lang w:val="es-CR"/>
              </w:rPr>
              <w:t>1.2 El administrador debe realizar de primero un registro de vehículos.</w:t>
            </w:r>
          </w:p>
          <w:p w14:paraId="653B8898" w14:textId="77777777" w:rsidR="002F29A3" w:rsidRPr="00DD6554" w:rsidRDefault="002F29A3" w:rsidP="008B6817">
            <w:pPr>
              <w:rPr>
                <w:bCs/>
                <w:lang w:val="es-CR"/>
              </w:rPr>
            </w:pPr>
            <w:r>
              <w:rPr>
                <w:bCs/>
                <w:lang w:val="es-CR"/>
              </w:rPr>
              <w:t>1.3 Una vez realizado el registro, puede volver al apartado de consulta donde se visualiza los vehículos ingresados y se podrán eliminar.</w:t>
            </w:r>
          </w:p>
        </w:tc>
      </w:tr>
      <w:tr w:rsidR="002F29A3" w:rsidRPr="00D13D28" w14:paraId="211C6DEE" w14:textId="77777777" w:rsidTr="008B6817">
        <w:tc>
          <w:tcPr>
            <w:tcW w:w="2268" w:type="dxa"/>
            <w:tcBorders>
              <w:top w:val="single" w:sz="6" w:space="0" w:color="000000"/>
              <w:left w:val="single" w:sz="12" w:space="0" w:color="000000"/>
              <w:bottom w:val="single" w:sz="6" w:space="0" w:color="000000"/>
            </w:tcBorders>
            <w:shd w:val="clear" w:color="auto" w:fill="auto"/>
          </w:tcPr>
          <w:p w14:paraId="2B6D8F32" w14:textId="77777777" w:rsidR="002F29A3" w:rsidRPr="00D13D28" w:rsidRDefault="002F29A3"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51B3DBE" w14:textId="77777777" w:rsidR="002F29A3" w:rsidRPr="00D13D28" w:rsidRDefault="002F29A3" w:rsidP="008B6817">
            <w:pPr>
              <w:rPr>
                <w:lang w:val="es-CR"/>
              </w:rPr>
            </w:pPr>
            <w:r>
              <w:rPr>
                <w:lang w:val="es-CR"/>
              </w:rPr>
              <w:t>Consultar Vehículos</w:t>
            </w:r>
          </w:p>
        </w:tc>
      </w:tr>
      <w:tr w:rsidR="002F29A3" w:rsidRPr="00D13D28" w14:paraId="4A350934" w14:textId="77777777" w:rsidTr="008B6817">
        <w:tc>
          <w:tcPr>
            <w:tcW w:w="2268" w:type="dxa"/>
            <w:tcBorders>
              <w:top w:val="single" w:sz="6" w:space="0" w:color="000000"/>
              <w:left w:val="single" w:sz="12" w:space="0" w:color="000000"/>
              <w:bottom w:val="single" w:sz="6" w:space="0" w:color="000000"/>
            </w:tcBorders>
            <w:shd w:val="clear" w:color="auto" w:fill="auto"/>
          </w:tcPr>
          <w:p w14:paraId="5AB1F703" w14:textId="77777777" w:rsidR="002F29A3" w:rsidRPr="00D13D28" w:rsidRDefault="002F29A3"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85E06BA" w14:textId="77777777" w:rsidR="002F29A3" w:rsidRPr="00D13D28" w:rsidRDefault="002F29A3" w:rsidP="008B6817">
            <w:pPr>
              <w:rPr>
                <w:lang w:val="es-CR"/>
              </w:rPr>
            </w:pPr>
            <w:r>
              <w:rPr>
                <w:lang w:val="es-CR"/>
              </w:rPr>
              <w:t>Media</w:t>
            </w:r>
          </w:p>
        </w:tc>
      </w:tr>
      <w:tr w:rsidR="002F29A3" w:rsidRPr="00CA5C33" w14:paraId="7188E807" w14:textId="77777777" w:rsidTr="008B6817">
        <w:tc>
          <w:tcPr>
            <w:tcW w:w="2268" w:type="dxa"/>
            <w:tcBorders>
              <w:top w:val="single" w:sz="6" w:space="0" w:color="000000"/>
              <w:left w:val="single" w:sz="12" w:space="0" w:color="000000"/>
              <w:bottom w:val="single" w:sz="6" w:space="0" w:color="000000"/>
            </w:tcBorders>
            <w:shd w:val="clear" w:color="auto" w:fill="auto"/>
          </w:tcPr>
          <w:p w14:paraId="6FAEDEA3" w14:textId="77777777" w:rsidR="002F29A3" w:rsidRPr="00D13D28" w:rsidRDefault="002F29A3"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2A00FBF" w14:textId="77777777" w:rsidR="002F29A3" w:rsidRPr="00D13D28" w:rsidRDefault="002F29A3" w:rsidP="008B6817">
            <w:pPr>
              <w:rPr>
                <w:lang w:val="es-CR"/>
              </w:rPr>
            </w:pPr>
            <w:r>
              <w:rPr>
                <w:lang w:val="es-CR"/>
              </w:rPr>
              <w:t>Baja, normalmente los vehículos no van a quedar obsoletos de manera total en tiempo muy corto.</w:t>
            </w:r>
          </w:p>
        </w:tc>
      </w:tr>
      <w:tr w:rsidR="002F29A3" w:rsidRPr="00D13D28" w14:paraId="39895D1F" w14:textId="77777777" w:rsidTr="008B6817">
        <w:tc>
          <w:tcPr>
            <w:tcW w:w="2268" w:type="dxa"/>
            <w:tcBorders>
              <w:top w:val="single" w:sz="6" w:space="0" w:color="000000"/>
              <w:left w:val="single" w:sz="12" w:space="0" w:color="000000"/>
              <w:bottom w:val="single" w:sz="6" w:space="0" w:color="000000"/>
            </w:tcBorders>
            <w:shd w:val="clear" w:color="auto" w:fill="auto"/>
          </w:tcPr>
          <w:p w14:paraId="2C3A45FC" w14:textId="77777777" w:rsidR="002F29A3" w:rsidRPr="00D13D28" w:rsidRDefault="002F29A3" w:rsidP="008B681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29BAEAF" w14:textId="77777777" w:rsidR="002F29A3" w:rsidRPr="006A5F44" w:rsidRDefault="002F29A3" w:rsidP="008B6817">
            <w:pPr>
              <w:ind w:left="702" w:hanging="702"/>
              <w:rPr>
                <w:sz w:val="20"/>
                <w:lang w:val="es-CR"/>
              </w:rPr>
            </w:pPr>
            <w:r w:rsidRPr="006A5F44">
              <w:rPr>
                <w:sz w:val="20"/>
              </w:rPr>
              <w:t>RN-03, RN-06, RN-25.</w:t>
            </w:r>
          </w:p>
        </w:tc>
      </w:tr>
      <w:tr w:rsidR="002F29A3" w:rsidRPr="00D13D28" w14:paraId="14FAE000" w14:textId="77777777" w:rsidTr="008B6817">
        <w:tc>
          <w:tcPr>
            <w:tcW w:w="2268" w:type="dxa"/>
            <w:tcBorders>
              <w:top w:val="single" w:sz="6" w:space="0" w:color="000000"/>
              <w:left w:val="single" w:sz="12" w:space="0" w:color="000000"/>
              <w:bottom w:val="single" w:sz="6" w:space="0" w:color="000000"/>
            </w:tcBorders>
            <w:shd w:val="clear" w:color="auto" w:fill="auto"/>
          </w:tcPr>
          <w:p w14:paraId="65C6372A" w14:textId="77777777" w:rsidR="002F29A3" w:rsidRPr="00D13D28" w:rsidRDefault="002F29A3"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03F3C59" w14:textId="77777777" w:rsidR="002F29A3" w:rsidRPr="00D13D28" w:rsidRDefault="002F29A3" w:rsidP="008B6817">
            <w:pPr>
              <w:rPr>
                <w:lang w:val="es-CR"/>
              </w:rPr>
            </w:pPr>
            <w:r>
              <w:rPr>
                <w:lang w:val="es-CR"/>
              </w:rPr>
              <w:t>No tiene.</w:t>
            </w:r>
          </w:p>
        </w:tc>
      </w:tr>
      <w:tr w:rsidR="002F29A3" w:rsidRPr="00D13D28" w14:paraId="666BEB70" w14:textId="77777777" w:rsidTr="008B6817">
        <w:tc>
          <w:tcPr>
            <w:tcW w:w="2268" w:type="dxa"/>
            <w:tcBorders>
              <w:top w:val="single" w:sz="6" w:space="0" w:color="000000"/>
              <w:left w:val="single" w:sz="12" w:space="0" w:color="000000"/>
              <w:bottom w:val="single" w:sz="6" w:space="0" w:color="000000"/>
            </w:tcBorders>
            <w:shd w:val="clear" w:color="auto" w:fill="auto"/>
          </w:tcPr>
          <w:p w14:paraId="77702648" w14:textId="77777777" w:rsidR="002F29A3" w:rsidRPr="00D13D28" w:rsidRDefault="002F29A3"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798EE7" w14:textId="77777777" w:rsidR="002F29A3" w:rsidRPr="00D13D28" w:rsidRDefault="002F29A3" w:rsidP="008B6817">
            <w:pPr>
              <w:rPr>
                <w:lang w:val="es-CR"/>
              </w:rPr>
            </w:pPr>
            <w:r>
              <w:rPr>
                <w:lang w:val="es-CR"/>
              </w:rPr>
              <w:t>No tiene.</w:t>
            </w:r>
          </w:p>
        </w:tc>
      </w:tr>
      <w:tr w:rsidR="002F29A3" w:rsidRPr="00D13D28" w14:paraId="49679386" w14:textId="77777777" w:rsidTr="008B6817">
        <w:tc>
          <w:tcPr>
            <w:tcW w:w="2268" w:type="dxa"/>
            <w:tcBorders>
              <w:top w:val="single" w:sz="6" w:space="0" w:color="000000"/>
              <w:left w:val="single" w:sz="12" w:space="0" w:color="000000"/>
              <w:bottom w:val="single" w:sz="12" w:space="0" w:color="000000"/>
            </w:tcBorders>
            <w:shd w:val="clear" w:color="auto" w:fill="auto"/>
          </w:tcPr>
          <w:p w14:paraId="55341861" w14:textId="77777777" w:rsidR="002F29A3" w:rsidRPr="00D13D28" w:rsidRDefault="002F29A3"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A982245" w14:textId="77777777" w:rsidR="002F29A3" w:rsidRPr="00D13D28" w:rsidRDefault="002F29A3" w:rsidP="008B6817">
            <w:pPr>
              <w:rPr>
                <w:lang w:val="es-CR"/>
              </w:rPr>
            </w:pPr>
            <w:r>
              <w:rPr>
                <w:lang w:val="es-CR"/>
              </w:rPr>
              <w:t>No tiene.</w:t>
            </w:r>
          </w:p>
        </w:tc>
      </w:tr>
    </w:tbl>
    <w:p w14:paraId="00BDDA2C" w14:textId="0E676DF4"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2F29A3" w:rsidRPr="00AE75CE" w14:paraId="23826EC6" w14:textId="77777777" w:rsidTr="008B6817">
        <w:tc>
          <w:tcPr>
            <w:tcW w:w="2268" w:type="dxa"/>
            <w:tcBorders>
              <w:top w:val="single" w:sz="12" w:space="0" w:color="000000"/>
              <w:left w:val="single" w:sz="12" w:space="0" w:color="000000"/>
              <w:bottom w:val="single" w:sz="6" w:space="0" w:color="000000"/>
            </w:tcBorders>
            <w:shd w:val="clear" w:color="auto" w:fill="auto"/>
          </w:tcPr>
          <w:p w14:paraId="5485AFFC" w14:textId="77777777" w:rsidR="002F29A3" w:rsidRPr="00D13D28" w:rsidRDefault="002F29A3"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7BD4811" w14:textId="77777777" w:rsidR="002F29A3" w:rsidRPr="00D13D28" w:rsidRDefault="002F29A3" w:rsidP="008B6817">
            <w:pPr>
              <w:rPr>
                <w:lang w:val="es-CR"/>
              </w:rPr>
            </w:pPr>
            <w:r>
              <w:rPr>
                <w:lang w:val="es-CR"/>
              </w:rPr>
              <w:t>19</w:t>
            </w:r>
          </w:p>
        </w:tc>
      </w:tr>
      <w:tr w:rsidR="002F29A3" w:rsidRPr="00AE75CE" w14:paraId="64AA7D1F" w14:textId="77777777" w:rsidTr="008B6817">
        <w:tc>
          <w:tcPr>
            <w:tcW w:w="2268" w:type="dxa"/>
            <w:tcBorders>
              <w:top w:val="single" w:sz="6" w:space="0" w:color="000000"/>
              <w:left w:val="single" w:sz="12" w:space="0" w:color="000000"/>
              <w:bottom w:val="single" w:sz="6" w:space="0" w:color="000000"/>
            </w:tcBorders>
            <w:shd w:val="clear" w:color="auto" w:fill="auto"/>
          </w:tcPr>
          <w:p w14:paraId="5DE0570D" w14:textId="77777777" w:rsidR="002F29A3" w:rsidRPr="00D13D28" w:rsidRDefault="002F29A3"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78859D" w14:textId="1D221E40" w:rsidR="002F29A3" w:rsidRPr="005F56FE" w:rsidRDefault="002F29A3" w:rsidP="008B6817">
            <w:pPr>
              <w:rPr>
                <w:lang w:val="es-CR"/>
              </w:rPr>
            </w:pPr>
            <w:r>
              <w:rPr>
                <w:lang w:val="es-CR"/>
              </w:rPr>
              <w:t xml:space="preserve">Modificar </w:t>
            </w:r>
            <w:r w:rsidR="006A5F44">
              <w:rPr>
                <w:lang w:val="es-CR"/>
              </w:rPr>
              <w:t>Vehículos</w:t>
            </w:r>
          </w:p>
        </w:tc>
      </w:tr>
      <w:tr w:rsidR="002F29A3" w:rsidRPr="00D13D28" w14:paraId="0B8F5180" w14:textId="77777777" w:rsidTr="008B6817">
        <w:tc>
          <w:tcPr>
            <w:tcW w:w="2268" w:type="dxa"/>
            <w:tcBorders>
              <w:top w:val="single" w:sz="6" w:space="0" w:color="000000"/>
              <w:left w:val="single" w:sz="12" w:space="0" w:color="000000"/>
              <w:bottom w:val="single" w:sz="6" w:space="0" w:color="000000"/>
            </w:tcBorders>
            <w:shd w:val="clear" w:color="auto" w:fill="auto"/>
          </w:tcPr>
          <w:p w14:paraId="7B8F0B17" w14:textId="77777777" w:rsidR="002F29A3" w:rsidRPr="00D13D28" w:rsidRDefault="002F29A3"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39A979BA" w14:textId="77777777" w:rsidR="002F29A3" w:rsidRPr="00D13D28" w:rsidRDefault="002F29A3" w:rsidP="008B6817">
            <w:pPr>
              <w:rPr>
                <w:lang w:val="es-CR"/>
              </w:rPr>
            </w:pPr>
            <w:r>
              <w:rPr>
                <w:lang w:val="es-CR"/>
              </w:rPr>
              <w:t>Randy Barrantes Pizarro</w:t>
            </w:r>
          </w:p>
        </w:tc>
        <w:tc>
          <w:tcPr>
            <w:tcW w:w="2196" w:type="dxa"/>
            <w:tcBorders>
              <w:top w:val="single" w:sz="6" w:space="0" w:color="000000"/>
              <w:left w:val="single" w:sz="6" w:space="0" w:color="000000"/>
              <w:bottom w:val="single" w:sz="6" w:space="0" w:color="000000"/>
            </w:tcBorders>
            <w:shd w:val="clear" w:color="auto" w:fill="auto"/>
          </w:tcPr>
          <w:p w14:paraId="35AF9E87" w14:textId="77777777" w:rsidR="002F29A3" w:rsidRPr="00D13D28" w:rsidRDefault="002F29A3"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D615F3C" w14:textId="77777777" w:rsidR="002F29A3" w:rsidRPr="00D13D28" w:rsidRDefault="002F29A3" w:rsidP="008B6817">
            <w:pPr>
              <w:rPr>
                <w:lang w:val="es-CR"/>
              </w:rPr>
            </w:pPr>
          </w:p>
        </w:tc>
      </w:tr>
      <w:tr w:rsidR="002F29A3" w:rsidRPr="00CA5C33" w14:paraId="54B0BDB5" w14:textId="77777777" w:rsidTr="008B6817">
        <w:tc>
          <w:tcPr>
            <w:tcW w:w="2268" w:type="dxa"/>
            <w:tcBorders>
              <w:top w:val="single" w:sz="6" w:space="0" w:color="000000"/>
              <w:left w:val="single" w:sz="12" w:space="0" w:color="000000"/>
              <w:bottom w:val="single" w:sz="6" w:space="0" w:color="000000"/>
            </w:tcBorders>
            <w:shd w:val="clear" w:color="auto" w:fill="auto"/>
          </w:tcPr>
          <w:p w14:paraId="143640AB" w14:textId="77777777" w:rsidR="002F29A3" w:rsidRPr="00D13D28" w:rsidRDefault="002F29A3"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005B9733" w14:textId="77777777" w:rsidR="002F29A3" w:rsidRPr="00D13D28" w:rsidRDefault="002F29A3"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54C4200C" w14:textId="77777777" w:rsidR="002F29A3" w:rsidRPr="00D13D28" w:rsidRDefault="002F29A3"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30E3FC3" w14:textId="77777777" w:rsidR="002F29A3" w:rsidRPr="00D13D28" w:rsidRDefault="002F29A3" w:rsidP="008B6817">
            <w:pPr>
              <w:rPr>
                <w:lang w:val="es-CR"/>
              </w:rPr>
            </w:pPr>
          </w:p>
        </w:tc>
      </w:tr>
      <w:tr w:rsidR="002F29A3" w:rsidRPr="00D13D28" w14:paraId="47C068D4" w14:textId="77777777" w:rsidTr="008B6817">
        <w:tc>
          <w:tcPr>
            <w:tcW w:w="2268" w:type="dxa"/>
            <w:tcBorders>
              <w:top w:val="single" w:sz="6" w:space="0" w:color="000000"/>
              <w:left w:val="single" w:sz="12" w:space="0" w:color="000000"/>
              <w:bottom w:val="single" w:sz="6" w:space="0" w:color="000000"/>
            </w:tcBorders>
            <w:shd w:val="clear" w:color="auto" w:fill="auto"/>
          </w:tcPr>
          <w:p w14:paraId="1B6AA67E" w14:textId="77777777" w:rsidR="002F29A3" w:rsidRPr="00D13D28" w:rsidRDefault="002F29A3"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582032B" w14:textId="77777777" w:rsidR="002F29A3" w:rsidRPr="00D13D28" w:rsidRDefault="002F29A3" w:rsidP="008B6817">
            <w:pPr>
              <w:rPr>
                <w:lang w:val="es-CR"/>
              </w:rPr>
            </w:pPr>
            <w:r>
              <w:rPr>
                <w:lang w:val="es-CR"/>
              </w:rPr>
              <w:t>Administración</w:t>
            </w:r>
          </w:p>
        </w:tc>
      </w:tr>
      <w:tr w:rsidR="002F29A3" w:rsidRPr="00CA5C33" w14:paraId="5173F924" w14:textId="77777777" w:rsidTr="008B6817">
        <w:tc>
          <w:tcPr>
            <w:tcW w:w="2268" w:type="dxa"/>
            <w:tcBorders>
              <w:top w:val="single" w:sz="6" w:space="0" w:color="000000"/>
              <w:left w:val="single" w:sz="12" w:space="0" w:color="000000"/>
              <w:bottom w:val="single" w:sz="6" w:space="0" w:color="000000"/>
            </w:tcBorders>
            <w:shd w:val="clear" w:color="auto" w:fill="auto"/>
          </w:tcPr>
          <w:p w14:paraId="3B826F8C" w14:textId="77777777" w:rsidR="002F29A3" w:rsidRPr="00D13D28" w:rsidRDefault="002F29A3"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5FE223B" w14:textId="77777777" w:rsidR="002F29A3" w:rsidRPr="00D13D28" w:rsidRDefault="002F29A3" w:rsidP="008B6817">
            <w:pPr>
              <w:rPr>
                <w:lang w:val="es-CR"/>
              </w:rPr>
            </w:pPr>
            <w:r>
              <w:rPr>
                <w:lang w:val="es-CR"/>
              </w:rPr>
              <w:t>El usuario entra al sistema mediante su dispositivo con acceso a internet, entre las posibles opciones podrá elegir modificar vehículos, después de accionar esta opción el sistema mostrara una lista de todos los vehículos ingresados en el sistema con anterioridad, con diferentes opciones sobre la misma línea de la tabla, una de estas funciones es el botón de modificar, que se encuentra en cada uno de los elementos de la lista, al presionarlo, el sistema cargara de nuevo una página donde se verán espacios de texto con respecto a los datos de los vehículos y así permitirá editar el contenido en cada uno de ellos y para finalizar esto solo se necesitara presionar un botón de guardar, para salvar los datos actualizados de cada vehículo y que se actualice tanto en base de datos como en la vista de la página una vez refrescada.</w:t>
            </w:r>
          </w:p>
        </w:tc>
      </w:tr>
      <w:tr w:rsidR="002F29A3" w:rsidRPr="00CA5C33" w14:paraId="284F15B3" w14:textId="77777777" w:rsidTr="008B6817">
        <w:tc>
          <w:tcPr>
            <w:tcW w:w="2268" w:type="dxa"/>
            <w:tcBorders>
              <w:top w:val="single" w:sz="6" w:space="0" w:color="000000"/>
              <w:left w:val="single" w:sz="12" w:space="0" w:color="000000"/>
              <w:bottom w:val="single" w:sz="6" w:space="0" w:color="000000"/>
            </w:tcBorders>
            <w:shd w:val="clear" w:color="auto" w:fill="auto"/>
          </w:tcPr>
          <w:p w14:paraId="6929AD65" w14:textId="77777777" w:rsidR="002F29A3" w:rsidRPr="00D13D28" w:rsidRDefault="002F29A3"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EEDFB4A" w14:textId="77777777" w:rsidR="002F29A3" w:rsidRDefault="002F29A3" w:rsidP="008B6817">
            <w:pPr>
              <w:ind w:left="360"/>
              <w:rPr>
                <w:lang w:val="es-CR"/>
              </w:rPr>
            </w:pPr>
            <w:r>
              <w:rPr>
                <w:lang w:val="es-CR"/>
              </w:rPr>
              <w:t>El usuario debe iniciar sesión como un administrador.</w:t>
            </w:r>
          </w:p>
          <w:p w14:paraId="0ACE52E7" w14:textId="77777777" w:rsidR="002F29A3" w:rsidRPr="00D13D28" w:rsidRDefault="002F29A3" w:rsidP="008B6817">
            <w:pPr>
              <w:rPr>
                <w:lang w:val="es-CR"/>
              </w:rPr>
            </w:pPr>
            <w:r>
              <w:rPr>
                <w:lang w:val="es-CR"/>
              </w:rPr>
              <w:t>Claramente deben de existir vehículos registrados en la base de dato si no es ilógico que puedan ser modificados.</w:t>
            </w:r>
          </w:p>
        </w:tc>
      </w:tr>
      <w:tr w:rsidR="002F29A3" w:rsidRPr="00CA5C33" w14:paraId="42B6DD3D" w14:textId="77777777" w:rsidTr="008B6817">
        <w:tc>
          <w:tcPr>
            <w:tcW w:w="2268" w:type="dxa"/>
            <w:tcBorders>
              <w:top w:val="single" w:sz="6" w:space="0" w:color="000000"/>
              <w:left w:val="single" w:sz="12" w:space="0" w:color="000000"/>
              <w:bottom w:val="single" w:sz="6" w:space="0" w:color="000000"/>
            </w:tcBorders>
            <w:shd w:val="clear" w:color="auto" w:fill="auto"/>
          </w:tcPr>
          <w:p w14:paraId="7D004D30" w14:textId="77777777" w:rsidR="002F29A3" w:rsidRPr="00D13D28" w:rsidRDefault="002F29A3"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F9E307D" w14:textId="77777777" w:rsidR="002F29A3" w:rsidRPr="00CA212C" w:rsidRDefault="002F29A3" w:rsidP="008B6817">
            <w:pPr>
              <w:rPr>
                <w:lang w:val="es-CR"/>
              </w:rPr>
            </w:pPr>
            <w:r>
              <w:rPr>
                <w:lang w:val="es-CR"/>
              </w:rPr>
              <w:t>Los cambios realizados de los vehículos se guardan tanto en la base de datos como en la vista.</w:t>
            </w:r>
          </w:p>
        </w:tc>
      </w:tr>
      <w:tr w:rsidR="002F29A3" w:rsidRPr="00CA5C33" w14:paraId="37D10BAD" w14:textId="77777777" w:rsidTr="008B6817">
        <w:tc>
          <w:tcPr>
            <w:tcW w:w="2268" w:type="dxa"/>
            <w:tcBorders>
              <w:top w:val="single" w:sz="6" w:space="0" w:color="000000"/>
              <w:left w:val="single" w:sz="12" w:space="0" w:color="000000"/>
              <w:bottom w:val="single" w:sz="6" w:space="0" w:color="000000"/>
            </w:tcBorders>
            <w:shd w:val="clear" w:color="auto" w:fill="auto"/>
          </w:tcPr>
          <w:p w14:paraId="7C523EFA" w14:textId="77777777" w:rsidR="002F29A3" w:rsidRPr="00D13D28" w:rsidRDefault="002F29A3" w:rsidP="008B681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A470A82" w14:textId="77777777" w:rsidR="002F29A3" w:rsidRDefault="002F29A3" w:rsidP="008B6817">
            <w:pPr>
              <w:rPr>
                <w:b/>
                <w:lang w:val="es-CR"/>
              </w:rPr>
            </w:pPr>
            <w:r>
              <w:rPr>
                <w:b/>
                <w:lang w:val="es-CR"/>
              </w:rPr>
              <w:t>1.0    Modificar un vehículo</w:t>
            </w:r>
          </w:p>
          <w:p w14:paraId="126B09A7" w14:textId="77777777" w:rsidR="002F29A3" w:rsidRDefault="002F29A3" w:rsidP="00B829B3">
            <w:pPr>
              <w:numPr>
                <w:ilvl w:val="0"/>
                <w:numId w:val="40"/>
              </w:numPr>
              <w:rPr>
                <w:bCs/>
                <w:lang w:val="es-CR"/>
              </w:rPr>
            </w:pPr>
            <w:r>
              <w:rPr>
                <w:bCs/>
                <w:lang w:val="es-CR"/>
              </w:rPr>
              <w:t>Se muestra una lista de los vehículos y sus dos opciones (modificar, guardar).</w:t>
            </w:r>
          </w:p>
          <w:p w14:paraId="2F5DF8DA" w14:textId="77777777" w:rsidR="002F29A3" w:rsidRDefault="002F29A3" w:rsidP="00B829B3">
            <w:pPr>
              <w:numPr>
                <w:ilvl w:val="0"/>
                <w:numId w:val="40"/>
              </w:numPr>
              <w:rPr>
                <w:bCs/>
                <w:lang w:val="es-CR"/>
              </w:rPr>
            </w:pPr>
            <w:r>
              <w:rPr>
                <w:bCs/>
                <w:lang w:val="es-CR"/>
              </w:rPr>
              <w:lastRenderedPageBreak/>
              <w:t>El administrador selecciona una fila para modificar el vehículo.</w:t>
            </w:r>
          </w:p>
          <w:p w14:paraId="43208AFA" w14:textId="77777777" w:rsidR="002F29A3" w:rsidRDefault="002F29A3" w:rsidP="00B829B3">
            <w:pPr>
              <w:numPr>
                <w:ilvl w:val="0"/>
                <w:numId w:val="40"/>
              </w:numPr>
              <w:rPr>
                <w:bCs/>
                <w:lang w:val="es-CR"/>
              </w:rPr>
            </w:pPr>
            <w:r>
              <w:rPr>
                <w:bCs/>
                <w:lang w:val="es-CR"/>
              </w:rPr>
              <w:t>Se carga una nueva página con los datos del vehículo.</w:t>
            </w:r>
          </w:p>
          <w:p w14:paraId="5280731C" w14:textId="77777777" w:rsidR="002F29A3" w:rsidRDefault="002F29A3" w:rsidP="00B829B3">
            <w:pPr>
              <w:numPr>
                <w:ilvl w:val="0"/>
                <w:numId w:val="40"/>
              </w:numPr>
              <w:rPr>
                <w:bCs/>
                <w:lang w:val="es-CR"/>
              </w:rPr>
            </w:pPr>
            <w:r>
              <w:rPr>
                <w:bCs/>
                <w:lang w:val="es-CR"/>
              </w:rPr>
              <w:t>El administrador selecciona alguno de los posibles espacios para su edición.</w:t>
            </w:r>
          </w:p>
          <w:p w14:paraId="24CCCE4B" w14:textId="77777777" w:rsidR="002F29A3" w:rsidRDefault="002F29A3" w:rsidP="00B829B3">
            <w:pPr>
              <w:numPr>
                <w:ilvl w:val="0"/>
                <w:numId w:val="40"/>
              </w:numPr>
              <w:rPr>
                <w:bCs/>
                <w:lang w:val="es-CR"/>
              </w:rPr>
            </w:pPr>
            <w:r>
              <w:rPr>
                <w:bCs/>
                <w:lang w:val="es-CR"/>
              </w:rPr>
              <w:t>Se da acción a editar el campo seleccionado de la misma forma en que se realiza el registro.</w:t>
            </w:r>
          </w:p>
          <w:p w14:paraId="6012D3E8" w14:textId="77777777" w:rsidR="002F29A3" w:rsidRDefault="002F29A3" w:rsidP="00B829B3">
            <w:pPr>
              <w:numPr>
                <w:ilvl w:val="0"/>
                <w:numId w:val="40"/>
              </w:numPr>
              <w:rPr>
                <w:bCs/>
                <w:lang w:val="es-CR"/>
              </w:rPr>
            </w:pPr>
            <w:r>
              <w:rPr>
                <w:bCs/>
                <w:lang w:val="es-CR"/>
              </w:rPr>
              <w:t>A realizar los cambios.</w:t>
            </w:r>
          </w:p>
          <w:p w14:paraId="4D58621E" w14:textId="77777777" w:rsidR="002F29A3" w:rsidRDefault="002F29A3" w:rsidP="00B829B3">
            <w:pPr>
              <w:numPr>
                <w:ilvl w:val="0"/>
                <w:numId w:val="40"/>
              </w:numPr>
              <w:rPr>
                <w:bCs/>
                <w:lang w:val="es-CR"/>
              </w:rPr>
            </w:pPr>
            <w:r>
              <w:rPr>
                <w:bCs/>
                <w:lang w:val="es-CR"/>
              </w:rPr>
              <w:t xml:space="preserve">El administrador confirma los cambios y termina la modificación. </w:t>
            </w:r>
          </w:p>
          <w:p w14:paraId="52B8F5E2" w14:textId="77777777" w:rsidR="002F29A3" w:rsidRDefault="002F29A3" w:rsidP="00B829B3">
            <w:pPr>
              <w:numPr>
                <w:ilvl w:val="0"/>
                <w:numId w:val="40"/>
              </w:numPr>
              <w:rPr>
                <w:bCs/>
                <w:lang w:val="es-CR"/>
              </w:rPr>
            </w:pPr>
            <w:r>
              <w:rPr>
                <w:bCs/>
                <w:lang w:val="es-CR"/>
              </w:rPr>
              <w:t>El sistema actualiza los datos modificados en las listas y vuelve al paso número 1.</w:t>
            </w:r>
          </w:p>
          <w:p w14:paraId="1CBDC8E7" w14:textId="77777777" w:rsidR="002F29A3" w:rsidRPr="00D13D28" w:rsidRDefault="002F29A3" w:rsidP="008B6817">
            <w:pPr>
              <w:rPr>
                <w:lang w:val="es-CR"/>
              </w:rPr>
            </w:pPr>
          </w:p>
        </w:tc>
      </w:tr>
      <w:tr w:rsidR="002F29A3" w:rsidRPr="00D13D28" w14:paraId="1F14740D" w14:textId="77777777" w:rsidTr="008B6817">
        <w:tc>
          <w:tcPr>
            <w:tcW w:w="2268" w:type="dxa"/>
            <w:tcBorders>
              <w:top w:val="single" w:sz="6" w:space="0" w:color="000000"/>
              <w:left w:val="single" w:sz="12" w:space="0" w:color="000000"/>
              <w:bottom w:val="single" w:sz="6" w:space="0" w:color="000000"/>
            </w:tcBorders>
            <w:shd w:val="clear" w:color="auto" w:fill="auto"/>
          </w:tcPr>
          <w:p w14:paraId="69B9C9CE" w14:textId="77777777" w:rsidR="002F29A3" w:rsidRPr="00D13D28" w:rsidRDefault="002F29A3" w:rsidP="008B6817">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77FDB80" w14:textId="77777777" w:rsidR="002F29A3" w:rsidRPr="00D13D28" w:rsidRDefault="002F29A3" w:rsidP="008B6817">
            <w:pPr>
              <w:rPr>
                <w:b/>
                <w:lang w:val="es-CR"/>
              </w:rPr>
            </w:pPr>
            <w:r>
              <w:rPr>
                <w:b/>
                <w:lang w:val="es-CR"/>
              </w:rPr>
              <w:t>No tiene</w:t>
            </w:r>
          </w:p>
        </w:tc>
      </w:tr>
      <w:tr w:rsidR="002F29A3" w:rsidRPr="00CA5C33" w14:paraId="5F19AF65" w14:textId="77777777" w:rsidTr="008B6817">
        <w:tc>
          <w:tcPr>
            <w:tcW w:w="2268" w:type="dxa"/>
            <w:tcBorders>
              <w:top w:val="single" w:sz="6" w:space="0" w:color="000000"/>
              <w:left w:val="single" w:sz="12" w:space="0" w:color="000000"/>
              <w:bottom w:val="single" w:sz="6" w:space="0" w:color="000000"/>
            </w:tcBorders>
            <w:shd w:val="clear" w:color="auto" w:fill="auto"/>
          </w:tcPr>
          <w:p w14:paraId="6EB4D330" w14:textId="77777777" w:rsidR="002F29A3" w:rsidRPr="00D13D28" w:rsidRDefault="002F29A3" w:rsidP="008B6817">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A16C8AF" w14:textId="77777777" w:rsidR="002F29A3" w:rsidRDefault="002F29A3" w:rsidP="008B6817">
            <w:pPr>
              <w:rPr>
                <w:b/>
                <w:lang w:val="es-CR"/>
              </w:rPr>
            </w:pPr>
            <w:r w:rsidRPr="00D13D28">
              <w:rPr>
                <w:b/>
                <w:lang w:val="es-CR"/>
              </w:rPr>
              <w:t xml:space="preserve">1.0.E.1 </w:t>
            </w:r>
            <w:r>
              <w:rPr>
                <w:b/>
                <w:lang w:val="es-CR"/>
              </w:rPr>
              <w:t>No existe un vehículo registrado</w:t>
            </w:r>
          </w:p>
          <w:p w14:paraId="471D98F2" w14:textId="77777777" w:rsidR="002F29A3" w:rsidRDefault="002F29A3" w:rsidP="008B6817">
            <w:pPr>
              <w:rPr>
                <w:bCs/>
                <w:lang w:val="es-CR"/>
              </w:rPr>
            </w:pPr>
            <w:r w:rsidRPr="00BB35CC">
              <w:rPr>
                <w:bCs/>
                <w:lang w:val="es-CR"/>
              </w:rPr>
              <w:t>1.</w:t>
            </w:r>
            <w:r>
              <w:rPr>
                <w:bCs/>
                <w:lang w:val="es-CR"/>
              </w:rPr>
              <w:t>1 El sistema no puede modificar vehículos en la lista dado que no ha sido registrados,</w:t>
            </w:r>
          </w:p>
          <w:p w14:paraId="55815EAB" w14:textId="77777777" w:rsidR="002F29A3" w:rsidRPr="00DD6554" w:rsidRDefault="002F29A3" w:rsidP="008B6817">
            <w:pPr>
              <w:rPr>
                <w:bCs/>
                <w:lang w:val="es-CR"/>
              </w:rPr>
            </w:pPr>
            <w:r>
              <w:rPr>
                <w:bCs/>
                <w:lang w:val="es-CR"/>
              </w:rPr>
              <w:t>1.2 El administrador primeramente deberá registrar a un vehículo en el apartado de registro correspondiente a esta acción.</w:t>
            </w:r>
          </w:p>
        </w:tc>
      </w:tr>
      <w:tr w:rsidR="002F29A3" w:rsidRPr="00D13D28" w14:paraId="3DD01540" w14:textId="77777777" w:rsidTr="008B6817">
        <w:tc>
          <w:tcPr>
            <w:tcW w:w="2268" w:type="dxa"/>
            <w:tcBorders>
              <w:top w:val="single" w:sz="6" w:space="0" w:color="000000"/>
              <w:left w:val="single" w:sz="12" w:space="0" w:color="000000"/>
              <w:bottom w:val="single" w:sz="6" w:space="0" w:color="000000"/>
            </w:tcBorders>
            <w:shd w:val="clear" w:color="auto" w:fill="auto"/>
          </w:tcPr>
          <w:p w14:paraId="776A9765" w14:textId="77777777" w:rsidR="002F29A3" w:rsidRPr="00D13D28" w:rsidRDefault="002F29A3"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F3EF880" w14:textId="77777777" w:rsidR="002F29A3" w:rsidRPr="00D13D28" w:rsidRDefault="002F29A3" w:rsidP="008B6817">
            <w:pPr>
              <w:rPr>
                <w:lang w:val="es-CR"/>
              </w:rPr>
            </w:pPr>
            <w:r>
              <w:rPr>
                <w:lang w:val="es-CR"/>
              </w:rPr>
              <w:t>Consultar vehículos</w:t>
            </w:r>
          </w:p>
        </w:tc>
      </w:tr>
      <w:tr w:rsidR="002F29A3" w:rsidRPr="00D13D28" w14:paraId="7818775D" w14:textId="77777777" w:rsidTr="008B6817">
        <w:tc>
          <w:tcPr>
            <w:tcW w:w="2268" w:type="dxa"/>
            <w:tcBorders>
              <w:top w:val="single" w:sz="6" w:space="0" w:color="000000"/>
              <w:left w:val="single" w:sz="12" w:space="0" w:color="000000"/>
              <w:bottom w:val="single" w:sz="6" w:space="0" w:color="000000"/>
            </w:tcBorders>
            <w:shd w:val="clear" w:color="auto" w:fill="auto"/>
          </w:tcPr>
          <w:p w14:paraId="72CC0E6A" w14:textId="77777777" w:rsidR="002F29A3" w:rsidRPr="00D13D28" w:rsidRDefault="002F29A3"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951F45E" w14:textId="77777777" w:rsidR="002F29A3" w:rsidRPr="00D13D28" w:rsidRDefault="002F29A3" w:rsidP="008B6817">
            <w:pPr>
              <w:rPr>
                <w:lang w:val="es-CR"/>
              </w:rPr>
            </w:pPr>
            <w:r>
              <w:rPr>
                <w:lang w:val="es-CR"/>
              </w:rPr>
              <w:t>Alta</w:t>
            </w:r>
          </w:p>
        </w:tc>
      </w:tr>
      <w:tr w:rsidR="002F29A3" w:rsidRPr="00CA5C33" w14:paraId="4BED1A16" w14:textId="77777777" w:rsidTr="008B6817">
        <w:tc>
          <w:tcPr>
            <w:tcW w:w="2268" w:type="dxa"/>
            <w:tcBorders>
              <w:top w:val="single" w:sz="6" w:space="0" w:color="000000"/>
              <w:left w:val="single" w:sz="12" w:space="0" w:color="000000"/>
              <w:bottom w:val="single" w:sz="6" w:space="0" w:color="000000"/>
            </w:tcBorders>
            <w:shd w:val="clear" w:color="auto" w:fill="auto"/>
          </w:tcPr>
          <w:p w14:paraId="5DA813FC" w14:textId="77777777" w:rsidR="002F29A3" w:rsidRPr="00D13D28" w:rsidRDefault="002F29A3"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13854A" w14:textId="77777777" w:rsidR="002F29A3" w:rsidRPr="00D13D28" w:rsidRDefault="002F29A3" w:rsidP="008B6817">
            <w:pPr>
              <w:rPr>
                <w:lang w:val="es-CR"/>
              </w:rPr>
            </w:pPr>
            <w:r>
              <w:rPr>
                <w:lang w:val="es-CR"/>
              </w:rPr>
              <w:t>Baja, únicamente será cuando se deba hacer un cambio muy evidente en el recurso.</w:t>
            </w:r>
          </w:p>
        </w:tc>
      </w:tr>
      <w:tr w:rsidR="002F29A3" w:rsidRPr="00D13D28" w14:paraId="33F150F3" w14:textId="77777777" w:rsidTr="008B6817">
        <w:tc>
          <w:tcPr>
            <w:tcW w:w="2268" w:type="dxa"/>
            <w:tcBorders>
              <w:top w:val="single" w:sz="6" w:space="0" w:color="000000"/>
              <w:left w:val="single" w:sz="12" w:space="0" w:color="000000"/>
              <w:bottom w:val="single" w:sz="6" w:space="0" w:color="000000"/>
            </w:tcBorders>
            <w:shd w:val="clear" w:color="auto" w:fill="auto"/>
          </w:tcPr>
          <w:p w14:paraId="620E8C4A" w14:textId="77777777" w:rsidR="002F29A3" w:rsidRPr="00D13D28" w:rsidRDefault="002F29A3" w:rsidP="008B681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328EBF7" w14:textId="77777777" w:rsidR="002F29A3" w:rsidRPr="00AA23D7" w:rsidRDefault="002F29A3" w:rsidP="008B6817">
            <w:pPr>
              <w:ind w:left="702" w:hanging="702"/>
              <w:rPr>
                <w:sz w:val="20"/>
              </w:rPr>
            </w:pPr>
            <w:r w:rsidRPr="00C644C9">
              <w:rPr>
                <w:sz w:val="20"/>
              </w:rPr>
              <w:t>RN-30, RN-25, RN-23, RN-08, RN-03.</w:t>
            </w:r>
          </w:p>
        </w:tc>
      </w:tr>
      <w:tr w:rsidR="002F29A3" w:rsidRPr="00D13D28" w14:paraId="16A0B19B" w14:textId="77777777" w:rsidTr="008B6817">
        <w:tc>
          <w:tcPr>
            <w:tcW w:w="2268" w:type="dxa"/>
            <w:tcBorders>
              <w:top w:val="single" w:sz="6" w:space="0" w:color="000000"/>
              <w:left w:val="single" w:sz="12" w:space="0" w:color="000000"/>
              <w:bottom w:val="single" w:sz="6" w:space="0" w:color="000000"/>
            </w:tcBorders>
            <w:shd w:val="clear" w:color="auto" w:fill="auto"/>
          </w:tcPr>
          <w:p w14:paraId="4BBB5B89" w14:textId="77777777" w:rsidR="002F29A3" w:rsidRPr="00D13D28" w:rsidRDefault="002F29A3"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B367C4" w14:textId="77777777" w:rsidR="002F29A3" w:rsidRPr="00D13D28" w:rsidRDefault="002F29A3" w:rsidP="008B6817">
            <w:pPr>
              <w:rPr>
                <w:lang w:val="es-CR"/>
              </w:rPr>
            </w:pPr>
            <w:r>
              <w:rPr>
                <w:lang w:val="es-CR"/>
              </w:rPr>
              <w:t>No tiene</w:t>
            </w:r>
          </w:p>
        </w:tc>
      </w:tr>
      <w:tr w:rsidR="002F29A3" w:rsidRPr="00D13D28" w14:paraId="557EBC84" w14:textId="77777777" w:rsidTr="008B6817">
        <w:tc>
          <w:tcPr>
            <w:tcW w:w="2268" w:type="dxa"/>
            <w:tcBorders>
              <w:top w:val="single" w:sz="6" w:space="0" w:color="000000"/>
              <w:left w:val="single" w:sz="12" w:space="0" w:color="000000"/>
              <w:bottom w:val="single" w:sz="6" w:space="0" w:color="000000"/>
            </w:tcBorders>
            <w:shd w:val="clear" w:color="auto" w:fill="auto"/>
          </w:tcPr>
          <w:p w14:paraId="2DCA5443" w14:textId="77777777" w:rsidR="002F29A3" w:rsidRPr="00D13D28" w:rsidRDefault="002F29A3"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60F56B8" w14:textId="77777777" w:rsidR="002F29A3" w:rsidRPr="00D13D28" w:rsidRDefault="002F29A3" w:rsidP="008B6817">
            <w:pPr>
              <w:rPr>
                <w:lang w:val="es-CR"/>
              </w:rPr>
            </w:pPr>
            <w:r>
              <w:rPr>
                <w:lang w:val="es-CR"/>
              </w:rPr>
              <w:t>No tiene</w:t>
            </w:r>
          </w:p>
        </w:tc>
      </w:tr>
      <w:tr w:rsidR="002F29A3" w:rsidRPr="00D13D28" w14:paraId="6A2ED959" w14:textId="77777777" w:rsidTr="008B6817">
        <w:tc>
          <w:tcPr>
            <w:tcW w:w="2268" w:type="dxa"/>
            <w:tcBorders>
              <w:top w:val="single" w:sz="6" w:space="0" w:color="000000"/>
              <w:left w:val="single" w:sz="12" w:space="0" w:color="000000"/>
              <w:bottom w:val="single" w:sz="12" w:space="0" w:color="000000"/>
            </w:tcBorders>
            <w:shd w:val="clear" w:color="auto" w:fill="auto"/>
          </w:tcPr>
          <w:p w14:paraId="7A12EE77" w14:textId="77777777" w:rsidR="002F29A3" w:rsidRPr="00D13D28" w:rsidRDefault="002F29A3"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43533541" w14:textId="77777777" w:rsidR="002F29A3" w:rsidRPr="00D13D28" w:rsidRDefault="002F29A3" w:rsidP="008B6817">
            <w:pPr>
              <w:rPr>
                <w:lang w:val="es-CR"/>
              </w:rPr>
            </w:pPr>
            <w:r>
              <w:rPr>
                <w:lang w:val="es-CR"/>
              </w:rPr>
              <w:t>No hay</w:t>
            </w:r>
          </w:p>
        </w:tc>
      </w:tr>
    </w:tbl>
    <w:p w14:paraId="30F1E450" w14:textId="22552A43"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2F29A3" w:rsidRPr="00D13D28" w14:paraId="5F6EB674" w14:textId="77777777" w:rsidTr="008B6817">
        <w:tc>
          <w:tcPr>
            <w:tcW w:w="2268" w:type="dxa"/>
            <w:tcBorders>
              <w:top w:val="single" w:sz="12" w:space="0" w:color="000000"/>
              <w:left w:val="single" w:sz="12" w:space="0" w:color="000000"/>
              <w:bottom w:val="single" w:sz="6" w:space="0" w:color="000000"/>
            </w:tcBorders>
            <w:shd w:val="clear" w:color="auto" w:fill="auto"/>
          </w:tcPr>
          <w:p w14:paraId="380ECA54" w14:textId="77777777" w:rsidR="002F29A3" w:rsidRPr="00D13D28" w:rsidRDefault="002F29A3"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A74D727" w14:textId="77777777" w:rsidR="002F29A3" w:rsidRPr="00D13D28" w:rsidRDefault="002F29A3" w:rsidP="008B6817">
            <w:pPr>
              <w:rPr>
                <w:lang w:val="es-CR"/>
              </w:rPr>
            </w:pPr>
            <w:r>
              <w:rPr>
                <w:lang w:val="es-CR"/>
              </w:rPr>
              <w:t>20</w:t>
            </w:r>
          </w:p>
        </w:tc>
      </w:tr>
      <w:tr w:rsidR="002F29A3" w:rsidRPr="00D13D28" w14:paraId="736C7F9B" w14:textId="77777777" w:rsidTr="008B6817">
        <w:tc>
          <w:tcPr>
            <w:tcW w:w="2268" w:type="dxa"/>
            <w:tcBorders>
              <w:top w:val="single" w:sz="6" w:space="0" w:color="000000"/>
              <w:left w:val="single" w:sz="12" w:space="0" w:color="000000"/>
              <w:bottom w:val="single" w:sz="6" w:space="0" w:color="000000"/>
            </w:tcBorders>
            <w:shd w:val="clear" w:color="auto" w:fill="auto"/>
          </w:tcPr>
          <w:p w14:paraId="355A5E54" w14:textId="77777777" w:rsidR="002F29A3" w:rsidRPr="00D13D28" w:rsidRDefault="002F29A3"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6E17C5A" w14:textId="77777777" w:rsidR="002F29A3" w:rsidRPr="005F56FE" w:rsidRDefault="002F29A3" w:rsidP="008B6817">
            <w:pPr>
              <w:rPr>
                <w:lang w:val="es-CR"/>
              </w:rPr>
            </w:pPr>
            <w:r>
              <w:rPr>
                <w:lang w:val="es-CR"/>
              </w:rPr>
              <w:t>Reportar vehículos</w:t>
            </w:r>
          </w:p>
        </w:tc>
      </w:tr>
      <w:tr w:rsidR="002F29A3" w:rsidRPr="00D13D28" w14:paraId="54C3D1F1" w14:textId="77777777" w:rsidTr="008B6817">
        <w:tc>
          <w:tcPr>
            <w:tcW w:w="2268" w:type="dxa"/>
            <w:tcBorders>
              <w:top w:val="single" w:sz="6" w:space="0" w:color="000000"/>
              <w:left w:val="single" w:sz="12" w:space="0" w:color="000000"/>
              <w:bottom w:val="single" w:sz="6" w:space="0" w:color="000000"/>
            </w:tcBorders>
            <w:shd w:val="clear" w:color="auto" w:fill="auto"/>
          </w:tcPr>
          <w:p w14:paraId="24684144" w14:textId="77777777" w:rsidR="002F29A3" w:rsidRPr="00D13D28" w:rsidRDefault="002F29A3"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4E9C8D2B" w14:textId="77777777" w:rsidR="002F29A3" w:rsidRPr="00D13D28" w:rsidRDefault="002F29A3" w:rsidP="008B6817">
            <w:pPr>
              <w:rPr>
                <w:lang w:val="es-CR"/>
              </w:rPr>
            </w:pPr>
            <w:r>
              <w:rPr>
                <w:lang w:val="es-CR"/>
              </w:rPr>
              <w:t xml:space="preserve">Randy Barrantes Pizarro </w:t>
            </w:r>
          </w:p>
        </w:tc>
        <w:tc>
          <w:tcPr>
            <w:tcW w:w="2196" w:type="dxa"/>
            <w:tcBorders>
              <w:top w:val="single" w:sz="6" w:space="0" w:color="000000"/>
              <w:left w:val="single" w:sz="6" w:space="0" w:color="000000"/>
              <w:bottom w:val="single" w:sz="6" w:space="0" w:color="000000"/>
            </w:tcBorders>
            <w:shd w:val="clear" w:color="auto" w:fill="auto"/>
          </w:tcPr>
          <w:p w14:paraId="66E07EB0" w14:textId="77777777" w:rsidR="002F29A3" w:rsidRPr="00D13D28" w:rsidRDefault="002F29A3"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D691E7F" w14:textId="77777777" w:rsidR="002F29A3" w:rsidRPr="00D13D28" w:rsidRDefault="002F29A3" w:rsidP="008B6817">
            <w:pPr>
              <w:rPr>
                <w:lang w:val="es-CR"/>
              </w:rPr>
            </w:pPr>
          </w:p>
        </w:tc>
      </w:tr>
      <w:tr w:rsidR="002F29A3" w:rsidRPr="00CA5C33" w14:paraId="7D1145C9" w14:textId="77777777" w:rsidTr="008B6817">
        <w:tc>
          <w:tcPr>
            <w:tcW w:w="2268" w:type="dxa"/>
            <w:tcBorders>
              <w:top w:val="single" w:sz="6" w:space="0" w:color="000000"/>
              <w:left w:val="single" w:sz="12" w:space="0" w:color="000000"/>
              <w:bottom w:val="single" w:sz="6" w:space="0" w:color="000000"/>
            </w:tcBorders>
            <w:shd w:val="clear" w:color="auto" w:fill="auto"/>
          </w:tcPr>
          <w:p w14:paraId="7759E24A" w14:textId="77777777" w:rsidR="002F29A3" w:rsidRPr="00D13D28" w:rsidRDefault="002F29A3"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4E4B259F" w14:textId="77777777" w:rsidR="002F29A3" w:rsidRPr="00D13D28" w:rsidRDefault="002F29A3"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33EF1E9A" w14:textId="77777777" w:rsidR="002F29A3" w:rsidRPr="00D13D28" w:rsidRDefault="002F29A3"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775CB9D" w14:textId="77777777" w:rsidR="002F29A3" w:rsidRPr="00D13D28" w:rsidRDefault="002F29A3" w:rsidP="008B6817">
            <w:pPr>
              <w:rPr>
                <w:lang w:val="es-CR"/>
              </w:rPr>
            </w:pPr>
          </w:p>
        </w:tc>
      </w:tr>
      <w:tr w:rsidR="002F29A3" w:rsidRPr="00D13D28" w14:paraId="6129AB56" w14:textId="77777777" w:rsidTr="008B6817">
        <w:tc>
          <w:tcPr>
            <w:tcW w:w="2268" w:type="dxa"/>
            <w:tcBorders>
              <w:top w:val="single" w:sz="6" w:space="0" w:color="000000"/>
              <w:left w:val="single" w:sz="12" w:space="0" w:color="000000"/>
              <w:bottom w:val="single" w:sz="6" w:space="0" w:color="000000"/>
            </w:tcBorders>
            <w:shd w:val="clear" w:color="auto" w:fill="auto"/>
          </w:tcPr>
          <w:p w14:paraId="1AAF24AF" w14:textId="77777777" w:rsidR="002F29A3" w:rsidRPr="00D13D28" w:rsidRDefault="002F29A3"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1F205F" w14:textId="77777777" w:rsidR="002F29A3" w:rsidRPr="00D13D28" w:rsidRDefault="002F29A3" w:rsidP="008B6817">
            <w:pPr>
              <w:rPr>
                <w:lang w:val="es-CR"/>
              </w:rPr>
            </w:pPr>
            <w:r>
              <w:rPr>
                <w:lang w:val="es-CR"/>
              </w:rPr>
              <w:t>Administrador</w:t>
            </w:r>
          </w:p>
        </w:tc>
      </w:tr>
      <w:tr w:rsidR="002F29A3" w:rsidRPr="00CA5C33" w14:paraId="71D00D8C" w14:textId="77777777" w:rsidTr="008B6817">
        <w:tc>
          <w:tcPr>
            <w:tcW w:w="2268" w:type="dxa"/>
            <w:tcBorders>
              <w:top w:val="single" w:sz="6" w:space="0" w:color="000000"/>
              <w:left w:val="single" w:sz="12" w:space="0" w:color="000000"/>
              <w:bottom w:val="single" w:sz="6" w:space="0" w:color="000000"/>
            </w:tcBorders>
            <w:shd w:val="clear" w:color="auto" w:fill="auto"/>
          </w:tcPr>
          <w:p w14:paraId="169EDF62" w14:textId="77777777" w:rsidR="002F29A3" w:rsidRPr="00D13D28" w:rsidRDefault="002F29A3"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7EC5D9C" w14:textId="77777777" w:rsidR="002F29A3" w:rsidRPr="00D13D28" w:rsidRDefault="002F29A3" w:rsidP="008B6817">
            <w:pPr>
              <w:rPr>
                <w:lang w:val="es-CR"/>
              </w:rPr>
            </w:pPr>
            <w:r>
              <w:rPr>
                <w:lang w:val="es-CR"/>
              </w:rPr>
              <w:t>Un administrador accede al sistema con sus credenciales correctos, con equis dispositivo, entre las posibles opciones podrá elegir Ver un Reporte de vehículos, donde tendrá a disposición una nueva página con una lista de todos los vehículos que se encuentren registrados hasta ese momento.</w:t>
            </w:r>
          </w:p>
        </w:tc>
      </w:tr>
      <w:tr w:rsidR="002F29A3" w:rsidRPr="00CA5C33" w14:paraId="2EA19D18" w14:textId="77777777" w:rsidTr="008B6817">
        <w:tc>
          <w:tcPr>
            <w:tcW w:w="2268" w:type="dxa"/>
            <w:tcBorders>
              <w:top w:val="single" w:sz="6" w:space="0" w:color="000000"/>
              <w:left w:val="single" w:sz="12" w:space="0" w:color="000000"/>
              <w:bottom w:val="single" w:sz="6" w:space="0" w:color="000000"/>
            </w:tcBorders>
            <w:shd w:val="clear" w:color="auto" w:fill="auto"/>
          </w:tcPr>
          <w:p w14:paraId="55A4B8EE" w14:textId="77777777" w:rsidR="002F29A3" w:rsidRPr="00D13D28" w:rsidRDefault="002F29A3"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B577314" w14:textId="6ED555E2" w:rsidR="002F29A3" w:rsidRDefault="002F29A3" w:rsidP="00CF636B">
            <w:pPr>
              <w:numPr>
                <w:ilvl w:val="1"/>
                <w:numId w:val="24"/>
              </w:numPr>
              <w:rPr>
                <w:lang w:val="es-CR"/>
              </w:rPr>
            </w:pPr>
            <w:r>
              <w:rPr>
                <w:lang w:val="es-CR"/>
              </w:rPr>
              <w:t>Se debe loguear con perfil de administrador.</w:t>
            </w:r>
          </w:p>
          <w:p w14:paraId="54E6A054" w14:textId="52D8B02C" w:rsidR="002F29A3" w:rsidRPr="00D13D28" w:rsidRDefault="002F29A3" w:rsidP="00B829B3">
            <w:pPr>
              <w:numPr>
                <w:ilvl w:val="0"/>
                <w:numId w:val="48"/>
              </w:numPr>
              <w:rPr>
                <w:lang w:val="es-CR"/>
              </w:rPr>
            </w:pPr>
            <w:r>
              <w:rPr>
                <w:lang w:val="es-CR"/>
              </w:rPr>
              <w:t>Existencia de una lista de vehículos registrados para poder mostrarlos.</w:t>
            </w:r>
          </w:p>
        </w:tc>
      </w:tr>
      <w:tr w:rsidR="002F29A3" w:rsidRPr="00CA5C33" w14:paraId="67CA67D8" w14:textId="77777777" w:rsidTr="008B6817">
        <w:tc>
          <w:tcPr>
            <w:tcW w:w="2268" w:type="dxa"/>
            <w:tcBorders>
              <w:top w:val="single" w:sz="6" w:space="0" w:color="000000"/>
              <w:left w:val="single" w:sz="12" w:space="0" w:color="000000"/>
              <w:bottom w:val="single" w:sz="6" w:space="0" w:color="000000"/>
            </w:tcBorders>
            <w:shd w:val="clear" w:color="auto" w:fill="auto"/>
          </w:tcPr>
          <w:p w14:paraId="09146EC0" w14:textId="77777777" w:rsidR="002F29A3" w:rsidRPr="00D13D28" w:rsidRDefault="002F29A3"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FE964BC" w14:textId="6646122A" w:rsidR="002F29A3" w:rsidRPr="00CA212C" w:rsidRDefault="002F29A3" w:rsidP="00B829B3">
            <w:pPr>
              <w:numPr>
                <w:ilvl w:val="0"/>
                <w:numId w:val="49"/>
              </w:numPr>
              <w:rPr>
                <w:lang w:val="es-CR"/>
              </w:rPr>
            </w:pPr>
            <w:r>
              <w:rPr>
                <w:lang w:val="es-CR"/>
              </w:rPr>
              <w:t>Finalizada la visualización del usuario este vuelve al menú principal del administrador</w:t>
            </w:r>
          </w:p>
        </w:tc>
      </w:tr>
      <w:tr w:rsidR="002F29A3" w:rsidRPr="00CA5C33" w14:paraId="0AAE89BC" w14:textId="77777777" w:rsidTr="008B6817">
        <w:tc>
          <w:tcPr>
            <w:tcW w:w="2268" w:type="dxa"/>
            <w:tcBorders>
              <w:top w:val="single" w:sz="6" w:space="0" w:color="000000"/>
              <w:left w:val="single" w:sz="12" w:space="0" w:color="000000"/>
              <w:bottom w:val="single" w:sz="6" w:space="0" w:color="000000"/>
            </w:tcBorders>
            <w:shd w:val="clear" w:color="auto" w:fill="auto"/>
          </w:tcPr>
          <w:p w14:paraId="5AFECADE" w14:textId="77777777" w:rsidR="002F29A3" w:rsidRPr="00D13D28" w:rsidRDefault="002F29A3" w:rsidP="008B681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BB99B15" w14:textId="4201CF92" w:rsidR="002F29A3" w:rsidRDefault="002F29A3" w:rsidP="00B829B3">
            <w:pPr>
              <w:numPr>
                <w:ilvl w:val="1"/>
                <w:numId w:val="49"/>
              </w:numPr>
              <w:rPr>
                <w:b/>
                <w:lang w:val="es-CR"/>
              </w:rPr>
            </w:pPr>
            <w:r>
              <w:rPr>
                <w:b/>
                <w:lang w:val="es-CR"/>
              </w:rPr>
              <w:t>Reportar vehículos</w:t>
            </w:r>
          </w:p>
          <w:p w14:paraId="1A7F7F2D" w14:textId="490B72F1" w:rsidR="002F29A3" w:rsidRPr="009F6A56" w:rsidRDefault="002F29A3" w:rsidP="00B829B3">
            <w:pPr>
              <w:numPr>
                <w:ilvl w:val="1"/>
                <w:numId w:val="49"/>
              </w:numPr>
              <w:rPr>
                <w:lang w:val="es-CR"/>
              </w:rPr>
            </w:pPr>
            <w:r>
              <w:rPr>
                <w:bCs/>
                <w:lang w:val="es-CR"/>
              </w:rPr>
              <w:t>El administrador presiona la opción de ver reporte de vehículos.</w:t>
            </w:r>
          </w:p>
          <w:p w14:paraId="283E8F48" w14:textId="77777777" w:rsidR="002F29A3" w:rsidRPr="004967F4" w:rsidRDefault="002F29A3" w:rsidP="00B829B3">
            <w:pPr>
              <w:numPr>
                <w:ilvl w:val="1"/>
                <w:numId w:val="49"/>
              </w:numPr>
              <w:rPr>
                <w:lang w:val="es-CR"/>
              </w:rPr>
            </w:pPr>
            <w:r>
              <w:rPr>
                <w:bCs/>
                <w:lang w:val="es-CR"/>
              </w:rPr>
              <w:t>El sistema carga una nueva página con una lista con todos los vehículos registrados y un botón de finalizar.</w:t>
            </w:r>
          </w:p>
          <w:p w14:paraId="030B7DE6" w14:textId="77777777" w:rsidR="002F29A3" w:rsidRDefault="002F29A3" w:rsidP="00B829B3">
            <w:pPr>
              <w:numPr>
                <w:ilvl w:val="1"/>
                <w:numId w:val="49"/>
              </w:numPr>
              <w:rPr>
                <w:lang w:val="es-CR"/>
              </w:rPr>
            </w:pPr>
            <w:r>
              <w:rPr>
                <w:bCs/>
                <w:lang w:val="es-CR"/>
              </w:rPr>
              <w:t>Después el usuario podrá visualizar el reporte e imprimirlo.</w:t>
            </w:r>
          </w:p>
          <w:p w14:paraId="6AE991A1" w14:textId="77777777" w:rsidR="002F29A3" w:rsidRDefault="002F29A3" w:rsidP="00B829B3">
            <w:pPr>
              <w:numPr>
                <w:ilvl w:val="1"/>
                <w:numId w:val="49"/>
              </w:numPr>
              <w:rPr>
                <w:lang w:val="es-CR"/>
              </w:rPr>
            </w:pPr>
            <w:r>
              <w:rPr>
                <w:lang w:val="es-CR"/>
              </w:rPr>
              <w:t>El usuario termina con su función y presiona el botón de volver.</w:t>
            </w:r>
          </w:p>
          <w:p w14:paraId="1D84CCB9" w14:textId="21A43EDB" w:rsidR="002F29A3" w:rsidRPr="004967F4" w:rsidRDefault="002F29A3" w:rsidP="00B829B3">
            <w:pPr>
              <w:numPr>
                <w:ilvl w:val="1"/>
                <w:numId w:val="49"/>
              </w:numPr>
              <w:rPr>
                <w:lang w:val="es-CR"/>
              </w:rPr>
            </w:pPr>
            <w:r>
              <w:rPr>
                <w:lang w:val="es-CR"/>
              </w:rPr>
              <w:lastRenderedPageBreak/>
              <w:t xml:space="preserve">Por </w:t>
            </w:r>
            <w:r w:rsidR="00C644C9">
              <w:rPr>
                <w:lang w:val="es-CR"/>
              </w:rPr>
              <w:t>último</w:t>
            </w:r>
            <w:r>
              <w:rPr>
                <w:lang w:val="es-CR"/>
              </w:rPr>
              <w:t>, el sistema vuelve al menú principal para administradores.</w:t>
            </w:r>
          </w:p>
        </w:tc>
      </w:tr>
      <w:tr w:rsidR="002F29A3" w:rsidRPr="00D13D28" w14:paraId="70C801DB" w14:textId="77777777" w:rsidTr="008B6817">
        <w:tc>
          <w:tcPr>
            <w:tcW w:w="2268" w:type="dxa"/>
            <w:tcBorders>
              <w:top w:val="single" w:sz="6" w:space="0" w:color="000000"/>
              <w:left w:val="single" w:sz="12" w:space="0" w:color="000000"/>
              <w:bottom w:val="single" w:sz="6" w:space="0" w:color="000000"/>
            </w:tcBorders>
            <w:shd w:val="clear" w:color="auto" w:fill="auto"/>
          </w:tcPr>
          <w:p w14:paraId="64E6B16F" w14:textId="77777777" w:rsidR="002F29A3" w:rsidRPr="00D13D28" w:rsidRDefault="002F29A3" w:rsidP="008B6817">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131DBC0" w14:textId="77777777" w:rsidR="002F29A3" w:rsidRPr="00D13D28" w:rsidRDefault="002F29A3" w:rsidP="008B6817">
            <w:pPr>
              <w:rPr>
                <w:b/>
                <w:lang w:val="es-CR"/>
              </w:rPr>
            </w:pPr>
            <w:r>
              <w:rPr>
                <w:b/>
                <w:lang w:val="es-CR"/>
              </w:rPr>
              <w:t>No tiene</w:t>
            </w:r>
          </w:p>
        </w:tc>
      </w:tr>
      <w:tr w:rsidR="002F29A3" w:rsidRPr="00CA5C33" w14:paraId="59AB8EF9" w14:textId="77777777" w:rsidTr="008B6817">
        <w:tc>
          <w:tcPr>
            <w:tcW w:w="2268" w:type="dxa"/>
            <w:tcBorders>
              <w:top w:val="single" w:sz="6" w:space="0" w:color="000000"/>
              <w:left w:val="single" w:sz="12" w:space="0" w:color="000000"/>
              <w:bottom w:val="single" w:sz="6" w:space="0" w:color="000000"/>
            </w:tcBorders>
            <w:shd w:val="clear" w:color="auto" w:fill="auto"/>
          </w:tcPr>
          <w:p w14:paraId="43FC15BC" w14:textId="77777777" w:rsidR="002F29A3" w:rsidRPr="00D13D28" w:rsidRDefault="002F29A3" w:rsidP="008B6817">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8DAB752" w14:textId="77777777" w:rsidR="002F29A3" w:rsidRPr="0011565E" w:rsidRDefault="002F29A3" w:rsidP="008B6817">
            <w:pPr>
              <w:rPr>
                <w:b/>
                <w:lang w:val="es-CR"/>
              </w:rPr>
            </w:pPr>
            <w:r w:rsidRPr="00D13D28">
              <w:rPr>
                <w:b/>
                <w:lang w:val="es-CR"/>
              </w:rPr>
              <w:t xml:space="preserve">1.0.E.1 </w:t>
            </w:r>
            <w:r>
              <w:rPr>
                <w:b/>
                <w:lang w:val="es-CR"/>
              </w:rPr>
              <w:t>No hay registros de vehículos en la base de datos</w:t>
            </w:r>
          </w:p>
          <w:p w14:paraId="39B79F74" w14:textId="77777777" w:rsidR="002F29A3" w:rsidRDefault="002F29A3" w:rsidP="008B6817">
            <w:pPr>
              <w:rPr>
                <w:bCs/>
                <w:lang w:val="es-CR"/>
              </w:rPr>
            </w:pPr>
            <w:r w:rsidRPr="00BB35CC">
              <w:rPr>
                <w:bCs/>
                <w:lang w:val="es-CR"/>
              </w:rPr>
              <w:t>1.</w:t>
            </w:r>
            <w:r>
              <w:rPr>
                <w:bCs/>
                <w:lang w:val="es-CR"/>
              </w:rPr>
              <w:t>1 El sistema no puede mostrar un reporte de algún vehículo en específico si no existe.</w:t>
            </w:r>
          </w:p>
          <w:p w14:paraId="546CF6BD" w14:textId="5EC78FF0" w:rsidR="002F29A3" w:rsidRDefault="002F29A3" w:rsidP="008B6817">
            <w:pPr>
              <w:rPr>
                <w:bCs/>
                <w:lang w:val="es-CR"/>
              </w:rPr>
            </w:pPr>
            <w:r>
              <w:rPr>
                <w:bCs/>
                <w:lang w:val="es-CR"/>
              </w:rPr>
              <w:t xml:space="preserve">1.2 Debe de haber un registro previo de </w:t>
            </w:r>
            <w:r w:rsidR="00C644C9">
              <w:rPr>
                <w:bCs/>
                <w:lang w:val="es-CR"/>
              </w:rPr>
              <w:t>vehículos</w:t>
            </w:r>
            <w:r>
              <w:rPr>
                <w:bCs/>
                <w:lang w:val="es-CR"/>
              </w:rPr>
              <w:t xml:space="preserve"> en el apartado que corresponde.</w:t>
            </w:r>
          </w:p>
          <w:p w14:paraId="73428314" w14:textId="2C59C379" w:rsidR="002F29A3" w:rsidRPr="00DD6554" w:rsidRDefault="002F29A3" w:rsidP="008B6817">
            <w:pPr>
              <w:rPr>
                <w:bCs/>
                <w:lang w:val="es-CR"/>
              </w:rPr>
            </w:pPr>
            <w:r>
              <w:rPr>
                <w:bCs/>
                <w:lang w:val="es-CR"/>
              </w:rPr>
              <w:t xml:space="preserve">1.3 Una vez realizado el registro previo, puede volver al apartado de reporte para poder visualizar la información de algún </w:t>
            </w:r>
            <w:r w:rsidR="00C644C9">
              <w:rPr>
                <w:bCs/>
                <w:lang w:val="es-CR"/>
              </w:rPr>
              <w:t>vehículo</w:t>
            </w:r>
            <w:r>
              <w:rPr>
                <w:bCs/>
                <w:lang w:val="es-CR"/>
              </w:rPr>
              <w:t>.</w:t>
            </w:r>
          </w:p>
        </w:tc>
      </w:tr>
      <w:tr w:rsidR="002F29A3" w:rsidRPr="00D13D28" w14:paraId="6D74018E" w14:textId="77777777" w:rsidTr="008B6817">
        <w:tc>
          <w:tcPr>
            <w:tcW w:w="2268" w:type="dxa"/>
            <w:tcBorders>
              <w:top w:val="single" w:sz="6" w:space="0" w:color="000000"/>
              <w:left w:val="single" w:sz="12" w:space="0" w:color="000000"/>
              <w:bottom w:val="single" w:sz="6" w:space="0" w:color="000000"/>
            </w:tcBorders>
            <w:shd w:val="clear" w:color="auto" w:fill="auto"/>
          </w:tcPr>
          <w:p w14:paraId="2598D846" w14:textId="77777777" w:rsidR="002F29A3" w:rsidRPr="00D13D28" w:rsidRDefault="002F29A3"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3ADCBE5" w14:textId="77777777" w:rsidR="002F29A3" w:rsidRPr="00D13D28" w:rsidRDefault="002F29A3" w:rsidP="008B6817">
            <w:pPr>
              <w:rPr>
                <w:lang w:val="es-CR"/>
              </w:rPr>
            </w:pPr>
            <w:r>
              <w:rPr>
                <w:lang w:val="es-CR"/>
              </w:rPr>
              <w:t>Nada</w:t>
            </w:r>
          </w:p>
        </w:tc>
      </w:tr>
      <w:tr w:rsidR="002F29A3" w:rsidRPr="00D13D28" w14:paraId="46C2B730" w14:textId="77777777" w:rsidTr="008B6817">
        <w:tc>
          <w:tcPr>
            <w:tcW w:w="2268" w:type="dxa"/>
            <w:tcBorders>
              <w:top w:val="single" w:sz="6" w:space="0" w:color="000000"/>
              <w:left w:val="single" w:sz="12" w:space="0" w:color="000000"/>
              <w:bottom w:val="single" w:sz="6" w:space="0" w:color="000000"/>
            </w:tcBorders>
            <w:shd w:val="clear" w:color="auto" w:fill="auto"/>
          </w:tcPr>
          <w:p w14:paraId="166C9E0C" w14:textId="77777777" w:rsidR="002F29A3" w:rsidRPr="00D13D28" w:rsidRDefault="002F29A3"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FF7F6C4" w14:textId="77777777" w:rsidR="002F29A3" w:rsidRPr="00D13D28" w:rsidRDefault="002F29A3" w:rsidP="008B6817">
            <w:pPr>
              <w:rPr>
                <w:lang w:val="es-CR"/>
              </w:rPr>
            </w:pPr>
            <w:r>
              <w:rPr>
                <w:lang w:val="es-CR"/>
              </w:rPr>
              <w:t xml:space="preserve">Media </w:t>
            </w:r>
          </w:p>
        </w:tc>
      </w:tr>
      <w:tr w:rsidR="002F29A3" w:rsidRPr="00CA5C33" w14:paraId="46EE2DCD" w14:textId="77777777" w:rsidTr="008B6817">
        <w:tc>
          <w:tcPr>
            <w:tcW w:w="2268" w:type="dxa"/>
            <w:tcBorders>
              <w:top w:val="single" w:sz="6" w:space="0" w:color="000000"/>
              <w:left w:val="single" w:sz="12" w:space="0" w:color="000000"/>
              <w:bottom w:val="single" w:sz="6" w:space="0" w:color="000000"/>
            </w:tcBorders>
            <w:shd w:val="clear" w:color="auto" w:fill="auto"/>
          </w:tcPr>
          <w:p w14:paraId="36FA7B30" w14:textId="77777777" w:rsidR="002F29A3" w:rsidRPr="00D13D28" w:rsidRDefault="002F29A3"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254B69B" w14:textId="21EAD7CE" w:rsidR="002F29A3" w:rsidRPr="00D13D28" w:rsidRDefault="002F29A3" w:rsidP="008B6817">
            <w:pPr>
              <w:rPr>
                <w:lang w:val="es-CR"/>
              </w:rPr>
            </w:pPr>
            <w:r>
              <w:rPr>
                <w:lang w:val="es-CR"/>
              </w:rPr>
              <w:t xml:space="preserve">Media, de vez en cuando para tener un inventario con los </w:t>
            </w:r>
            <w:r w:rsidR="00C644C9">
              <w:rPr>
                <w:lang w:val="es-CR"/>
              </w:rPr>
              <w:t>vehículos</w:t>
            </w:r>
            <w:r>
              <w:rPr>
                <w:lang w:val="es-CR"/>
              </w:rPr>
              <w:t xml:space="preserve"> que se cuentan.</w:t>
            </w:r>
          </w:p>
        </w:tc>
      </w:tr>
      <w:tr w:rsidR="002F29A3" w:rsidRPr="00D13D28" w14:paraId="2E09BA95" w14:textId="77777777" w:rsidTr="008B6817">
        <w:tc>
          <w:tcPr>
            <w:tcW w:w="2268" w:type="dxa"/>
            <w:tcBorders>
              <w:top w:val="single" w:sz="6" w:space="0" w:color="000000"/>
              <w:left w:val="single" w:sz="12" w:space="0" w:color="000000"/>
              <w:bottom w:val="single" w:sz="6" w:space="0" w:color="000000"/>
            </w:tcBorders>
            <w:shd w:val="clear" w:color="auto" w:fill="auto"/>
          </w:tcPr>
          <w:p w14:paraId="3A5FF4FA" w14:textId="77777777" w:rsidR="002F29A3" w:rsidRPr="00D13D28" w:rsidRDefault="002F29A3" w:rsidP="008B681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E45FD0E" w14:textId="77777777" w:rsidR="002F29A3" w:rsidRPr="00D13D28" w:rsidRDefault="002F29A3" w:rsidP="008B6817">
            <w:pPr>
              <w:ind w:left="702" w:hanging="702"/>
              <w:rPr>
                <w:lang w:val="es-CR"/>
              </w:rPr>
            </w:pPr>
            <w:r>
              <w:rPr>
                <w:lang w:val="es-CR"/>
              </w:rPr>
              <w:t>RN-19, RN-17, RN-30, RN-32</w:t>
            </w:r>
          </w:p>
        </w:tc>
      </w:tr>
      <w:tr w:rsidR="002F29A3" w:rsidRPr="00CA5C33" w14:paraId="14DF4500" w14:textId="77777777" w:rsidTr="008B6817">
        <w:tc>
          <w:tcPr>
            <w:tcW w:w="2268" w:type="dxa"/>
            <w:tcBorders>
              <w:top w:val="single" w:sz="6" w:space="0" w:color="000000"/>
              <w:left w:val="single" w:sz="12" w:space="0" w:color="000000"/>
              <w:bottom w:val="single" w:sz="6" w:space="0" w:color="000000"/>
            </w:tcBorders>
            <w:shd w:val="clear" w:color="auto" w:fill="auto"/>
          </w:tcPr>
          <w:p w14:paraId="4647BE52" w14:textId="77777777" w:rsidR="002F29A3" w:rsidRPr="00D13D28" w:rsidRDefault="002F29A3"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95D219C" w14:textId="77777777" w:rsidR="002F29A3" w:rsidRPr="00D13D28" w:rsidRDefault="002F29A3" w:rsidP="008B6817">
            <w:pPr>
              <w:rPr>
                <w:lang w:val="es-CR"/>
              </w:rPr>
            </w:pPr>
            <w:r>
              <w:rPr>
                <w:lang w:val="es-CR"/>
              </w:rPr>
              <w:t>Ser el administrador o administradora.</w:t>
            </w:r>
          </w:p>
        </w:tc>
      </w:tr>
      <w:tr w:rsidR="002F29A3" w:rsidRPr="00D13D28" w14:paraId="58890DA8" w14:textId="77777777" w:rsidTr="008B6817">
        <w:tc>
          <w:tcPr>
            <w:tcW w:w="2268" w:type="dxa"/>
            <w:tcBorders>
              <w:top w:val="single" w:sz="6" w:space="0" w:color="000000"/>
              <w:left w:val="single" w:sz="12" w:space="0" w:color="000000"/>
              <w:bottom w:val="single" w:sz="6" w:space="0" w:color="000000"/>
            </w:tcBorders>
            <w:shd w:val="clear" w:color="auto" w:fill="auto"/>
          </w:tcPr>
          <w:p w14:paraId="5466D6FB" w14:textId="77777777" w:rsidR="002F29A3" w:rsidRPr="00D13D28" w:rsidRDefault="002F29A3"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8524E0D" w14:textId="77777777" w:rsidR="002F29A3" w:rsidRPr="00D13D28" w:rsidRDefault="002F29A3" w:rsidP="008B6817">
            <w:pPr>
              <w:rPr>
                <w:lang w:val="es-CR"/>
              </w:rPr>
            </w:pPr>
            <w:r>
              <w:rPr>
                <w:lang w:val="es-CR"/>
              </w:rPr>
              <w:t>No tiene.</w:t>
            </w:r>
          </w:p>
        </w:tc>
      </w:tr>
      <w:tr w:rsidR="002F29A3" w:rsidRPr="00D13D28" w14:paraId="585FFFD7" w14:textId="77777777" w:rsidTr="008B6817">
        <w:tc>
          <w:tcPr>
            <w:tcW w:w="2268" w:type="dxa"/>
            <w:tcBorders>
              <w:top w:val="single" w:sz="6" w:space="0" w:color="000000"/>
              <w:left w:val="single" w:sz="12" w:space="0" w:color="000000"/>
              <w:bottom w:val="single" w:sz="12" w:space="0" w:color="000000"/>
            </w:tcBorders>
            <w:shd w:val="clear" w:color="auto" w:fill="auto"/>
          </w:tcPr>
          <w:p w14:paraId="1CDDC412" w14:textId="77777777" w:rsidR="002F29A3" w:rsidRPr="00D13D28" w:rsidRDefault="002F29A3"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02B79872" w14:textId="77777777" w:rsidR="002F29A3" w:rsidRPr="00D13D28" w:rsidRDefault="002F29A3" w:rsidP="008B6817">
            <w:pPr>
              <w:rPr>
                <w:lang w:val="es-CR"/>
              </w:rPr>
            </w:pPr>
            <w:r>
              <w:rPr>
                <w:lang w:val="es-CR"/>
              </w:rPr>
              <w:t>No hay.</w:t>
            </w:r>
          </w:p>
        </w:tc>
      </w:tr>
    </w:tbl>
    <w:p w14:paraId="38431AA4" w14:textId="77777777" w:rsidR="002F29A3" w:rsidRDefault="002F29A3"/>
    <w:p w14:paraId="3F7D4115" w14:textId="77777777"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2F29A3" w:rsidRPr="00D13D28" w14:paraId="1AECEF1D" w14:textId="77777777" w:rsidTr="008B6817">
        <w:tc>
          <w:tcPr>
            <w:tcW w:w="2268" w:type="dxa"/>
            <w:tcBorders>
              <w:top w:val="single" w:sz="12" w:space="0" w:color="000000"/>
              <w:left w:val="single" w:sz="12" w:space="0" w:color="000000"/>
              <w:bottom w:val="single" w:sz="6" w:space="0" w:color="000000"/>
            </w:tcBorders>
            <w:shd w:val="clear" w:color="auto" w:fill="auto"/>
          </w:tcPr>
          <w:p w14:paraId="501E7DA0" w14:textId="77777777" w:rsidR="002F29A3" w:rsidRPr="00D13D28" w:rsidRDefault="002F29A3"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3CC63506" w14:textId="77777777" w:rsidR="002F29A3" w:rsidRPr="00D13D28" w:rsidRDefault="002F29A3" w:rsidP="008B6817">
            <w:pPr>
              <w:rPr>
                <w:lang w:val="es-CR"/>
              </w:rPr>
            </w:pPr>
            <w:r>
              <w:rPr>
                <w:lang w:val="es-CR"/>
              </w:rPr>
              <w:t>21</w:t>
            </w:r>
          </w:p>
        </w:tc>
      </w:tr>
      <w:tr w:rsidR="002F29A3" w:rsidRPr="00D13D28" w14:paraId="047A483E" w14:textId="77777777" w:rsidTr="008B6817">
        <w:tc>
          <w:tcPr>
            <w:tcW w:w="2268" w:type="dxa"/>
            <w:tcBorders>
              <w:top w:val="single" w:sz="6" w:space="0" w:color="000000"/>
              <w:left w:val="single" w:sz="12" w:space="0" w:color="000000"/>
              <w:bottom w:val="single" w:sz="6" w:space="0" w:color="000000"/>
            </w:tcBorders>
            <w:shd w:val="clear" w:color="auto" w:fill="auto"/>
          </w:tcPr>
          <w:p w14:paraId="0E9DED67" w14:textId="77777777" w:rsidR="002F29A3" w:rsidRPr="00D13D28" w:rsidRDefault="002F29A3"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BA92EEE" w14:textId="77777777" w:rsidR="002F29A3" w:rsidRPr="005F56FE" w:rsidRDefault="002F29A3" w:rsidP="008B6817">
            <w:pPr>
              <w:rPr>
                <w:lang w:val="es-CR"/>
              </w:rPr>
            </w:pPr>
            <w:r>
              <w:rPr>
                <w:lang w:val="es-CR"/>
              </w:rPr>
              <w:t>Modificar Administrador</w:t>
            </w:r>
          </w:p>
        </w:tc>
      </w:tr>
      <w:tr w:rsidR="002F29A3" w:rsidRPr="00D13D28" w14:paraId="0CF716F7" w14:textId="77777777" w:rsidTr="008B6817">
        <w:tc>
          <w:tcPr>
            <w:tcW w:w="2268" w:type="dxa"/>
            <w:tcBorders>
              <w:top w:val="single" w:sz="6" w:space="0" w:color="000000"/>
              <w:left w:val="single" w:sz="12" w:space="0" w:color="000000"/>
              <w:bottom w:val="single" w:sz="6" w:space="0" w:color="000000"/>
            </w:tcBorders>
            <w:shd w:val="clear" w:color="auto" w:fill="auto"/>
          </w:tcPr>
          <w:p w14:paraId="62321597" w14:textId="77777777" w:rsidR="002F29A3" w:rsidRPr="00D13D28" w:rsidRDefault="002F29A3"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36731BFF" w14:textId="77777777" w:rsidR="002F29A3" w:rsidRPr="00D13D28" w:rsidRDefault="002F29A3" w:rsidP="008B6817">
            <w:pPr>
              <w:rPr>
                <w:lang w:val="es-CR"/>
              </w:rPr>
            </w:pPr>
            <w:r>
              <w:rPr>
                <w:lang w:val="es-CR"/>
              </w:rPr>
              <w:t xml:space="preserve">Randy Barrantes Pizarro </w:t>
            </w:r>
          </w:p>
        </w:tc>
        <w:tc>
          <w:tcPr>
            <w:tcW w:w="2196" w:type="dxa"/>
            <w:tcBorders>
              <w:top w:val="single" w:sz="6" w:space="0" w:color="000000"/>
              <w:left w:val="single" w:sz="6" w:space="0" w:color="000000"/>
              <w:bottom w:val="single" w:sz="6" w:space="0" w:color="000000"/>
            </w:tcBorders>
            <w:shd w:val="clear" w:color="auto" w:fill="auto"/>
          </w:tcPr>
          <w:p w14:paraId="7905CCD1" w14:textId="77777777" w:rsidR="002F29A3" w:rsidRPr="00D13D28" w:rsidRDefault="002F29A3"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E8F5D31" w14:textId="77777777" w:rsidR="002F29A3" w:rsidRPr="00D13D28" w:rsidRDefault="002F29A3" w:rsidP="008B6817">
            <w:pPr>
              <w:rPr>
                <w:lang w:val="es-CR"/>
              </w:rPr>
            </w:pPr>
          </w:p>
        </w:tc>
      </w:tr>
      <w:tr w:rsidR="002F29A3" w:rsidRPr="00CA5C33" w14:paraId="2B2A10D7" w14:textId="77777777" w:rsidTr="008B6817">
        <w:tc>
          <w:tcPr>
            <w:tcW w:w="2268" w:type="dxa"/>
            <w:tcBorders>
              <w:top w:val="single" w:sz="6" w:space="0" w:color="000000"/>
              <w:left w:val="single" w:sz="12" w:space="0" w:color="000000"/>
              <w:bottom w:val="single" w:sz="6" w:space="0" w:color="000000"/>
            </w:tcBorders>
            <w:shd w:val="clear" w:color="auto" w:fill="auto"/>
          </w:tcPr>
          <w:p w14:paraId="7E38C670" w14:textId="77777777" w:rsidR="002F29A3" w:rsidRPr="00D13D28" w:rsidRDefault="002F29A3"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6321A62E" w14:textId="77777777" w:rsidR="002F29A3" w:rsidRPr="00D13D28" w:rsidRDefault="002F29A3"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1CF11758" w14:textId="77777777" w:rsidR="002F29A3" w:rsidRPr="00D13D28" w:rsidRDefault="002F29A3"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8193C45" w14:textId="77777777" w:rsidR="002F29A3" w:rsidRPr="00D13D28" w:rsidRDefault="002F29A3" w:rsidP="008B6817">
            <w:pPr>
              <w:rPr>
                <w:lang w:val="es-CR"/>
              </w:rPr>
            </w:pPr>
          </w:p>
        </w:tc>
      </w:tr>
      <w:tr w:rsidR="002F29A3" w:rsidRPr="00D13D28" w14:paraId="3C17C211" w14:textId="77777777" w:rsidTr="008B6817">
        <w:tc>
          <w:tcPr>
            <w:tcW w:w="2268" w:type="dxa"/>
            <w:tcBorders>
              <w:top w:val="single" w:sz="6" w:space="0" w:color="000000"/>
              <w:left w:val="single" w:sz="12" w:space="0" w:color="000000"/>
              <w:bottom w:val="single" w:sz="6" w:space="0" w:color="000000"/>
            </w:tcBorders>
            <w:shd w:val="clear" w:color="auto" w:fill="auto"/>
          </w:tcPr>
          <w:p w14:paraId="07D4BF8E" w14:textId="77777777" w:rsidR="002F29A3" w:rsidRPr="00D13D28" w:rsidRDefault="002F29A3"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7C56DF3" w14:textId="77777777" w:rsidR="002F29A3" w:rsidRPr="00D13D28" w:rsidRDefault="002F29A3" w:rsidP="008B6817">
            <w:pPr>
              <w:rPr>
                <w:lang w:val="es-CR"/>
              </w:rPr>
            </w:pPr>
            <w:r>
              <w:rPr>
                <w:lang w:val="es-CR"/>
              </w:rPr>
              <w:t>Administrador</w:t>
            </w:r>
          </w:p>
        </w:tc>
      </w:tr>
      <w:tr w:rsidR="002F29A3" w:rsidRPr="00CA5C33" w14:paraId="2880E3FD" w14:textId="77777777" w:rsidTr="008B6817">
        <w:tc>
          <w:tcPr>
            <w:tcW w:w="2268" w:type="dxa"/>
            <w:tcBorders>
              <w:top w:val="single" w:sz="6" w:space="0" w:color="000000"/>
              <w:left w:val="single" w:sz="12" w:space="0" w:color="000000"/>
              <w:bottom w:val="single" w:sz="6" w:space="0" w:color="000000"/>
            </w:tcBorders>
            <w:shd w:val="clear" w:color="auto" w:fill="auto"/>
          </w:tcPr>
          <w:p w14:paraId="767CE841" w14:textId="77777777" w:rsidR="002F29A3" w:rsidRPr="00D13D28" w:rsidRDefault="002F29A3"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0E6FCE6" w14:textId="69ED3285" w:rsidR="002F29A3" w:rsidRPr="00D13D28" w:rsidRDefault="002F29A3" w:rsidP="008B6817">
            <w:pPr>
              <w:rPr>
                <w:lang w:val="es-CR"/>
              </w:rPr>
            </w:pPr>
            <w:r>
              <w:rPr>
                <w:lang w:val="es-CR"/>
              </w:rPr>
              <w:t xml:space="preserve">Se ingresa de forma correcta al sistema por medio del login se encuentran posibles opciones donde su perfil podrá escoger Modificar Administrador, al seleccionar esta opción se observa una nueva página donde se muestra una lista de los administradores registrados de manera correcta en el pasado, se seleccionara el botón de modificar, que se encuentra en cada uno de los elementos de la lista, el sistema cargara una nueva página, donde cargara los datos del </w:t>
            </w:r>
            <w:r w:rsidR="00C644C9">
              <w:rPr>
                <w:lang w:val="es-CR"/>
              </w:rPr>
              <w:t>administrador</w:t>
            </w:r>
            <w:r>
              <w:rPr>
                <w:lang w:val="es-CR"/>
              </w:rPr>
              <w:t xml:space="preserve"> en un formulario y permitirá editar el contenido en cada uno de ellos y para finalizar esto solo se necesitara presionar un botón de guardar, esto efectuara los cambios realizados en la base de datos.</w:t>
            </w:r>
          </w:p>
        </w:tc>
      </w:tr>
      <w:tr w:rsidR="002F29A3" w:rsidRPr="00CA5C33" w14:paraId="29099980" w14:textId="77777777" w:rsidTr="008B6817">
        <w:tc>
          <w:tcPr>
            <w:tcW w:w="2268" w:type="dxa"/>
            <w:tcBorders>
              <w:top w:val="single" w:sz="6" w:space="0" w:color="000000"/>
              <w:left w:val="single" w:sz="12" w:space="0" w:color="000000"/>
              <w:bottom w:val="single" w:sz="6" w:space="0" w:color="000000"/>
            </w:tcBorders>
            <w:shd w:val="clear" w:color="auto" w:fill="auto"/>
          </w:tcPr>
          <w:p w14:paraId="73B731FB" w14:textId="77777777" w:rsidR="002F29A3" w:rsidRPr="00D13D28" w:rsidRDefault="002F29A3"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605588D" w14:textId="45735B44" w:rsidR="002F29A3" w:rsidRDefault="002F29A3" w:rsidP="00C644C9">
            <w:pPr>
              <w:numPr>
                <w:ilvl w:val="1"/>
                <w:numId w:val="17"/>
              </w:numPr>
              <w:rPr>
                <w:lang w:val="es-CR"/>
              </w:rPr>
            </w:pPr>
            <w:r>
              <w:rPr>
                <w:lang w:val="es-CR"/>
              </w:rPr>
              <w:t>El usuario debe iniciar sesión como un administrador.</w:t>
            </w:r>
          </w:p>
          <w:p w14:paraId="2623087E" w14:textId="693A9E05" w:rsidR="002F29A3" w:rsidRPr="00D13D28" w:rsidRDefault="002F29A3" w:rsidP="00C644C9">
            <w:pPr>
              <w:numPr>
                <w:ilvl w:val="1"/>
                <w:numId w:val="17"/>
              </w:numPr>
              <w:rPr>
                <w:lang w:val="es-CR"/>
              </w:rPr>
            </w:pPr>
            <w:r>
              <w:rPr>
                <w:lang w:val="es-CR"/>
              </w:rPr>
              <w:t xml:space="preserve">Deben existir administradores registrados para realizar </w:t>
            </w:r>
            <w:r w:rsidR="00C644C9">
              <w:rPr>
                <w:lang w:val="es-CR"/>
              </w:rPr>
              <w:t>modificación</w:t>
            </w:r>
            <w:r>
              <w:rPr>
                <w:lang w:val="es-CR"/>
              </w:rPr>
              <w:t>.</w:t>
            </w:r>
          </w:p>
        </w:tc>
      </w:tr>
      <w:tr w:rsidR="002F29A3" w:rsidRPr="00CA5C33" w14:paraId="2458CA72" w14:textId="77777777" w:rsidTr="008B6817">
        <w:tc>
          <w:tcPr>
            <w:tcW w:w="2268" w:type="dxa"/>
            <w:tcBorders>
              <w:top w:val="single" w:sz="6" w:space="0" w:color="000000"/>
              <w:left w:val="single" w:sz="12" w:space="0" w:color="000000"/>
              <w:bottom w:val="single" w:sz="6" w:space="0" w:color="000000"/>
            </w:tcBorders>
            <w:shd w:val="clear" w:color="auto" w:fill="auto"/>
          </w:tcPr>
          <w:p w14:paraId="7052812A" w14:textId="77777777" w:rsidR="002F29A3" w:rsidRPr="00D13D28" w:rsidRDefault="002F29A3"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3214E8" w14:textId="1D41C6D6" w:rsidR="002F29A3" w:rsidRPr="00CA212C" w:rsidRDefault="002F29A3" w:rsidP="00B829B3">
            <w:pPr>
              <w:numPr>
                <w:ilvl w:val="0"/>
                <w:numId w:val="47"/>
              </w:numPr>
              <w:rPr>
                <w:lang w:val="es-CR"/>
              </w:rPr>
            </w:pPr>
            <w:r>
              <w:rPr>
                <w:lang w:val="es-CR"/>
              </w:rPr>
              <w:t>Los datos editados del administrador se guardan en la base de datos y son actualizados por la página que los muestra.</w:t>
            </w:r>
          </w:p>
        </w:tc>
      </w:tr>
      <w:tr w:rsidR="002F29A3" w:rsidRPr="00CA5C33" w14:paraId="2DC874FE" w14:textId="77777777" w:rsidTr="008B6817">
        <w:tc>
          <w:tcPr>
            <w:tcW w:w="2268" w:type="dxa"/>
            <w:tcBorders>
              <w:top w:val="single" w:sz="6" w:space="0" w:color="000000"/>
              <w:left w:val="single" w:sz="12" w:space="0" w:color="000000"/>
              <w:bottom w:val="single" w:sz="6" w:space="0" w:color="000000"/>
            </w:tcBorders>
            <w:shd w:val="clear" w:color="auto" w:fill="auto"/>
          </w:tcPr>
          <w:p w14:paraId="7D5B39CC" w14:textId="77777777" w:rsidR="002F29A3" w:rsidRPr="00D13D28" w:rsidRDefault="002F29A3" w:rsidP="008B681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C544C4" w14:textId="77777777" w:rsidR="002F29A3" w:rsidRDefault="002F29A3" w:rsidP="008B6817">
            <w:pPr>
              <w:rPr>
                <w:b/>
                <w:lang w:val="es-CR"/>
              </w:rPr>
            </w:pPr>
            <w:r>
              <w:rPr>
                <w:b/>
                <w:lang w:val="es-CR"/>
              </w:rPr>
              <w:t>1.0    Modificar un administrador</w:t>
            </w:r>
          </w:p>
          <w:p w14:paraId="3DEBDE35" w14:textId="77777777" w:rsidR="002F29A3" w:rsidRDefault="002F29A3" w:rsidP="008B6817">
            <w:pPr>
              <w:numPr>
                <w:ilvl w:val="0"/>
                <w:numId w:val="22"/>
              </w:numPr>
              <w:rPr>
                <w:bCs/>
                <w:lang w:val="es-CR"/>
              </w:rPr>
            </w:pPr>
            <w:r>
              <w:rPr>
                <w:bCs/>
                <w:lang w:val="es-CR"/>
              </w:rPr>
              <w:t>El sistema muestra una lista con los administradores y sus dos opciones.</w:t>
            </w:r>
          </w:p>
          <w:p w14:paraId="1CB86A47" w14:textId="77777777" w:rsidR="002F29A3" w:rsidRDefault="002F29A3" w:rsidP="008B6817">
            <w:pPr>
              <w:numPr>
                <w:ilvl w:val="0"/>
                <w:numId w:val="22"/>
              </w:numPr>
              <w:rPr>
                <w:bCs/>
                <w:lang w:val="es-CR"/>
              </w:rPr>
            </w:pPr>
            <w:r>
              <w:rPr>
                <w:bCs/>
                <w:lang w:val="es-CR"/>
              </w:rPr>
              <w:t>Se seleccionará una fila para modificar el administrador.</w:t>
            </w:r>
          </w:p>
          <w:p w14:paraId="69D1E328" w14:textId="77777777" w:rsidR="002F29A3" w:rsidRDefault="002F29A3" w:rsidP="008B6817">
            <w:pPr>
              <w:numPr>
                <w:ilvl w:val="0"/>
                <w:numId w:val="22"/>
              </w:numPr>
              <w:rPr>
                <w:bCs/>
                <w:lang w:val="es-CR"/>
              </w:rPr>
            </w:pPr>
            <w:r>
              <w:rPr>
                <w:bCs/>
                <w:lang w:val="es-CR"/>
              </w:rPr>
              <w:t>El sistema carga una nueva página con los datos del administrador.</w:t>
            </w:r>
          </w:p>
          <w:p w14:paraId="34046CAB" w14:textId="77777777" w:rsidR="002F29A3" w:rsidRDefault="002F29A3" w:rsidP="008B6817">
            <w:pPr>
              <w:numPr>
                <w:ilvl w:val="0"/>
                <w:numId w:val="22"/>
              </w:numPr>
              <w:rPr>
                <w:bCs/>
                <w:lang w:val="es-CR"/>
              </w:rPr>
            </w:pPr>
            <w:r>
              <w:rPr>
                <w:bCs/>
                <w:lang w:val="es-CR"/>
              </w:rPr>
              <w:t>Se selecciona alguno de los posibles espacios para su edición.</w:t>
            </w:r>
          </w:p>
          <w:p w14:paraId="28C9AE9E" w14:textId="77777777" w:rsidR="002F29A3" w:rsidRDefault="002F29A3" w:rsidP="008B6817">
            <w:pPr>
              <w:numPr>
                <w:ilvl w:val="0"/>
                <w:numId w:val="22"/>
              </w:numPr>
              <w:rPr>
                <w:bCs/>
                <w:lang w:val="es-CR"/>
              </w:rPr>
            </w:pPr>
            <w:r>
              <w:rPr>
                <w:bCs/>
                <w:lang w:val="es-CR"/>
              </w:rPr>
              <w:t>El sistema permite editar el campo seleccionado de la misma forma en que se realiza el registro.</w:t>
            </w:r>
          </w:p>
          <w:p w14:paraId="5C3CBCB6" w14:textId="77777777" w:rsidR="002F29A3" w:rsidRDefault="002F29A3" w:rsidP="008B6817">
            <w:pPr>
              <w:numPr>
                <w:ilvl w:val="0"/>
                <w:numId w:val="22"/>
              </w:numPr>
              <w:rPr>
                <w:bCs/>
                <w:lang w:val="es-CR"/>
              </w:rPr>
            </w:pPr>
            <w:r>
              <w:rPr>
                <w:bCs/>
                <w:lang w:val="es-CR"/>
              </w:rPr>
              <w:t>El administrador realiza los cambios.</w:t>
            </w:r>
          </w:p>
          <w:p w14:paraId="21207FBD" w14:textId="77777777" w:rsidR="002F29A3" w:rsidRDefault="002F29A3" w:rsidP="008B6817">
            <w:pPr>
              <w:numPr>
                <w:ilvl w:val="0"/>
                <w:numId w:val="22"/>
              </w:numPr>
              <w:rPr>
                <w:bCs/>
                <w:lang w:val="es-CR"/>
              </w:rPr>
            </w:pPr>
            <w:r>
              <w:rPr>
                <w:bCs/>
                <w:lang w:val="es-CR"/>
              </w:rPr>
              <w:lastRenderedPageBreak/>
              <w:t xml:space="preserve">El administrador confirma los cambios y termina la modificación. </w:t>
            </w:r>
          </w:p>
          <w:p w14:paraId="76D14588" w14:textId="77777777" w:rsidR="002F29A3" w:rsidRDefault="002F29A3" w:rsidP="008B6817">
            <w:pPr>
              <w:numPr>
                <w:ilvl w:val="0"/>
                <w:numId w:val="22"/>
              </w:numPr>
              <w:rPr>
                <w:bCs/>
                <w:lang w:val="es-CR"/>
              </w:rPr>
            </w:pPr>
            <w:r>
              <w:rPr>
                <w:bCs/>
                <w:lang w:val="es-CR"/>
              </w:rPr>
              <w:t>El sistema actualiza los datos modificados en las listas y vuelve al paso 1.</w:t>
            </w:r>
          </w:p>
          <w:p w14:paraId="5565645F" w14:textId="77777777" w:rsidR="002F29A3" w:rsidRPr="004967F4" w:rsidRDefault="002F29A3" w:rsidP="008B6817">
            <w:pPr>
              <w:rPr>
                <w:lang w:val="es-CR"/>
              </w:rPr>
            </w:pPr>
          </w:p>
        </w:tc>
      </w:tr>
      <w:tr w:rsidR="002F29A3" w:rsidRPr="00D13D28" w14:paraId="02B01C3B" w14:textId="77777777" w:rsidTr="008B6817">
        <w:tc>
          <w:tcPr>
            <w:tcW w:w="2268" w:type="dxa"/>
            <w:tcBorders>
              <w:top w:val="single" w:sz="6" w:space="0" w:color="000000"/>
              <w:left w:val="single" w:sz="12" w:space="0" w:color="000000"/>
              <w:bottom w:val="single" w:sz="6" w:space="0" w:color="000000"/>
            </w:tcBorders>
            <w:shd w:val="clear" w:color="auto" w:fill="auto"/>
          </w:tcPr>
          <w:p w14:paraId="7E3CFE00" w14:textId="77777777" w:rsidR="002F29A3" w:rsidRPr="00D13D28" w:rsidRDefault="002F29A3" w:rsidP="008B6817">
            <w:pPr>
              <w:jc w:val="right"/>
              <w:rPr>
                <w:b/>
                <w:lang w:val="es-CR"/>
              </w:rPr>
            </w:pPr>
            <w:r w:rsidRPr="00D13D28">
              <w:rPr>
                <w:lang w:val="es-CR"/>
              </w:rPr>
              <w:lastRenderedPageBreak/>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4E93C04" w14:textId="77777777" w:rsidR="002F29A3" w:rsidRPr="00D13D28" w:rsidRDefault="002F29A3" w:rsidP="008B6817">
            <w:pPr>
              <w:rPr>
                <w:b/>
                <w:lang w:val="es-CR"/>
              </w:rPr>
            </w:pPr>
            <w:r>
              <w:rPr>
                <w:b/>
                <w:lang w:val="es-CR"/>
              </w:rPr>
              <w:t>No tiene</w:t>
            </w:r>
          </w:p>
        </w:tc>
      </w:tr>
      <w:tr w:rsidR="002F29A3" w:rsidRPr="00CA5C33" w14:paraId="37F7E789" w14:textId="77777777" w:rsidTr="008B6817">
        <w:tc>
          <w:tcPr>
            <w:tcW w:w="2268" w:type="dxa"/>
            <w:tcBorders>
              <w:top w:val="single" w:sz="6" w:space="0" w:color="000000"/>
              <w:left w:val="single" w:sz="12" w:space="0" w:color="000000"/>
              <w:bottom w:val="single" w:sz="6" w:space="0" w:color="000000"/>
            </w:tcBorders>
            <w:shd w:val="clear" w:color="auto" w:fill="auto"/>
          </w:tcPr>
          <w:p w14:paraId="3937AE71" w14:textId="77777777" w:rsidR="002F29A3" w:rsidRPr="00D13D28" w:rsidRDefault="002F29A3" w:rsidP="008B6817">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2C08EF" w14:textId="77777777" w:rsidR="002F29A3" w:rsidRDefault="002F29A3" w:rsidP="008B6817">
            <w:pPr>
              <w:rPr>
                <w:b/>
                <w:lang w:val="es-CR"/>
              </w:rPr>
            </w:pPr>
            <w:r w:rsidRPr="00D13D28">
              <w:rPr>
                <w:b/>
                <w:lang w:val="es-CR"/>
              </w:rPr>
              <w:t xml:space="preserve">1.0.E.1 </w:t>
            </w:r>
            <w:r>
              <w:rPr>
                <w:b/>
                <w:lang w:val="es-CR"/>
              </w:rPr>
              <w:t>No existe un administrador registrado</w:t>
            </w:r>
          </w:p>
          <w:p w14:paraId="3C5F882D" w14:textId="77777777" w:rsidR="002F29A3" w:rsidRPr="00DD6554" w:rsidRDefault="002F29A3" w:rsidP="008B6817">
            <w:pPr>
              <w:rPr>
                <w:bCs/>
                <w:lang w:val="es-CR"/>
              </w:rPr>
            </w:pPr>
            <w:r w:rsidRPr="00BB35CC">
              <w:rPr>
                <w:bCs/>
                <w:lang w:val="es-CR"/>
              </w:rPr>
              <w:t>1.</w:t>
            </w:r>
            <w:r>
              <w:rPr>
                <w:bCs/>
                <w:lang w:val="es-CR"/>
              </w:rPr>
              <w:t>1 El sistema es obsoleto si no existe al menos un administrador.</w:t>
            </w:r>
          </w:p>
        </w:tc>
      </w:tr>
      <w:tr w:rsidR="002F29A3" w:rsidRPr="00D13D28" w14:paraId="58A7A9D4" w14:textId="77777777" w:rsidTr="008B6817">
        <w:tc>
          <w:tcPr>
            <w:tcW w:w="2268" w:type="dxa"/>
            <w:tcBorders>
              <w:top w:val="single" w:sz="6" w:space="0" w:color="000000"/>
              <w:left w:val="single" w:sz="12" w:space="0" w:color="000000"/>
              <w:bottom w:val="single" w:sz="6" w:space="0" w:color="000000"/>
            </w:tcBorders>
            <w:shd w:val="clear" w:color="auto" w:fill="auto"/>
          </w:tcPr>
          <w:p w14:paraId="3C7A4DA8" w14:textId="77777777" w:rsidR="002F29A3" w:rsidRPr="00D13D28" w:rsidRDefault="002F29A3"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B020C89" w14:textId="77777777" w:rsidR="002F29A3" w:rsidRPr="00D13D28" w:rsidRDefault="002F29A3" w:rsidP="008B6817">
            <w:pPr>
              <w:rPr>
                <w:lang w:val="es-CR"/>
              </w:rPr>
            </w:pPr>
            <w:r>
              <w:rPr>
                <w:lang w:val="es-CR"/>
              </w:rPr>
              <w:t>Consultar Administradores</w:t>
            </w:r>
          </w:p>
        </w:tc>
      </w:tr>
      <w:tr w:rsidR="002F29A3" w:rsidRPr="00D13D28" w14:paraId="4E771A1E" w14:textId="77777777" w:rsidTr="008B6817">
        <w:tc>
          <w:tcPr>
            <w:tcW w:w="2268" w:type="dxa"/>
            <w:tcBorders>
              <w:top w:val="single" w:sz="6" w:space="0" w:color="000000"/>
              <w:left w:val="single" w:sz="12" w:space="0" w:color="000000"/>
              <w:bottom w:val="single" w:sz="6" w:space="0" w:color="000000"/>
            </w:tcBorders>
            <w:shd w:val="clear" w:color="auto" w:fill="auto"/>
          </w:tcPr>
          <w:p w14:paraId="332AFD7D" w14:textId="77777777" w:rsidR="002F29A3" w:rsidRPr="00D13D28" w:rsidRDefault="002F29A3"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34B653A" w14:textId="77777777" w:rsidR="002F29A3" w:rsidRPr="00D13D28" w:rsidRDefault="002F29A3" w:rsidP="008B6817">
            <w:pPr>
              <w:rPr>
                <w:lang w:val="es-CR"/>
              </w:rPr>
            </w:pPr>
            <w:r>
              <w:rPr>
                <w:lang w:val="es-CR"/>
              </w:rPr>
              <w:t>Alta</w:t>
            </w:r>
          </w:p>
        </w:tc>
      </w:tr>
      <w:tr w:rsidR="002F29A3" w:rsidRPr="00CA5C33" w14:paraId="02E923B5" w14:textId="77777777" w:rsidTr="008B6817">
        <w:tc>
          <w:tcPr>
            <w:tcW w:w="2268" w:type="dxa"/>
            <w:tcBorders>
              <w:top w:val="single" w:sz="6" w:space="0" w:color="000000"/>
              <w:left w:val="single" w:sz="12" w:space="0" w:color="000000"/>
              <w:bottom w:val="single" w:sz="6" w:space="0" w:color="000000"/>
            </w:tcBorders>
            <w:shd w:val="clear" w:color="auto" w:fill="auto"/>
          </w:tcPr>
          <w:p w14:paraId="4A31C5A4" w14:textId="77777777" w:rsidR="002F29A3" w:rsidRPr="00D13D28" w:rsidRDefault="002F29A3"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2780F20" w14:textId="77777777" w:rsidR="002F29A3" w:rsidRPr="00D13D28" w:rsidRDefault="002F29A3" w:rsidP="008B6817">
            <w:pPr>
              <w:rPr>
                <w:lang w:val="es-CR"/>
              </w:rPr>
            </w:pPr>
            <w:r>
              <w:rPr>
                <w:lang w:val="es-CR"/>
              </w:rPr>
              <w:t>Baja, los cambios de administración son poco común.</w:t>
            </w:r>
          </w:p>
        </w:tc>
      </w:tr>
      <w:tr w:rsidR="002F29A3" w:rsidRPr="00D13D28" w14:paraId="1AEA2D3C" w14:textId="77777777" w:rsidTr="008B6817">
        <w:tc>
          <w:tcPr>
            <w:tcW w:w="2268" w:type="dxa"/>
            <w:tcBorders>
              <w:top w:val="single" w:sz="6" w:space="0" w:color="000000"/>
              <w:left w:val="single" w:sz="12" w:space="0" w:color="000000"/>
              <w:bottom w:val="single" w:sz="6" w:space="0" w:color="000000"/>
            </w:tcBorders>
            <w:shd w:val="clear" w:color="auto" w:fill="auto"/>
          </w:tcPr>
          <w:p w14:paraId="450B8B94" w14:textId="77777777" w:rsidR="002F29A3" w:rsidRPr="00D13D28" w:rsidRDefault="002F29A3" w:rsidP="008B6817">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6F688C7" w14:textId="77777777" w:rsidR="002F29A3" w:rsidRPr="00B82F0B" w:rsidRDefault="002F29A3" w:rsidP="008B6817">
            <w:pPr>
              <w:ind w:left="702" w:hanging="702"/>
              <w:rPr>
                <w:sz w:val="20"/>
                <w:lang w:val="es-CR"/>
              </w:rPr>
            </w:pPr>
            <w:r w:rsidRPr="00B82F0B">
              <w:rPr>
                <w:sz w:val="20"/>
              </w:rPr>
              <w:t>RN-03, RN-17, RN-20.</w:t>
            </w:r>
          </w:p>
        </w:tc>
      </w:tr>
      <w:tr w:rsidR="002F29A3" w:rsidRPr="00D13D28" w14:paraId="3D5D2431" w14:textId="77777777" w:rsidTr="008B6817">
        <w:tc>
          <w:tcPr>
            <w:tcW w:w="2268" w:type="dxa"/>
            <w:tcBorders>
              <w:top w:val="single" w:sz="6" w:space="0" w:color="000000"/>
              <w:left w:val="single" w:sz="12" w:space="0" w:color="000000"/>
              <w:bottom w:val="single" w:sz="6" w:space="0" w:color="000000"/>
            </w:tcBorders>
            <w:shd w:val="clear" w:color="auto" w:fill="auto"/>
          </w:tcPr>
          <w:p w14:paraId="24D622B4" w14:textId="77777777" w:rsidR="002F29A3" w:rsidRPr="00D13D28" w:rsidRDefault="002F29A3"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5FE06F1" w14:textId="77777777" w:rsidR="002F29A3" w:rsidRPr="00D13D28" w:rsidRDefault="002F29A3" w:rsidP="008B6817">
            <w:pPr>
              <w:rPr>
                <w:lang w:val="es-CR"/>
              </w:rPr>
            </w:pPr>
            <w:r>
              <w:rPr>
                <w:lang w:val="es-CR"/>
              </w:rPr>
              <w:t>No tiene</w:t>
            </w:r>
          </w:p>
        </w:tc>
      </w:tr>
      <w:tr w:rsidR="002F29A3" w:rsidRPr="00D13D28" w14:paraId="1ADC1350" w14:textId="77777777" w:rsidTr="008B6817">
        <w:tc>
          <w:tcPr>
            <w:tcW w:w="2268" w:type="dxa"/>
            <w:tcBorders>
              <w:top w:val="single" w:sz="6" w:space="0" w:color="000000"/>
              <w:left w:val="single" w:sz="12" w:space="0" w:color="000000"/>
              <w:bottom w:val="single" w:sz="6" w:space="0" w:color="000000"/>
            </w:tcBorders>
            <w:shd w:val="clear" w:color="auto" w:fill="auto"/>
          </w:tcPr>
          <w:p w14:paraId="39424112" w14:textId="77777777" w:rsidR="002F29A3" w:rsidRPr="00D13D28" w:rsidRDefault="002F29A3"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DC71E24" w14:textId="77777777" w:rsidR="002F29A3" w:rsidRPr="00D13D28" w:rsidRDefault="002F29A3" w:rsidP="008B6817">
            <w:pPr>
              <w:rPr>
                <w:lang w:val="es-CR"/>
              </w:rPr>
            </w:pPr>
            <w:r>
              <w:rPr>
                <w:lang w:val="es-CR"/>
              </w:rPr>
              <w:t>No tiene</w:t>
            </w:r>
          </w:p>
        </w:tc>
      </w:tr>
      <w:tr w:rsidR="002F29A3" w:rsidRPr="00D13D28" w14:paraId="43F4EC8A" w14:textId="77777777" w:rsidTr="008B6817">
        <w:tc>
          <w:tcPr>
            <w:tcW w:w="2268" w:type="dxa"/>
            <w:tcBorders>
              <w:top w:val="single" w:sz="6" w:space="0" w:color="000000"/>
              <w:left w:val="single" w:sz="12" w:space="0" w:color="000000"/>
              <w:bottom w:val="single" w:sz="12" w:space="0" w:color="000000"/>
            </w:tcBorders>
            <w:shd w:val="clear" w:color="auto" w:fill="auto"/>
          </w:tcPr>
          <w:p w14:paraId="07DD9B70" w14:textId="77777777" w:rsidR="002F29A3" w:rsidRPr="00D13D28" w:rsidRDefault="002F29A3"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BA0D414" w14:textId="77777777" w:rsidR="002F29A3" w:rsidRPr="00D13D28" w:rsidRDefault="002F29A3" w:rsidP="008B6817">
            <w:pPr>
              <w:rPr>
                <w:lang w:val="es-CR"/>
              </w:rPr>
            </w:pPr>
            <w:r>
              <w:rPr>
                <w:lang w:val="es-CR"/>
              </w:rPr>
              <w:t>No hay</w:t>
            </w:r>
          </w:p>
        </w:tc>
      </w:tr>
    </w:tbl>
    <w:p w14:paraId="3D8F026C" w14:textId="693FA7A1" w:rsidR="0051369B" w:rsidRDefault="0051369B"/>
    <w:p w14:paraId="4A0EB91C" w14:textId="31E0370C"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2F29A3" w:rsidRPr="00060694" w14:paraId="1A0463CD" w14:textId="77777777" w:rsidTr="008B6817">
        <w:tc>
          <w:tcPr>
            <w:tcW w:w="2268" w:type="dxa"/>
            <w:tcBorders>
              <w:top w:val="single" w:sz="12" w:space="0" w:color="000000"/>
              <w:left w:val="single" w:sz="12" w:space="0" w:color="000000"/>
              <w:bottom w:val="single" w:sz="6" w:space="0" w:color="000000"/>
            </w:tcBorders>
            <w:shd w:val="clear" w:color="auto" w:fill="auto"/>
          </w:tcPr>
          <w:p w14:paraId="18FC5EA5" w14:textId="77777777" w:rsidR="002F29A3" w:rsidRPr="00D13D28" w:rsidRDefault="002F29A3" w:rsidP="008B6817">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4C7A4A7" w14:textId="77777777" w:rsidR="002F29A3" w:rsidRPr="00D13D28" w:rsidRDefault="002F29A3" w:rsidP="008B6817">
            <w:pPr>
              <w:rPr>
                <w:lang w:val="es-CR"/>
              </w:rPr>
            </w:pPr>
            <w:r>
              <w:rPr>
                <w:lang w:val="es-CR"/>
              </w:rPr>
              <w:t>24</w:t>
            </w:r>
          </w:p>
        </w:tc>
      </w:tr>
      <w:tr w:rsidR="002F29A3" w:rsidRPr="00060694" w14:paraId="12F534ED" w14:textId="77777777" w:rsidTr="008B6817">
        <w:tc>
          <w:tcPr>
            <w:tcW w:w="2268" w:type="dxa"/>
            <w:tcBorders>
              <w:top w:val="single" w:sz="6" w:space="0" w:color="000000"/>
              <w:left w:val="single" w:sz="12" w:space="0" w:color="000000"/>
              <w:bottom w:val="single" w:sz="6" w:space="0" w:color="000000"/>
            </w:tcBorders>
            <w:shd w:val="clear" w:color="auto" w:fill="auto"/>
          </w:tcPr>
          <w:p w14:paraId="35756DBD" w14:textId="77777777" w:rsidR="002F29A3" w:rsidRPr="00D13D28" w:rsidRDefault="002F29A3" w:rsidP="008B6817">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FFC353" w14:textId="77777777" w:rsidR="002F29A3" w:rsidRPr="005F56FE" w:rsidRDefault="002F29A3" w:rsidP="008B6817">
            <w:pPr>
              <w:rPr>
                <w:lang w:val="es-CR"/>
              </w:rPr>
            </w:pPr>
            <w:r>
              <w:rPr>
                <w:lang w:val="es-CR"/>
              </w:rPr>
              <w:t>Solicitar giras</w:t>
            </w:r>
          </w:p>
        </w:tc>
      </w:tr>
      <w:tr w:rsidR="002F29A3" w:rsidRPr="00D13D28" w14:paraId="1A0C64A3" w14:textId="77777777" w:rsidTr="008B6817">
        <w:tc>
          <w:tcPr>
            <w:tcW w:w="2268" w:type="dxa"/>
            <w:tcBorders>
              <w:top w:val="single" w:sz="6" w:space="0" w:color="000000"/>
              <w:left w:val="single" w:sz="12" w:space="0" w:color="000000"/>
              <w:bottom w:val="single" w:sz="6" w:space="0" w:color="000000"/>
            </w:tcBorders>
            <w:shd w:val="clear" w:color="auto" w:fill="auto"/>
          </w:tcPr>
          <w:p w14:paraId="63FC1F9E" w14:textId="77777777" w:rsidR="002F29A3" w:rsidRPr="00D13D28" w:rsidRDefault="002F29A3" w:rsidP="008B6817">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5A55E117" w14:textId="77777777" w:rsidR="002F29A3" w:rsidRPr="00D13D28" w:rsidRDefault="002F29A3" w:rsidP="008B6817">
            <w:pPr>
              <w:rPr>
                <w:lang w:val="es-CR"/>
              </w:rPr>
            </w:pPr>
            <w:r>
              <w:rPr>
                <w:lang w:val="es-CR"/>
              </w:rPr>
              <w:t>Randy Barrantes Pizarro</w:t>
            </w:r>
          </w:p>
        </w:tc>
        <w:tc>
          <w:tcPr>
            <w:tcW w:w="2196" w:type="dxa"/>
            <w:tcBorders>
              <w:top w:val="single" w:sz="6" w:space="0" w:color="000000"/>
              <w:left w:val="single" w:sz="6" w:space="0" w:color="000000"/>
              <w:bottom w:val="single" w:sz="6" w:space="0" w:color="000000"/>
            </w:tcBorders>
            <w:shd w:val="clear" w:color="auto" w:fill="auto"/>
          </w:tcPr>
          <w:p w14:paraId="2BA91064" w14:textId="77777777" w:rsidR="002F29A3" w:rsidRPr="00D13D28" w:rsidRDefault="002F29A3" w:rsidP="008B6817">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FE6886D" w14:textId="77777777" w:rsidR="002F29A3" w:rsidRPr="00D13D28" w:rsidRDefault="002F29A3" w:rsidP="008B6817">
            <w:pPr>
              <w:rPr>
                <w:lang w:val="es-CR"/>
              </w:rPr>
            </w:pPr>
          </w:p>
        </w:tc>
      </w:tr>
      <w:tr w:rsidR="002F29A3" w:rsidRPr="00CA5C33" w14:paraId="59853520" w14:textId="77777777" w:rsidTr="008B6817">
        <w:tc>
          <w:tcPr>
            <w:tcW w:w="2268" w:type="dxa"/>
            <w:tcBorders>
              <w:top w:val="single" w:sz="6" w:space="0" w:color="000000"/>
              <w:left w:val="single" w:sz="12" w:space="0" w:color="000000"/>
              <w:bottom w:val="single" w:sz="6" w:space="0" w:color="000000"/>
            </w:tcBorders>
            <w:shd w:val="clear" w:color="auto" w:fill="auto"/>
          </w:tcPr>
          <w:p w14:paraId="687D8D0A" w14:textId="77777777" w:rsidR="002F29A3" w:rsidRPr="00D13D28" w:rsidRDefault="002F29A3" w:rsidP="008B6817">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3398B1F1" w14:textId="77777777" w:rsidR="002F29A3" w:rsidRPr="00D13D28" w:rsidRDefault="002F29A3" w:rsidP="008B6817">
            <w:pPr>
              <w:rPr>
                <w:lang w:val="es-CR"/>
              </w:rPr>
            </w:pPr>
            <w:r>
              <w:rPr>
                <w:lang w:val="es-CR"/>
              </w:rPr>
              <w:t>05/06/2022</w:t>
            </w:r>
          </w:p>
        </w:tc>
        <w:tc>
          <w:tcPr>
            <w:tcW w:w="2196" w:type="dxa"/>
            <w:tcBorders>
              <w:top w:val="single" w:sz="6" w:space="0" w:color="000000"/>
              <w:left w:val="single" w:sz="6" w:space="0" w:color="000000"/>
              <w:bottom w:val="single" w:sz="6" w:space="0" w:color="000000"/>
            </w:tcBorders>
            <w:shd w:val="clear" w:color="auto" w:fill="auto"/>
          </w:tcPr>
          <w:p w14:paraId="03EF4751" w14:textId="77777777" w:rsidR="002F29A3" w:rsidRPr="00D13D28" w:rsidRDefault="002F29A3" w:rsidP="008B6817">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0D8F9CF6" w14:textId="77777777" w:rsidR="002F29A3" w:rsidRPr="00D13D28" w:rsidRDefault="002F29A3" w:rsidP="008B6817">
            <w:pPr>
              <w:rPr>
                <w:lang w:val="es-CR"/>
              </w:rPr>
            </w:pPr>
          </w:p>
        </w:tc>
      </w:tr>
      <w:tr w:rsidR="002F29A3" w:rsidRPr="00D13D28" w14:paraId="1FA3E6F0" w14:textId="77777777" w:rsidTr="008B6817">
        <w:tc>
          <w:tcPr>
            <w:tcW w:w="2268" w:type="dxa"/>
            <w:tcBorders>
              <w:top w:val="single" w:sz="6" w:space="0" w:color="000000"/>
              <w:left w:val="single" w:sz="12" w:space="0" w:color="000000"/>
              <w:bottom w:val="single" w:sz="6" w:space="0" w:color="000000"/>
            </w:tcBorders>
            <w:shd w:val="clear" w:color="auto" w:fill="auto"/>
          </w:tcPr>
          <w:p w14:paraId="6653E976" w14:textId="77777777" w:rsidR="002F29A3" w:rsidRPr="00D13D28" w:rsidRDefault="002F29A3" w:rsidP="008B6817">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C302FBB" w14:textId="77777777" w:rsidR="002F29A3" w:rsidRPr="00D13D28" w:rsidRDefault="002F29A3" w:rsidP="008B6817">
            <w:pPr>
              <w:rPr>
                <w:lang w:val="es-CR"/>
              </w:rPr>
            </w:pPr>
            <w:r>
              <w:rPr>
                <w:lang w:val="es-CR"/>
              </w:rPr>
              <w:t>Funcionario</w:t>
            </w:r>
          </w:p>
        </w:tc>
      </w:tr>
      <w:tr w:rsidR="002F29A3" w:rsidRPr="00CA5C33" w14:paraId="62242981" w14:textId="77777777" w:rsidTr="008B6817">
        <w:tc>
          <w:tcPr>
            <w:tcW w:w="2268" w:type="dxa"/>
            <w:tcBorders>
              <w:top w:val="single" w:sz="6" w:space="0" w:color="000000"/>
              <w:left w:val="single" w:sz="12" w:space="0" w:color="000000"/>
              <w:bottom w:val="single" w:sz="6" w:space="0" w:color="000000"/>
            </w:tcBorders>
            <w:shd w:val="clear" w:color="auto" w:fill="auto"/>
          </w:tcPr>
          <w:p w14:paraId="6DDF3C08" w14:textId="77777777" w:rsidR="002F29A3" w:rsidRPr="00D13D28" w:rsidRDefault="002F29A3" w:rsidP="008B6817">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80EFD9D" w14:textId="60FF0066" w:rsidR="002F29A3" w:rsidRPr="00D13D28" w:rsidRDefault="002F29A3" w:rsidP="008B6817">
            <w:pPr>
              <w:rPr>
                <w:lang w:val="es-CR"/>
              </w:rPr>
            </w:pPr>
            <w:r>
              <w:rPr>
                <w:lang w:val="es-CR"/>
              </w:rPr>
              <w:t xml:space="preserve">Un funcionario accede al sistema web con su usuario y contraseña correctos en su dispositivo que más encuentre cómodo se topara con una opción de Solicitar giras, cuando esta sea seleccionada se mostrará un formulario con distintos campos de texto a llenar como por ejemplo, fecha solicitud, área a la cual pertenece, encargado, acompañante, numero cedula, si requiere chofer o no, entre otras, justo después de haber rellenado toda esa información se encontrara con un botón llamado enviar, que al activarlo, </w:t>
            </w:r>
            <w:r w:rsidR="00B82F0B">
              <w:rPr>
                <w:lang w:val="es-CR"/>
              </w:rPr>
              <w:t>enviara la información a una base de datos de donde el administrador podrá verla y</w:t>
            </w:r>
            <w:r>
              <w:rPr>
                <w:lang w:val="es-CR"/>
              </w:rPr>
              <w:t xml:space="preserve"> decidir si se aprueba o no la gira.</w:t>
            </w:r>
          </w:p>
        </w:tc>
      </w:tr>
      <w:tr w:rsidR="002F29A3" w:rsidRPr="00CA5C33" w14:paraId="56424F2A" w14:textId="77777777" w:rsidTr="008B6817">
        <w:tc>
          <w:tcPr>
            <w:tcW w:w="2268" w:type="dxa"/>
            <w:tcBorders>
              <w:top w:val="single" w:sz="6" w:space="0" w:color="000000"/>
              <w:left w:val="single" w:sz="12" w:space="0" w:color="000000"/>
              <w:bottom w:val="single" w:sz="6" w:space="0" w:color="000000"/>
            </w:tcBorders>
            <w:shd w:val="clear" w:color="auto" w:fill="auto"/>
          </w:tcPr>
          <w:p w14:paraId="20591FEB" w14:textId="77777777" w:rsidR="002F29A3" w:rsidRPr="00D13D28" w:rsidRDefault="002F29A3" w:rsidP="008B6817">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62A3CFC" w14:textId="2377244E" w:rsidR="002F29A3" w:rsidRDefault="002F29A3" w:rsidP="00B829B3">
            <w:pPr>
              <w:numPr>
                <w:ilvl w:val="1"/>
                <w:numId w:val="46"/>
              </w:numPr>
              <w:rPr>
                <w:lang w:val="es-CR"/>
              </w:rPr>
            </w:pPr>
            <w:r>
              <w:rPr>
                <w:lang w:val="es-CR"/>
              </w:rPr>
              <w:t>El usuario debe haber ingresado al sistema como funcionario.</w:t>
            </w:r>
          </w:p>
          <w:p w14:paraId="6D725561" w14:textId="77777777" w:rsidR="002F29A3" w:rsidRPr="00D13D28" w:rsidRDefault="002F29A3" w:rsidP="008B6817">
            <w:pPr>
              <w:ind w:left="720"/>
              <w:rPr>
                <w:lang w:val="es-CR"/>
              </w:rPr>
            </w:pPr>
          </w:p>
        </w:tc>
      </w:tr>
      <w:tr w:rsidR="002F29A3" w:rsidRPr="00CA5C33" w14:paraId="2D88F7E4" w14:textId="77777777" w:rsidTr="008B6817">
        <w:tc>
          <w:tcPr>
            <w:tcW w:w="2268" w:type="dxa"/>
            <w:tcBorders>
              <w:top w:val="single" w:sz="6" w:space="0" w:color="000000"/>
              <w:left w:val="single" w:sz="12" w:space="0" w:color="000000"/>
              <w:bottom w:val="single" w:sz="6" w:space="0" w:color="000000"/>
            </w:tcBorders>
            <w:shd w:val="clear" w:color="auto" w:fill="auto"/>
          </w:tcPr>
          <w:p w14:paraId="48E3F1DF" w14:textId="77777777" w:rsidR="002F29A3" w:rsidRPr="00D13D28" w:rsidRDefault="002F29A3" w:rsidP="008B6817">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BC2DC43" w14:textId="1331048B" w:rsidR="002F29A3" w:rsidRPr="00CA212C" w:rsidRDefault="00B82F0B" w:rsidP="00B829B3">
            <w:pPr>
              <w:numPr>
                <w:ilvl w:val="0"/>
                <w:numId w:val="45"/>
              </w:numPr>
              <w:rPr>
                <w:lang w:val="es-CR"/>
              </w:rPr>
            </w:pPr>
            <w:r>
              <w:rPr>
                <w:lang w:val="es-CR"/>
              </w:rPr>
              <w:t>Se guarda la solicitud donde el funcionario podrá visualizarla para verificar si ya ha sido revisada por el administrador.</w:t>
            </w:r>
          </w:p>
        </w:tc>
      </w:tr>
      <w:tr w:rsidR="002F29A3" w:rsidRPr="00CA5C33" w14:paraId="24F04B95" w14:textId="77777777" w:rsidTr="008B6817">
        <w:tc>
          <w:tcPr>
            <w:tcW w:w="2268" w:type="dxa"/>
            <w:tcBorders>
              <w:top w:val="single" w:sz="6" w:space="0" w:color="000000"/>
              <w:left w:val="single" w:sz="12" w:space="0" w:color="000000"/>
              <w:bottom w:val="single" w:sz="6" w:space="0" w:color="000000"/>
            </w:tcBorders>
            <w:shd w:val="clear" w:color="auto" w:fill="auto"/>
          </w:tcPr>
          <w:p w14:paraId="7A9AC1E9" w14:textId="77777777" w:rsidR="002F29A3" w:rsidRPr="00D13D28" w:rsidRDefault="002F29A3" w:rsidP="008B6817">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E0E10EA" w14:textId="77777777" w:rsidR="002F29A3" w:rsidRDefault="002F29A3" w:rsidP="008B6817">
            <w:pPr>
              <w:numPr>
                <w:ilvl w:val="1"/>
                <w:numId w:val="15"/>
              </w:numPr>
              <w:rPr>
                <w:bCs/>
                <w:lang w:val="es-CR"/>
              </w:rPr>
            </w:pPr>
            <w:r>
              <w:rPr>
                <w:bCs/>
                <w:lang w:val="es-CR"/>
              </w:rPr>
              <w:t>El funcionario ingresa al sistema con sus credenciales.</w:t>
            </w:r>
          </w:p>
          <w:p w14:paraId="1CABB1DC" w14:textId="77777777" w:rsidR="002F29A3" w:rsidRDefault="002F29A3" w:rsidP="008B6817">
            <w:pPr>
              <w:numPr>
                <w:ilvl w:val="1"/>
                <w:numId w:val="15"/>
              </w:numPr>
              <w:rPr>
                <w:bCs/>
                <w:lang w:val="es-CR"/>
              </w:rPr>
            </w:pPr>
            <w:r>
              <w:rPr>
                <w:bCs/>
                <w:lang w:val="es-CR"/>
              </w:rPr>
              <w:t>Se muestra un formulario extenso</w:t>
            </w:r>
          </w:p>
          <w:p w14:paraId="01D2F807" w14:textId="77777777" w:rsidR="002F29A3" w:rsidRDefault="002F29A3" w:rsidP="008B6817">
            <w:pPr>
              <w:numPr>
                <w:ilvl w:val="1"/>
                <w:numId w:val="15"/>
              </w:numPr>
              <w:rPr>
                <w:bCs/>
                <w:lang w:val="es-CR"/>
              </w:rPr>
            </w:pPr>
            <w:r>
              <w:rPr>
                <w:bCs/>
                <w:lang w:val="es-CR"/>
              </w:rPr>
              <w:t>Se detalla campos de manera clara.</w:t>
            </w:r>
          </w:p>
          <w:p w14:paraId="1581D360" w14:textId="77777777" w:rsidR="002F29A3" w:rsidRDefault="002F29A3" w:rsidP="008B6817">
            <w:pPr>
              <w:numPr>
                <w:ilvl w:val="1"/>
                <w:numId w:val="15"/>
              </w:numPr>
              <w:rPr>
                <w:bCs/>
                <w:lang w:val="es-CR"/>
              </w:rPr>
            </w:pPr>
            <w:r>
              <w:rPr>
                <w:bCs/>
                <w:lang w:val="es-CR"/>
              </w:rPr>
              <w:t>Relleno de campos de texto, y condiciones de si o no.</w:t>
            </w:r>
          </w:p>
          <w:p w14:paraId="3096D183" w14:textId="335D50EA" w:rsidR="002F29A3" w:rsidRPr="002C1342" w:rsidRDefault="002F29A3" w:rsidP="008B6817">
            <w:pPr>
              <w:numPr>
                <w:ilvl w:val="1"/>
                <w:numId w:val="15"/>
              </w:numPr>
              <w:rPr>
                <w:bCs/>
                <w:lang w:val="es-CR"/>
              </w:rPr>
            </w:pPr>
            <w:r>
              <w:rPr>
                <w:bCs/>
                <w:lang w:val="es-CR"/>
              </w:rPr>
              <w:t xml:space="preserve">Por </w:t>
            </w:r>
            <w:r w:rsidR="000E1F57">
              <w:rPr>
                <w:bCs/>
                <w:lang w:val="es-CR"/>
              </w:rPr>
              <w:t>último,</w:t>
            </w:r>
            <w:r>
              <w:rPr>
                <w:bCs/>
                <w:lang w:val="es-CR"/>
              </w:rPr>
              <w:t xml:space="preserve"> accionar botón de enviar, que enviara un correo al ente correspondiente.</w:t>
            </w:r>
          </w:p>
        </w:tc>
      </w:tr>
      <w:tr w:rsidR="002F29A3" w:rsidRPr="00F0390A" w14:paraId="255A97AF" w14:textId="77777777" w:rsidTr="008B6817">
        <w:tc>
          <w:tcPr>
            <w:tcW w:w="2268" w:type="dxa"/>
            <w:tcBorders>
              <w:top w:val="single" w:sz="6" w:space="0" w:color="000000"/>
              <w:left w:val="single" w:sz="12" w:space="0" w:color="000000"/>
              <w:bottom w:val="single" w:sz="6" w:space="0" w:color="000000"/>
            </w:tcBorders>
            <w:shd w:val="clear" w:color="auto" w:fill="auto"/>
          </w:tcPr>
          <w:p w14:paraId="3190676D" w14:textId="77777777" w:rsidR="002F29A3" w:rsidRPr="00D13D28" w:rsidRDefault="002F29A3" w:rsidP="008B6817">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DC8157" w14:textId="77777777" w:rsidR="002F29A3" w:rsidRPr="00F0390A" w:rsidRDefault="002F29A3" w:rsidP="008B6817">
            <w:pPr>
              <w:ind w:left="720"/>
              <w:rPr>
                <w:bCs/>
                <w:lang w:val="es-CR"/>
              </w:rPr>
            </w:pPr>
          </w:p>
        </w:tc>
      </w:tr>
      <w:tr w:rsidR="002F29A3" w:rsidRPr="00CA5C33" w14:paraId="044FA10A" w14:textId="77777777" w:rsidTr="008B6817">
        <w:tc>
          <w:tcPr>
            <w:tcW w:w="2268" w:type="dxa"/>
            <w:tcBorders>
              <w:top w:val="single" w:sz="6" w:space="0" w:color="000000"/>
              <w:left w:val="single" w:sz="12" w:space="0" w:color="000000"/>
              <w:bottom w:val="single" w:sz="6" w:space="0" w:color="000000"/>
            </w:tcBorders>
            <w:shd w:val="clear" w:color="auto" w:fill="auto"/>
          </w:tcPr>
          <w:p w14:paraId="1F79ED71" w14:textId="77777777" w:rsidR="002F29A3" w:rsidRPr="00D13D28" w:rsidRDefault="002F29A3" w:rsidP="008B6817">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396CBDD" w14:textId="77777777" w:rsidR="002F29A3" w:rsidRDefault="002F29A3" w:rsidP="008B6817">
            <w:pPr>
              <w:rPr>
                <w:b/>
                <w:lang w:val="es-CR"/>
              </w:rPr>
            </w:pPr>
            <w:r>
              <w:rPr>
                <w:b/>
                <w:lang w:val="es-CR"/>
              </w:rPr>
              <w:t>1.0.E.1 No existen funcionario registradas en el sistema</w:t>
            </w:r>
          </w:p>
          <w:p w14:paraId="6B179F85" w14:textId="77777777" w:rsidR="002F29A3" w:rsidRPr="00DD6554" w:rsidRDefault="002F29A3" w:rsidP="008B6817">
            <w:pPr>
              <w:rPr>
                <w:bCs/>
                <w:lang w:val="es-CR"/>
              </w:rPr>
            </w:pPr>
            <w:r>
              <w:rPr>
                <w:bCs/>
                <w:lang w:val="es-CR"/>
              </w:rPr>
              <w:t>1.1 El sistema queda obsoleto para realizar solicitudes de giras ya que sin un perfil de funcionario no puede hacer la solicitud.</w:t>
            </w:r>
          </w:p>
        </w:tc>
      </w:tr>
      <w:tr w:rsidR="002F29A3" w:rsidRPr="00D13D28" w14:paraId="53BC18A1" w14:textId="77777777" w:rsidTr="008B6817">
        <w:tc>
          <w:tcPr>
            <w:tcW w:w="2268" w:type="dxa"/>
            <w:tcBorders>
              <w:top w:val="single" w:sz="6" w:space="0" w:color="000000"/>
              <w:left w:val="single" w:sz="12" w:space="0" w:color="000000"/>
              <w:bottom w:val="single" w:sz="6" w:space="0" w:color="000000"/>
            </w:tcBorders>
            <w:shd w:val="clear" w:color="auto" w:fill="auto"/>
          </w:tcPr>
          <w:p w14:paraId="7DE1A983" w14:textId="77777777" w:rsidR="002F29A3" w:rsidRPr="00D13D28" w:rsidRDefault="002F29A3" w:rsidP="008B6817">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530FF39" w14:textId="77777777" w:rsidR="002F29A3" w:rsidRPr="00D13D28" w:rsidRDefault="002F29A3" w:rsidP="008B6817">
            <w:pPr>
              <w:rPr>
                <w:lang w:val="es-CR"/>
              </w:rPr>
            </w:pPr>
            <w:r>
              <w:rPr>
                <w:lang w:val="es-CR"/>
              </w:rPr>
              <w:t>No tiene.</w:t>
            </w:r>
          </w:p>
        </w:tc>
      </w:tr>
      <w:tr w:rsidR="002F29A3" w:rsidRPr="00D13D28" w14:paraId="171A2FA5" w14:textId="77777777" w:rsidTr="008B6817">
        <w:tc>
          <w:tcPr>
            <w:tcW w:w="2268" w:type="dxa"/>
            <w:tcBorders>
              <w:top w:val="single" w:sz="6" w:space="0" w:color="000000"/>
              <w:left w:val="single" w:sz="12" w:space="0" w:color="000000"/>
              <w:bottom w:val="single" w:sz="6" w:space="0" w:color="000000"/>
            </w:tcBorders>
            <w:shd w:val="clear" w:color="auto" w:fill="auto"/>
          </w:tcPr>
          <w:p w14:paraId="7209BA0B" w14:textId="77777777" w:rsidR="002F29A3" w:rsidRPr="00D13D28" w:rsidRDefault="002F29A3" w:rsidP="008B6817">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A3324DD" w14:textId="77777777" w:rsidR="002F29A3" w:rsidRPr="00D13D28" w:rsidRDefault="002F29A3" w:rsidP="008B6817">
            <w:pPr>
              <w:rPr>
                <w:lang w:val="es-CR"/>
              </w:rPr>
            </w:pPr>
            <w:r>
              <w:rPr>
                <w:lang w:val="es-CR"/>
              </w:rPr>
              <w:t>Media.</w:t>
            </w:r>
          </w:p>
        </w:tc>
      </w:tr>
      <w:tr w:rsidR="002F29A3" w:rsidRPr="00CA5C33" w14:paraId="2B1B623B" w14:textId="77777777" w:rsidTr="008B6817">
        <w:tc>
          <w:tcPr>
            <w:tcW w:w="2268" w:type="dxa"/>
            <w:tcBorders>
              <w:top w:val="single" w:sz="6" w:space="0" w:color="000000"/>
              <w:left w:val="single" w:sz="12" w:space="0" w:color="000000"/>
              <w:bottom w:val="single" w:sz="6" w:space="0" w:color="000000"/>
            </w:tcBorders>
            <w:shd w:val="clear" w:color="auto" w:fill="auto"/>
          </w:tcPr>
          <w:p w14:paraId="62A27C12" w14:textId="77777777" w:rsidR="002F29A3" w:rsidRPr="00D13D28" w:rsidRDefault="002F29A3" w:rsidP="008B6817">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E7EA20C" w14:textId="2DC7D43A" w:rsidR="002F29A3" w:rsidRPr="00D13D28" w:rsidRDefault="002F29A3" w:rsidP="008B6817">
            <w:pPr>
              <w:rPr>
                <w:lang w:val="es-CR"/>
              </w:rPr>
            </w:pPr>
            <w:r>
              <w:rPr>
                <w:lang w:val="es-CR"/>
              </w:rPr>
              <w:t xml:space="preserve">Tiene una frecuencia de uso alta </w:t>
            </w:r>
            <w:r w:rsidR="00B82F0B">
              <w:rPr>
                <w:lang w:val="es-CR"/>
              </w:rPr>
              <w:t>debido a las constantes giras mensuales.</w:t>
            </w:r>
          </w:p>
        </w:tc>
      </w:tr>
      <w:tr w:rsidR="002F29A3" w:rsidRPr="00D13D28" w14:paraId="10AA437E" w14:textId="77777777" w:rsidTr="008B6817">
        <w:tc>
          <w:tcPr>
            <w:tcW w:w="2268" w:type="dxa"/>
            <w:tcBorders>
              <w:top w:val="single" w:sz="6" w:space="0" w:color="000000"/>
              <w:left w:val="single" w:sz="12" w:space="0" w:color="000000"/>
              <w:bottom w:val="single" w:sz="6" w:space="0" w:color="000000"/>
            </w:tcBorders>
            <w:shd w:val="clear" w:color="auto" w:fill="auto"/>
          </w:tcPr>
          <w:p w14:paraId="549429EE" w14:textId="77777777" w:rsidR="002F29A3" w:rsidRPr="00D13D28" w:rsidRDefault="002F29A3" w:rsidP="008B6817">
            <w:pPr>
              <w:jc w:val="right"/>
              <w:rPr>
                <w:lang w:val="es-CR"/>
              </w:rPr>
            </w:pPr>
            <w:r w:rsidRPr="00D13D28">
              <w:rPr>
                <w:lang w:val="es-CR"/>
              </w:rPr>
              <w:lastRenderedPageBreak/>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1967A7" w14:textId="77777777" w:rsidR="002F29A3" w:rsidRPr="00AA23D7" w:rsidRDefault="002F29A3" w:rsidP="008B6817">
            <w:pPr>
              <w:ind w:left="702" w:hanging="702"/>
              <w:rPr>
                <w:sz w:val="20"/>
              </w:rPr>
            </w:pPr>
            <w:r w:rsidRPr="00AF5BEE">
              <w:rPr>
                <w:rFonts w:ascii="Arial" w:hAnsi="Arial" w:cs="Arial"/>
                <w:sz w:val="20"/>
              </w:rPr>
              <w:t>RN-01, RN-07 RN-14, RN-16, RN-30.</w:t>
            </w:r>
          </w:p>
        </w:tc>
      </w:tr>
      <w:tr w:rsidR="002F29A3" w:rsidRPr="00CA5C33" w14:paraId="27BEBF98" w14:textId="77777777" w:rsidTr="008B6817">
        <w:tc>
          <w:tcPr>
            <w:tcW w:w="2268" w:type="dxa"/>
            <w:tcBorders>
              <w:top w:val="single" w:sz="6" w:space="0" w:color="000000"/>
              <w:left w:val="single" w:sz="12" w:space="0" w:color="000000"/>
              <w:bottom w:val="single" w:sz="6" w:space="0" w:color="000000"/>
            </w:tcBorders>
            <w:shd w:val="clear" w:color="auto" w:fill="auto"/>
          </w:tcPr>
          <w:p w14:paraId="6EEBF9BC" w14:textId="77777777" w:rsidR="002F29A3" w:rsidRPr="00D13D28" w:rsidRDefault="002F29A3" w:rsidP="008B6817">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DD88DA4" w14:textId="77777777" w:rsidR="002F29A3" w:rsidRPr="00D13D28" w:rsidRDefault="002F29A3" w:rsidP="008B6817">
            <w:pPr>
              <w:rPr>
                <w:lang w:val="es-CR"/>
              </w:rPr>
            </w:pPr>
            <w:r>
              <w:rPr>
                <w:lang w:val="es-CR"/>
              </w:rPr>
              <w:t>Tener perfil de funcionario en este sistema.</w:t>
            </w:r>
          </w:p>
        </w:tc>
      </w:tr>
      <w:tr w:rsidR="002F29A3" w:rsidRPr="00D13D28" w14:paraId="7F8AC1B5" w14:textId="77777777" w:rsidTr="008B6817">
        <w:tc>
          <w:tcPr>
            <w:tcW w:w="2268" w:type="dxa"/>
            <w:tcBorders>
              <w:top w:val="single" w:sz="6" w:space="0" w:color="000000"/>
              <w:left w:val="single" w:sz="12" w:space="0" w:color="000000"/>
              <w:bottom w:val="single" w:sz="6" w:space="0" w:color="000000"/>
            </w:tcBorders>
            <w:shd w:val="clear" w:color="auto" w:fill="auto"/>
          </w:tcPr>
          <w:p w14:paraId="5BC8FD2A" w14:textId="77777777" w:rsidR="002F29A3" w:rsidRPr="00D13D28" w:rsidRDefault="002F29A3" w:rsidP="008B6817">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8A51105" w14:textId="77777777" w:rsidR="002F29A3" w:rsidRPr="00D13D28" w:rsidRDefault="002F29A3" w:rsidP="008B6817">
            <w:pPr>
              <w:rPr>
                <w:lang w:val="es-CR"/>
              </w:rPr>
            </w:pPr>
            <w:r>
              <w:rPr>
                <w:lang w:val="es-CR"/>
              </w:rPr>
              <w:t>No hay.</w:t>
            </w:r>
          </w:p>
        </w:tc>
      </w:tr>
      <w:tr w:rsidR="002F29A3" w:rsidRPr="00D13D28" w14:paraId="01E1AF81" w14:textId="77777777" w:rsidTr="008B6817">
        <w:tc>
          <w:tcPr>
            <w:tcW w:w="2268" w:type="dxa"/>
            <w:tcBorders>
              <w:top w:val="single" w:sz="6" w:space="0" w:color="000000"/>
              <w:left w:val="single" w:sz="12" w:space="0" w:color="000000"/>
              <w:bottom w:val="single" w:sz="12" w:space="0" w:color="000000"/>
            </w:tcBorders>
            <w:shd w:val="clear" w:color="auto" w:fill="auto"/>
          </w:tcPr>
          <w:p w14:paraId="0936353E" w14:textId="77777777" w:rsidR="002F29A3" w:rsidRPr="00D13D28" w:rsidRDefault="002F29A3" w:rsidP="008B6817">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7FA541FE" w14:textId="77777777" w:rsidR="002F29A3" w:rsidRPr="00D13D28" w:rsidRDefault="002F29A3" w:rsidP="008B6817">
            <w:pPr>
              <w:rPr>
                <w:lang w:val="es-CR"/>
              </w:rPr>
            </w:pPr>
            <w:r>
              <w:rPr>
                <w:lang w:val="es-CR"/>
              </w:rPr>
              <w:t>No hay.</w:t>
            </w:r>
          </w:p>
        </w:tc>
      </w:tr>
    </w:tbl>
    <w:p w14:paraId="01AC92F7" w14:textId="77777777" w:rsidR="0051369B" w:rsidRDefault="0051369B"/>
    <w:p w14:paraId="2AAEED58" w14:textId="13D419BF" w:rsidR="0051369B" w:rsidRDefault="0051369B"/>
    <w:p w14:paraId="4AEC6085" w14:textId="77777777" w:rsidR="0051369B" w:rsidRDefault="0051369B"/>
    <w:tbl>
      <w:tblPr>
        <w:tblW w:w="0" w:type="auto"/>
        <w:tblInd w:w="-15" w:type="dxa"/>
        <w:tblLayout w:type="fixed"/>
        <w:tblLook w:val="0000" w:firstRow="0" w:lastRow="0" w:firstColumn="0" w:lastColumn="0" w:noHBand="0" w:noVBand="0"/>
      </w:tblPr>
      <w:tblGrid>
        <w:gridCol w:w="2268"/>
        <w:gridCol w:w="2196"/>
        <w:gridCol w:w="2196"/>
        <w:gridCol w:w="2928"/>
      </w:tblGrid>
      <w:tr w:rsidR="00FC06E3" w:rsidRPr="00D13D28" w14:paraId="49A2820D" w14:textId="77777777" w:rsidTr="00DC3DCE">
        <w:tc>
          <w:tcPr>
            <w:tcW w:w="2268" w:type="dxa"/>
            <w:tcBorders>
              <w:top w:val="single" w:sz="12" w:space="0" w:color="000000"/>
              <w:left w:val="single" w:sz="12" w:space="0" w:color="000000"/>
              <w:bottom w:val="single" w:sz="6" w:space="0" w:color="000000"/>
            </w:tcBorders>
            <w:shd w:val="clear" w:color="auto" w:fill="auto"/>
          </w:tcPr>
          <w:p w14:paraId="418BDA73" w14:textId="77777777" w:rsidR="00FC06E3" w:rsidRPr="00D13D28" w:rsidRDefault="00FC06E3" w:rsidP="00DC3DC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D484C43" w14:textId="18444F3F" w:rsidR="00FC06E3" w:rsidRPr="00D13D28" w:rsidRDefault="002F29A3" w:rsidP="00DC3DCE">
            <w:pPr>
              <w:rPr>
                <w:lang w:val="es-CR"/>
              </w:rPr>
            </w:pPr>
            <w:r>
              <w:rPr>
                <w:lang w:val="es-CR"/>
              </w:rPr>
              <w:t>2</w:t>
            </w:r>
          </w:p>
        </w:tc>
      </w:tr>
      <w:tr w:rsidR="00FC06E3" w:rsidRPr="00DA7AA4" w14:paraId="5ADB81B7" w14:textId="77777777" w:rsidTr="00DC3DCE">
        <w:tc>
          <w:tcPr>
            <w:tcW w:w="2268" w:type="dxa"/>
            <w:tcBorders>
              <w:top w:val="single" w:sz="6" w:space="0" w:color="000000"/>
              <w:left w:val="single" w:sz="12" w:space="0" w:color="000000"/>
              <w:bottom w:val="single" w:sz="6" w:space="0" w:color="000000"/>
            </w:tcBorders>
            <w:shd w:val="clear" w:color="auto" w:fill="auto"/>
          </w:tcPr>
          <w:p w14:paraId="7A641325" w14:textId="77777777" w:rsidR="00FC06E3" w:rsidRPr="00D13D28" w:rsidRDefault="00FC06E3" w:rsidP="00DC3DC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3F7E41" w14:textId="77777777" w:rsidR="00FC06E3" w:rsidRPr="005F56FE" w:rsidRDefault="00FC06E3" w:rsidP="00DC3DCE">
            <w:pPr>
              <w:rPr>
                <w:lang w:val="es-CR"/>
              </w:rPr>
            </w:pPr>
            <w:r>
              <w:rPr>
                <w:lang w:val="es-CR"/>
              </w:rPr>
              <w:t>Visualizar estado de gira</w:t>
            </w:r>
          </w:p>
        </w:tc>
      </w:tr>
      <w:tr w:rsidR="00FC06E3" w:rsidRPr="00D13D28" w14:paraId="73E1FF7B" w14:textId="77777777" w:rsidTr="00DC3DCE">
        <w:tc>
          <w:tcPr>
            <w:tcW w:w="2268" w:type="dxa"/>
            <w:tcBorders>
              <w:top w:val="single" w:sz="6" w:space="0" w:color="000000"/>
              <w:left w:val="single" w:sz="12" w:space="0" w:color="000000"/>
              <w:bottom w:val="single" w:sz="6" w:space="0" w:color="000000"/>
            </w:tcBorders>
            <w:shd w:val="clear" w:color="auto" w:fill="auto"/>
          </w:tcPr>
          <w:p w14:paraId="320C3E4B" w14:textId="77777777" w:rsidR="00FC06E3" w:rsidRPr="00D13D28" w:rsidRDefault="00FC06E3" w:rsidP="00DC3DCE">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1ABEA3E8" w14:textId="77777777" w:rsidR="00FC06E3" w:rsidRPr="00D13D28" w:rsidRDefault="00FC06E3" w:rsidP="00DC3DCE">
            <w:pPr>
              <w:rPr>
                <w:lang w:val="es-CR"/>
              </w:rPr>
            </w:pPr>
            <w:r>
              <w:rPr>
                <w:lang w:val="es-CR"/>
              </w:rPr>
              <w:t>Kendall Ortega Miranda</w:t>
            </w:r>
          </w:p>
        </w:tc>
        <w:tc>
          <w:tcPr>
            <w:tcW w:w="2196" w:type="dxa"/>
            <w:tcBorders>
              <w:top w:val="single" w:sz="6" w:space="0" w:color="000000"/>
              <w:left w:val="single" w:sz="6" w:space="0" w:color="000000"/>
              <w:bottom w:val="single" w:sz="6" w:space="0" w:color="000000"/>
            </w:tcBorders>
            <w:shd w:val="clear" w:color="auto" w:fill="auto"/>
          </w:tcPr>
          <w:p w14:paraId="1EA2BAE6" w14:textId="77777777" w:rsidR="00FC06E3" w:rsidRPr="00D13D28" w:rsidRDefault="00FC06E3" w:rsidP="00DC3DC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63E8C532" w14:textId="77777777" w:rsidR="00FC06E3" w:rsidRPr="00D13D28" w:rsidRDefault="00FC06E3" w:rsidP="00DC3DCE">
            <w:pPr>
              <w:rPr>
                <w:lang w:val="es-CR"/>
              </w:rPr>
            </w:pPr>
          </w:p>
        </w:tc>
      </w:tr>
      <w:tr w:rsidR="00FC06E3" w:rsidRPr="00CA5C33" w14:paraId="0ABA6F46" w14:textId="77777777" w:rsidTr="00DC3DCE">
        <w:tc>
          <w:tcPr>
            <w:tcW w:w="2268" w:type="dxa"/>
            <w:tcBorders>
              <w:top w:val="single" w:sz="6" w:space="0" w:color="000000"/>
              <w:left w:val="single" w:sz="12" w:space="0" w:color="000000"/>
              <w:bottom w:val="single" w:sz="6" w:space="0" w:color="000000"/>
            </w:tcBorders>
            <w:shd w:val="clear" w:color="auto" w:fill="auto"/>
          </w:tcPr>
          <w:p w14:paraId="4012F63D" w14:textId="77777777" w:rsidR="00FC06E3" w:rsidRPr="00D13D28" w:rsidRDefault="00FC06E3" w:rsidP="00DC3DC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327D5302" w14:textId="77777777" w:rsidR="00FC06E3" w:rsidRPr="00D13D28" w:rsidRDefault="00FC06E3" w:rsidP="00DC3DCE">
            <w:pPr>
              <w:rPr>
                <w:lang w:val="es-CR"/>
              </w:rPr>
            </w:pPr>
            <w:r>
              <w:rPr>
                <w:lang w:val="es-CR"/>
              </w:rPr>
              <w:t>01/06/2022</w:t>
            </w:r>
          </w:p>
        </w:tc>
        <w:tc>
          <w:tcPr>
            <w:tcW w:w="2196" w:type="dxa"/>
            <w:tcBorders>
              <w:top w:val="single" w:sz="6" w:space="0" w:color="000000"/>
              <w:left w:val="single" w:sz="6" w:space="0" w:color="000000"/>
              <w:bottom w:val="single" w:sz="6" w:space="0" w:color="000000"/>
            </w:tcBorders>
            <w:shd w:val="clear" w:color="auto" w:fill="auto"/>
          </w:tcPr>
          <w:p w14:paraId="0CE64D32" w14:textId="77777777" w:rsidR="00FC06E3" w:rsidRPr="00D13D28" w:rsidRDefault="00FC06E3" w:rsidP="00DC3DC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7A2C25FE" w14:textId="77777777" w:rsidR="00FC06E3" w:rsidRPr="00D13D28" w:rsidRDefault="00FC06E3" w:rsidP="00DC3DCE">
            <w:pPr>
              <w:rPr>
                <w:lang w:val="es-CR"/>
              </w:rPr>
            </w:pPr>
          </w:p>
        </w:tc>
      </w:tr>
      <w:tr w:rsidR="00FC06E3" w:rsidRPr="00D13D28" w14:paraId="0F16F1B7" w14:textId="77777777" w:rsidTr="00DC3DCE">
        <w:tc>
          <w:tcPr>
            <w:tcW w:w="2268" w:type="dxa"/>
            <w:tcBorders>
              <w:top w:val="single" w:sz="6" w:space="0" w:color="000000"/>
              <w:left w:val="single" w:sz="12" w:space="0" w:color="000000"/>
              <w:bottom w:val="single" w:sz="6" w:space="0" w:color="000000"/>
            </w:tcBorders>
            <w:shd w:val="clear" w:color="auto" w:fill="auto"/>
          </w:tcPr>
          <w:p w14:paraId="2D4B766B" w14:textId="77777777" w:rsidR="00FC06E3" w:rsidRPr="00D13D28" w:rsidRDefault="00FC06E3" w:rsidP="00DC3DC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30AC43B" w14:textId="77777777" w:rsidR="00FC06E3" w:rsidRPr="00D13D28" w:rsidRDefault="00FC06E3" w:rsidP="00DC3DCE">
            <w:pPr>
              <w:rPr>
                <w:lang w:val="es-CR"/>
              </w:rPr>
            </w:pPr>
            <w:r>
              <w:rPr>
                <w:lang w:val="es-CR"/>
              </w:rPr>
              <w:t>Funcionario</w:t>
            </w:r>
          </w:p>
        </w:tc>
      </w:tr>
      <w:tr w:rsidR="00FC06E3" w:rsidRPr="00CA5C33" w14:paraId="68EC67B3" w14:textId="77777777" w:rsidTr="00DC3DCE">
        <w:tc>
          <w:tcPr>
            <w:tcW w:w="2268" w:type="dxa"/>
            <w:tcBorders>
              <w:top w:val="single" w:sz="6" w:space="0" w:color="000000"/>
              <w:left w:val="single" w:sz="12" w:space="0" w:color="000000"/>
              <w:bottom w:val="single" w:sz="6" w:space="0" w:color="000000"/>
            </w:tcBorders>
            <w:shd w:val="clear" w:color="auto" w:fill="auto"/>
          </w:tcPr>
          <w:p w14:paraId="7E43AAA1" w14:textId="77777777" w:rsidR="00FC06E3" w:rsidRPr="00D13D28" w:rsidRDefault="00FC06E3" w:rsidP="00DC3DCE">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4F5E8B0" w14:textId="766E7B5D" w:rsidR="00FC06E3" w:rsidRPr="00D13D28" w:rsidRDefault="00FC06E3" w:rsidP="00DC3DCE">
            <w:pPr>
              <w:rPr>
                <w:lang w:val="es-CR"/>
              </w:rPr>
            </w:pPr>
            <w:r>
              <w:rPr>
                <w:lang w:val="es-CR"/>
              </w:rPr>
              <w:t xml:space="preserve">Un funcionario ingresa al sistema en una aplicación web en cualquier dispositivo y se dirige al apartado de las giras, selecciona una de las giras y visualiza cual es el estado actual de la misma, en donde este puede </w:t>
            </w:r>
            <w:r w:rsidR="00892172">
              <w:rPr>
                <w:lang w:val="es-CR"/>
              </w:rPr>
              <w:t>observar si</w:t>
            </w:r>
            <w:r>
              <w:rPr>
                <w:lang w:val="es-CR"/>
              </w:rPr>
              <w:t xml:space="preserve"> la gira h</w:t>
            </w:r>
            <w:r w:rsidR="00892172">
              <w:rPr>
                <w:lang w:val="es-CR"/>
              </w:rPr>
              <w:t>a</w:t>
            </w:r>
            <w:r>
              <w:rPr>
                <w:lang w:val="es-CR"/>
              </w:rPr>
              <w:t xml:space="preserve"> sido </w:t>
            </w:r>
            <w:r w:rsidR="00DA7D97">
              <w:rPr>
                <w:lang w:val="es-CR"/>
              </w:rPr>
              <w:t>aceptada</w:t>
            </w:r>
            <w:r>
              <w:rPr>
                <w:lang w:val="es-CR"/>
              </w:rPr>
              <w:t xml:space="preserve">, </w:t>
            </w:r>
            <w:r w:rsidR="00DA7D97">
              <w:rPr>
                <w:lang w:val="es-CR"/>
              </w:rPr>
              <w:t>denegada</w:t>
            </w:r>
            <w:r w:rsidR="00892172">
              <w:rPr>
                <w:lang w:val="es-CR"/>
              </w:rPr>
              <w:t xml:space="preserve"> o si aún </w:t>
            </w:r>
            <w:r w:rsidR="00DA7D97">
              <w:rPr>
                <w:lang w:val="es-CR"/>
              </w:rPr>
              <w:t>está pendiente su revisión</w:t>
            </w:r>
            <w:r>
              <w:rPr>
                <w:lang w:val="es-CR"/>
              </w:rPr>
              <w:t xml:space="preserve">. </w:t>
            </w:r>
          </w:p>
        </w:tc>
      </w:tr>
      <w:tr w:rsidR="00FC06E3" w:rsidRPr="00CA5C33" w14:paraId="777735EC" w14:textId="77777777" w:rsidTr="00DC3DCE">
        <w:tc>
          <w:tcPr>
            <w:tcW w:w="2268" w:type="dxa"/>
            <w:tcBorders>
              <w:top w:val="single" w:sz="6" w:space="0" w:color="000000"/>
              <w:left w:val="single" w:sz="12" w:space="0" w:color="000000"/>
              <w:bottom w:val="single" w:sz="6" w:space="0" w:color="000000"/>
            </w:tcBorders>
            <w:shd w:val="clear" w:color="auto" w:fill="auto"/>
          </w:tcPr>
          <w:p w14:paraId="50532DF8" w14:textId="77777777" w:rsidR="00FC06E3" w:rsidRPr="00D13D28" w:rsidRDefault="00FC06E3" w:rsidP="00DC3DCE">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CE439A7" w14:textId="77777777" w:rsidR="00FC06E3" w:rsidRDefault="00FC06E3" w:rsidP="00FD7878">
            <w:pPr>
              <w:numPr>
                <w:ilvl w:val="0"/>
                <w:numId w:val="50"/>
              </w:numPr>
              <w:rPr>
                <w:lang w:val="es-CR"/>
              </w:rPr>
            </w:pPr>
            <w:r>
              <w:rPr>
                <w:lang w:val="es-CR"/>
              </w:rPr>
              <w:t>El funcionario debe acceder al sistema con sus credenciales.</w:t>
            </w:r>
          </w:p>
          <w:p w14:paraId="22176B2C" w14:textId="08BAB781" w:rsidR="00FD7878" w:rsidRPr="00D13D28" w:rsidRDefault="00FD7878" w:rsidP="00FD7878">
            <w:pPr>
              <w:numPr>
                <w:ilvl w:val="0"/>
                <w:numId w:val="50"/>
              </w:numPr>
              <w:rPr>
                <w:lang w:val="es-CR"/>
              </w:rPr>
            </w:pPr>
            <w:r>
              <w:rPr>
                <w:lang w:val="es-CR"/>
              </w:rPr>
              <w:t>El funcionario debe haber ingresado al menos una solicitud de gira.</w:t>
            </w:r>
          </w:p>
        </w:tc>
      </w:tr>
      <w:tr w:rsidR="00FC06E3" w:rsidRPr="00CA5C33" w14:paraId="448E0ECC" w14:textId="77777777" w:rsidTr="00DC3DCE">
        <w:tc>
          <w:tcPr>
            <w:tcW w:w="2268" w:type="dxa"/>
            <w:tcBorders>
              <w:top w:val="single" w:sz="6" w:space="0" w:color="000000"/>
              <w:left w:val="single" w:sz="12" w:space="0" w:color="000000"/>
              <w:bottom w:val="single" w:sz="6" w:space="0" w:color="000000"/>
            </w:tcBorders>
            <w:shd w:val="clear" w:color="auto" w:fill="auto"/>
          </w:tcPr>
          <w:p w14:paraId="335C8EC1" w14:textId="77777777" w:rsidR="00FC06E3" w:rsidRPr="00D13D28" w:rsidRDefault="00FC06E3" w:rsidP="00DC3DCE">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0DD4ADF" w14:textId="33413D36" w:rsidR="00FC06E3" w:rsidRPr="00CA212C" w:rsidRDefault="00461076" w:rsidP="00DC3DCE">
            <w:pPr>
              <w:rPr>
                <w:lang w:val="es-CR"/>
              </w:rPr>
            </w:pPr>
            <w:r>
              <w:rPr>
                <w:lang w:val="es-CR"/>
              </w:rPr>
              <w:t>Se observa</w:t>
            </w:r>
            <w:r w:rsidR="00FD7878">
              <w:rPr>
                <w:lang w:val="es-CR"/>
              </w:rPr>
              <w:t xml:space="preserve">n las </w:t>
            </w:r>
            <w:r>
              <w:rPr>
                <w:lang w:val="es-CR"/>
              </w:rPr>
              <w:t xml:space="preserve">giras que hayan </w:t>
            </w:r>
            <w:r w:rsidR="00FD7878">
              <w:rPr>
                <w:lang w:val="es-CR"/>
              </w:rPr>
              <w:t>sido solicitadas</w:t>
            </w:r>
            <w:r>
              <w:rPr>
                <w:lang w:val="es-CR"/>
              </w:rPr>
              <w:t>.</w:t>
            </w:r>
          </w:p>
        </w:tc>
      </w:tr>
      <w:tr w:rsidR="00FC06E3" w:rsidRPr="00CA5C33" w14:paraId="4D39B1C0" w14:textId="77777777" w:rsidTr="00DC3DCE">
        <w:tc>
          <w:tcPr>
            <w:tcW w:w="2268" w:type="dxa"/>
            <w:tcBorders>
              <w:top w:val="single" w:sz="6" w:space="0" w:color="000000"/>
              <w:left w:val="single" w:sz="12" w:space="0" w:color="000000"/>
              <w:bottom w:val="single" w:sz="6" w:space="0" w:color="000000"/>
            </w:tcBorders>
            <w:shd w:val="clear" w:color="auto" w:fill="auto"/>
          </w:tcPr>
          <w:p w14:paraId="18DA9462" w14:textId="77777777" w:rsidR="00FC06E3" w:rsidRPr="00D13D28" w:rsidRDefault="00FC06E3" w:rsidP="00DC3DCE">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47B449A" w14:textId="278AE07E" w:rsidR="00FC06E3" w:rsidRDefault="00FD7878" w:rsidP="00FD7878">
            <w:pPr>
              <w:rPr>
                <w:bCs/>
                <w:lang w:val="es-CR"/>
              </w:rPr>
            </w:pPr>
            <w:r>
              <w:rPr>
                <w:bCs/>
                <w:lang w:val="es-CR"/>
              </w:rPr>
              <w:t xml:space="preserve">             1.0 </w:t>
            </w:r>
            <w:r w:rsidR="00FC06E3">
              <w:rPr>
                <w:bCs/>
                <w:lang w:val="es-CR"/>
              </w:rPr>
              <w:t>El funcionario ingresa los datos de usuario para entrar al sistema.</w:t>
            </w:r>
          </w:p>
          <w:p w14:paraId="580388FB" w14:textId="05CE7333" w:rsidR="00FC06E3" w:rsidRDefault="00FC06E3" w:rsidP="00FD7878">
            <w:pPr>
              <w:numPr>
                <w:ilvl w:val="1"/>
                <w:numId w:val="51"/>
              </w:numPr>
              <w:rPr>
                <w:bCs/>
                <w:lang w:val="es-CR"/>
              </w:rPr>
            </w:pPr>
            <w:r w:rsidRPr="007B3424">
              <w:rPr>
                <w:bCs/>
                <w:lang w:val="es-CR"/>
              </w:rPr>
              <w:t>El sistema carga y muestra dos opciones en el sistema web las cuales serían Solicitar gira y Visualizar estado de gira.</w:t>
            </w:r>
          </w:p>
          <w:p w14:paraId="65A3B969" w14:textId="45F39FAD" w:rsidR="00FC06E3" w:rsidRPr="00FD7878" w:rsidRDefault="00FC06E3" w:rsidP="00FD7878">
            <w:pPr>
              <w:numPr>
                <w:ilvl w:val="1"/>
                <w:numId w:val="51"/>
              </w:numPr>
              <w:rPr>
                <w:bCs/>
                <w:lang w:val="es-CR"/>
              </w:rPr>
            </w:pPr>
            <w:r w:rsidRPr="007B3424">
              <w:rPr>
                <w:bCs/>
                <w:lang w:val="es-CR"/>
              </w:rPr>
              <w:t>El funcionario ingresa a la opción de visualizar estado de gira</w:t>
            </w:r>
            <w:r w:rsidR="00FD7878">
              <w:rPr>
                <w:bCs/>
                <w:lang w:val="es-CR"/>
              </w:rPr>
              <w:t xml:space="preserve"> desde una lista en su página principal</w:t>
            </w:r>
            <w:r w:rsidRPr="007B3424">
              <w:rPr>
                <w:bCs/>
                <w:lang w:val="es-CR"/>
              </w:rPr>
              <w:t>.</w:t>
            </w:r>
          </w:p>
          <w:p w14:paraId="550CCBA8" w14:textId="6DEA22F4" w:rsidR="00FC06E3" w:rsidRDefault="00FC06E3" w:rsidP="00FD7878">
            <w:pPr>
              <w:numPr>
                <w:ilvl w:val="1"/>
                <w:numId w:val="51"/>
              </w:numPr>
              <w:rPr>
                <w:bCs/>
                <w:lang w:val="es-CR"/>
              </w:rPr>
            </w:pPr>
            <w:r w:rsidRPr="007B3424">
              <w:rPr>
                <w:bCs/>
                <w:lang w:val="es-CR"/>
              </w:rPr>
              <w:t>El sistema carga los datos</w:t>
            </w:r>
            <w:r w:rsidR="005B6273">
              <w:rPr>
                <w:bCs/>
                <w:lang w:val="es-CR"/>
              </w:rPr>
              <w:t xml:space="preserve"> importantes</w:t>
            </w:r>
            <w:r w:rsidRPr="007B3424">
              <w:rPr>
                <w:bCs/>
                <w:lang w:val="es-CR"/>
              </w:rPr>
              <w:t xml:space="preserve"> de la gira que el funcionario haya escogido, mostrándolos en una tabla</w:t>
            </w:r>
            <w:r w:rsidR="005B6273">
              <w:rPr>
                <w:bCs/>
                <w:lang w:val="es-CR"/>
              </w:rPr>
              <w:t xml:space="preserve"> junto a las observaciones de la revisión y su estado</w:t>
            </w:r>
            <w:r w:rsidRPr="007B3424">
              <w:rPr>
                <w:bCs/>
                <w:lang w:val="es-CR"/>
              </w:rPr>
              <w:t>.</w:t>
            </w:r>
          </w:p>
          <w:p w14:paraId="08A6A9CA" w14:textId="72A49707" w:rsidR="007B3424" w:rsidRDefault="00FC06E3" w:rsidP="00FD7878">
            <w:pPr>
              <w:numPr>
                <w:ilvl w:val="1"/>
                <w:numId w:val="51"/>
              </w:numPr>
              <w:rPr>
                <w:bCs/>
                <w:lang w:val="es-CR"/>
              </w:rPr>
            </w:pPr>
            <w:r w:rsidRPr="007B3424">
              <w:rPr>
                <w:bCs/>
                <w:lang w:val="es-CR"/>
              </w:rPr>
              <w:t xml:space="preserve">El funcionario </w:t>
            </w:r>
            <w:r w:rsidR="005B6273">
              <w:rPr>
                <w:bCs/>
                <w:lang w:val="es-CR"/>
              </w:rPr>
              <w:t xml:space="preserve">indica que ha finalizado su revisión. </w:t>
            </w:r>
          </w:p>
          <w:p w14:paraId="66EDD60D" w14:textId="31AE0E37" w:rsidR="00FC06E3" w:rsidRPr="007B3424" w:rsidRDefault="00FC06E3" w:rsidP="00FD7878">
            <w:pPr>
              <w:numPr>
                <w:ilvl w:val="1"/>
                <w:numId w:val="51"/>
              </w:numPr>
              <w:rPr>
                <w:bCs/>
                <w:lang w:val="es-CR"/>
              </w:rPr>
            </w:pPr>
            <w:r w:rsidRPr="007B3424">
              <w:rPr>
                <w:bCs/>
                <w:lang w:val="es-CR"/>
              </w:rPr>
              <w:t xml:space="preserve"> </w:t>
            </w:r>
            <w:r w:rsidR="005B6273">
              <w:rPr>
                <w:bCs/>
                <w:lang w:val="es-CR"/>
              </w:rPr>
              <w:t>El sistema lo</w:t>
            </w:r>
            <w:r w:rsidRPr="007B3424">
              <w:rPr>
                <w:bCs/>
                <w:lang w:val="es-CR"/>
              </w:rPr>
              <w:t xml:space="preserve"> regresa a la ventana principal.</w:t>
            </w:r>
          </w:p>
        </w:tc>
      </w:tr>
      <w:tr w:rsidR="00FC06E3" w:rsidRPr="00D960EF" w14:paraId="54BE1B14" w14:textId="77777777" w:rsidTr="00DC3DCE">
        <w:tc>
          <w:tcPr>
            <w:tcW w:w="2268" w:type="dxa"/>
            <w:tcBorders>
              <w:top w:val="single" w:sz="6" w:space="0" w:color="000000"/>
              <w:left w:val="single" w:sz="12" w:space="0" w:color="000000"/>
              <w:bottom w:val="single" w:sz="6" w:space="0" w:color="000000"/>
            </w:tcBorders>
            <w:shd w:val="clear" w:color="auto" w:fill="auto"/>
          </w:tcPr>
          <w:p w14:paraId="3964E459" w14:textId="77777777" w:rsidR="00FC06E3" w:rsidRPr="00D13D28" w:rsidRDefault="00FC06E3" w:rsidP="00DC3DCE">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E98FCC0" w14:textId="77777777" w:rsidR="00FC06E3" w:rsidRDefault="00FC06E3" w:rsidP="00B829B3">
            <w:pPr>
              <w:numPr>
                <w:ilvl w:val="1"/>
                <w:numId w:val="34"/>
              </w:numPr>
              <w:rPr>
                <w:bCs/>
                <w:lang w:val="es-CR"/>
              </w:rPr>
            </w:pPr>
            <w:r>
              <w:rPr>
                <w:bCs/>
                <w:lang w:val="es-CR"/>
              </w:rPr>
              <w:t>El funcionario ingresa los datos de usuario para entrar al sistema.</w:t>
            </w:r>
          </w:p>
          <w:p w14:paraId="7E254A75" w14:textId="77777777" w:rsidR="00FC06E3" w:rsidRDefault="00FC06E3" w:rsidP="00B829B3">
            <w:pPr>
              <w:numPr>
                <w:ilvl w:val="1"/>
                <w:numId w:val="34"/>
              </w:numPr>
              <w:rPr>
                <w:bCs/>
                <w:lang w:val="es-CR"/>
              </w:rPr>
            </w:pPr>
            <w:r>
              <w:rPr>
                <w:bCs/>
                <w:lang w:val="es-CR"/>
              </w:rPr>
              <w:t>El sistema carga y muestra dos opciones en el sistema web las cuales serían Solicitar gira y Visualizar estado de gira.</w:t>
            </w:r>
          </w:p>
          <w:p w14:paraId="77A65C51" w14:textId="77777777" w:rsidR="00FC06E3" w:rsidRDefault="00FC06E3" w:rsidP="00B829B3">
            <w:pPr>
              <w:numPr>
                <w:ilvl w:val="1"/>
                <w:numId w:val="34"/>
              </w:numPr>
              <w:rPr>
                <w:bCs/>
                <w:lang w:val="es-CR"/>
              </w:rPr>
            </w:pPr>
            <w:r>
              <w:rPr>
                <w:bCs/>
                <w:lang w:val="es-CR"/>
              </w:rPr>
              <w:t>El funcionario ingresa a la opción de visualizar estado de gira.</w:t>
            </w:r>
          </w:p>
          <w:p w14:paraId="44308C55" w14:textId="1EBEE25C" w:rsidR="00FC06E3" w:rsidRDefault="00FC06E3" w:rsidP="00B829B3">
            <w:pPr>
              <w:numPr>
                <w:ilvl w:val="1"/>
                <w:numId w:val="34"/>
              </w:numPr>
              <w:rPr>
                <w:bCs/>
                <w:lang w:val="es-CR"/>
              </w:rPr>
            </w:pPr>
            <w:r>
              <w:rPr>
                <w:bCs/>
                <w:lang w:val="es-CR"/>
              </w:rPr>
              <w:t xml:space="preserve">El sistema muestra </w:t>
            </w:r>
            <w:r w:rsidR="00D84A0C">
              <w:rPr>
                <w:bCs/>
                <w:lang w:val="es-CR"/>
              </w:rPr>
              <w:t>un mensaje especificando que no existe ninguna gira registrada en ese momento.</w:t>
            </w:r>
          </w:p>
          <w:p w14:paraId="54E9BF5D" w14:textId="77777777" w:rsidR="00FC06E3" w:rsidRDefault="00AD5D49" w:rsidP="00B829B3">
            <w:pPr>
              <w:numPr>
                <w:ilvl w:val="1"/>
                <w:numId w:val="34"/>
              </w:numPr>
              <w:rPr>
                <w:bCs/>
                <w:lang w:val="es-CR"/>
              </w:rPr>
            </w:pPr>
            <w:r>
              <w:rPr>
                <w:bCs/>
                <w:lang w:val="es-CR"/>
              </w:rPr>
              <w:t>El usuario confirma el mensaje.</w:t>
            </w:r>
          </w:p>
          <w:p w14:paraId="3D46808B" w14:textId="3238ABF9" w:rsidR="00AD5D49" w:rsidRPr="0002126A" w:rsidRDefault="00AD5D49" w:rsidP="00B829B3">
            <w:pPr>
              <w:numPr>
                <w:ilvl w:val="1"/>
                <w:numId w:val="34"/>
              </w:numPr>
              <w:rPr>
                <w:bCs/>
                <w:lang w:val="es-CR"/>
              </w:rPr>
            </w:pPr>
            <w:r>
              <w:rPr>
                <w:bCs/>
                <w:lang w:val="es-CR"/>
              </w:rPr>
              <w:t>El sistema direcciona a la página principal. (volver punto 2)</w:t>
            </w:r>
          </w:p>
        </w:tc>
      </w:tr>
      <w:tr w:rsidR="00FC06E3" w:rsidRPr="00CA5C33" w14:paraId="32848714" w14:textId="77777777" w:rsidTr="00DC3DCE">
        <w:tc>
          <w:tcPr>
            <w:tcW w:w="2268" w:type="dxa"/>
            <w:tcBorders>
              <w:top w:val="single" w:sz="6" w:space="0" w:color="000000"/>
              <w:left w:val="single" w:sz="12" w:space="0" w:color="000000"/>
              <w:bottom w:val="single" w:sz="6" w:space="0" w:color="000000"/>
            </w:tcBorders>
            <w:shd w:val="clear" w:color="auto" w:fill="auto"/>
          </w:tcPr>
          <w:p w14:paraId="1C21AC27" w14:textId="77777777" w:rsidR="00FC06E3" w:rsidRPr="00D13D28" w:rsidRDefault="00FC06E3" w:rsidP="00DC3DCE">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2D61E7F" w14:textId="2F29A577" w:rsidR="00FC06E3" w:rsidRPr="003C553D" w:rsidRDefault="003C553D" w:rsidP="00DC3DCE">
            <w:pPr>
              <w:rPr>
                <w:bCs/>
                <w:lang w:val="es-CR"/>
              </w:rPr>
            </w:pPr>
            <w:r>
              <w:rPr>
                <w:bCs/>
                <w:lang w:val="es-CR"/>
              </w:rPr>
              <w:t xml:space="preserve">Puede existir la posibilidad de que no </w:t>
            </w:r>
            <w:r w:rsidR="00477A1F">
              <w:rPr>
                <w:bCs/>
                <w:lang w:val="es-CR"/>
              </w:rPr>
              <w:t>haya</w:t>
            </w:r>
            <w:r>
              <w:rPr>
                <w:bCs/>
                <w:lang w:val="es-CR"/>
              </w:rPr>
              <w:t xml:space="preserve"> </w:t>
            </w:r>
            <w:r w:rsidR="00FF61FA">
              <w:rPr>
                <w:bCs/>
                <w:lang w:val="es-CR"/>
              </w:rPr>
              <w:t>giras registradas y no se vaya a cargar ningún dato en la tabla.</w:t>
            </w:r>
          </w:p>
          <w:p w14:paraId="7B5CCF2A" w14:textId="77777777" w:rsidR="00FC06E3" w:rsidRPr="00DD6554" w:rsidRDefault="00FC06E3" w:rsidP="00DC3DCE">
            <w:pPr>
              <w:rPr>
                <w:bCs/>
                <w:lang w:val="es-CR"/>
              </w:rPr>
            </w:pPr>
          </w:p>
        </w:tc>
      </w:tr>
      <w:tr w:rsidR="00FC06E3" w:rsidRPr="00D13D28" w14:paraId="70A6BF00" w14:textId="77777777" w:rsidTr="00DC3DCE">
        <w:tc>
          <w:tcPr>
            <w:tcW w:w="2268" w:type="dxa"/>
            <w:tcBorders>
              <w:top w:val="single" w:sz="6" w:space="0" w:color="000000"/>
              <w:left w:val="single" w:sz="12" w:space="0" w:color="000000"/>
              <w:bottom w:val="single" w:sz="6" w:space="0" w:color="000000"/>
            </w:tcBorders>
            <w:shd w:val="clear" w:color="auto" w:fill="auto"/>
          </w:tcPr>
          <w:p w14:paraId="213ED7D2" w14:textId="77777777" w:rsidR="00FC06E3" w:rsidRPr="00D13D28" w:rsidRDefault="00FC06E3" w:rsidP="00DC3DCE">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2EA46B2" w14:textId="77777777" w:rsidR="00FC06E3" w:rsidRPr="00D13D28" w:rsidRDefault="00FC06E3" w:rsidP="00DC3DCE">
            <w:pPr>
              <w:rPr>
                <w:lang w:val="es-CR"/>
              </w:rPr>
            </w:pPr>
            <w:r>
              <w:rPr>
                <w:lang w:val="es-CR"/>
              </w:rPr>
              <w:t>Ninguno.</w:t>
            </w:r>
          </w:p>
        </w:tc>
      </w:tr>
      <w:tr w:rsidR="00FC06E3" w:rsidRPr="00D13D28" w14:paraId="5B657183" w14:textId="77777777" w:rsidTr="00DC3DCE">
        <w:tc>
          <w:tcPr>
            <w:tcW w:w="2268" w:type="dxa"/>
            <w:tcBorders>
              <w:top w:val="single" w:sz="6" w:space="0" w:color="000000"/>
              <w:left w:val="single" w:sz="12" w:space="0" w:color="000000"/>
              <w:bottom w:val="single" w:sz="6" w:space="0" w:color="000000"/>
            </w:tcBorders>
            <w:shd w:val="clear" w:color="auto" w:fill="auto"/>
          </w:tcPr>
          <w:p w14:paraId="47FA66E0" w14:textId="77777777" w:rsidR="00FC06E3" w:rsidRPr="00D13D28" w:rsidRDefault="00FC06E3" w:rsidP="00DC3DCE">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49844D" w14:textId="77777777" w:rsidR="00FC06E3" w:rsidRPr="00D13D28" w:rsidRDefault="00FC06E3" w:rsidP="00DC3DCE">
            <w:pPr>
              <w:rPr>
                <w:lang w:val="es-CR"/>
              </w:rPr>
            </w:pPr>
            <w:r>
              <w:rPr>
                <w:lang w:val="es-CR"/>
              </w:rPr>
              <w:t>Media.</w:t>
            </w:r>
          </w:p>
        </w:tc>
      </w:tr>
      <w:tr w:rsidR="00FC06E3" w:rsidRPr="00CA5C33" w14:paraId="33FEBBFE" w14:textId="77777777" w:rsidTr="00DC3DCE">
        <w:tc>
          <w:tcPr>
            <w:tcW w:w="2268" w:type="dxa"/>
            <w:tcBorders>
              <w:top w:val="single" w:sz="6" w:space="0" w:color="000000"/>
              <w:left w:val="single" w:sz="12" w:space="0" w:color="000000"/>
              <w:bottom w:val="single" w:sz="6" w:space="0" w:color="000000"/>
            </w:tcBorders>
            <w:shd w:val="clear" w:color="auto" w:fill="auto"/>
          </w:tcPr>
          <w:p w14:paraId="5DC08C06" w14:textId="77777777" w:rsidR="00FC06E3" w:rsidRPr="00D13D28" w:rsidRDefault="00FC06E3" w:rsidP="00DC3DCE">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EC8AF6D" w14:textId="77362783" w:rsidR="00FC06E3" w:rsidRPr="00D13D28" w:rsidRDefault="00FC06E3" w:rsidP="00DC3DCE">
            <w:pPr>
              <w:rPr>
                <w:lang w:val="es-CR"/>
              </w:rPr>
            </w:pPr>
            <w:r>
              <w:rPr>
                <w:lang w:val="es-CR"/>
              </w:rPr>
              <w:t>Su frecuencia de uso es poca, solo se utiliza en caso</w:t>
            </w:r>
            <w:r w:rsidR="00477A1F">
              <w:rPr>
                <w:lang w:val="es-CR"/>
              </w:rPr>
              <w:t xml:space="preserve"> de querer ver una gira ya registrada.</w:t>
            </w:r>
          </w:p>
        </w:tc>
      </w:tr>
      <w:tr w:rsidR="00FC06E3" w:rsidRPr="00D13D28" w14:paraId="48BB9659" w14:textId="77777777" w:rsidTr="00DC3DCE">
        <w:tc>
          <w:tcPr>
            <w:tcW w:w="2268" w:type="dxa"/>
            <w:tcBorders>
              <w:top w:val="single" w:sz="6" w:space="0" w:color="000000"/>
              <w:left w:val="single" w:sz="12" w:space="0" w:color="000000"/>
              <w:bottom w:val="single" w:sz="6" w:space="0" w:color="000000"/>
            </w:tcBorders>
            <w:shd w:val="clear" w:color="auto" w:fill="auto"/>
          </w:tcPr>
          <w:p w14:paraId="4E7EDF7B" w14:textId="77777777" w:rsidR="00FC06E3" w:rsidRPr="00D13D28" w:rsidRDefault="00FC06E3" w:rsidP="00DC3DCE">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505436" w14:textId="60418E02" w:rsidR="00FC06E3" w:rsidRPr="00D13D28" w:rsidRDefault="00FC06E3" w:rsidP="00DC3DCE">
            <w:pPr>
              <w:ind w:left="702" w:hanging="702"/>
              <w:rPr>
                <w:lang w:val="es-CR"/>
              </w:rPr>
            </w:pPr>
            <w:r w:rsidRPr="00D13D28">
              <w:rPr>
                <w:lang w:val="es-CR"/>
              </w:rPr>
              <w:t>RN</w:t>
            </w:r>
            <w:r>
              <w:rPr>
                <w:lang w:val="es-CR"/>
              </w:rPr>
              <w:t>-33</w:t>
            </w:r>
          </w:p>
        </w:tc>
      </w:tr>
      <w:tr w:rsidR="00FC06E3" w:rsidRPr="00CA5C33" w14:paraId="05734BAF" w14:textId="77777777" w:rsidTr="00DC3DCE">
        <w:tc>
          <w:tcPr>
            <w:tcW w:w="2268" w:type="dxa"/>
            <w:tcBorders>
              <w:top w:val="single" w:sz="6" w:space="0" w:color="000000"/>
              <w:left w:val="single" w:sz="12" w:space="0" w:color="000000"/>
              <w:bottom w:val="single" w:sz="6" w:space="0" w:color="000000"/>
            </w:tcBorders>
            <w:shd w:val="clear" w:color="auto" w:fill="auto"/>
          </w:tcPr>
          <w:p w14:paraId="5F83C28D" w14:textId="77777777" w:rsidR="00FC06E3" w:rsidRPr="00D13D28" w:rsidRDefault="00FC06E3" w:rsidP="00DC3DCE">
            <w:pPr>
              <w:jc w:val="right"/>
              <w:rPr>
                <w:lang w:val="es-CR"/>
              </w:rPr>
            </w:pPr>
            <w:r w:rsidRPr="00D13D28">
              <w:rPr>
                <w:lang w:val="es-CR"/>
              </w:rPr>
              <w:lastRenderedPageBreak/>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CB7C7A" w14:textId="77777777" w:rsidR="00FC06E3" w:rsidRPr="00D13D28" w:rsidRDefault="00FC06E3" w:rsidP="00DC3DCE">
            <w:pPr>
              <w:rPr>
                <w:lang w:val="es-CR"/>
              </w:rPr>
            </w:pPr>
            <w:r>
              <w:rPr>
                <w:lang w:val="es-CR"/>
              </w:rPr>
              <w:t>Ser un funcionario verificado de la Universidad Nacional.</w:t>
            </w:r>
          </w:p>
        </w:tc>
      </w:tr>
      <w:tr w:rsidR="00FC06E3" w:rsidRPr="00D13D28" w14:paraId="78BB9A4A" w14:textId="77777777" w:rsidTr="00DC3DCE">
        <w:tc>
          <w:tcPr>
            <w:tcW w:w="2268" w:type="dxa"/>
            <w:tcBorders>
              <w:top w:val="single" w:sz="6" w:space="0" w:color="000000"/>
              <w:left w:val="single" w:sz="12" w:space="0" w:color="000000"/>
              <w:bottom w:val="single" w:sz="6" w:space="0" w:color="000000"/>
            </w:tcBorders>
            <w:shd w:val="clear" w:color="auto" w:fill="auto"/>
          </w:tcPr>
          <w:p w14:paraId="332B399D" w14:textId="77777777" w:rsidR="00FC06E3" w:rsidRPr="00D13D28" w:rsidRDefault="00FC06E3" w:rsidP="00DC3DCE">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C4E08FD" w14:textId="77777777" w:rsidR="00FC06E3" w:rsidRPr="00D13D28" w:rsidRDefault="00FC06E3" w:rsidP="00DC3DCE">
            <w:pPr>
              <w:rPr>
                <w:lang w:val="es-CR"/>
              </w:rPr>
            </w:pPr>
            <w:r>
              <w:rPr>
                <w:lang w:val="es-CR"/>
              </w:rPr>
              <w:t>No hay.</w:t>
            </w:r>
          </w:p>
        </w:tc>
      </w:tr>
      <w:tr w:rsidR="00FC06E3" w:rsidRPr="00D13D28" w14:paraId="5ED376FA" w14:textId="77777777" w:rsidTr="00DC3DCE">
        <w:tc>
          <w:tcPr>
            <w:tcW w:w="2268" w:type="dxa"/>
            <w:tcBorders>
              <w:top w:val="single" w:sz="6" w:space="0" w:color="000000"/>
              <w:left w:val="single" w:sz="12" w:space="0" w:color="000000"/>
              <w:bottom w:val="single" w:sz="12" w:space="0" w:color="000000"/>
            </w:tcBorders>
            <w:shd w:val="clear" w:color="auto" w:fill="auto"/>
          </w:tcPr>
          <w:p w14:paraId="501AF48E" w14:textId="77777777" w:rsidR="00FC06E3" w:rsidRPr="00D13D28" w:rsidRDefault="00FC06E3" w:rsidP="00DC3DCE">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3524C62D" w14:textId="77777777" w:rsidR="00FC06E3" w:rsidRPr="00D13D28" w:rsidRDefault="00FC06E3" w:rsidP="00DC3DCE">
            <w:pPr>
              <w:rPr>
                <w:lang w:val="es-CR"/>
              </w:rPr>
            </w:pPr>
            <w:r>
              <w:rPr>
                <w:lang w:val="es-CR"/>
              </w:rPr>
              <w:t>No hay.</w:t>
            </w:r>
          </w:p>
        </w:tc>
      </w:tr>
    </w:tbl>
    <w:p w14:paraId="149A18EB" w14:textId="76BAACA9" w:rsidR="005A3C4D" w:rsidRDefault="005A3C4D" w:rsidP="00FC06E3"/>
    <w:p w14:paraId="727EBF8F" w14:textId="77777777" w:rsidR="005A3C4D" w:rsidRDefault="005A3C4D" w:rsidP="00FC06E3"/>
    <w:tbl>
      <w:tblPr>
        <w:tblW w:w="0" w:type="auto"/>
        <w:tblInd w:w="-15" w:type="dxa"/>
        <w:tblLayout w:type="fixed"/>
        <w:tblLook w:val="0000" w:firstRow="0" w:lastRow="0" w:firstColumn="0" w:lastColumn="0" w:noHBand="0" w:noVBand="0"/>
      </w:tblPr>
      <w:tblGrid>
        <w:gridCol w:w="2268"/>
        <w:gridCol w:w="2196"/>
        <w:gridCol w:w="2196"/>
        <w:gridCol w:w="2928"/>
      </w:tblGrid>
      <w:tr w:rsidR="00FC06E3" w:rsidRPr="00D13D28" w14:paraId="427D23B9" w14:textId="77777777" w:rsidTr="00DC3DCE">
        <w:tc>
          <w:tcPr>
            <w:tcW w:w="2268" w:type="dxa"/>
            <w:tcBorders>
              <w:top w:val="single" w:sz="12" w:space="0" w:color="000000"/>
              <w:left w:val="single" w:sz="12" w:space="0" w:color="000000"/>
              <w:bottom w:val="single" w:sz="6" w:space="0" w:color="000000"/>
            </w:tcBorders>
            <w:shd w:val="clear" w:color="auto" w:fill="auto"/>
          </w:tcPr>
          <w:p w14:paraId="0FF460C3" w14:textId="77777777" w:rsidR="00FC06E3" w:rsidRPr="00D13D28" w:rsidRDefault="00FC06E3" w:rsidP="00DC3DC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2D30C187" w14:textId="0FA0D4F8" w:rsidR="00FC06E3" w:rsidRPr="00D13D28" w:rsidRDefault="00FC06E3" w:rsidP="00DC3DCE">
            <w:pPr>
              <w:rPr>
                <w:lang w:val="es-CR"/>
              </w:rPr>
            </w:pPr>
            <w:r>
              <w:rPr>
                <w:lang w:val="es-CR"/>
              </w:rPr>
              <w:t>1</w:t>
            </w:r>
          </w:p>
        </w:tc>
      </w:tr>
      <w:tr w:rsidR="00FC06E3" w:rsidRPr="00DA7AA4" w14:paraId="37868EB1" w14:textId="77777777" w:rsidTr="00DC3DCE">
        <w:tc>
          <w:tcPr>
            <w:tcW w:w="2268" w:type="dxa"/>
            <w:tcBorders>
              <w:top w:val="single" w:sz="6" w:space="0" w:color="000000"/>
              <w:left w:val="single" w:sz="12" w:space="0" w:color="000000"/>
              <w:bottom w:val="single" w:sz="6" w:space="0" w:color="000000"/>
            </w:tcBorders>
            <w:shd w:val="clear" w:color="auto" w:fill="auto"/>
          </w:tcPr>
          <w:p w14:paraId="55D03537" w14:textId="77777777" w:rsidR="00FC06E3" w:rsidRPr="00D13D28" w:rsidRDefault="00FC06E3" w:rsidP="00DC3DC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F9663FC" w14:textId="77777777" w:rsidR="00FC06E3" w:rsidRPr="005F56FE" w:rsidRDefault="00FC06E3" w:rsidP="00DC3DCE">
            <w:pPr>
              <w:rPr>
                <w:lang w:val="es-CR"/>
              </w:rPr>
            </w:pPr>
            <w:r>
              <w:rPr>
                <w:lang w:val="es-CR"/>
              </w:rPr>
              <w:t>Registrar datos de gira</w:t>
            </w:r>
          </w:p>
        </w:tc>
      </w:tr>
      <w:tr w:rsidR="00FC06E3" w:rsidRPr="00D13D28" w14:paraId="19DA2BC5" w14:textId="77777777" w:rsidTr="00DC3DCE">
        <w:tc>
          <w:tcPr>
            <w:tcW w:w="2268" w:type="dxa"/>
            <w:tcBorders>
              <w:top w:val="single" w:sz="6" w:space="0" w:color="000000"/>
              <w:left w:val="single" w:sz="12" w:space="0" w:color="000000"/>
              <w:bottom w:val="single" w:sz="6" w:space="0" w:color="000000"/>
            </w:tcBorders>
            <w:shd w:val="clear" w:color="auto" w:fill="auto"/>
          </w:tcPr>
          <w:p w14:paraId="401CF577" w14:textId="77777777" w:rsidR="00FC06E3" w:rsidRPr="00D13D28" w:rsidRDefault="00FC06E3" w:rsidP="00DC3DCE">
            <w:pPr>
              <w:jc w:val="right"/>
              <w:rPr>
                <w:lang w:val="es-CR"/>
              </w:rPr>
            </w:pPr>
            <w:r w:rsidRPr="00D13D28">
              <w:rPr>
                <w:lang w:val="es-CR"/>
              </w:rPr>
              <w:t>Creado por:</w:t>
            </w:r>
          </w:p>
        </w:tc>
        <w:tc>
          <w:tcPr>
            <w:tcW w:w="2196" w:type="dxa"/>
            <w:tcBorders>
              <w:top w:val="single" w:sz="6" w:space="0" w:color="000000"/>
              <w:left w:val="single" w:sz="6" w:space="0" w:color="000000"/>
              <w:bottom w:val="single" w:sz="6" w:space="0" w:color="000000"/>
            </w:tcBorders>
            <w:shd w:val="clear" w:color="auto" w:fill="auto"/>
          </w:tcPr>
          <w:p w14:paraId="3201B5EA" w14:textId="77777777" w:rsidR="00FC06E3" w:rsidRPr="00D13D28" w:rsidRDefault="00FC06E3" w:rsidP="00DC3DCE">
            <w:pPr>
              <w:rPr>
                <w:lang w:val="es-CR"/>
              </w:rPr>
            </w:pPr>
            <w:r>
              <w:rPr>
                <w:lang w:val="es-CR"/>
              </w:rPr>
              <w:t>Kendall Ortega Miranda</w:t>
            </w:r>
          </w:p>
        </w:tc>
        <w:tc>
          <w:tcPr>
            <w:tcW w:w="2196" w:type="dxa"/>
            <w:tcBorders>
              <w:top w:val="single" w:sz="6" w:space="0" w:color="000000"/>
              <w:left w:val="single" w:sz="6" w:space="0" w:color="000000"/>
              <w:bottom w:val="single" w:sz="6" w:space="0" w:color="000000"/>
            </w:tcBorders>
            <w:shd w:val="clear" w:color="auto" w:fill="auto"/>
          </w:tcPr>
          <w:p w14:paraId="06ACAA21" w14:textId="77777777" w:rsidR="00FC06E3" w:rsidRPr="00D13D28" w:rsidRDefault="00FC06E3" w:rsidP="00DC3DC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2907587B" w14:textId="77777777" w:rsidR="00FC06E3" w:rsidRPr="00D13D28" w:rsidRDefault="00FC06E3" w:rsidP="00DC3DCE">
            <w:pPr>
              <w:rPr>
                <w:lang w:val="es-CR"/>
              </w:rPr>
            </w:pPr>
          </w:p>
        </w:tc>
      </w:tr>
      <w:tr w:rsidR="00FC06E3" w:rsidRPr="00CA5C33" w14:paraId="1E39B3FA" w14:textId="77777777" w:rsidTr="00DC3DCE">
        <w:tc>
          <w:tcPr>
            <w:tcW w:w="2268" w:type="dxa"/>
            <w:tcBorders>
              <w:top w:val="single" w:sz="6" w:space="0" w:color="000000"/>
              <w:left w:val="single" w:sz="12" w:space="0" w:color="000000"/>
              <w:bottom w:val="single" w:sz="6" w:space="0" w:color="000000"/>
            </w:tcBorders>
            <w:shd w:val="clear" w:color="auto" w:fill="auto"/>
          </w:tcPr>
          <w:p w14:paraId="61CDEA2C" w14:textId="77777777" w:rsidR="00FC06E3" w:rsidRPr="00D13D28" w:rsidRDefault="00FC06E3" w:rsidP="00DC3DC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339D905F" w14:textId="77777777" w:rsidR="00FC06E3" w:rsidRPr="00D13D28" w:rsidRDefault="00FC06E3" w:rsidP="00DC3DCE">
            <w:pPr>
              <w:rPr>
                <w:lang w:val="es-CR"/>
              </w:rPr>
            </w:pPr>
            <w:r>
              <w:rPr>
                <w:lang w:val="es-CR"/>
              </w:rPr>
              <w:t>01/06/2022</w:t>
            </w:r>
          </w:p>
        </w:tc>
        <w:tc>
          <w:tcPr>
            <w:tcW w:w="2196" w:type="dxa"/>
            <w:tcBorders>
              <w:top w:val="single" w:sz="6" w:space="0" w:color="000000"/>
              <w:left w:val="single" w:sz="6" w:space="0" w:color="000000"/>
              <w:bottom w:val="single" w:sz="6" w:space="0" w:color="000000"/>
            </w:tcBorders>
            <w:shd w:val="clear" w:color="auto" w:fill="auto"/>
          </w:tcPr>
          <w:p w14:paraId="3EB8660D" w14:textId="77777777" w:rsidR="00FC06E3" w:rsidRPr="00D13D28" w:rsidRDefault="00FC06E3" w:rsidP="00DC3DC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432FDCE2" w14:textId="77777777" w:rsidR="00FC06E3" w:rsidRPr="00D13D28" w:rsidRDefault="00FC06E3" w:rsidP="00DC3DCE">
            <w:pPr>
              <w:rPr>
                <w:lang w:val="es-CR"/>
              </w:rPr>
            </w:pPr>
          </w:p>
        </w:tc>
      </w:tr>
      <w:tr w:rsidR="00FC06E3" w:rsidRPr="00D13D28" w14:paraId="22CFC2B4" w14:textId="77777777" w:rsidTr="00DC3DCE">
        <w:tc>
          <w:tcPr>
            <w:tcW w:w="2268" w:type="dxa"/>
            <w:tcBorders>
              <w:top w:val="single" w:sz="6" w:space="0" w:color="000000"/>
              <w:left w:val="single" w:sz="12" w:space="0" w:color="000000"/>
              <w:bottom w:val="single" w:sz="6" w:space="0" w:color="000000"/>
            </w:tcBorders>
            <w:shd w:val="clear" w:color="auto" w:fill="auto"/>
          </w:tcPr>
          <w:p w14:paraId="26BA4A8C" w14:textId="77777777" w:rsidR="00FC06E3" w:rsidRPr="00D13D28" w:rsidRDefault="00FC06E3" w:rsidP="00DC3DC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CAB6B3" w14:textId="77777777" w:rsidR="00FC06E3" w:rsidRPr="00D13D28" w:rsidRDefault="00FC06E3" w:rsidP="00DC3DCE">
            <w:pPr>
              <w:rPr>
                <w:lang w:val="es-CR"/>
              </w:rPr>
            </w:pPr>
            <w:r>
              <w:rPr>
                <w:lang w:val="es-CR"/>
              </w:rPr>
              <w:t>Chofer</w:t>
            </w:r>
          </w:p>
        </w:tc>
      </w:tr>
      <w:tr w:rsidR="00FC06E3" w:rsidRPr="00CA5C33" w14:paraId="10357BD6" w14:textId="77777777" w:rsidTr="00DC3DCE">
        <w:tc>
          <w:tcPr>
            <w:tcW w:w="2268" w:type="dxa"/>
            <w:tcBorders>
              <w:top w:val="single" w:sz="6" w:space="0" w:color="000000"/>
              <w:left w:val="single" w:sz="12" w:space="0" w:color="000000"/>
              <w:bottom w:val="single" w:sz="6" w:space="0" w:color="000000"/>
            </w:tcBorders>
            <w:shd w:val="clear" w:color="auto" w:fill="auto"/>
          </w:tcPr>
          <w:p w14:paraId="176D266B" w14:textId="77777777" w:rsidR="00FC06E3" w:rsidRPr="00D13D28" w:rsidRDefault="00FC06E3" w:rsidP="00DC3DCE">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167A518" w14:textId="5D29311D" w:rsidR="00FC06E3" w:rsidRPr="00D13D28" w:rsidRDefault="005A3C4D" w:rsidP="00DC3DCE">
            <w:pPr>
              <w:rPr>
                <w:lang w:val="es-CR"/>
              </w:rPr>
            </w:pPr>
            <w:r>
              <w:rPr>
                <w:lang w:val="es-CR"/>
              </w:rPr>
              <w:t xml:space="preserve">Un chofer accede al sistema creado en una aplicación web, mediante su computadora o dispositivo móvil, </w:t>
            </w:r>
            <w:r w:rsidR="00E06DF3">
              <w:rPr>
                <w:lang w:val="es-CR"/>
              </w:rPr>
              <w:t>escoge la única opción que sería registrar datos de gira</w:t>
            </w:r>
            <w:r>
              <w:rPr>
                <w:lang w:val="es-CR"/>
              </w:rPr>
              <w:t>, donde al entrar cargara una p</w:t>
            </w:r>
            <w:r w:rsidR="00E06DF3">
              <w:rPr>
                <w:lang w:val="es-CR"/>
              </w:rPr>
              <w:t>á</w:t>
            </w:r>
            <w:r>
              <w:rPr>
                <w:lang w:val="es-CR"/>
              </w:rPr>
              <w:t>gina con un formulario, donde este podrá llenar los datos necesarios para ingresar un</w:t>
            </w:r>
            <w:r w:rsidR="00E06DF3">
              <w:rPr>
                <w:lang w:val="es-CR"/>
              </w:rPr>
              <w:t xml:space="preserve">a nueva gira </w:t>
            </w:r>
            <w:r>
              <w:rPr>
                <w:lang w:val="es-CR"/>
              </w:rPr>
              <w:t xml:space="preserve">al sistema, para </w:t>
            </w:r>
            <w:r w:rsidR="00D30E06">
              <w:rPr>
                <w:lang w:val="es-CR"/>
              </w:rPr>
              <w:t>que el sistema y otros funcionarios puedan visualizar las horas. También de esta manera el chofer llevará un registro de las giras y las horas trabajadas.</w:t>
            </w:r>
          </w:p>
        </w:tc>
      </w:tr>
      <w:tr w:rsidR="00FC06E3" w:rsidRPr="00CA5C33" w14:paraId="4C72672A" w14:textId="77777777" w:rsidTr="00DC3DCE">
        <w:tc>
          <w:tcPr>
            <w:tcW w:w="2268" w:type="dxa"/>
            <w:tcBorders>
              <w:top w:val="single" w:sz="6" w:space="0" w:color="000000"/>
              <w:left w:val="single" w:sz="12" w:space="0" w:color="000000"/>
              <w:bottom w:val="single" w:sz="6" w:space="0" w:color="000000"/>
            </w:tcBorders>
            <w:shd w:val="clear" w:color="auto" w:fill="auto"/>
          </w:tcPr>
          <w:p w14:paraId="6EDC8CB8" w14:textId="77777777" w:rsidR="00FC06E3" w:rsidRPr="00D13D28" w:rsidRDefault="00FC06E3" w:rsidP="00DC3DCE">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440FEC6" w14:textId="77777777" w:rsidR="00FC06E3" w:rsidRDefault="00FC06E3" w:rsidP="00B829B3">
            <w:pPr>
              <w:numPr>
                <w:ilvl w:val="0"/>
                <w:numId w:val="41"/>
              </w:numPr>
              <w:rPr>
                <w:lang w:val="es-CR"/>
              </w:rPr>
            </w:pPr>
            <w:r>
              <w:rPr>
                <w:lang w:val="es-CR"/>
              </w:rPr>
              <w:t xml:space="preserve">El </w:t>
            </w:r>
            <w:r w:rsidR="00D30E06">
              <w:rPr>
                <w:lang w:val="es-CR"/>
              </w:rPr>
              <w:t>chofer</w:t>
            </w:r>
            <w:r>
              <w:rPr>
                <w:lang w:val="es-CR"/>
              </w:rPr>
              <w:t xml:space="preserve"> debe acceder al sistema con sus credenciales.</w:t>
            </w:r>
          </w:p>
          <w:p w14:paraId="1E0F4FBA" w14:textId="2E46DB96" w:rsidR="00DF74D7" w:rsidRPr="00D13D28" w:rsidRDefault="00DF74D7" w:rsidP="00B829B3">
            <w:pPr>
              <w:numPr>
                <w:ilvl w:val="0"/>
                <w:numId w:val="41"/>
              </w:numPr>
              <w:rPr>
                <w:lang w:val="es-CR"/>
              </w:rPr>
            </w:pPr>
            <w:r>
              <w:rPr>
                <w:lang w:val="es-CR"/>
              </w:rPr>
              <w:t>El chofer debe realizar el registro durante el tiempo asignado para la gira.</w:t>
            </w:r>
          </w:p>
        </w:tc>
      </w:tr>
      <w:tr w:rsidR="00FC06E3" w:rsidRPr="00CA5C33" w14:paraId="18C87376" w14:textId="77777777" w:rsidTr="00DC3DCE">
        <w:tc>
          <w:tcPr>
            <w:tcW w:w="2268" w:type="dxa"/>
            <w:tcBorders>
              <w:top w:val="single" w:sz="6" w:space="0" w:color="000000"/>
              <w:left w:val="single" w:sz="12" w:space="0" w:color="000000"/>
              <w:bottom w:val="single" w:sz="6" w:space="0" w:color="000000"/>
            </w:tcBorders>
            <w:shd w:val="clear" w:color="auto" w:fill="auto"/>
          </w:tcPr>
          <w:p w14:paraId="5BEC92DE" w14:textId="77777777" w:rsidR="00FC06E3" w:rsidRPr="00D13D28" w:rsidRDefault="00FC06E3" w:rsidP="00DC3DCE">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1DCB3BF9" w14:textId="5ACF6DC0" w:rsidR="00FC06E3" w:rsidRPr="00CA212C" w:rsidRDefault="00FC06E3" w:rsidP="00DC3DCE">
            <w:pPr>
              <w:rPr>
                <w:lang w:val="es-CR"/>
              </w:rPr>
            </w:pPr>
            <w:r>
              <w:rPr>
                <w:lang w:val="es-CR"/>
              </w:rPr>
              <w:t xml:space="preserve">Los datos que </w:t>
            </w:r>
            <w:r w:rsidR="00D30E06">
              <w:rPr>
                <w:lang w:val="es-CR"/>
              </w:rPr>
              <w:t>ingrese</w:t>
            </w:r>
            <w:r>
              <w:rPr>
                <w:lang w:val="es-CR"/>
              </w:rPr>
              <w:t xml:space="preserve"> se ejecutarán en la Base de Datos para llevar el control.</w:t>
            </w:r>
          </w:p>
        </w:tc>
      </w:tr>
      <w:tr w:rsidR="00FC06E3" w:rsidRPr="00CA5C33" w14:paraId="3257B163" w14:textId="77777777" w:rsidTr="00DC3DCE">
        <w:tc>
          <w:tcPr>
            <w:tcW w:w="2268" w:type="dxa"/>
            <w:tcBorders>
              <w:top w:val="single" w:sz="6" w:space="0" w:color="000000"/>
              <w:left w:val="single" w:sz="12" w:space="0" w:color="000000"/>
              <w:bottom w:val="single" w:sz="6" w:space="0" w:color="000000"/>
            </w:tcBorders>
            <w:shd w:val="clear" w:color="auto" w:fill="auto"/>
          </w:tcPr>
          <w:p w14:paraId="5D022B97" w14:textId="77777777" w:rsidR="00FC06E3" w:rsidRPr="00D13D28" w:rsidRDefault="00FC06E3" w:rsidP="00DC3DCE">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4F22C3" w14:textId="1EA75E78" w:rsidR="00FC06E3" w:rsidRDefault="00FC06E3" w:rsidP="00B829B3">
            <w:pPr>
              <w:numPr>
                <w:ilvl w:val="0"/>
                <w:numId w:val="42"/>
              </w:numPr>
              <w:rPr>
                <w:bCs/>
                <w:lang w:val="es-CR"/>
              </w:rPr>
            </w:pPr>
            <w:r>
              <w:rPr>
                <w:bCs/>
                <w:lang w:val="es-CR"/>
              </w:rPr>
              <w:t xml:space="preserve">El </w:t>
            </w:r>
            <w:r w:rsidR="00FE669F">
              <w:rPr>
                <w:bCs/>
                <w:lang w:val="es-CR"/>
              </w:rPr>
              <w:t>chofer</w:t>
            </w:r>
            <w:r>
              <w:rPr>
                <w:bCs/>
                <w:lang w:val="es-CR"/>
              </w:rPr>
              <w:t xml:space="preserve"> ingresa los datos de usuario para entrar al sistema.</w:t>
            </w:r>
          </w:p>
          <w:p w14:paraId="71F563AF" w14:textId="4A6CC39F" w:rsidR="00FC06E3" w:rsidRDefault="00FC06E3" w:rsidP="00B829B3">
            <w:pPr>
              <w:numPr>
                <w:ilvl w:val="1"/>
                <w:numId w:val="46"/>
              </w:numPr>
              <w:rPr>
                <w:bCs/>
                <w:lang w:val="es-CR"/>
              </w:rPr>
            </w:pPr>
            <w:r>
              <w:rPr>
                <w:bCs/>
                <w:lang w:val="es-CR"/>
              </w:rPr>
              <w:t xml:space="preserve">El sistema carga y muestra </w:t>
            </w:r>
            <w:r w:rsidR="00FE669F">
              <w:rPr>
                <w:bCs/>
                <w:lang w:val="es-CR"/>
              </w:rPr>
              <w:t xml:space="preserve">un formulario en donde se solicitarán los datos </w:t>
            </w:r>
            <w:r w:rsidR="00867A39">
              <w:rPr>
                <w:bCs/>
                <w:lang w:val="es-CR"/>
              </w:rPr>
              <w:t>del vehículo, tipo de gira, horas de la gira, entre otros.</w:t>
            </w:r>
          </w:p>
          <w:p w14:paraId="6DFE3066" w14:textId="47FA8C9C" w:rsidR="00FC06E3" w:rsidRDefault="00FC06E3" w:rsidP="00B829B3">
            <w:pPr>
              <w:numPr>
                <w:ilvl w:val="1"/>
                <w:numId w:val="46"/>
              </w:numPr>
              <w:rPr>
                <w:bCs/>
                <w:lang w:val="es-CR"/>
              </w:rPr>
            </w:pPr>
            <w:r>
              <w:rPr>
                <w:bCs/>
                <w:lang w:val="es-CR"/>
              </w:rPr>
              <w:t xml:space="preserve">El </w:t>
            </w:r>
            <w:r w:rsidR="00FE669F">
              <w:rPr>
                <w:bCs/>
                <w:lang w:val="es-CR"/>
              </w:rPr>
              <w:t>chofer llena cada uno de los datos del formulario de registro</w:t>
            </w:r>
            <w:r>
              <w:rPr>
                <w:bCs/>
                <w:lang w:val="es-CR"/>
              </w:rPr>
              <w:t>.</w:t>
            </w:r>
          </w:p>
          <w:p w14:paraId="1EE4750B" w14:textId="77777777" w:rsidR="00FC06E3" w:rsidRDefault="004E3CE2" w:rsidP="00B829B3">
            <w:pPr>
              <w:numPr>
                <w:ilvl w:val="1"/>
                <w:numId w:val="46"/>
              </w:numPr>
              <w:rPr>
                <w:bCs/>
                <w:lang w:val="es-CR"/>
              </w:rPr>
            </w:pPr>
            <w:r>
              <w:rPr>
                <w:bCs/>
                <w:lang w:val="es-CR"/>
              </w:rPr>
              <w:t>Luego de llenar el formulario, el chofer presiona el botón de guardar en donde los datos irán directamente a la Base de Datos</w:t>
            </w:r>
            <w:r w:rsidR="00FC06E3">
              <w:rPr>
                <w:bCs/>
                <w:lang w:val="es-CR"/>
              </w:rPr>
              <w:t>.</w:t>
            </w:r>
          </w:p>
          <w:p w14:paraId="2A9507C4" w14:textId="16E58B53" w:rsidR="004E3CE2" w:rsidRPr="00002004" w:rsidRDefault="004E3CE2" w:rsidP="00B829B3">
            <w:pPr>
              <w:numPr>
                <w:ilvl w:val="1"/>
                <w:numId w:val="46"/>
              </w:numPr>
              <w:rPr>
                <w:bCs/>
                <w:lang w:val="es-CR"/>
              </w:rPr>
            </w:pPr>
            <w:r>
              <w:rPr>
                <w:bCs/>
                <w:lang w:val="es-CR"/>
              </w:rPr>
              <w:t>El chofer puede regresar a la ventana principal y salir del sistema.</w:t>
            </w:r>
          </w:p>
        </w:tc>
      </w:tr>
      <w:tr w:rsidR="00FC06E3" w:rsidRPr="00060694" w14:paraId="2B9CD1D0" w14:textId="77777777" w:rsidTr="00DC3DCE">
        <w:tc>
          <w:tcPr>
            <w:tcW w:w="2268" w:type="dxa"/>
            <w:tcBorders>
              <w:top w:val="single" w:sz="6" w:space="0" w:color="000000"/>
              <w:left w:val="single" w:sz="12" w:space="0" w:color="000000"/>
              <w:bottom w:val="single" w:sz="6" w:space="0" w:color="000000"/>
            </w:tcBorders>
            <w:shd w:val="clear" w:color="auto" w:fill="auto"/>
          </w:tcPr>
          <w:p w14:paraId="693CEBDE" w14:textId="77777777" w:rsidR="00FC06E3" w:rsidRPr="00D13D28" w:rsidRDefault="00FC06E3" w:rsidP="00DC3DCE">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4F91E4" w14:textId="72FA0148" w:rsidR="00FC06E3" w:rsidRPr="0002126A" w:rsidRDefault="00DA1905" w:rsidP="00DA1905">
            <w:pPr>
              <w:rPr>
                <w:bCs/>
                <w:lang w:val="es-CR"/>
              </w:rPr>
            </w:pPr>
            <w:r>
              <w:rPr>
                <w:bCs/>
                <w:lang w:val="es-CR"/>
              </w:rPr>
              <w:t>No hay.</w:t>
            </w:r>
          </w:p>
        </w:tc>
      </w:tr>
      <w:tr w:rsidR="00FC06E3" w:rsidRPr="00D13D28" w14:paraId="752611AD" w14:textId="77777777" w:rsidTr="00DC3DCE">
        <w:tc>
          <w:tcPr>
            <w:tcW w:w="2268" w:type="dxa"/>
            <w:tcBorders>
              <w:top w:val="single" w:sz="6" w:space="0" w:color="000000"/>
              <w:left w:val="single" w:sz="12" w:space="0" w:color="000000"/>
              <w:bottom w:val="single" w:sz="6" w:space="0" w:color="000000"/>
            </w:tcBorders>
            <w:shd w:val="clear" w:color="auto" w:fill="auto"/>
          </w:tcPr>
          <w:p w14:paraId="3A29E750" w14:textId="77777777" w:rsidR="00FC06E3" w:rsidRPr="00D13D28" w:rsidRDefault="00FC06E3" w:rsidP="00DC3DCE">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49BBE3A" w14:textId="77777777" w:rsidR="00FC06E3" w:rsidRPr="00DD6554" w:rsidRDefault="00FC06E3" w:rsidP="00DC3DCE">
            <w:pPr>
              <w:rPr>
                <w:bCs/>
                <w:lang w:val="es-CR"/>
              </w:rPr>
            </w:pPr>
            <w:r>
              <w:rPr>
                <w:b/>
                <w:lang w:val="es-CR"/>
              </w:rPr>
              <w:t>No tiene.</w:t>
            </w:r>
            <w:r w:rsidRPr="00D13D28">
              <w:rPr>
                <w:b/>
                <w:lang w:val="es-CR"/>
              </w:rPr>
              <w:t xml:space="preserve"> </w:t>
            </w:r>
          </w:p>
          <w:p w14:paraId="15DDB2EE" w14:textId="77777777" w:rsidR="00FC06E3" w:rsidRPr="00DD6554" w:rsidRDefault="00FC06E3" w:rsidP="00DC3DCE">
            <w:pPr>
              <w:rPr>
                <w:bCs/>
                <w:lang w:val="es-CR"/>
              </w:rPr>
            </w:pPr>
          </w:p>
        </w:tc>
      </w:tr>
      <w:tr w:rsidR="00FC06E3" w:rsidRPr="00D13D28" w14:paraId="4DAF9DA6" w14:textId="77777777" w:rsidTr="00DC3DCE">
        <w:tc>
          <w:tcPr>
            <w:tcW w:w="2268" w:type="dxa"/>
            <w:tcBorders>
              <w:top w:val="single" w:sz="6" w:space="0" w:color="000000"/>
              <w:left w:val="single" w:sz="12" w:space="0" w:color="000000"/>
              <w:bottom w:val="single" w:sz="6" w:space="0" w:color="000000"/>
            </w:tcBorders>
            <w:shd w:val="clear" w:color="auto" w:fill="auto"/>
          </w:tcPr>
          <w:p w14:paraId="5081030C" w14:textId="77777777" w:rsidR="00FC06E3" w:rsidRPr="00D13D28" w:rsidRDefault="00FC06E3" w:rsidP="00DC3DCE">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05EBE1A" w14:textId="77777777" w:rsidR="00FC06E3" w:rsidRPr="00D13D28" w:rsidRDefault="00FC06E3" w:rsidP="00DC3DCE">
            <w:pPr>
              <w:rPr>
                <w:lang w:val="es-CR"/>
              </w:rPr>
            </w:pPr>
            <w:r>
              <w:rPr>
                <w:lang w:val="es-CR"/>
              </w:rPr>
              <w:t>Ninguno.</w:t>
            </w:r>
          </w:p>
        </w:tc>
      </w:tr>
      <w:tr w:rsidR="00FC06E3" w:rsidRPr="00D13D28" w14:paraId="655E49EE" w14:textId="77777777" w:rsidTr="00DC3DCE">
        <w:tc>
          <w:tcPr>
            <w:tcW w:w="2268" w:type="dxa"/>
            <w:tcBorders>
              <w:top w:val="single" w:sz="6" w:space="0" w:color="000000"/>
              <w:left w:val="single" w:sz="12" w:space="0" w:color="000000"/>
              <w:bottom w:val="single" w:sz="6" w:space="0" w:color="000000"/>
            </w:tcBorders>
            <w:shd w:val="clear" w:color="auto" w:fill="auto"/>
          </w:tcPr>
          <w:p w14:paraId="653FB79B" w14:textId="77777777" w:rsidR="00FC06E3" w:rsidRPr="00D13D28" w:rsidRDefault="00FC06E3" w:rsidP="00DC3DCE">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873966A" w14:textId="77777777" w:rsidR="00FC06E3" w:rsidRPr="00D13D28" w:rsidRDefault="00FC06E3" w:rsidP="00DC3DCE">
            <w:pPr>
              <w:rPr>
                <w:lang w:val="es-CR"/>
              </w:rPr>
            </w:pPr>
            <w:r>
              <w:rPr>
                <w:lang w:val="es-CR"/>
              </w:rPr>
              <w:t>Media.</w:t>
            </w:r>
          </w:p>
        </w:tc>
      </w:tr>
      <w:tr w:rsidR="00FC06E3" w:rsidRPr="00CA5C33" w14:paraId="5FF61196" w14:textId="77777777" w:rsidTr="00DC3DCE">
        <w:tc>
          <w:tcPr>
            <w:tcW w:w="2268" w:type="dxa"/>
            <w:tcBorders>
              <w:top w:val="single" w:sz="6" w:space="0" w:color="000000"/>
              <w:left w:val="single" w:sz="12" w:space="0" w:color="000000"/>
              <w:bottom w:val="single" w:sz="6" w:space="0" w:color="000000"/>
            </w:tcBorders>
            <w:shd w:val="clear" w:color="auto" w:fill="auto"/>
          </w:tcPr>
          <w:p w14:paraId="6D471F1A" w14:textId="77777777" w:rsidR="00FC06E3" w:rsidRPr="00D13D28" w:rsidRDefault="00FC06E3" w:rsidP="00DC3DCE">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C811B02" w14:textId="686B73F1" w:rsidR="00FC06E3" w:rsidRPr="00D13D28" w:rsidRDefault="00FC06E3" w:rsidP="00DC3DCE">
            <w:pPr>
              <w:rPr>
                <w:lang w:val="es-CR"/>
              </w:rPr>
            </w:pPr>
            <w:r>
              <w:rPr>
                <w:lang w:val="es-CR"/>
              </w:rPr>
              <w:t xml:space="preserve">Su frecuencia de uso es </w:t>
            </w:r>
            <w:r w:rsidR="00076700">
              <w:rPr>
                <w:lang w:val="es-CR"/>
              </w:rPr>
              <w:t>media</w:t>
            </w:r>
            <w:r>
              <w:rPr>
                <w:lang w:val="es-CR"/>
              </w:rPr>
              <w:t>, solo se utiliza en casos d</w:t>
            </w:r>
            <w:r w:rsidR="00076700">
              <w:rPr>
                <w:lang w:val="es-CR"/>
              </w:rPr>
              <w:t>e que el chofer tenga una gira asignada y la quiera registrar en el sistema.</w:t>
            </w:r>
          </w:p>
        </w:tc>
      </w:tr>
      <w:tr w:rsidR="00FC06E3" w:rsidRPr="00D13D28" w14:paraId="61D47B57" w14:textId="77777777" w:rsidTr="00DC3DCE">
        <w:tc>
          <w:tcPr>
            <w:tcW w:w="2268" w:type="dxa"/>
            <w:tcBorders>
              <w:top w:val="single" w:sz="6" w:space="0" w:color="000000"/>
              <w:left w:val="single" w:sz="12" w:space="0" w:color="000000"/>
              <w:bottom w:val="single" w:sz="6" w:space="0" w:color="000000"/>
            </w:tcBorders>
            <w:shd w:val="clear" w:color="auto" w:fill="auto"/>
          </w:tcPr>
          <w:p w14:paraId="7E0D9CFA" w14:textId="77777777" w:rsidR="00FC06E3" w:rsidRPr="00D13D28" w:rsidRDefault="00FC06E3" w:rsidP="00DC3DCE">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B4C1BD4" w14:textId="5218A744" w:rsidR="00FC06E3" w:rsidRPr="003D7E13" w:rsidRDefault="00FC06E3" w:rsidP="00DC3DCE">
            <w:pPr>
              <w:ind w:left="702" w:hanging="702"/>
            </w:pPr>
            <w:r w:rsidRPr="003D7E13">
              <w:t>R</w:t>
            </w:r>
            <w:r w:rsidR="001E00D7" w:rsidRPr="003D7E13">
              <w:t>N-07</w:t>
            </w:r>
            <w:r w:rsidR="008C1AF3" w:rsidRPr="003D7E13">
              <w:t xml:space="preserve">, RN-08, </w:t>
            </w:r>
            <w:r w:rsidR="005D0654" w:rsidRPr="003D7E13">
              <w:t xml:space="preserve">RN-09, </w:t>
            </w:r>
            <w:r w:rsidR="003E38C8" w:rsidRPr="003D7E13">
              <w:t xml:space="preserve">RN-11, </w:t>
            </w:r>
            <w:r w:rsidR="003D7E13" w:rsidRPr="003D7E13">
              <w:t>RN</w:t>
            </w:r>
            <w:r w:rsidR="003D7E13">
              <w:t>-12</w:t>
            </w:r>
            <w:r w:rsidR="0031744B">
              <w:t xml:space="preserve">, RN-21, </w:t>
            </w:r>
            <w:r w:rsidR="00110450">
              <w:t xml:space="preserve">RN-25, </w:t>
            </w:r>
            <w:r w:rsidR="002E29C3">
              <w:t xml:space="preserve">RN-26, </w:t>
            </w:r>
            <w:r w:rsidR="00DD4C05">
              <w:t xml:space="preserve">RN-27, </w:t>
            </w:r>
            <w:r w:rsidR="00CF549D">
              <w:t>RN-29</w:t>
            </w:r>
            <w:r w:rsidR="003C64A4">
              <w:t>.</w:t>
            </w:r>
          </w:p>
        </w:tc>
      </w:tr>
      <w:tr w:rsidR="00FC06E3" w:rsidRPr="00CA5C33" w14:paraId="44964744" w14:textId="77777777" w:rsidTr="00DC3DCE">
        <w:tc>
          <w:tcPr>
            <w:tcW w:w="2268" w:type="dxa"/>
            <w:tcBorders>
              <w:top w:val="single" w:sz="6" w:space="0" w:color="000000"/>
              <w:left w:val="single" w:sz="12" w:space="0" w:color="000000"/>
              <w:bottom w:val="single" w:sz="6" w:space="0" w:color="000000"/>
            </w:tcBorders>
            <w:shd w:val="clear" w:color="auto" w:fill="auto"/>
          </w:tcPr>
          <w:p w14:paraId="2F8CA507" w14:textId="77777777" w:rsidR="00FC06E3" w:rsidRPr="00D13D28" w:rsidRDefault="00FC06E3" w:rsidP="00DC3DCE">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1A3D103" w14:textId="3D9DB2D9" w:rsidR="00FC06E3" w:rsidRPr="00D13D28" w:rsidRDefault="00FC06E3" w:rsidP="00DC3DCE">
            <w:pPr>
              <w:rPr>
                <w:lang w:val="es-CR"/>
              </w:rPr>
            </w:pPr>
            <w:r>
              <w:rPr>
                <w:lang w:val="es-CR"/>
              </w:rPr>
              <w:t xml:space="preserve">Ser un </w:t>
            </w:r>
            <w:r w:rsidR="00B57991">
              <w:rPr>
                <w:lang w:val="es-CR"/>
              </w:rPr>
              <w:t>chofer activo</w:t>
            </w:r>
            <w:r>
              <w:rPr>
                <w:lang w:val="es-CR"/>
              </w:rPr>
              <w:t xml:space="preserve"> de la Universidad Nacional</w:t>
            </w:r>
            <w:r w:rsidR="00B57991">
              <w:rPr>
                <w:lang w:val="es-CR"/>
              </w:rPr>
              <w:t xml:space="preserve"> y con licencia vigente.</w:t>
            </w:r>
          </w:p>
        </w:tc>
      </w:tr>
      <w:tr w:rsidR="00FC06E3" w:rsidRPr="00D13D28" w14:paraId="3C981157" w14:textId="77777777" w:rsidTr="00DC3DCE">
        <w:tc>
          <w:tcPr>
            <w:tcW w:w="2268" w:type="dxa"/>
            <w:tcBorders>
              <w:top w:val="single" w:sz="6" w:space="0" w:color="000000"/>
              <w:left w:val="single" w:sz="12" w:space="0" w:color="000000"/>
              <w:bottom w:val="single" w:sz="6" w:space="0" w:color="000000"/>
            </w:tcBorders>
            <w:shd w:val="clear" w:color="auto" w:fill="auto"/>
          </w:tcPr>
          <w:p w14:paraId="5438DA1D" w14:textId="77777777" w:rsidR="00FC06E3" w:rsidRPr="00D13D28" w:rsidRDefault="00FC06E3" w:rsidP="00DC3DCE">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4145F48" w14:textId="77777777" w:rsidR="00FC06E3" w:rsidRPr="00D13D28" w:rsidRDefault="00FC06E3" w:rsidP="00DC3DCE">
            <w:pPr>
              <w:rPr>
                <w:lang w:val="es-CR"/>
              </w:rPr>
            </w:pPr>
            <w:r>
              <w:rPr>
                <w:lang w:val="es-CR"/>
              </w:rPr>
              <w:t>No hay.</w:t>
            </w:r>
          </w:p>
        </w:tc>
      </w:tr>
      <w:tr w:rsidR="00FC06E3" w:rsidRPr="00CA5C33" w14:paraId="42A3ABFB" w14:textId="77777777" w:rsidTr="00DC3DCE">
        <w:tc>
          <w:tcPr>
            <w:tcW w:w="2268" w:type="dxa"/>
            <w:tcBorders>
              <w:top w:val="single" w:sz="6" w:space="0" w:color="000000"/>
              <w:left w:val="single" w:sz="12" w:space="0" w:color="000000"/>
              <w:bottom w:val="single" w:sz="12" w:space="0" w:color="000000"/>
            </w:tcBorders>
            <w:shd w:val="clear" w:color="auto" w:fill="auto"/>
          </w:tcPr>
          <w:p w14:paraId="30DE1BAF" w14:textId="77777777" w:rsidR="00FC06E3" w:rsidRPr="00D13D28" w:rsidRDefault="00FC06E3" w:rsidP="00DC3DCE">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53D8E3B0" w14:textId="0D426987" w:rsidR="00FC06E3" w:rsidRPr="00D13D28" w:rsidRDefault="00667970" w:rsidP="00DC3DCE">
            <w:pPr>
              <w:rPr>
                <w:lang w:val="es-CR"/>
              </w:rPr>
            </w:pPr>
            <w:r>
              <w:rPr>
                <w:lang w:val="es-CR"/>
              </w:rPr>
              <w:t>Si la licencia está vencida el chofer no podrá realizar ninguna gira hasta que la renueve.</w:t>
            </w:r>
          </w:p>
        </w:tc>
      </w:tr>
    </w:tbl>
    <w:p w14:paraId="1C099C3F" w14:textId="77777777" w:rsidR="00FC06E3" w:rsidRPr="00667970" w:rsidRDefault="00FC06E3" w:rsidP="00FC06E3">
      <w:pPr>
        <w:rPr>
          <w:lang w:val="es-CR"/>
        </w:rPr>
      </w:pPr>
    </w:p>
    <w:p w14:paraId="37BBCB1E" w14:textId="2816E099" w:rsidR="00FC06E3" w:rsidRDefault="00FC06E3" w:rsidP="00FC06E3">
      <w:pPr>
        <w:rPr>
          <w:lang w:val="es-CR"/>
        </w:rPr>
      </w:pPr>
    </w:p>
    <w:p w14:paraId="10B31165" w14:textId="77777777" w:rsidR="002F29A3" w:rsidRPr="00667970" w:rsidRDefault="002F29A3" w:rsidP="00FC06E3">
      <w:pPr>
        <w:rPr>
          <w:lang w:val="es-CR"/>
        </w:rPr>
      </w:pPr>
    </w:p>
    <w:tbl>
      <w:tblPr>
        <w:tblW w:w="0" w:type="auto"/>
        <w:tblInd w:w="-15" w:type="dxa"/>
        <w:tblLayout w:type="fixed"/>
        <w:tblLook w:val="0000" w:firstRow="0" w:lastRow="0" w:firstColumn="0" w:lastColumn="0" w:noHBand="0" w:noVBand="0"/>
      </w:tblPr>
      <w:tblGrid>
        <w:gridCol w:w="2268"/>
        <w:gridCol w:w="2196"/>
        <w:gridCol w:w="2196"/>
        <w:gridCol w:w="2928"/>
      </w:tblGrid>
      <w:tr w:rsidR="00FC06E3" w:rsidRPr="00D13D28" w14:paraId="596A0739" w14:textId="77777777" w:rsidTr="00DC3DCE">
        <w:tc>
          <w:tcPr>
            <w:tcW w:w="2268" w:type="dxa"/>
            <w:tcBorders>
              <w:top w:val="single" w:sz="12" w:space="0" w:color="000000"/>
              <w:left w:val="single" w:sz="12" w:space="0" w:color="000000"/>
              <w:bottom w:val="single" w:sz="6" w:space="0" w:color="000000"/>
            </w:tcBorders>
            <w:shd w:val="clear" w:color="auto" w:fill="auto"/>
          </w:tcPr>
          <w:p w14:paraId="3A6C1A83" w14:textId="77777777" w:rsidR="00FC06E3" w:rsidRPr="00D13D28" w:rsidRDefault="00FC06E3" w:rsidP="00DC3DCE">
            <w:pPr>
              <w:jc w:val="right"/>
              <w:rPr>
                <w:lang w:val="es-CR"/>
              </w:rPr>
            </w:pPr>
            <w:r w:rsidRPr="00D13D28">
              <w:rPr>
                <w:lang w:val="es-CR"/>
              </w:rPr>
              <w:t>ID de caso de uso:</w:t>
            </w:r>
          </w:p>
        </w:tc>
        <w:tc>
          <w:tcPr>
            <w:tcW w:w="7320" w:type="dxa"/>
            <w:gridSpan w:val="3"/>
            <w:tcBorders>
              <w:top w:val="single" w:sz="12" w:space="0" w:color="000000"/>
              <w:left w:val="single" w:sz="6" w:space="0" w:color="000000"/>
              <w:bottom w:val="single" w:sz="6" w:space="0" w:color="000000"/>
              <w:right w:val="single" w:sz="12" w:space="0" w:color="000000"/>
            </w:tcBorders>
            <w:shd w:val="clear" w:color="auto" w:fill="auto"/>
          </w:tcPr>
          <w:p w14:paraId="6041DA8C" w14:textId="40AF11EE" w:rsidR="00FC06E3" w:rsidRPr="00D13D28" w:rsidRDefault="00FC06E3" w:rsidP="00DC3DCE">
            <w:pPr>
              <w:rPr>
                <w:lang w:val="es-CR"/>
              </w:rPr>
            </w:pPr>
            <w:r>
              <w:rPr>
                <w:lang w:val="es-CR"/>
              </w:rPr>
              <w:t>1</w:t>
            </w:r>
          </w:p>
        </w:tc>
      </w:tr>
      <w:tr w:rsidR="00FC06E3" w:rsidRPr="00DA7AA4" w14:paraId="6B1A6683" w14:textId="77777777" w:rsidTr="00DC3DCE">
        <w:tc>
          <w:tcPr>
            <w:tcW w:w="2268" w:type="dxa"/>
            <w:tcBorders>
              <w:top w:val="single" w:sz="6" w:space="0" w:color="000000"/>
              <w:left w:val="single" w:sz="12" w:space="0" w:color="000000"/>
              <w:bottom w:val="single" w:sz="6" w:space="0" w:color="000000"/>
            </w:tcBorders>
            <w:shd w:val="clear" w:color="auto" w:fill="auto"/>
          </w:tcPr>
          <w:p w14:paraId="53A3F1CB" w14:textId="77777777" w:rsidR="00FC06E3" w:rsidRPr="00D13D28" w:rsidRDefault="00FC06E3" w:rsidP="00DC3DCE">
            <w:pPr>
              <w:jc w:val="right"/>
              <w:rPr>
                <w:lang w:val="es-CR"/>
              </w:rPr>
            </w:pPr>
            <w:r w:rsidRPr="00D13D28">
              <w:rPr>
                <w:lang w:val="es-CR"/>
              </w:rPr>
              <w:t>Nombre del caso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37FDBA7" w14:textId="77777777" w:rsidR="00FC06E3" w:rsidRPr="005F56FE" w:rsidRDefault="00FC06E3" w:rsidP="00DC3DCE">
            <w:pPr>
              <w:rPr>
                <w:lang w:val="es-CR"/>
              </w:rPr>
            </w:pPr>
            <w:r>
              <w:rPr>
                <w:lang w:val="es-CR"/>
              </w:rPr>
              <w:t>Emitir alerta</w:t>
            </w:r>
          </w:p>
        </w:tc>
      </w:tr>
      <w:tr w:rsidR="00FC06E3" w:rsidRPr="00D13D28" w14:paraId="400735C0" w14:textId="77777777" w:rsidTr="00DC3DCE">
        <w:tc>
          <w:tcPr>
            <w:tcW w:w="2268" w:type="dxa"/>
            <w:tcBorders>
              <w:top w:val="single" w:sz="6" w:space="0" w:color="000000"/>
              <w:left w:val="single" w:sz="12" w:space="0" w:color="000000"/>
              <w:bottom w:val="single" w:sz="6" w:space="0" w:color="000000"/>
            </w:tcBorders>
            <w:shd w:val="clear" w:color="auto" w:fill="auto"/>
          </w:tcPr>
          <w:p w14:paraId="6EDBAF6A" w14:textId="77777777" w:rsidR="00FC06E3" w:rsidRPr="00D13D28" w:rsidRDefault="00FC06E3" w:rsidP="00DC3DCE">
            <w:pPr>
              <w:jc w:val="right"/>
              <w:rPr>
                <w:lang w:val="es-CR"/>
              </w:rPr>
            </w:pPr>
            <w:r w:rsidRPr="00D13D28">
              <w:rPr>
                <w:lang w:val="es-CR"/>
              </w:rPr>
              <w:lastRenderedPageBreak/>
              <w:t>Creado por:</w:t>
            </w:r>
          </w:p>
        </w:tc>
        <w:tc>
          <w:tcPr>
            <w:tcW w:w="2196" w:type="dxa"/>
            <w:tcBorders>
              <w:top w:val="single" w:sz="6" w:space="0" w:color="000000"/>
              <w:left w:val="single" w:sz="6" w:space="0" w:color="000000"/>
              <w:bottom w:val="single" w:sz="6" w:space="0" w:color="000000"/>
            </w:tcBorders>
            <w:shd w:val="clear" w:color="auto" w:fill="auto"/>
          </w:tcPr>
          <w:p w14:paraId="7CE57136" w14:textId="77777777" w:rsidR="00FC06E3" w:rsidRPr="00D13D28" w:rsidRDefault="00FC06E3" w:rsidP="00DC3DCE">
            <w:pPr>
              <w:rPr>
                <w:lang w:val="es-CR"/>
              </w:rPr>
            </w:pPr>
            <w:r>
              <w:rPr>
                <w:lang w:val="es-CR"/>
              </w:rPr>
              <w:t>Kendall Ortega Miranda</w:t>
            </w:r>
          </w:p>
        </w:tc>
        <w:tc>
          <w:tcPr>
            <w:tcW w:w="2196" w:type="dxa"/>
            <w:tcBorders>
              <w:top w:val="single" w:sz="6" w:space="0" w:color="000000"/>
              <w:left w:val="single" w:sz="6" w:space="0" w:color="000000"/>
              <w:bottom w:val="single" w:sz="6" w:space="0" w:color="000000"/>
            </w:tcBorders>
            <w:shd w:val="clear" w:color="auto" w:fill="auto"/>
          </w:tcPr>
          <w:p w14:paraId="093520A1" w14:textId="77777777" w:rsidR="00FC06E3" w:rsidRPr="00D13D28" w:rsidRDefault="00FC06E3" w:rsidP="00DC3DCE">
            <w:pPr>
              <w:jc w:val="right"/>
              <w:rPr>
                <w:lang w:val="es-CR"/>
              </w:rPr>
            </w:pPr>
            <w:r w:rsidRPr="00D13D28">
              <w:rPr>
                <w:lang w:val="es-CR"/>
              </w:rPr>
              <w:t>Última actualización por:</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56316547" w14:textId="77777777" w:rsidR="00FC06E3" w:rsidRPr="00D13D28" w:rsidRDefault="00FC06E3" w:rsidP="00DC3DCE">
            <w:pPr>
              <w:rPr>
                <w:lang w:val="es-CR"/>
              </w:rPr>
            </w:pPr>
          </w:p>
        </w:tc>
      </w:tr>
      <w:tr w:rsidR="00FC06E3" w:rsidRPr="00CA5C33" w14:paraId="1C4FED3F" w14:textId="77777777" w:rsidTr="00DC3DCE">
        <w:tc>
          <w:tcPr>
            <w:tcW w:w="2268" w:type="dxa"/>
            <w:tcBorders>
              <w:top w:val="single" w:sz="6" w:space="0" w:color="000000"/>
              <w:left w:val="single" w:sz="12" w:space="0" w:color="000000"/>
              <w:bottom w:val="single" w:sz="6" w:space="0" w:color="000000"/>
            </w:tcBorders>
            <w:shd w:val="clear" w:color="auto" w:fill="auto"/>
          </w:tcPr>
          <w:p w14:paraId="6FA5E23C" w14:textId="77777777" w:rsidR="00FC06E3" w:rsidRPr="00D13D28" w:rsidRDefault="00FC06E3" w:rsidP="00DC3DCE">
            <w:pPr>
              <w:jc w:val="right"/>
              <w:rPr>
                <w:lang w:val="es-CR"/>
              </w:rPr>
            </w:pPr>
            <w:r w:rsidRPr="00D13D28">
              <w:rPr>
                <w:lang w:val="es-CR"/>
              </w:rPr>
              <w:t>Fecha de creación:</w:t>
            </w:r>
          </w:p>
        </w:tc>
        <w:tc>
          <w:tcPr>
            <w:tcW w:w="2196" w:type="dxa"/>
            <w:tcBorders>
              <w:top w:val="single" w:sz="6" w:space="0" w:color="000000"/>
              <w:left w:val="single" w:sz="6" w:space="0" w:color="000000"/>
              <w:bottom w:val="single" w:sz="6" w:space="0" w:color="000000"/>
            </w:tcBorders>
            <w:shd w:val="clear" w:color="auto" w:fill="auto"/>
          </w:tcPr>
          <w:p w14:paraId="49E50FAF" w14:textId="77777777" w:rsidR="00FC06E3" w:rsidRPr="00D13D28" w:rsidRDefault="00FC06E3" w:rsidP="00DC3DCE">
            <w:pPr>
              <w:rPr>
                <w:lang w:val="es-CR"/>
              </w:rPr>
            </w:pPr>
            <w:r>
              <w:rPr>
                <w:lang w:val="es-CR"/>
              </w:rPr>
              <w:t>01/06/2022</w:t>
            </w:r>
          </w:p>
        </w:tc>
        <w:tc>
          <w:tcPr>
            <w:tcW w:w="2196" w:type="dxa"/>
            <w:tcBorders>
              <w:top w:val="single" w:sz="6" w:space="0" w:color="000000"/>
              <w:left w:val="single" w:sz="6" w:space="0" w:color="000000"/>
              <w:bottom w:val="single" w:sz="6" w:space="0" w:color="000000"/>
            </w:tcBorders>
            <w:shd w:val="clear" w:color="auto" w:fill="auto"/>
          </w:tcPr>
          <w:p w14:paraId="73977806" w14:textId="77777777" w:rsidR="00FC06E3" w:rsidRPr="00D13D28" w:rsidRDefault="00FC06E3" w:rsidP="00DC3DCE">
            <w:pPr>
              <w:jc w:val="right"/>
              <w:rPr>
                <w:lang w:val="es-CR"/>
              </w:rPr>
            </w:pPr>
            <w:r w:rsidRPr="00D13D28">
              <w:rPr>
                <w:lang w:val="es-CR"/>
              </w:rPr>
              <w:t>Fecha de la última actualización:</w:t>
            </w:r>
          </w:p>
        </w:tc>
        <w:tc>
          <w:tcPr>
            <w:tcW w:w="2928" w:type="dxa"/>
            <w:tcBorders>
              <w:top w:val="single" w:sz="6" w:space="0" w:color="000000"/>
              <w:left w:val="single" w:sz="6" w:space="0" w:color="000000"/>
              <w:bottom w:val="single" w:sz="6" w:space="0" w:color="000000"/>
              <w:right w:val="single" w:sz="12" w:space="0" w:color="000000"/>
            </w:tcBorders>
            <w:shd w:val="clear" w:color="auto" w:fill="auto"/>
          </w:tcPr>
          <w:p w14:paraId="14E47B03" w14:textId="77777777" w:rsidR="00FC06E3" w:rsidRPr="00D13D28" w:rsidRDefault="00FC06E3" w:rsidP="00DC3DCE">
            <w:pPr>
              <w:rPr>
                <w:lang w:val="es-CR"/>
              </w:rPr>
            </w:pPr>
          </w:p>
        </w:tc>
      </w:tr>
      <w:tr w:rsidR="00FC06E3" w:rsidRPr="00D13D28" w14:paraId="274BAF82" w14:textId="77777777" w:rsidTr="00DC3DCE">
        <w:tc>
          <w:tcPr>
            <w:tcW w:w="2268" w:type="dxa"/>
            <w:tcBorders>
              <w:top w:val="single" w:sz="6" w:space="0" w:color="000000"/>
              <w:left w:val="single" w:sz="12" w:space="0" w:color="000000"/>
              <w:bottom w:val="single" w:sz="6" w:space="0" w:color="000000"/>
            </w:tcBorders>
            <w:shd w:val="clear" w:color="auto" w:fill="auto"/>
          </w:tcPr>
          <w:p w14:paraId="414D447B" w14:textId="77777777" w:rsidR="00FC06E3" w:rsidRPr="00D13D28" w:rsidRDefault="00FC06E3" w:rsidP="00DC3DCE">
            <w:pPr>
              <w:jc w:val="right"/>
              <w:rPr>
                <w:lang w:val="es-CR"/>
              </w:rPr>
            </w:pPr>
            <w:r w:rsidRPr="00D13D28">
              <w:rPr>
                <w:lang w:val="es-CR"/>
              </w:rPr>
              <w:t>Actores: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C48FE2C" w14:textId="77777777" w:rsidR="00FC06E3" w:rsidRPr="00D13D28" w:rsidRDefault="00FC06E3" w:rsidP="00DC3DCE">
            <w:pPr>
              <w:rPr>
                <w:lang w:val="es-CR"/>
              </w:rPr>
            </w:pPr>
            <w:r>
              <w:rPr>
                <w:lang w:val="es-CR"/>
              </w:rPr>
              <w:t>Sistema</w:t>
            </w:r>
          </w:p>
        </w:tc>
      </w:tr>
      <w:tr w:rsidR="00FC06E3" w:rsidRPr="00CA5C33" w14:paraId="3B16E437" w14:textId="77777777" w:rsidTr="00DC3DCE">
        <w:tc>
          <w:tcPr>
            <w:tcW w:w="2268" w:type="dxa"/>
            <w:tcBorders>
              <w:top w:val="single" w:sz="6" w:space="0" w:color="000000"/>
              <w:left w:val="single" w:sz="12" w:space="0" w:color="000000"/>
              <w:bottom w:val="single" w:sz="6" w:space="0" w:color="000000"/>
            </w:tcBorders>
            <w:shd w:val="clear" w:color="auto" w:fill="auto"/>
          </w:tcPr>
          <w:p w14:paraId="1D98D9AF" w14:textId="77777777" w:rsidR="00FC06E3" w:rsidRPr="00D13D28" w:rsidRDefault="00FC06E3" w:rsidP="00DC3DCE">
            <w:pPr>
              <w:jc w:val="right"/>
              <w:rPr>
                <w:lang w:val="es-CR"/>
              </w:rPr>
            </w:pPr>
            <w:r w:rsidRPr="00D13D28">
              <w:rPr>
                <w:lang w:val="es-CR"/>
              </w:rPr>
              <w:t>Descripción:</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BE3BEAF" w14:textId="5ABBBB32" w:rsidR="00FC06E3" w:rsidRPr="00D13D28" w:rsidRDefault="00027538" w:rsidP="00DC3DCE">
            <w:pPr>
              <w:rPr>
                <w:lang w:val="es-CR"/>
              </w:rPr>
            </w:pPr>
            <w:r>
              <w:rPr>
                <w:lang w:val="es-CR"/>
              </w:rPr>
              <w:t>El sistema</w:t>
            </w:r>
            <w:r w:rsidR="002F0E55">
              <w:rPr>
                <w:lang w:val="es-CR"/>
              </w:rPr>
              <w:t xml:space="preserve"> podrá tener la opción de emitir diferentes alertas a </w:t>
            </w:r>
            <w:r w:rsidR="00FE40E1">
              <w:rPr>
                <w:lang w:val="es-CR"/>
              </w:rPr>
              <w:t>los</w:t>
            </w:r>
            <w:r w:rsidR="002F0E55">
              <w:rPr>
                <w:lang w:val="es-CR"/>
              </w:rPr>
              <w:t xml:space="preserve"> usuarios que utilicen el </w:t>
            </w:r>
            <w:r w:rsidR="00FE40E1">
              <w:rPr>
                <w:lang w:val="es-CR"/>
              </w:rPr>
              <w:t>programa</w:t>
            </w:r>
            <w:r w:rsidR="002F0E55">
              <w:rPr>
                <w:lang w:val="es-CR"/>
              </w:rPr>
              <w:t xml:space="preserve">, la </w:t>
            </w:r>
            <w:r w:rsidR="00DA3190">
              <w:rPr>
                <w:lang w:val="es-CR"/>
              </w:rPr>
              <w:t xml:space="preserve">primera alerta seria </w:t>
            </w:r>
            <w:r w:rsidR="006A3FEA">
              <w:rPr>
                <w:lang w:val="es-CR"/>
              </w:rPr>
              <w:t xml:space="preserve">que algún usuario ingrese y quiera utilizar algún vehículo de la institución, pero dada la casualidad </w:t>
            </w:r>
            <w:r w:rsidR="00587600">
              <w:rPr>
                <w:lang w:val="es-CR"/>
              </w:rPr>
              <w:t xml:space="preserve">no hay disponibles en ese momento, entonces el sistema emite una alerta </w:t>
            </w:r>
            <w:r w:rsidR="0029335D">
              <w:rPr>
                <w:lang w:val="es-CR"/>
              </w:rPr>
              <w:t>especificando que para es</w:t>
            </w:r>
            <w:r w:rsidR="00BC1075">
              <w:rPr>
                <w:lang w:val="es-CR"/>
              </w:rPr>
              <w:t>a fecha y hora no hay vehículos disponibles, otra alerta sería si se logra identificar</w:t>
            </w:r>
            <w:r w:rsidR="00705B6B">
              <w:rPr>
                <w:lang w:val="es-CR"/>
              </w:rPr>
              <w:t xml:space="preserve"> por medio de un </w:t>
            </w:r>
            <w:r w:rsidR="0035642E">
              <w:rPr>
                <w:lang w:val="es-CR"/>
              </w:rPr>
              <w:t>cálculo</w:t>
            </w:r>
            <w:r w:rsidR="00BC1075">
              <w:rPr>
                <w:lang w:val="es-CR"/>
              </w:rPr>
              <w:t xml:space="preserve"> que </w:t>
            </w:r>
            <w:r w:rsidR="00AF6D85">
              <w:rPr>
                <w:lang w:val="es-CR"/>
              </w:rPr>
              <w:t>el vehículo se encuentra en niveles bajo de aceite</w:t>
            </w:r>
            <w:r w:rsidR="009A1A86">
              <w:rPr>
                <w:lang w:val="es-CR"/>
              </w:rPr>
              <w:t xml:space="preserve"> para que el usuario tenga el conocimiento y no agarre e</w:t>
            </w:r>
            <w:r w:rsidR="005828EA">
              <w:rPr>
                <w:lang w:val="es-CR"/>
              </w:rPr>
              <w:t xml:space="preserve">se vehículo </w:t>
            </w:r>
            <w:r w:rsidR="009A1A86">
              <w:rPr>
                <w:lang w:val="es-CR"/>
              </w:rPr>
              <w:t xml:space="preserve">porque </w:t>
            </w:r>
            <w:r w:rsidR="005828EA">
              <w:rPr>
                <w:lang w:val="es-CR"/>
              </w:rPr>
              <w:t xml:space="preserve">está a falta de </w:t>
            </w:r>
            <w:r w:rsidR="009A1A86">
              <w:rPr>
                <w:lang w:val="es-CR"/>
              </w:rPr>
              <w:t>aceite.</w:t>
            </w:r>
          </w:p>
        </w:tc>
      </w:tr>
      <w:tr w:rsidR="00FC06E3" w:rsidRPr="00CA5C33" w14:paraId="4E331AC8" w14:textId="77777777" w:rsidTr="00DC3DCE">
        <w:tc>
          <w:tcPr>
            <w:tcW w:w="2268" w:type="dxa"/>
            <w:tcBorders>
              <w:top w:val="single" w:sz="6" w:space="0" w:color="000000"/>
              <w:left w:val="single" w:sz="12" w:space="0" w:color="000000"/>
              <w:bottom w:val="single" w:sz="6" w:space="0" w:color="000000"/>
            </w:tcBorders>
            <w:shd w:val="clear" w:color="auto" w:fill="auto"/>
          </w:tcPr>
          <w:p w14:paraId="783DE4FF" w14:textId="77777777" w:rsidR="00FC06E3" w:rsidRPr="00D13D28" w:rsidRDefault="00FC06E3" w:rsidP="00DC3DCE">
            <w:pPr>
              <w:jc w:val="right"/>
              <w:rPr>
                <w:lang w:val="es-CR"/>
              </w:rPr>
            </w:pPr>
            <w:r w:rsidRPr="00D13D28">
              <w:rPr>
                <w:lang w:val="es-CR"/>
              </w:rPr>
              <w:t>Condiciones previas: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98714BA" w14:textId="1C7883AF" w:rsidR="00FC06E3" w:rsidRPr="00D13D28" w:rsidRDefault="005828EA" w:rsidP="00DC3DCE">
            <w:pPr>
              <w:rPr>
                <w:lang w:val="es-CR"/>
              </w:rPr>
            </w:pPr>
            <w:r>
              <w:rPr>
                <w:lang w:val="es-CR"/>
              </w:rPr>
              <w:t xml:space="preserve">El sistema detectará cuando una de estas situaciones esté </w:t>
            </w:r>
            <w:r w:rsidR="008C4B3D">
              <w:rPr>
                <w:lang w:val="es-CR"/>
              </w:rPr>
              <w:t>sucediendo</w:t>
            </w:r>
            <w:r w:rsidR="00FC06E3">
              <w:rPr>
                <w:lang w:val="es-CR"/>
              </w:rPr>
              <w:t>.</w:t>
            </w:r>
          </w:p>
        </w:tc>
      </w:tr>
      <w:tr w:rsidR="00FC06E3" w:rsidRPr="00CA5C33" w14:paraId="77D27006" w14:textId="77777777" w:rsidTr="00DC3DCE">
        <w:tc>
          <w:tcPr>
            <w:tcW w:w="2268" w:type="dxa"/>
            <w:tcBorders>
              <w:top w:val="single" w:sz="6" w:space="0" w:color="000000"/>
              <w:left w:val="single" w:sz="12" w:space="0" w:color="000000"/>
              <w:bottom w:val="single" w:sz="6" w:space="0" w:color="000000"/>
            </w:tcBorders>
            <w:shd w:val="clear" w:color="auto" w:fill="auto"/>
          </w:tcPr>
          <w:p w14:paraId="19974433" w14:textId="77777777" w:rsidR="00FC06E3" w:rsidRPr="00D13D28" w:rsidRDefault="00FC06E3" w:rsidP="00DC3DCE">
            <w:pPr>
              <w:jc w:val="right"/>
              <w:rPr>
                <w:lang w:val="es-CR"/>
              </w:rPr>
            </w:pPr>
            <w:r w:rsidRPr="00D13D28">
              <w:rPr>
                <w:lang w:val="es-CR"/>
              </w:rPr>
              <w:t>Condiciones posteriores: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B200E53" w14:textId="26A43B12" w:rsidR="00FC06E3" w:rsidRPr="00CA212C" w:rsidRDefault="008C4B3D" w:rsidP="00DC3DCE">
            <w:pPr>
              <w:rPr>
                <w:lang w:val="es-CR"/>
              </w:rPr>
            </w:pPr>
            <w:r>
              <w:rPr>
                <w:lang w:val="es-CR"/>
              </w:rPr>
              <w:t>El sistema emitirá la alerta para que el usuario tenga conocimiento de lo que sucede</w:t>
            </w:r>
            <w:r w:rsidR="00FC06E3">
              <w:rPr>
                <w:lang w:val="es-CR"/>
              </w:rPr>
              <w:t>.</w:t>
            </w:r>
          </w:p>
        </w:tc>
      </w:tr>
      <w:tr w:rsidR="00FC06E3" w:rsidRPr="00CA5C33" w14:paraId="566217A8" w14:textId="77777777" w:rsidTr="00DC3DCE">
        <w:tc>
          <w:tcPr>
            <w:tcW w:w="2268" w:type="dxa"/>
            <w:tcBorders>
              <w:top w:val="single" w:sz="6" w:space="0" w:color="000000"/>
              <w:left w:val="single" w:sz="12" w:space="0" w:color="000000"/>
              <w:bottom w:val="single" w:sz="6" w:space="0" w:color="000000"/>
            </w:tcBorders>
            <w:shd w:val="clear" w:color="auto" w:fill="auto"/>
          </w:tcPr>
          <w:p w14:paraId="5F208945" w14:textId="77777777" w:rsidR="00FC06E3" w:rsidRPr="00D13D28" w:rsidRDefault="00FC06E3" w:rsidP="00DC3DCE">
            <w:pPr>
              <w:jc w:val="right"/>
              <w:rPr>
                <w:b/>
                <w:lang w:val="es-CR"/>
              </w:rPr>
            </w:pPr>
            <w:r w:rsidRPr="00D13D28">
              <w:rPr>
                <w:lang w:val="es-CR"/>
              </w:rPr>
              <w:t>Flujo normal:</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6B3C30" w14:textId="7D0C7345" w:rsidR="00FC06E3" w:rsidRDefault="00E27E49" w:rsidP="00B829B3">
            <w:pPr>
              <w:numPr>
                <w:ilvl w:val="1"/>
                <w:numId w:val="44"/>
              </w:numPr>
              <w:rPr>
                <w:bCs/>
                <w:lang w:val="es-CR"/>
              </w:rPr>
            </w:pPr>
            <w:r>
              <w:rPr>
                <w:bCs/>
                <w:lang w:val="es-CR"/>
              </w:rPr>
              <w:t xml:space="preserve">Cualquier usuario que esté utilizando el sistema </w:t>
            </w:r>
            <w:r w:rsidR="00BE5C64">
              <w:rPr>
                <w:bCs/>
                <w:lang w:val="es-CR"/>
              </w:rPr>
              <w:t>y quiera solicitar un vehículo para función de gira y el vehículo o los vehículos no estén disponibles se le notificará por medio de una alerta.</w:t>
            </w:r>
          </w:p>
          <w:p w14:paraId="331C0E6C" w14:textId="1AA49F8C" w:rsidR="00BE5C64" w:rsidRPr="00BE5C64" w:rsidRDefault="00BE5C64" w:rsidP="00B829B3">
            <w:pPr>
              <w:numPr>
                <w:ilvl w:val="1"/>
                <w:numId w:val="43"/>
              </w:numPr>
              <w:rPr>
                <w:bCs/>
                <w:lang w:val="es-CR"/>
              </w:rPr>
            </w:pPr>
            <w:r>
              <w:rPr>
                <w:bCs/>
                <w:lang w:val="es-CR"/>
              </w:rPr>
              <w:t xml:space="preserve">Cualquier usuario que esté utilizando el sistema y quiera solicitar un vehículo para función de gira y el vehículo o los </w:t>
            </w:r>
            <w:r w:rsidR="00C3732F">
              <w:rPr>
                <w:bCs/>
                <w:lang w:val="es-CR"/>
              </w:rPr>
              <w:t xml:space="preserve">vehículos </w:t>
            </w:r>
            <w:r>
              <w:rPr>
                <w:bCs/>
                <w:lang w:val="es-CR"/>
              </w:rPr>
              <w:t>estén</w:t>
            </w:r>
            <w:r w:rsidR="00C3732F">
              <w:rPr>
                <w:bCs/>
                <w:lang w:val="es-CR"/>
              </w:rPr>
              <w:t xml:space="preserve"> a falta de aceite</w:t>
            </w:r>
            <w:r>
              <w:rPr>
                <w:bCs/>
                <w:lang w:val="es-CR"/>
              </w:rPr>
              <w:t xml:space="preserve"> se le notificará por medio de una alerta</w:t>
            </w:r>
            <w:r w:rsidR="00C3732F">
              <w:rPr>
                <w:bCs/>
                <w:lang w:val="es-CR"/>
              </w:rPr>
              <w:t xml:space="preserve"> que el mismo no está disponible ya que necesita cambio de aceite</w:t>
            </w:r>
            <w:r>
              <w:rPr>
                <w:bCs/>
                <w:lang w:val="es-CR"/>
              </w:rPr>
              <w:t>.</w:t>
            </w:r>
          </w:p>
        </w:tc>
      </w:tr>
      <w:tr w:rsidR="00FC06E3" w:rsidRPr="00060694" w14:paraId="7F6FC71A" w14:textId="77777777" w:rsidTr="00DC3DCE">
        <w:tc>
          <w:tcPr>
            <w:tcW w:w="2268" w:type="dxa"/>
            <w:tcBorders>
              <w:top w:val="single" w:sz="6" w:space="0" w:color="000000"/>
              <w:left w:val="single" w:sz="12" w:space="0" w:color="000000"/>
              <w:bottom w:val="single" w:sz="6" w:space="0" w:color="000000"/>
            </w:tcBorders>
            <w:shd w:val="clear" w:color="auto" w:fill="auto"/>
          </w:tcPr>
          <w:p w14:paraId="0C325A62" w14:textId="77777777" w:rsidR="00FC06E3" w:rsidRPr="00D13D28" w:rsidRDefault="00FC06E3" w:rsidP="00DC3DCE">
            <w:pPr>
              <w:jc w:val="right"/>
              <w:rPr>
                <w:b/>
                <w:lang w:val="es-CR"/>
              </w:rPr>
            </w:pPr>
            <w:r w:rsidRPr="00D13D28">
              <w:rPr>
                <w:lang w:val="es-CR"/>
              </w:rPr>
              <w:t>Flujos alternativos: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206FE34D" w14:textId="03F06746" w:rsidR="00FC06E3" w:rsidRPr="00C3732F" w:rsidRDefault="00C3732F" w:rsidP="00C3732F">
            <w:pPr>
              <w:rPr>
                <w:bCs/>
                <w:lang w:val="es-CR"/>
              </w:rPr>
            </w:pPr>
            <w:r>
              <w:rPr>
                <w:bCs/>
                <w:lang w:val="es-CR"/>
              </w:rPr>
              <w:t>No hay.</w:t>
            </w:r>
          </w:p>
        </w:tc>
      </w:tr>
      <w:tr w:rsidR="00FC06E3" w:rsidRPr="00D13D28" w14:paraId="0CBBAA3B" w14:textId="77777777" w:rsidTr="00DC3DCE">
        <w:tc>
          <w:tcPr>
            <w:tcW w:w="2268" w:type="dxa"/>
            <w:tcBorders>
              <w:top w:val="single" w:sz="6" w:space="0" w:color="000000"/>
              <w:left w:val="single" w:sz="12" w:space="0" w:color="000000"/>
              <w:bottom w:val="single" w:sz="6" w:space="0" w:color="000000"/>
            </w:tcBorders>
            <w:shd w:val="clear" w:color="auto" w:fill="auto"/>
          </w:tcPr>
          <w:p w14:paraId="7E36313E" w14:textId="77777777" w:rsidR="00FC06E3" w:rsidRPr="00D13D28" w:rsidRDefault="00FC06E3" w:rsidP="00DC3DCE">
            <w:pPr>
              <w:jc w:val="right"/>
              <w:rPr>
                <w:b/>
                <w:lang w:val="es-CR"/>
              </w:rPr>
            </w:pPr>
            <w:r w:rsidRPr="00D13D28">
              <w:rPr>
                <w:lang w:val="es-CR"/>
              </w:rPr>
              <w:t>Excepciones: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6C5B7C47" w14:textId="01EFC8FD" w:rsidR="00FC06E3" w:rsidRPr="00DD6554" w:rsidRDefault="00FC06E3" w:rsidP="00DC3DCE">
            <w:pPr>
              <w:rPr>
                <w:bCs/>
                <w:lang w:val="es-CR"/>
              </w:rPr>
            </w:pPr>
            <w:r>
              <w:rPr>
                <w:b/>
                <w:lang w:val="es-CR"/>
              </w:rPr>
              <w:t>No tiene.</w:t>
            </w:r>
            <w:r w:rsidRPr="00D13D28">
              <w:rPr>
                <w:b/>
                <w:lang w:val="es-CR"/>
              </w:rPr>
              <w:t xml:space="preserve"> </w:t>
            </w:r>
          </w:p>
        </w:tc>
      </w:tr>
      <w:tr w:rsidR="00FC06E3" w:rsidRPr="00D13D28" w14:paraId="7F2BDFD9" w14:textId="77777777" w:rsidTr="00DC3DCE">
        <w:tc>
          <w:tcPr>
            <w:tcW w:w="2268" w:type="dxa"/>
            <w:tcBorders>
              <w:top w:val="single" w:sz="6" w:space="0" w:color="000000"/>
              <w:left w:val="single" w:sz="12" w:space="0" w:color="000000"/>
              <w:bottom w:val="single" w:sz="6" w:space="0" w:color="000000"/>
            </w:tcBorders>
            <w:shd w:val="clear" w:color="auto" w:fill="auto"/>
          </w:tcPr>
          <w:p w14:paraId="167E530E" w14:textId="77777777" w:rsidR="00FC06E3" w:rsidRPr="00D13D28" w:rsidRDefault="00FC06E3" w:rsidP="00DC3DCE">
            <w:pPr>
              <w:jc w:val="right"/>
              <w:rPr>
                <w:lang w:val="es-CR"/>
              </w:rPr>
            </w:pPr>
            <w:r w:rsidRPr="00D13D28">
              <w:rPr>
                <w:lang w:val="es-CR"/>
              </w:rPr>
              <w:t>Incluye:</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7450DB7" w14:textId="77777777" w:rsidR="00FC06E3" w:rsidRPr="00D13D28" w:rsidRDefault="00FC06E3" w:rsidP="00DC3DCE">
            <w:pPr>
              <w:rPr>
                <w:lang w:val="es-CR"/>
              </w:rPr>
            </w:pPr>
            <w:r>
              <w:rPr>
                <w:lang w:val="es-CR"/>
              </w:rPr>
              <w:t>Ninguno.</w:t>
            </w:r>
          </w:p>
        </w:tc>
      </w:tr>
      <w:tr w:rsidR="00FC06E3" w:rsidRPr="00D13D28" w14:paraId="10E972C9" w14:textId="77777777" w:rsidTr="00DC3DCE">
        <w:tc>
          <w:tcPr>
            <w:tcW w:w="2268" w:type="dxa"/>
            <w:tcBorders>
              <w:top w:val="single" w:sz="6" w:space="0" w:color="000000"/>
              <w:left w:val="single" w:sz="12" w:space="0" w:color="000000"/>
              <w:bottom w:val="single" w:sz="6" w:space="0" w:color="000000"/>
            </w:tcBorders>
            <w:shd w:val="clear" w:color="auto" w:fill="auto"/>
          </w:tcPr>
          <w:p w14:paraId="513774C7" w14:textId="77777777" w:rsidR="00FC06E3" w:rsidRPr="00D13D28" w:rsidRDefault="00FC06E3" w:rsidP="00DC3DCE">
            <w:pPr>
              <w:jc w:val="right"/>
              <w:rPr>
                <w:lang w:val="es-CR"/>
              </w:rPr>
            </w:pPr>
            <w:r w:rsidRPr="00D13D28">
              <w:rPr>
                <w:lang w:val="es-CR"/>
              </w:rPr>
              <w:t>Prioridad:</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5787D454" w14:textId="1CBCB582" w:rsidR="00FC06E3" w:rsidRPr="00D13D28" w:rsidRDefault="00127F48" w:rsidP="00DC3DCE">
            <w:pPr>
              <w:rPr>
                <w:lang w:val="es-CR"/>
              </w:rPr>
            </w:pPr>
            <w:r>
              <w:rPr>
                <w:lang w:val="es-CR"/>
              </w:rPr>
              <w:t>Alta</w:t>
            </w:r>
            <w:r w:rsidR="00FC06E3">
              <w:rPr>
                <w:lang w:val="es-CR"/>
              </w:rPr>
              <w:t>.</w:t>
            </w:r>
          </w:p>
        </w:tc>
      </w:tr>
      <w:tr w:rsidR="00FC06E3" w:rsidRPr="00CA5C33" w14:paraId="7362051E" w14:textId="77777777" w:rsidTr="00DC3DCE">
        <w:tc>
          <w:tcPr>
            <w:tcW w:w="2268" w:type="dxa"/>
            <w:tcBorders>
              <w:top w:val="single" w:sz="6" w:space="0" w:color="000000"/>
              <w:left w:val="single" w:sz="12" w:space="0" w:color="000000"/>
              <w:bottom w:val="single" w:sz="6" w:space="0" w:color="000000"/>
            </w:tcBorders>
            <w:shd w:val="clear" w:color="auto" w:fill="auto"/>
          </w:tcPr>
          <w:p w14:paraId="66E53B72" w14:textId="77777777" w:rsidR="00FC06E3" w:rsidRPr="00D13D28" w:rsidRDefault="00FC06E3" w:rsidP="00DC3DCE">
            <w:pPr>
              <w:jc w:val="right"/>
              <w:rPr>
                <w:lang w:val="es-CR"/>
              </w:rPr>
            </w:pPr>
            <w:r w:rsidRPr="00D13D28">
              <w:rPr>
                <w:lang w:val="es-CR"/>
              </w:rPr>
              <w:t>Frecuencia de uso: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032667A0" w14:textId="3ECF8125" w:rsidR="00FC06E3" w:rsidRPr="00D13D28" w:rsidRDefault="00FC06E3" w:rsidP="00DC3DCE">
            <w:pPr>
              <w:rPr>
                <w:lang w:val="es-CR"/>
              </w:rPr>
            </w:pPr>
            <w:r>
              <w:rPr>
                <w:lang w:val="es-CR"/>
              </w:rPr>
              <w:t xml:space="preserve">Su frecuencia de uso </w:t>
            </w:r>
            <w:r w:rsidR="00127F48">
              <w:rPr>
                <w:lang w:val="es-CR"/>
              </w:rPr>
              <w:t xml:space="preserve">será cada vez que un usuario quiera utilizar un vehículo y el mismo esté fuera de cobertura por </w:t>
            </w:r>
            <w:r w:rsidR="00A654B6">
              <w:rPr>
                <w:lang w:val="es-CR"/>
              </w:rPr>
              <w:t>falta de disponibilidad o cambio de aceite.</w:t>
            </w:r>
          </w:p>
        </w:tc>
      </w:tr>
      <w:tr w:rsidR="00FC06E3" w:rsidRPr="00D13D28" w14:paraId="6331EA0E" w14:textId="77777777" w:rsidTr="00DC3DCE">
        <w:tc>
          <w:tcPr>
            <w:tcW w:w="2268" w:type="dxa"/>
            <w:tcBorders>
              <w:top w:val="single" w:sz="6" w:space="0" w:color="000000"/>
              <w:left w:val="single" w:sz="12" w:space="0" w:color="000000"/>
              <w:bottom w:val="single" w:sz="6" w:space="0" w:color="000000"/>
            </w:tcBorders>
            <w:shd w:val="clear" w:color="auto" w:fill="auto"/>
          </w:tcPr>
          <w:p w14:paraId="126B3F3F" w14:textId="77777777" w:rsidR="00FC06E3" w:rsidRPr="00D13D28" w:rsidRDefault="00FC06E3" w:rsidP="00DC3DCE">
            <w:pPr>
              <w:jc w:val="right"/>
              <w:rPr>
                <w:lang w:val="es-CR"/>
              </w:rPr>
            </w:pPr>
            <w:r w:rsidRPr="00D13D28">
              <w:rPr>
                <w:lang w:val="es-CR"/>
              </w:rPr>
              <w:t>Reglas de negocio:</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37661B4B" w14:textId="67C87FFF" w:rsidR="00FC06E3" w:rsidRPr="00D13D28" w:rsidRDefault="00FC06E3" w:rsidP="00DC3DCE">
            <w:pPr>
              <w:ind w:left="702" w:hanging="702"/>
              <w:rPr>
                <w:lang w:val="es-CR"/>
              </w:rPr>
            </w:pPr>
            <w:r w:rsidRPr="00D13D28">
              <w:rPr>
                <w:lang w:val="es-CR"/>
              </w:rPr>
              <w:t>RN</w:t>
            </w:r>
            <w:r>
              <w:rPr>
                <w:lang w:val="es-CR"/>
              </w:rPr>
              <w:t>-</w:t>
            </w:r>
            <w:r w:rsidR="00ED277E">
              <w:rPr>
                <w:lang w:val="es-CR"/>
              </w:rPr>
              <w:t>15</w:t>
            </w:r>
            <w:r>
              <w:rPr>
                <w:lang w:val="es-CR"/>
              </w:rPr>
              <w:t>, RN-</w:t>
            </w:r>
            <w:r w:rsidR="00FA6C54">
              <w:rPr>
                <w:lang w:val="es-CR"/>
              </w:rPr>
              <w:t>28</w:t>
            </w:r>
            <w:r w:rsidR="00783A63">
              <w:rPr>
                <w:lang w:val="es-CR"/>
              </w:rPr>
              <w:t>, RN-06</w:t>
            </w:r>
          </w:p>
        </w:tc>
      </w:tr>
      <w:tr w:rsidR="00FC06E3" w:rsidRPr="00CA5C33" w14:paraId="1CD684C7" w14:textId="77777777" w:rsidTr="00DC3DCE">
        <w:tc>
          <w:tcPr>
            <w:tcW w:w="2268" w:type="dxa"/>
            <w:tcBorders>
              <w:top w:val="single" w:sz="6" w:space="0" w:color="000000"/>
              <w:left w:val="single" w:sz="12" w:space="0" w:color="000000"/>
              <w:bottom w:val="single" w:sz="6" w:space="0" w:color="000000"/>
            </w:tcBorders>
            <w:shd w:val="clear" w:color="auto" w:fill="auto"/>
          </w:tcPr>
          <w:p w14:paraId="0CED04D0" w14:textId="77777777" w:rsidR="00FC06E3" w:rsidRPr="00D13D28" w:rsidRDefault="00FC06E3" w:rsidP="00DC3DCE">
            <w:pPr>
              <w:jc w:val="right"/>
              <w:rPr>
                <w:lang w:val="es-CR"/>
              </w:rPr>
            </w:pPr>
            <w:r w:rsidRPr="00D13D28">
              <w:rPr>
                <w:lang w:val="es-CR"/>
              </w:rPr>
              <w:t>Requisitos especiales: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7BDE5E59" w14:textId="122C9328" w:rsidR="00FC06E3" w:rsidRPr="00D13D28" w:rsidRDefault="001C4800" w:rsidP="00DC3DCE">
            <w:pPr>
              <w:rPr>
                <w:lang w:val="es-CR"/>
              </w:rPr>
            </w:pPr>
            <w:r>
              <w:rPr>
                <w:lang w:val="es-CR"/>
              </w:rPr>
              <w:t>Utilizar el sistema de gestión de transportes y ser un usuario inscrito.</w:t>
            </w:r>
          </w:p>
        </w:tc>
      </w:tr>
      <w:tr w:rsidR="00FC06E3" w:rsidRPr="00D13D28" w14:paraId="61A49278" w14:textId="77777777" w:rsidTr="00DC3DCE">
        <w:tc>
          <w:tcPr>
            <w:tcW w:w="2268" w:type="dxa"/>
            <w:tcBorders>
              <w:top w:val="single" w:sz="6" w:space="0" w:color="000000"/>
              <w:left w:val="single" w:sz="12" w:space="0" w:color="000000"/>
              <w:bottom w:val="single" w:sz="6" w:space="0" w:color="000000"/>
            </w:tcBorders>
            <w:shd w:val="clear" w:color="auto" w:fill="auto"/>
          </w:tcPr>
          <w:p w14:paraId="6CB0974A" w14:textId="77777777" w:rsidR="00FC06E3" w:rsidRPr="00D13D28" w:rsidRDefault="00FC06E3" w:rsidP="00DC3DCE">
            <w:pPr>
              <w:jc w:val="right"/>
              <w:rPr>
                <w:lang w:val="es-CR"/>
              </w:rPr>
            </w:pPr>
            <w:r w:rsidRPr="00D13D28">
              <w:rPr>
                <w:lang w:val="es-CR"/>
              </w:rPr>
              <w:t>Suposiciones:</w:t>
            </w:r>
          </w:p>
        </w:tc>
        <w:tc>
          <w:tcPr>
            <w:tcW w:w="7320" w:type="dxa"/>
            <w:gridSpan w:val="3"/>
            <w:tcBorders>
              <w:top w:val="single" w:sz="6" w:space="0" w:color="000000"/>
              <w:left w:val="single" w:sz="6" w:space="0" w:color="000000"/>
              <w:bottom w:val="single" w:sz="6" w:space="0" w:color="000000"/>
              <w:right w:val="single" w:sz="12" w:space="0" w:color="000000"/>
            </w:tcBorders>
            <w:shd w:val="clear" w:color="auto" w:fill="auto"/>
          </w:tcPr>
          <w:p w14:paraId="4DA8D949" w14:textId="77777777" w:rsidR="00FC06E3" w:rsidRPr="00D13D28" w:rsidRDefault="00FC06E3" w:rsidP="00DC3DCE">
            <w:pPr>
              <w:rPr>
                <w:lang w:val="es-CR"/>
              </w:rPr>
            </w:pPr>
            <w:r>
              <w:rPr>
                <w:lang w:val="es-CR"/>
              </w:rPr>
              <w:t>No hay.</w:t>
            </w:r>
          </w:p>
        </w:tc>
      </w:tr>
      <w:tr w:rsidR="00FC06E3" w:rsidRPr="00CA5C33" w14:paraId="4C725586" w14:textId="77777777" w:rsidTr="00DC3DCE">
        <w:tc>
          <w:tcPr>
            <w:tcW w:w="2268" w:type="dxa"/>
            <w:tcBorders>
              <w:top w:val="single" w:sz="6" w:space="0" w:color="000000"/>
              <w:left w:val="single" w:sz="12" w:space="0" w:color="000000"/>
              <w:bottom w:val="single" w:sz="12" w:space="0" w:color="000000"/>
            </w:tcBorders>
            <w:shd w:val="clear" w:color="auto" w:fill="auto"/>
          </w:tcPr>
          <w:p w14:paraId="0193F458" w14:textId="77777777" w:rsidR="00FC06E3" w:rsidRPr="00D13D28" w:rsidRDefault="00FC06E3" w:rsidP="00DC3DCE">
            <w:pPr>
              <w:jc w:val="right"/>
              <w:rPr>
                <w:lang w:val="es-CR"/>
              </w:rPr>
            </w:pPr>
            <w:r w:rsidRPr="00D13D28">
              <w:rPr>
                <w:lang w:val="es-CR"/>
              </w:rPr>
              <w:t>Notas y problemas:</w:t>
            </w:r>
          </w:p>
        </w:tc>
        <w:tc>
          <w:tcPr>
            <w:tcW w:w="7320" w:type="dxa"/>
            <w:gridSpan w:val="3"/>
            <w:tcBorders>
              <w:top w:val="single" w:sz="6" w:space="0" w:color="000000"/>
              <w:left w:val="single" w:sz="6" w:space="0" w:color="000000"/>
              <w:bottom w:val="single" w:sz="12" w:space="0" w:color="000000"/>
              <w:right w:val="single" w:sz="12" w:space="0" w:color="000000"/>
            </w:tcBorders>
            <w:shd w:val="clear" w:color="auto" w:fill="auto"/>
          </w:tcPr>
          <w:p w14:paraId="241172EB" w14:textId="61818C71" w:rsidR="00FC06E3" w:rsidRPr="00D13D28" w:rsidRDefault="00CE3DFF" w:rsidP="00DC3DCE">
            <w:pPr>
              <w:rPr>
                <w:lang w:val="es-CR"/>
              </w:rPr>
            </w:pPr>
            <w:r>
              <w:rPr>
                <w:lang w:val="es-CR"/>
              </w:rPr>
              <w:t xml:space="preserve">El sistema notificará al usuario si solo si </w:t>
            </w:r>
            <w:r w:rsidR="00A90069">
              <w:rPr>
                <w:lang w:val="es-CR"/>
              </w:rPr>
              <w:t>una de esas funciones se cumple</w:t>
            </w:r>
            <w:r w:rsidR="00436FBE">
              <w:rPr>
                <w:lang w:val="es-CR"/>
              </w:rPr>
              <w:t>.</w:t>
            </w:r>
          </w:p>
        </w:tc>
      </w:tr>
    </w:tbl>
    <w:p w14:paraId="5947C4D7" w14:textId="77777777" w:rsidR="00FC06E3" w:rsidRPr="00CE3DFF" w:rsidRDefault="00FC06E3" w:rsidP="0061069A">
      <w:pPr>
        <w:rPr>
          <w:lang w:val="es-CR"/>
        </w:rPr>
      </w:pPr>
    </w:p>
    <w:sectPr w:rsidR="00FC06E3" w:rsidRPr="00CE3DF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180A6" w14:textId="77777777" w:rsidR="0073523F" w:rsidRDefault="0073523F">
      <w:r>
        <w:rPr>
          <w:lang w:val="es"/>
        </w:rPr>
        <w:separator/>
      </w:r>
    </w:p>
  </w:endnote>
  <w:endnote w:type="continuationSeparator" w:id="0">
    <w:p w14:paraId="5742A0F1" w14:textId="77777777" w:rsidR="0073523F" w:rsidRDefault="0073523F">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43C00" w14:textId="77777777" w:rsidR="00202137" w:rsidRPr="00AA23D7" w:rsidRDefault="00202137">
    <w:pPr>
      <w:pStyle w:val="Piedepgina"/>
      <w:rPr>
        <w:lang w:val="es-CR"/>
      </w:rPr>
    </w:pPr>
    <w:r w:rsidRPr="00AA23D7">
      <w:rPr>
        <w:b w:val="0"/>
        <w:i w:val="0"/>
        <w:sz w:val="22"/>
        <w:lang w:val="es-CR"/>
      </w:rPr>
      <w:t xml:space="preserve">Copyright © 2002 por Karl E. Hoteles wiegers. </w:t>
    </w:r>
    <w:r>
      <w:rPr>
        <w:b w:val="0"/>
        <w:i w:val="0"/>
        <w:sz w:val="22"/>
        <w:lang w:val="es"/>
      </w:rPr>
      <w:t>Todos los derechos reservados.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3587" w14:textId="77777777" w:rsidR="00202137" w:rsidRDefault="002021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4E81" w14:textId="77777777" w:rsidR="00202137" w:rsidRPr="00AA23D7" w:rsidRDefault="00202137">
    <w:pPr>
      <w:pStyle w:val="Piedepgina"/>
      <w:rPr>
        <w:lang w:val="es-CR"/>
      </w:rPr>
    </w:pPr>
    <w:r w:rsidRPr="00AA23D7">
      <w:rPr>
        <w:b w:val="0"/>
        <w:i w:val="0"/>
        <w:sz w:val="22"/>
        <w:lang w:val="es-CR"/>
      </w:rPr>
      <w:t xml:space="preserve">Copyright © 2002 por Karl E. Hoteles wiegers. </w:t>
    </w:r>
    <w:r>
      <w:rPr>
        <w:b w:val="0"/>
        <w:i w:val="0"/>
        <w:sz w:val="22"/>
        <w:lang w:val="es"/>
      </w:rPr>
      <w:t>Todos los derechos reservados.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B170" w14:textId="5EA64651" w:rsidR="00202137" w:rsidRDefault="0020213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0A2F" w14:textId="77777777" w:rsidR="00202137" w:rsidRDefault="0020213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24E9" w14:textId="4061E3A9" w:rsidR="00202137" w:rsidRDefault="00202137">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7C21" w14:textId="77777777" w:rsidR="00202137" w:rsidRDefault="002021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F576" w14:textId="77777777" w:rsidR="0073523F" w:rsidRDefault="0073523F">
      <w:r>
        <w:rPr>
          <w:lang w:val="es"/>
        </w:rPr>
        <w:separator/>
      </w:r>
    </w:p>
  </w:footnote>
  <w:footnote w:type="continuationSeparator" w:id="0">
    <w:p w14:paraId="2160AD0F" w14:textId="77777777" w:rsidR="0073523F" w:rsidRDefault="0073523F">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C0EA" w14:textId="77777777" w:rsidR="00202137" w:rsidRPr="00AE75CE" w:rsidRDefault="00202137">
    <w:pPr>
      <w:pStyle w:val="Encabezado"/>
      <w:tabs>
        <w:tab w:val="clear" w:pos="4320"/>
        <w:tab w:val="clear" w:pos="8640"/>
        <w:tab w:val="center" w:pos="4680"/>
        <w:tab w:val="right" w:pos="9360"/>
      </w:tabs>
      <w:rPr>
        <w:lang w:val="es-ES"/>
      </w:rPr>
    </w:pPr>
    <w:r>
      <w:rPr>
        <w:lang w:val="es"/>
      </w:rPr>
      <w:t>Casos de uso para &lt;Project&gt;</w:t>
    </w:r>
    <w:r>
      <w:rPr>
        <w:lang w:val="es"/>
      </w:rPr>
      <w:tab/>
    </w:r>
    <w:r>
      <w:rPr>
        <w:lang w:val="es"/>
      </w:rPr>
      <w:tab/>
      <w:t xml:space="preserve">Página </w:t>
    </w:r>
    <w:r>
      <w:rPr>
        <w:rStyle w:val="Nmerodepgina"/>
        <w:lang w:val="es"/>
      </w:rPr>
      <w:fldChar w:fldCharType="begin"/>
    </w:r>
    <w:r>
      <w:rPr>
        <w:rStyle w:val="Nmerodepgina"/>
        <w:lang w:val="es"/>
      </w:rPr>
      <w:instrText xml:space="preserve"> PAGE </w:instrText>
    </w:r>
    <w:r>
      <w:rPr>
        <w:rStyle w:val="Nmerodepgina"/>
        <w:lang w:val="es"/>
      </w:rPr>
      <w:fldChar w:fldCharType="separate"/>
    </w:r>
    <w:r>
      <w:rPr>
        <w:rStyle w:val="Nmerodepgina"/>
        <w:lang w:val="es"/>
      </w:rPr>
      <w:t>0</w:t>
    </w:r>
    <w:r>
      <w:rPr>
        <w:rStyle w:val="Nmerodepgina"/>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7EBF" w14:textId="77777777" w:rsidR="00202137" w:rsidRDefault="00202137">
    <w:pPr>
      <w:pStyle w:val="Encabezamientoizquier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9F790" w14:textId="77777777" w:rsidR="00202137" w:rsidRDefault="002021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FDF4" w14:textId="0BA70168" w:rsidR="00202137" w:rsidRPr="00AE75CE" w:rsidRDefault="00202137">
    <w:pPr>
      <w:pStyle w:val="Encabezado"/>
      <w:tabs>
        <w:tab w:val="clear" w:pos="8640"/>
        <w:tab w:val="right" w:pos="9360"/>
      </w:tabs>
      <w:rPr>
        <w:lang w:val="es-ES"/>
      </w:rPr>
    </w:pPr>
    <w:r>
      <w:rPr>
        <w:lang w:val="es"/>
      </w:rPr>
      <w:t xml:space="preserve"> Casos de uso para el sistema de</w:t>
    </w:r>
    <w:r w:rsidR="004A15C5">
      <w:rPr>
        <w:lang w:val="es"/>
      </w:rPr>
      <w:t xml:space="preserve"> gestión de transportes</w:t>
    </w:r>
    <w:r>
      <w:rPr>
        <w:lang w:val="es"/>
      </w:rPr>
      <w:tab/>
      <w:t xml:space="preserve">Página </w:t>
    </w:r>
    <w:r>
      <w:rPr>
        <w:rStyle w:val="Nmerodepgina"/>
        <w:lang w:val="es"/>
      </w:rPr>
      <w:fldChar w:fldCharType="begin"/>
    </w:r>
    <w:r>
      <w:rPr>
        <w:rStyle w:val="Nmerodepgina"/>
        <w:lang w:val="es"/>
      </w:rPr>
      <w:instrText xml:space="preserve"> PAGE </w:instrText>
    </w:r>
    <w:r>
      <w:rPr>
        <w:rStyle w:val="Nmerodepgina"/>
        <w:lang w:val="es"/>
      </w:rPr>
      <w:fldChar w:fldCharType="separate"/>
    </w:r>
    <w:r w:rsidR="00EC0025">
      <w:rPr>
        <w:rStyle w:val="Nmerodepgina"/>
        <w:noProof/>
        <w:lang w:val="es"/>
      </w:rPr>
      <w:t>3</w:t>
    </w:r>
    <w:r>
      <w:rPr>
        <w:rStyle w:val="Nmerodepgina"/>
        <w:lang w:val="e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309F" w14:textId="77777777" w:rsidR="00202137" w:rsidRDefault="00202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7"/>
    <w:lvl w:ilvl="0">
      <w:start w:val="1"/>
      <w:numFmt w:val="decimal"/>
      <w:lvlText w:val="%1."/>
      <w:lvlJc w:val="left"/>
      <w:pPr>
        <w:tabs>
          <w:tab w:val="num" w:pos="360"/>
        </w:tabs>
        <w:ind w:left="360" w:hanging="360"/>
      </w:pPr>
    </w:lvl>
  </w:abstractNum>
  <w:abstractNum w:abstractNumId="3" w15:restartNumberingAfterBreak="0">
    <w:nsid w:val="00000005"/>
    <w:multiLevelType w:val="singleLevel"/>
    <w:tmpl w:val="00000005"/>
    <w:name w:val="WW8Num14"/>
    <w:lvl w:ilvl="0">
      <w:start w:val="1"/>
      <w:numFmt w:val="decimal"/>
      <w:lvlText w:val="%1."/>
      <w:lvlJc w:val="left"/>
      <w:pPr>
        <w:tabs>
          <w:tab w:val="num" w:pos="360"/>
        </w:tabs>
        <w:ind w:left="360" w:hanging="360"/>
      </w:pPr>
    </w:lvl>
  </w:abstractNum>
  <w:abstractNum w:abstractNumId="4" w15:restartNumberingAfterBreak="0">
    <w:nsid w:val="00000006"/>
    <w:multiLevelType w:val="singleLevel"/>
    <w:tmpl w:val="00000006"/>
    <w:name w:val="WW8Num17"/>
    <w:lvl w:ilvl="0">
      <w:start w:val="1"/>
      <w:numFmt w:val="decimal"/>
      <w:lvlText w:val="%1."/>
      <w:lvlJc w:val="left"/>
      <w:pPr>
        <w:tabs>
          <w:tab w:val="num" w:pos="360"/>
        </w:tabs>
        <w:ind w:left="360" w:hanging="360"/>
      </w:pPr>
    </w:lvl>
  </w:abstractNum>
  <w:abstractNum w:abstractNumId="5" w15:restartNumberingAfterBreak="0">
    <w:nsid w:val="00000007"/>
    <w:multiLevelType w:val="singleLevel"/>
    <w:tmpl w:val="00000007"/>
    <w:name w:val="WW8Num19"/>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23"/>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26"/>
    <w:lvl w:ilvl="0">
      <w:start w:val="1"/>
      <w:numFmt w:val="decimal"/>
      <w:lvlText w:val="%1."/>
      <w:lvlJc w:val="left"/>
      <w:pPr>
        <w:tabs>
          <w:tab w:val="num" w:pos="360"/>
        </w:tabs>
        <w:ind w:left="360" w:hanging="360"/>
      </w:pPr>
    </w:lvl>
  </w:abstractNum>
  <w:abstractNum w:abstractNumId="8" w15:restartNumberingAfterBreak="0">
    <w:nsid w:val="0000000A"/>
    <w:multiLevelType w:val="singleLevel"/>
    <w:tmpl w:val="0000000A"/>
    <w:name w:val="WW8Num29"/>
    <w:lvl w:ilvl="0">
      <w:start w:val="1"/>
      <w:numFmt w:val="decimal"/>
      <w:lvlText w:val="%1."/>
      <w:lvlJc w:val="left"/>
      <w:pPr>
        <w:tabs>
          <w:tab w:val="num" w:pos="360"/>
        </w:tabs>
        <w:ind w:left="360" w:hanging="360"/>
      </w:pPr>
    </w:lvl>
  </w:abstractNum>
  <w:abstractNum w:abstractNumId="9" w15:restartNumberingAfterBreak="0">
    <w:nsid w:val="0000000B"/>
    <w:multiLevelType w:val="multilevel"/>
    <w:tmpl w:val="0000000B"/>
    <w:name w:val="WW8Num3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52"/>
        </w:tabs>
        <w:ind w:left="432" w:firstLine="0"/>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15:restartNumberingAfterBreak="0">
    <w:nsid w:val="0000000C"/>
    <w:multiLevelType w:val="singleLevel"/>
    <w:tmpl w:val="0000000C"/>
    <w:name w:val="WW8Num32"/>
    <w:lvl w:ilvl="0">
      <w:start w:val="1"/>
      <w:numFmt w:val="decimal"/>
      <w:lvlText w:val="%1."/>
      <w:lvlJc w:val="left"/>
      <w:pPr>
        <w:tabs>
          <w:tab w:val="num" w:pos="360"/>
        </w:tabs>
        <w:ind w:left="360" w:hanging="360"/>
      </w:pPr>
    </w:lvl>
  </w:abstractNum>
  <w:abstractNum w:abstractNumId="11" w15:restartNumberingAfterBreak="0">
    <w:nsid w:val="0000000D"/>
    <w:multiLevelType w:val="singleLevel"/>
    <w:tmpl w:val="0000000D"/>
    <w:name w:val="WW8Num33"/>
    <w:lvl w:ilvl="0">
      <w:start w:val="1"/>
      <w:numFmt w:val="decimal"/>
      <w:lvlText w:val="%1."/>
      <w:lvlJc w:val="left"/>
      <w:pPr>
        <w:tabs>
          <w:tab w:val="num" w:pos="360"/>
        </w:tabs>
        <w:ind w:left="360" w:hanging="360"/>
      </w:pPr>
    </w:lvl>
  </w:abstractNum>
  <w:abstractNum w:abstractNumId="12" w15:restartNumberingAfterBreak="0">
    <w:nsid w:val="0000000E"/>
    <w:multiLevelType w:val="singleLevel"/>
    <w:tmpl w:val="0000000E"/>
    <w:name w:val="WW8Num36"/>
    <w:lvl w:ilvl="0">
      <w:start w:val="1"/>
      <w:numFmt w:val="decimal"/>
      <w:lvlText w:val="%1."/>
      <w:lvlJc w:val="left"/>
      <w:pPr>
        <w:tabs>
          <w:tab w:val="num" w:pos="360"/>
        </w:tabs>
        <w:ind w:left="360" w:hanging="360"/>
      </w:pPr>
    </w:lvl>
  </w:abstractNum>
  <w:abstractNum w:abstractNumId="13" w15:restartNumberingAfterBreak="0">
    <w:nsid w:val="0000000F"/>
    <w:multiLevelType w:val="singleLevel"/>
    <w:tmpl w:val="0000000F"/>
    <w:name w:val="WW8Num37"/>
    <w:lvl w:ilvl="0">
      <w:start w:val="1"/>
      <w:numFmt w:val="decimal"/>
      <w:lvlText w:val="%1."/>
      <w:lvlJc w:val="left"/>
      <w:pPr>
        <w:tabs>
          <w:tab w:val="num" w:pos="360"/>
        </w:tabs>
        <w:ind w:left="360" w:hanging="360"/>
      </w:pPr>
    </w:lvl>
  </w:abstractNum>
  <w:abstractNum w:abstractNumId="14" w15:restartNumberingAfterBreak="0">
    <w:nsid w:val="00000010"/>
    <w:multiLevelType w:val="singleLevel"/>
    <w:tmpl w:val="00000010"/>
    <w:name w:val="WW8Num38"/>
    <w:lvl w:ilvl="0">
      <w:start w:val="1"/>
      <w:numFmt w:val="decimal"/>
      <w:lvlText w:val="%1."/>
      <w:lvlJc w:val="left"/>
      <w:pPr>
        <w:tabs>
          <w:tab w:val="num" w:pos="360"/>
        </w:tabs>
        <w:ind w:left="360" w:hanging="360"/>
      </w:pPr>
    </w:lvl>
  </w:abstractNum>
  <w:abstractNum w:abstractNumId="15" w15:restartNumberingAfterBreak="0">
    <w:nsid w:val="00000011"/>
    <w:multiLevelType w:val="singleLevel"/>
    <w:tmpl w:val="00000011"/>
    <w:name w:val="WW8Num42"/>
    <w:lvl w:ilvl="0">
      <w:start w:val="1"/>
      <w:numFmt w:val="decimal"/>
      <w:lvlText w:val="%1."/>
      <w:lvlJc w:val="left"/>
      <w:pPr>
        <w:tabs>
          <w:tab w:val="num" w:pos="360"/>
        </w:tabs>
        <w:ind w:left="360" w:hanging="360"/>
      </w:pPr>
    </w:lvl>
  </w:abstractNum>
  <w:abstractNum w:abstractNumId="16" w15:restartNumberingAfterBreak="0">
    <w:nsid w:val="00000012"/>
    <w:multiLevelType w:val="singleLevel"/>
    <w:tmpl w:val="00000012"/>
    <w:name w:val="WW8Num43"/>
    <w:lvl w:ilvl="0">
      <w:start w:val="1"/>
      <w:numFmt w:val="decimal"/>
      <w:lvlText w:val="%1."/>
      <w:lvlJc w:val="left"/>
      <w:pPr>
        <w:tabs>
          <w:tab w:val="num" w:pos="360"/>
        </w:tabs>
        <w:ind w:left="360" w:hanging="360"/>
      </w:pPr>
    </w:lvl>
  </w:abstractNum>
  <w:abstractNum w:abstractNumId="17" w15:restartNumberingAfterBreak="0">
    <w:nsid w:val="00000013"/>
    <w:multiLevelType w:val="singleLevel"/>
    <w:tmpl w:val="00000013"/>
    <w:name w:val="WW8Num44"/>
    <w:lvl w:ilvl="0">
      <w:start w:val="1"/>
      <w:numFmt w:val="decimal"/>
      <w:lvlText w:val="%1."/>
      <w:lvlJc w:val="left"/>
      <w:pPr>
        <w:tabs>
          <w:tab w:val="num" w:pos="360"/>
        </w:tabs>
        <w:ind w:left="360" w:hanging="360"/>
      </w:pPr>
    </w:lvl>
  </w:abstractNum>
  <w:abstractNum w:abstractNumId="18" w15:restartNumberingAfterBreak="0">
    <w:nsid w:val="00000014"/>
    <w:multiLevelType w:val="singleLevel"/>
    <w:tmpl w:val="00000014"/>
    <w:name w:val="WW8Num45"/>
    <w:lvl w:ilvl="0">
      <w:start w:val="1"/>
      <w:numFmt w:val="decimal"/>
      <w:lvlText w:val="%1."/>
      <w:lvlJc w:val="left"/>
      <w:pPr>
        <w:tabs>
          <w:tab w:val="num" w:pos="360"/>
        </w:tabs>
        <w:ind w:left="360" w:hanging="360"/>
      </w:pPr>
    </w:lvl>
  </w:abstractNum>
  <w:abstractNum w:abstractNumId="19" w15:restartNumberingAfterBreak="0">
    <w:nsid w:val="00000015"/>
    <w:multiLevelType w:val="singleLevel"/>
    <w:tmpl w:val="00000015"/>
    <w:name w:val="WW8Num47"/>
    <w:lvl w:ilvl="0">
      <w:start w:val="1"/>
      <w:numFmt w:val="decimal"/>
      <w:lvlText w:val="%1."/>
      <w:lvlJc w:val="left"/>
      <w:pPr>
        <w:tabs>
          <w:tab w:val="num" w:pos="360"/>
        </w:tabs>
        <w:ind w:left="360" w:hanging="360"/>
      </w:pPr>
    </w:lvl>
  </w:abstractNum>
  <w:abstractNum w:abstractNumId="20" w15:restartNumberingAfterBreak="0">
    <w:nsid w:val="00000016"/>
    <w:multiLevelType w:val="multilevel"/>
    <w:tmpl w:val="00000016"/>
    <w:name w:val="WW8StyleNum"/>
    <w:lvl w:ilvl="0">
      <w:start w:val="1"/>
      <w:numFmt w:val="none"/>
      <w:pStyle w:val="Listaconvietas1"/>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7"/>
    <w:multiLevelType w:val="multilevel"/>
    <w:tmpl w:val="00000017"/>
    <w:name w:val="WW8StyleNum1"/>
    <w:lvl w:ilvl="0">
      <w:start w:val="1"/>
      <w:numFmt w:val="none"/>
      <w:pStyle w:val="Listaconvietas21"/>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8"/>
    <w:multiLevelType w:val="multilevel"/>
    <w:tmpl w:val="00000018"/>
    <w:name w:val="WW8StyleNum2"/>
    <w:lvl w:ilvl="0">
      <w:start w:val="1"/>
      <w:numFmt w:val="none"/>
      <w:pStyle w:val="Listaconvietas31"/>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1304103"/>
    <w:multiLevelType w:val="hybridMultilevel"/>
    <w:tmpl w:val="A080BD06"/>
    <w:lvl w:ilvl="0" w:tplc="4B2E722C">
      <w:start w:val="1"/>
      <w:numFmt w:val="decimal"/>
      <w:lvlText w:val="%1."/>
      <w:lvlJc w:val="left"/>
      <w:pPr>
        <w:ind w:left="420" w:hanging="360"/>
      </w:pPr>
      <w:rPr>
        <w:rFonts w:hint="default"/>
      </w:rPr>
    </w:lvl>
    <w:lvl w:ilvl="1" w:tplc="140A0019" w:tentative="1">
      <w:start w:val="1"/>
      <w:numFmt w:val="lowerLetter"/>
      <w:lvlText w:val="%2."/>
      <w:lvlJc w:val="left"/>
      <w:pPr>
        <w:ind w:left="1140" w:hanging="360"/>
      </w:pPr>
    </w:lvl>
    <w:lvl w:ilvl="2" w:tplc="140A001B" w:tentative="1">
      <w:start w:val="1"/>
      <w:numFmt w:val="lowerRoman"/>
      <w:lvlText w:val="%3."/>
      <w:lvlJc w:val="right"/>
      <w:pPr>
        <w:ind w:left="1860" w:hanging="180"/>
      </w:pPr>
    </w:lvl>
    <w:lvl w:ilvl="3" w:tplc="140A000F" w:tentative="1">
      <w:start w:val="1"/>
      <w:numFmt w:val="decimal"/>
      <w:lvlText w:val="%4."/>
      <w:lvlJc w:val="left"/>
      <w:pPr>
        <w:ind w:left="2580" w:hanging="360"/>
      </w:pPr>
    </w:lvl>
    <w:lvl w:ilvl="4" w:tplc="140A0019" w:tentative="1">
      <w:start w:val="1"/>
      <w:numFmt w:val="lowerLetter"/>
      <w:lvlText w:val="%5."/>
      <w:lvlJc w:val="left"/>
      <w:pPr>
        <w:ind w:left="3300" w:hanging="360"/>
      </w:pPr>
    </w:lvl>
    <w:lvl w:ilvl="5" w:tplc="140A001B" w:tentative="1">
      <w:start w:val="1"/>
      <w:numFmt w:val="lowerRoman"/>
      <w:lvlText w:val="%6."/>
      <w:lvlJc w:val="right"/>
      <w:pPr>
        <w:ind w:left="4020" w:hanging="180"/>
      </w:pPr>
    </w:lvl>
    <w:lvl w:ilvl="6" w:tplc="140A000F" w:tentative="1">
      <w:start w:val="1"/>
      <w:numFmt w:val="decimal"/>
      <w:lvlText w:val="%7."/>
      <w:lvlJc w:val="left"/>
      <w:pPr>
        <w:ind w:left="4740" w:hanging="360"/>
      </w:pPr>
    </w:lvl>
    <w:lvl w:ilvl="7" w:tplc="140A0019" w:tentative="1">
      <w:start w:val="1"/>
      <w:numFmt w:val="lowerLetter"/>
      <w:lvlText w:val="%8."/>
      <w:lvlJc w:val="left"/>
      <w:pPr>
        <w:ind w:left="5460" w:hanging="360"/>
      </w:pPr>
    </w:lvl>
    <w:lvl w:ilvl="8" w:tplc="140A001B" w:tentative="1">
      <w:start w:val="1"/>
      <w:numFmt w:val="lowerRoman"/>
      <w:lvlText w:val="%9."/>
      <w:lvlJc w:val="right"/>
      <w:pPr>
        <w:ind w:left="6180" w:hanging="180"/>
      </w:pPr>
    </w:lvl>
  </w:abstractNum>
  <w:abstractNum w:abstractNumId="24" w15:restartNumberingAfterBreak="0">
    <w:nsid w:val="014725CE"/>
    <w:multiLevelType w:val="multilevel"/>
    <w:tmpl w:val="99B64EA6"/>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5" w15:restartNumberingAfterBreak="0">
    <w:nsid w:val="035213F3"/>
    <w:multiLevelType w:val="hybridMultilevel"/>
    <w:tmpl w:val="6874A2AE"/>
    <w:lvl w:ilvl="0" w:tplc="BB24EAF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064826A7"/>
    <w:multiLevelType w:val="multilevel"/>
    <w:tmpl w:val="9A5891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065B0082"/>
    <w:multiLevelType w:val="multilevel"/>
    <w:tmpl w:val="5134AB7E"/>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8" w15:restartNumberingAfterBreak="0">
    <w:nsid w:val="0A230C35"/>
    <w:multiLevelType w:val="multilevel"/>
    <w:tmpl w:val="0EBEDA60"/>
    <w:lvl w:ilvl="0">
      <w:start w:val="1"/>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0AE65381"/>
    <w:multiLevelType w:val="hybridMultilevel"/>
    <w:tmpl w:val="A6F0D60A"/>
    <w:lvl w:ilvl="0" w:tplc="E480C1E0">
      <w:start w:val="1"/>
      <w:numFmt w:val="decimal"/>
      <w:lvlText w:val="%1."/>
      <w:lvlJc w:val="left"/>
      <w:pPr>
        <w:ind w:left="792" w:hanging="360"/>
      </w:pPr>
      <w:rPr>
        <w:rFonts w:ascii="Times New Roman" w:eastAsia="Times New Roman" w:hAnsi="Times New Roman" w:cs="Times New Roman"/>
        <w:b w:val="0"/>
        <w:bCs w:val="0"/>
      </w:rPr>
    </w:lvl>
    <w:lvl w:ilvl="1" w:tplc="140A0019" w:tentative="1">
      <w:start w:val="1"/>
      <w:numFmt w:val="lowerLetter"/>
      <w:lvlText w:val="%2."/>
      <w:lvlJc w:val="left"/>
      <w:pPr>
        <w:ind w:left="1512" w:hanging="360"/>
      </w:pPr>
    </w:lvl>
    <w:lvl w:ilvl="2" w:tplc="140A001B" w:tentative="1">
      <w:start w:val="1"/>
      <w:numFmt w:val="lowerRoman"/>
      <w:lvlText w:val="%3."/>
      <w:lvlJc w:val="right"/>
      <w:pPr>
        <w:ind w:left="2232" w:hanging="180"/>
      </w:pPr>
    </w:lvl>
    <w:lvl w:ilvl="3" w:tplc="140A000F" w:tentative="1">
      <w:start w:val="1"/>
      <w:numFmt w:val="decimal"/>
      <w:lvlText w:val="%4."/>
      <w:lvlJc w:val="left"/>
      <w:pPr>
        <w:ind w:left="2952" w:hanging="360"/>
      </w:pPr>
    </w:lvl>
    <w:lvl w:ilvl="4" w:tplc="140A0019" w:tentative="1">
      <w:start w:val="1"/>
      <w:numFmt w:val="lowerLetter"/>
      <w:lvlText w:val="%5."/>
      <w:lvlJc w:val="left"/>
      <w:pPr>
        <w:ind w:left="3672" w:hanging="360"/>
      </w:pPr>
    </w:lvl>
    <w:lvl w:ilvl="5" w:tplc="140A001B" w:tentative="1">
      <w:start w:val="1"/>
      <w:numFmt w:val="lowerRoman"/>
      <w:lvlText w:val="%6."/>
      <w:lvlJc w:val="right"/>
      <w:pPr>
        <w:ind w:left="4392" w:hanging="180"/>
      </w:pPr>
    </w:lvl>
    <w:lvl w:ilvl="6" w:tplc="140A000F" w:tentative="1">
      <w:start w:val="1"/>
      <w:numFmt w:val="decimal"/>
      <w:lvlText w:val="%7."/>
      <w:lvlJc w:val="left"/>
      <w:pPr>
        <w:ind w:left="5112" w:hanging="360"/>
      </w:pPr>
    </w:lvl>
    <w:lvl w:ilvl="7" w:tplc="140A0019" w:tentative="1">
      <w:start w:val="1"/>
      <w:numFmt w:val="lowerLetter"/>
      <w:lvlText w:val="%8."/>
      <w:lvlJc w:val="left"/>
      <w:pPr>
        <w:ind w:left="5832" w:hanging="360"/>
      </w:pPr>
    </w:lvl>
    <w:lvl w:ilvl="8" w:tplc="140A001B" w:tentative="1">
      <w:start w:val="1"/>
      <w:numFmt w:val="lowerRoman"/>
      <w:lvlText w:val="%9."/>
      <w:lvlJc w:val="right"/>
      <w:pPr>
        <w:ind w:left="6552" w:hanging="180"/>
      </w:pPr>
    </w:lvl>
  </w:abstractNum>
  <w:abstractNum w:abstractNumId="30" w15:restartNumberingAfterBreak="0">
    <w:nsid w:val="0BD52ADE"/>
    <w:multiLevelType w:val="hybridMultilevel"/>
    <w:tmpl w:val="058AFAA4"/>
    <w:lvl w:ilvl="0" w:tplc="10D4FD2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10BD5FCF"/>
    <w:multiLevelType w:val="multilevel"/>
    <w:tmpl w:val="0324C69C"/>
    <w:lvl w:ilvl="0">
      <w:start w:val="1"/>
      <w:numFmt w:val="decimal"/>
      <w:lvlText w:val="%1."/>
      <w:lvlJc w:val="left"/>
      <w:pPr>
        <w:ind w:left="432" w:hanging="360"/>
      </w:pPr>
      <w:rPr>
        <w:rFonts w:hint="default"/>
      </w:rPr>
    </w:lvl>
    <w:lvl w:ilvl="1">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32" w15:restartNumberingAfterBreak="0">
    <w:nsid w:val="11691E30"/>
    <w:multiLevelType w:val="multilevel"/>
    <w:tmpl w:val="8DCC415C"/>
    <w:lvl w:ilvl="0">
      <w:start w:val="1"/>
      <w:numFmt w:val="decimal"/>
      <w:lvlText w:val="%1."/>
      <w:lvlJc w:val="left"/>
      <w:pPr>
        <w:ind w:left="720" w:hanging="360"/>
      </w:pPr>
      <w:rPr>
        <w:rFonts w:hint="default"/>
      </w:rPr>
    </w:lvl>
    <w:lvl w:ilvl="1">
      <w:start w:val="1"/>
      <w:numFmt w:val="decimal"/>
      <w:isLgl/>
      <w:lvlText w:val="%2."/>
      <w:lvlJc w:val="left"/>
      <w:pPr>
        <w:ind w:left="1080" w:hanging="36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1ED744BB"/>
    <w:multiLevelType w:val="hybridMultilevel"/>
    <w:tmpl w:val="F36AA95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15:restartNumberingAfterBreak="0">
    <w:nsid w:val="2347041F"/>
    <w:multiLevelType w:val="multilevel"/>
    <w:tmpl w:val="9D26674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5" w15:restartNumberingAfterBreak="0">
    <w:nsid w:val="24016227"/>
    <w:multiLevelType w:val="hybridMultilevel"/>
    <w:tmpl w:val="6218A68A"/>
    <w:lvl w:ilvl="0" w:tplc="6D6A1596">
      <w:start w:val="1"/>
      <w:numFmt w:val="decimal"/>
      <w:lvlText w:val="%1."/>
      <w:lvlJc w:val="left"/>
      <w:pPr>
        <w:ind w:left="432" w:hanging="360"/>
      </w:pPr>
      <w:rPr>
        <w:rFonts w:hint="default"/>
      </w:rPr>
    </w:lvl>
    <w:lvl w:ilvl="1" w:tplc="140A0019" w:tentative="1">
      <w:start w:val="1"/>
      <w:numFmt w:val="lowerLetter"/>
      <w:lvlText w:val="%2."/>
      <w:lvlJc w:val="left"/>
      <w:pPr>
        <w:ind w:left="1152" w:hanging="360"/>
      </w:pPr>
    </w:lvl>
    <w:lvl w:ilvl="2" w:tplc="140A001B" w:tentative="1">
      <w:start w:val="1"/>
      <w:numFmt w:val="lowerRoman"/>
      <w:lvlText w:val="%3."/>
      <w:lvlJc w:val="right"/>
      <w:pPr>
        <w:ind w:left="1872" w:hanging="180"/>
      </w:pPr>
    </w:lvl>
    <w:lvl w:ilvl="3" w:tplc="140A000F" w:tentative="1">
      <w:start w:val="1"/>
      <w:numFmt w:val="decimal"/>
      <w:lvlText w:val="%4."/>
      <w:lvlJc w:val="left"/>
      <w:pPr>
        <w:ind w:left="2592" w:hanging="360"/>
      </w:pPr>
    </w:lvl>
    <w:lvl w:ilvl="4" w:tplc="140A0019" w:tentative="1">
      <w:start w:val="1"/>
      <w:numFmt w:val="lowerLetter"/>
      <w:lvlText w:val="%5."/>
      <w:lvlJc w:val="left"/>
      <w:pPr>
        <w:ind w:left="3312" w:hanging="360"/>
      </w:pPr>
    </w:lvl>
    <w:lvl w:ilvl="5" w:tplc="140A001B" w:tentative="1">
      <w:start w:val="1"/>
      <w:numFmt w:val="lowerRoman"/>
      <w:lvlText w:val="%6."/>
      <w:lvlJc w:val="right"/>
      <w:pPr>
        <w:ind w:left="4032" w:hanging="180"/>
      </w:pPr>
    </w:lvl>
    <w:lvl w:ilvl="6" w:tplc="140A000F" w:tentative="1">
      <w:start w:val="1"/>
      <w:numFmt w:val="decimal"/>
      <w:lvlText w:val="%7."/>
      <w:lvlJc w:val="left"/>
      <w:pPr>
        <w:ind w:left="4752" w:hanging="360"/>
      </w:pPr>
    </w:lvl>
    <w:lvl w:ilvl="7" w:tplc="140A0019" w:tentative="1">
      <w:start w:val="1"/>
      <w:numFmt w:val="lowerLetter"/>
      <w:lvlText w:val="%8."/>
      <w:lvlJc w:val="left"/>
      <w:pPr>
        <w:ind w:left="5472" w:hanging="360"/>
      </w:pPr>
    </w:lvl>
    <w:lvl w:ilvl="8" w:tplc="140A001B" w:tentative="1">
      <w:start w:val="1"/>
      <w:numFmt w:val="lowerRoman"/>
      <w:lvlText w:val="%9."/>
      <w:lvlJc w:val="right"/>
      <w:pPr>
        <w:ind w:left="6192" w:hanging="180"/>
      </w:pPr>
    </w:lvl>
  </w:abstractNum>
  <w:abstractNum w:abstractNumId="36" w15:restartNumberingAfterBreak="0">
    <w:nsid w:val="285635E2"/>
    <w:multiLevelType w:val="multilevel"/>
    <w:tmpl w:val="E1201B3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7" w15:restartNumberingAfterBreak="0">
    <w:nsid w:val="2CEA4F46"/>
    <w:multiLevelType w:val="multilevel"/>
    <w:tmpl w:val="ED50CA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2F1334FE"/>
    <w:multiLevelType w:val="multilevel"/>
    <w:tmpl w:val="E22A2BC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2FEB749A"/>
    <w:multiLevelType w:val="hybridMultilevel"/>
    <w:tmpl w:val="1A5483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311B0398"/>
    <w:multiLevelType w:val="multilevel"/>
    <w:tmpl w:val="236ADF46"/>
    <w:lvl w:ilvl="0">
      <w:start w:val="1"/>
      <w:numFmt w:val="decimal"/>
      <w:lvlText w:val="%1.0"/>
      <w:lvlJc w:val="left"/>
      <w:pPr>
        <w:ind w:left="744" w:hanging="360"/>
      </w:pPr>
      <w:rPr>
        <w:rFonts w:hint="default"/>
      </w:rPr>
    </w:lvl>
    <w:lvl w:ilvl="1">
      <w:start w:val="1"/>
      <w:numFmt w:val="decimal"/>
      <w:lvlText w:val="%1.%2"/>
      <w:lvlJc w:val="left"/>
      <w:pPr>
        <w:ind w:left="1464" w:hanging="360"/>
      </w:pPr>
      <w:rPr>
        <w:rFonts w:hint="default"/>
      </w:rPr>
    </w:lvl>
    <w:lvl w:ilvl="2">
      <w:start w:val="1"/>
      <w:numFmt w:val="decimal"/>
      <w:lvlText w:val="%1.%2.%3"/>
      <w:lvlJc w:val="left"/>
      <w:pPr>
        <w:ind w:left="2544" w:hanging="720"/>
      </w:pPr>
      <w:rPr>
        <w:rFonts w:hint="default"/>
      </w:rPr>
    </w:lvl>
    <w:lvl w:ilvl="3">
      <w:start w:val="1"/>
      <w:numFmt w:val="decimal"/>
      <w:lvlText w:val="%1.%2.%3.%4"/>
      <w:lvlJc w:val="left"/>
      <w:pPr>
        <w:ind w:left="3264" w:hanging="720"/>
      </w:pPr>
      <w:rPr>
        <w:rFonts w:hint="default"/>
      </w:rPr>
    </w:lvl>
    <w:lvl w:ilvl="4">
      <w:start w:val="1"/>
      <w:numFmt w:val="decimal"/>
      <w:lvlText w:val="%1.%2.%3.%4.%5"/>
      <w:lvlJc w:val="left"/>
      <w:pPr>
        <w:ind w:left="4344" w:hanging="1080"/>
      </w:pPr>
      <w:rPr>
        <w:rFonts w:hint="default"/>
      </w:rPr>
    </w:lvl>
    <w:lvl w:ilvl="5">
      <w:start w:val="1"/>
      <w:numFmt w:val="decimal"/>
      <w:lvlText w:val="%1.%2.%3.%4.%5.%6"/>
      <w:lvlJc w:val="left"/>
      <w:pPr>
        <w:ind w:left="5064" w:hanging="1080"/>
      </w:pPr>
      <w:rPr>
        <w:rFonts w:hint="default"/>
      </w:rPr>
    </w:lvl>
    <w:lvl w:ilvl="6">
      <w:start w:val="1"/>
      <w:numFmt w:val="decimal"/>
      <w:lvlText w:val="%1.%2.%3.%4.%5.%6.%7"/>
      <w:lvlJc w:val="left"/>
      <w:pPr>
        <w:ind w:left="6144" w:hanging="1440"/>
      </w:pPr>
      <w:rPr>
        <w:rFonts w:hint="default"/>
      </w:rPr>
    </w:lvl>
    <w:lvl w:ilvl="7">
      <w:start w:val="1"/>
      <w:numFmt w:val="decimal"/>
      <w:lvlText w:val="%1.%2.%3.%4.%5.%6.%7.%8"/>
      <w:lvlJc w:val="left"/>
      <w:pPr>
        <w:ind w:left="6864" w:hanging="1440"/>
      </w:pPr>
      <w:rPr>
        <w:rFonts w:hint="default"/>
      </w:rPr>
    </w:lvl>
    <w:lvl w:ilvl="8">
      <w:start w:val="1"/>
      <w:numFmt w:val="decimal"/>
      <w:lvlText w:val="%1.%2.%3.%4.%5.%6.%7.%8.%9"/>
      <w:lvlJc w:val="left"/>
      <w:pPr>
        <w:ind w:left="7584" w:hanging="1440"/>
      </w:pPr>
      <w:rPr>
        <w:rFonts w:hint="default"/>
      </w:rPr>
    </w:lvl>
  </w:abstractNum>
  <w:abstractNum w:abstractNumId="41" w15:restartNumberingAfterBreak="0">
    <w:nsid w:val="332F5872"/>
    <w:multiLevelType w:val="multilevel"/>
    <w:tmpl w:val="6CF672E8"/>
    <w:lvl w:ilvl="0">
      <w:start w:val="1"/>
      <w:numFmt w:val="decimal"/>
      <w:lvlText w:val="%1."/>
      <w:lvlJc w:val="left"/>
      <w:pPr>
        <w:ind w:left="80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436" w:hanging="720"/>
      </w:pPr>
      <w:rPr>
        <w:rFonts w:hint="default"/>
      </w:rPr>
    </w:lvl>
    <w:lvl w:ilvl="3">
      <w:start w:val="1"/>
      <w:numFmt w:val="decimal"/>
      <w:isLgl/>
      <w:lvlText w:val="%1.%2.%3.%4"/>
      <w:lvlJc w:val="left"/>
      <w:pPr>
        <w:ind w:left="3072" w:hanging="720"/>
      </w:pPr>
      <w:rPr>
        <w:rFonts w:hint="default"/>
      </w:rPr>
    </w:lvl>
    <w:lvl w:ilvl="4">
      <w:start w:val="1"/>
      <w:numFmt w:val="decimal"/>
      <w:isLgl/>
      <w:lvlText w:val="%1.%2.%3.%4.%5"/>
      <w:lvlJc w:val="left"/>
      <w:pPr>
        <w:ind w:left="4068" w:hanging="1080"/>
      </w:pPr>
      <w:rPr>
        <w:rFonts w:hint="default"/>
      </w:rPr>
    </w:lvl>
    <w:lvl w:ilvl="5">
      <w:start w:val="1"/>
      <w:numFmt w:val="decimal"/>
      <w:isLgl/>
      <w:lvlText w:val="%1.%2.%3.%4.%5.%6"/>
      <w:lvlJc w:val="left"/>
      <w:pPr>
        <w:ind w:left="4704" w:hanging="1080"/>
      </w:pPr>
      <w:rPr>
        <w:rFonts w:hint="default"/>
      </w:rPr>
    </w:lvl>
    <w:lvl w:ilvl="6">
      <w:start w:val="1"/>
      <w:numFmt w:val="decimal"/>
      <w:isLgl/>
      <w:lvlText w:val="%1.%2.%3.%4.%5.%6.%7"/>
      <w:lvlJc w:val="left"/>
      <w:pPr>
        <w:ind w:left="5700" w:hanging="1440"/>
      </w:pPr>
      <w:rPr>
        <w:rFonts w:hint="default"/>
      </w:rPr>
    </w:lvl>
    <w:lvl w:ilvl="7">
      <w:start w:val="1"/>
      <w:numFmt w:val="decimal"/>
      <w:isLgl/>
      <w:lvlText w:val="%1.%2.%3.%4.%5.%6.%7.%8"/>
      <w:lvlJc w:val="left"/>
      <w:pPr>
        <w:ind w:left="6336" w:hanging="1440"/>
      </w:pPr>
      <w:rPr>
        <w:rFonts w:hint="default"/>
      </w:rPr>
    </w:lvl>
    <w:lvl w:ilvl="8">
      <w:start w:val="1"/>
      <w:numFmt w:val="decimal"/>
      <w:isLgl/>
      <w:lvlText w:val="%1.%2.%3.%4.%5.%6.%7.%8.%9"/>
      <w:lvlJc w:val="left"/>
      <w:pPr>
        <w:ind w:left="6972" w:hanging="1440"/>
      </w:pPr>
      <w:rPr>
        <w:rFonts w:hint="default"/>
      </w:rPr>
    </w:lvl>
  </w:abstractNum>
  <w:abstractNum w:abstractNumId="42" w15:restartNumberingAfterBreak="0">
    <w:nsid w:val="33921F4A"/>
    <w:multiLevelType w:val="hybridMultilevel"/>
    <w:tmpl w:val="3AA2CF10"/>
    <w:lvl w:ilvl="0" w:tplc="0000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34FE294F"/>
    <w:multiLevelType w:val="hybridMultilevel"/>
    <w:tmpl w:val="66F4F86A"/>
    <w:lvl w:ilvl="0" w:tplc="0A825C5A">
      <w:start w:val="1"/>
      <w:numFmt w:val="decimal"/>
      <w:lvlText w:val="%1."/>
      <w:lvlJc w:val="left"/>
      <w:pPr>
        <w:ind w:left="432" w:hanging="360"/>
      </w:pPr>
      <w:rPr>
        <w:rFonts w:hint="default"/>
      </w:rPr>
    </w:lvl>
    <w:lvl w:ilvl="1" w:tplc="140A0019" w:tentative="1">
      <w:start w:val="1"/>
      <w:numFmt w:val="lowerLetter"/>
      <w:lvlText w:val="%2."/>
      <w:lvlJc w:val="left"/>
      <w:pPr>
        <w:ind w:left="1152" w:hanging="360"/>
      </w:pPr>
    </w:lvl>
    <w:lvl w:ilvl="2" w:tplc="140A001B" w:tentative="1">
      <w:start w:val="1"/>
      <w:numFmt w:val="lowerRoman"/>
      <w:lvlText w:val="%3."/>
      <w:lvlJc w:val="right"/>
      <w:pPr>
        <w:ind w:left="1872" w:hanging="180"/>
      </w:pPr>
    </w:lvl>
    <w:lvl w:ilvl="3" w:tplc="140A000F" w:tentative="1">
      <w:start w:val="1"/>
      <w:numFmt w:val="decimal"/>
      <w:lvlText w:val="%4."/>
      <w:lvlJc w:val="left"/>
      <w:pPr>
        <w:ind w:left="2592" w:hanging="360"/>
      </w:pPr>
    </w:lvl>
    <w:lvl w:ilvl="4" w:tplc="140A0019" w:tentative="1">
      <w:start w:val="1"/>
      <w:numFmt w:val="lowerLetter"/>
      <w:lvlText w:val="%5."/>
      <w:lvlJc w:val="left"/>
      <w:pPr>
        <w:ind w:left="3312" w:hanging="360"/>
      </w:pPr>
    </w:lvl>
    <w:lvl w:ilvl="5" w:tplc="140A001B" w:tentative="1">
      <w:start w:val="1"/>
      <w:numFmt w:val="lowerRoman"/>
      <w:lvlText w:val="%6."/>
      <w:lvlJc w:val="right"/>
      <w:pPr>
        <w:ind w:left="4032" w:hanging="180"/>
      </w:pPr>
    </w:lvl>
    <w:lvl w:ilvl="6" w:tplc="140A000F" w:tentative="1">
      <w:start w:val="1"/>
      <w:numFmt w:val="decimal"/>
      <w:lvlText w:val="%7."/>
      <w:lvlJc w:val="left"/>
      <w:pPr>
        <w:ind w:left="4752" w:hanging="360"/>
      </w:pPr>
    </w:lvl>
    <w:lvl w:ilvl="7" w:tplc="140A0019" w:tentative="1">
      <w:start w:val="1"/>
      <w:numFmt w:val="lowerLetter"/>
      <w:lvlText w:val="%8."/>
      <w:lvlJc w:val="left"/>
      <w:pPr>
        <w:ind w:left="5472" w:hanging="360"/>
      </w:pPr>
    </w:lvl>
    <w:lvl w:ilvl="8" w:tplc="140A001B" w:tentative="1">
      <w:start w:val="1"/>
      <w:numFmt w:val="lowerRoman"/>
      <w:lvlText w:val="%9."/>
      <w:lvlJc w:val="right"/>
      <w:pPr>
        <w:ind w:left="6192" w:hanging="180"/>
      </w:pPr>
    </w:lvl>
  </w:abstractNum>
  <w:abstractNum w:abstractNumId="44" w15:restartNumberingAfterBreak="0">
    <w:nsid w:val="36993E2E"/>
    <w:multiLevelType w:val="hybridMultilevel"/>
    <w:tmpl w:val="1A5483E2"/>
    <w:lvl w:ilvl="0" w:tplc="FFFFFFF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45" w15:restartNumberingAfterBreak="0">
    <w:nsid w:val="38B7038E"/>
    <w:multiLevelType w:val="multilevel"/>
    <w:tmpl w:val="3A6233DC"/>
    <w:lvl w:ilvl="0">
      <w:start w:val="1"/>
      <w:numFmt w:val="decimal"/>
      <w:lvlText w:val="%1."/>
      <w:lvlJc w:val="left"/>
      <w:pPr>
        <w:ind w:left="720" w:hanging="360"/>
      </w:pPr>
      <w:rPr>
        <w:rFonts w:ascii="Times New Roman" w:eastAsia="Times New Roman" w:hAnsi="Times New Roman" w:cs="Times New Roman"/>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3C3A4FF6"/>
    <w:multiLevelType w:val="hybridMultilevel"/>
    <w:tmpl w:val="6946088E"/>
    <w:lvl w:ilvl="0" w:tplc="1636563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7" w15:restartNumberingAfterBreak="0">
    <w:nsid w:val="40A95B05"/>
    <w:multiLevelType w:val="multilevel"/>
    <w:tmpl w:val="9FFE5714"/>
    <w:lvl w:ilvl="0">
      <w:start w:val="1"/>
      <w:numFmt w:val="decimal"/>
      <w:lvlText w:val="%1."/>
      <w:lvlJc w:val="left"/>
      <w:pPr>
        <w:ind w:left="432" w:hanging="360"/>
      </w:pPr>
      <w:rPr>
        <w:rFonts w:hint="default"/>
      </w:rPr>
    </w:lvl>
    <w:lvl w:ilvl="1">
      <w:numFmt w:val="decimal"/>
      <w:isLgl/>
      <w:lvlText w:val="%1.%2"/>
      <w:lvlJc w:val="left"/>
      <w:pPr>
        <w:ind w:left="432" w:hanging="360"/>
      </w:pPr>
      <w:rPr>
        <w:rFonts w:hint="default"/>
      </w:rPr>
    </w:lvl>
    <w:lvl w:ilvl="2">
      <w:start w:val="1"/>
      <w:numFmt w:val="upperLetter"/>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48" w15:restartNumberingAfterBreak="0">
    <w:nsid w:val="452B3908"/>
    <w:multiLevelType w:val="multilevel"/>
    <w:tmpl w:val="B3626C0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4949364A"/>
    <w:multiLevelType w:val="hybridMultilevel"/>
    <w:tmpl w:val="66C2A494"/>
    <w:lvl w:ilvl="0" w:tplc="311684D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0" w15:restartNumberingAfterBreak="0">
    <w:nsid w:val="49AA3E84"/>
    <w:multiLevelType w:val="hybridMultilevel"/>
    <w:tmpl w:val="C7DE2B40"/>
    <w:lvl w:ilvl="0" w:tplc="DD885E9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1" w15:restartNumberingAfterBreak="0">
    <w:nsid w:val="4A7A6B4F"/>
    <w:multiLevelType w:val="hybridMultilevel"/>
    <w:tmpl w:val="2DBE1F58"/>
    <w:lvl w:ilvl="0" w:tplc="2AD2154A">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2" w15:restartNumberingAfterBreak="0">
    <w:nsid w:val="50F813A8"/>
    <w:multiLevelType w:val="hybridMultilevel"/>
    <w:tmpl w:val="06B47A0C"/>
    <w:lvl w:ilvl="0" w:tplc="D812DC6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3" w15:restartNumberingAfterBreak="0">
    <w:nsid w:val="537913C5"/>
    <w:multiLevelType w:val="multilevel"/>
    <w:tmpl w:val="4446C1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4" w15:restartNumberingAfterBreak="0">
    <w:nsid w:val="57215985"/>
    <w:multiLevelType w:val="hybridMultilevel"/>
    <w:tmpl w:val="842E6B58"/>
    <w:lvl w:ilvl="0" w:tplc="3F86646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5" w15:restartNumberingAfterBreak="0">
    <w:nsid w:val="59F71422"/>
    <w:multiLevelType w:val="multilevel"/>
    <w:tmpl w:val="370E750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6" w15:restartNumberingAfterBreak="0">
    <w:nsid w:val="5EFD4F5B"/>
    <w:multiLevelType w:val="hybridMultilevel"/>
    <w:tmpl w:val="08A4EB7A"/>
    <w:lvl w:ilvl="0" w:tplc="47587A8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7" w15:restartNumberingAfterBreak="0">
    <w:nsid w:val="69E010B3"/>
    <w:multiLevelType w:val="multilevel"/>
    <w:tmpl w:val="F6582D2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8" w15:restartNumberingAfterBreak="0">
    <w:nsid w:val="6EB31C15"/>
    <w:multiLevelType w:val="hybridMultilevel"/>
    <w:tmpl w:val="ADE0EB4E"/>
    <w:lvl w:ilvl="0" w:tplc="2FFAFE0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9" w15:restartNumberingAfterBreak="0">
    <w:nsid w:val="70DA1DD0"/>
    <w:multiLevelType w:val="hybridMultilevel"/>
    <w:tmpl w:val="BC7C56DA"/>
    <w:lvl w:ilvl="0" w:tplc="FFFFFFFF">
      <w:start w:val="1"/>
      <w:numFmt w:val="decimal"/>
      <w:lvlText w:val="%1."/>
      <w:lvlJc w:val="left"/>
      <w:pPr>
        <w:ind w:left="456" w:hanging="384"/>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0" w15:restartNumberingAfterBreak="0">
    <w:nsid w:val="753F3DA8"/>
    <w:multiLevelType w:val="hybridMultilevel"/>
    <w:tmpl w:val="7EAA9C82"/>
    <w:lvl w:ilvl="0" w:tplc="F41EA5D6">
      <w:start w:val="1"/>
      <w:numFmt w:val="decimal"/>
      <w:lvlText w:val="%1."/>
      <w:lvlJc w:val="left"/>
      <w:pPr>
        <w:ind w:left="1440" w:hanging="360"/>
      </w:pPr>
      <w:rPr>
        <w:rFonts w:hint="default"/>
      </w:r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1" w15:restartNumberingAfterBreak="0">
    <w:nsid w:val="78273DE7"/>
    <w:multiLevelType w:val="multilevel"/>
    <w:tmpl w:val="AF2CB6A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7E880D85"/>
    <w:multiLevelType w:val="multilevel"/>
    <w:tmpl w:val="A3E29C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3" w15:restartNumberingAfterBreak="0">
    <w:nsid w:val="7ED51740"/>
    <w:multiLevelType w:val="hybridMultilevel"/>
    <w:tmpl w:val="BC7C56DA"/>
    <w:lvl w:ilvl="0" w:tplc="3644485E">
      <w:start w:val="1"/>
      <w:numFmt w:val="decimal"/>
      <w:lvlText w:val="%1."/>
      <w:lvlJc w:val="left"/>
      <w:pPr>
        <w:ind w:left="456" w:hanging="384"/>
      </w:pPr>
      <w:rPr>
        <w:rFonts w:hint="default"/>
      </w:rPr>
    </w:lvl>
    <w:lvl w:ilvl="1" w:tplc="140A0019" w:tentative="1">
      <w:start w:val="1"/>
      <w:numFmt w:val="lowerLetter"/>
      <w:lvlText w:val="%2."/>
      <w:lvlJc w:val="left"/>
      <w:pPr>
        <w:ind w:left="1152" w:hanging="360"/>
      </w:pPr>
    </w:lvl>
    <w:lvl w:ilvl="2" w:tplc="140A001B" w:tentative="1">
      <w:start w:val="1"/>
      <w:numFmt w:val="lowerRoman"/>
      <w:lvlText w:val="%3."/>
      <w:lvlJc w:val="right"/>
      <w:pPr>
        <w:ind w:left="1872" w:hanging="180"/>
      </w:pPr>
    </w:lvl>
    <w:lvl w:ilvl="3" w:tplc="140A000F" w:tentative="1">
      <w:start w:val="1"/>
      <w:numFmt w:val="decimal"/>
      <w:lvlText w:val="%4."/>
      <w:lvlJc w:val="left"/>
      <w:pPr>
        <w:ind w:left="2592" w:hanging="360"/>
      </w:pPr>
    </w:lvl>
    <w:lvl w:ilvl="4" w:tplc="140A0019" w:tentative="1">
      <w:start w:val="1"/>
      <w:numFmt w:val="lowerLetter"/>
      <w:lvlText w:val="%5."/>
      <w:lvlJc w:val="left"/>
      <w:pPr>
        <w:ind w:left="3312" w:hanging="360"/>
      </w:pPr>
    </w:lvl>
    <w:lvl w:ilvl="5" w:tplc="140A001B" w:tentative="1">
      <w:start w:val="1"/>
      <w:numFmt w:val="lowerRoman"/>
      <w:lvlText w:val="%6."/>
      <w:lvlJc w:val="right"/>
      <w:pPr>
        <w:ind w:left="4032" w:hanging="180"/>
      </w:pPr>
    </w:lvl>
    <w:lvl w:ilvl="6" w:tplc="140A000F" w:tentative="1">
      <w:start w:val="1"/>
      <w:numFmt w:val="decimal"/>
      <w:lvlText w:val="%7."/>
      <w:lvlJc w:val="left"/>
      <w:pPr>
        <w:ind w:left="4752" w:hanging="360"/>
      </w:pPr>
    </w:lvl>
    <w:lvl w:ilvl="7" w:tplc="140A0019" w:tentative="1">
      <w:start w:val="1"/>
      <w:numFmt w:val="lowerLetter"/>
      <w:lvlText w:val="%8."/>
      <w:lvlJc w:val="left"/>
      <w:pPr>
        <w:ind w:left="5472" w:hanging="360"/>
      </w:pPr>
    </w:lvl>
    <w:lvl w:ilvl="8" w:tplc="140A001B" w:tentative="1">
      <w:start w:val="1"/>
      <w:numFmt w:val="lowerRoman"/>
      <w:lvlText w:val="%9."/>
      <w:lvlJc w:val="right"/>
      <w:pPr>
        <w:ind w:left="6192" w:hanging="180"/>
      </w:pPr>
    </w:lvl>
  </w:abstractNum>
  <w:num w:numId="1" w16cid:durableId="1076512653">
    <w:abstractNumId w:val="7"/>
  </w:num>
  <w:num w:numId="2" w16cid:durableId="342098472">
    <w:abstractNumId w:val="9"/>
  </w:num>
  <w:num w:numId="3" w16cid:durableId="871305424">
    <w:abstractNumId w:val="13"/>
  </w:num>
  <w:num w:numId="4" w16cid:durableId="1607888495">
    <w:abstractNumId w:val="16"/>
  </w:num>
  <w:num w:numId="5" w16cid:durableId="747658681">
    <w:abstractNumId w:val="18"/>
  </w:num>
  <w:num w:numId="6" w16cid:durableId="1790852571">
    <w:abstractNumId w:val="20"/>
  </w:num>
  <w:num w:numId="7" w16cid:durableId="749740955">
    <w:abstractNumId w:val="21"/>
  </w:num>
  <w:num w:numId="8" w16cid:durableId="641813807">
    <w:abstractNumId w:val="22"/>
  </w:num>
  <w:num w:numId="9" w16cid:durableId="1135484013">
    <w:abstractNumId w:val="31"/>
  </w:num>
  <w:num w:numId="10" w16cid:durableId="787890030">
    <w:abstractNumId w:val="23"/>
  </w:num>
  <w:num w:numId="11" w16cid:durableId="1270625096">
    <w:abstractNumId w:val="47"/>
  </w:num>
  <w:num w:numId="12" w16cid:durableId="2052881746">
    <w:abstractNumId w:val="43"/>
  </w:num>
  <w:num w:numId="13" w16cid:durableId="1175657250">
    <w:abstractNumId w:val="63"/>
  </w:num>
  <w:num w:numId="14" w16cid:durableId="1112676137">
    <w:abstractNumId w:val="35"/>
  </w:num>
  <w:num w:numId="15" w16cid:durableId="1921022221">
    <w:abstractNumId w:val="61"/>
  </w:num>
  <w:num w:numId="16" w16cid:durableId="1182671755">
    <w:abstractNumId w:val="38"/>
  </w:num>
  <w:num w:numId="17" w16cid:durableId="1222210275">
    <w:abstractNumId w:val="55"/>
  </w:num>
  <w:num w:numId="18" w16cid:durableId="1592197165">
    <w:abstractNumId w:val="45"/>
  </w:num>
  <w:num w:numId="19" w16cid:durableId="1799032900">
    <w:abstractNumId w:val="48"/>
  </w:num>
  <w:num w:numId="20" w16cid:durableId="1500734975">
    <w:abstractNumId w:val="56"/>
  </w:num>
  <w:num w:numId="21" w16cid:durableId="936056708">
    <w:abstractNumId w:val="29"/>
  </w:num>
  <w:num w:numId="22" w16cid:durableId="1707829267">
    <w:abstractNumId w:val="59"/>
  </w:num>
  <w:num w:numId="23" w16cid:durableId="24137880">
    <w:abstractNumId w:val="49"/>
  </w:num>
  <w:num w:numId="24" w16cid:durableId="1365248022">
    <w:abstractNumId w:val="32"/>
  </w:num>
  <w:num w:numId="25" w16cid:durableId="161553566">
    <w:abstractNumId w:val="58"/>
  </w:num>
  <w:num w:numId="26" w16cid:durableId="2082212042">
    <w:abstractNumId w:val="28"/>
  </w:num>
  <w:num w:numId="27" w16cid:durableId="441456059">
    <w:abstractNumId w:val="25"/>
  </w:num>
  <w:num w:numId="28" w16cid:durableId="1914512379">
    <w:abstractNumId w:val="57"/>
  </w:num>
  <w:num w:numId="29" w16cid:durableId="23135779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35783061">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7508381">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23811183">
    <w:abstractNumId w:val="33"/>
  </w:num>
  <w:num w:numId="33" w16cid:durableId="1929272630">
    <w:abstractNumId w:val="39"/>
  </w:num>
  <w:num w:numId="34" w16cid:durableId="1856965838">
    <w:abstractNumId w:val="36"/>
  </w:num>
  <w:num w:numId="35" w16cid:durableId="419060874">
    <w:abstractNumId w:val="52"/>
  </w:num>
  <w:num w:numId="36" w16cid:durableId="371805302">
    <w:abstractNumId w:val="54"/>
  </w:num>
  <w:num w:numId="37" w16cid:durableId="1636522976">
    <w:abstractNumId w:val="50"/>
  </w:num>
  <w:num w:numId="38" w16cid:durableId="101537718">
    <w:abstractNumId w:val="26"/>
  </w:num>
  <w:num w:numId="39" w16cid:durableId="697245537">
    <w:abstractNumId w:val="51"/>
  </w:num>
  <w:num w:numId="40" w16cid:durableId="609775561">
    <w:abstractNumId w:val="44"/>
  </w:num>
  <w:num w:numId="41" w16cid:durableId="1624655239">
    <w:abstractNumId w:val="46"/>
  </w:num>
  <w:num w:numId="42" w16cid:durableId="1073505465">
    <w:abstractNumId w:val="24"/>
  </w:num>
  <w:num w:numId="43" w16cid:durableId="713430626">
    <w:abstractNumId w:val="62"/>
  </w:num>
  <w:num w:numId="44" w16cid:durableId="1944072755">
    <w:abstractNumId w:val="60"/>
  </w:num>
  <w:num w:numId="45" w16cid:durableId="164708340">
    <w:abstractNumId w:val="41"/>
  </w:num>
  <w:num w:numId="46" w16cid:durableId="42681637">
    <w:abstractNumId w:val="37"/>
  </w:num>
  <w:num w:numId="47" w16cid:durableId="65037959">
    <w:abstractNumId w:val="40"/>
  </w:num>
  <w:num w:numId="48" w16cid:durableId="1219126957">
    <w:abstractNumId w:val="34"/>
  </w:num>
  <w:num w:numId="49" w16cid:durableId="654840689">
    <w:abstractNumId w:val="27"/>
  </w:num>
  <w:num w:numId="50" w16cid:durableId="1761833648">
    <w:abstractNumId w:val="30"/>
  </w:num>
  <w:num w:numId="51" w16cid:durableId="168254202">
    <w:abstractNumId w:val="5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344"/>
    <w:rsid w:val="00026B0D"/>
    <w:rsid w:val="000274F2"/>
    <w:rsid w:val="00027538"/>
    <w:rsid w:val="00041808"/>
    <w:rsid w:val="00050B99"/>
    <w:rsid w:val="00050DD8"/>
    <w:rsid w:val="00060694"/>
    <w:rsid w:val="00073C94"/>
    <w:rsid w:val="00076700"/>
    <w:rsid w:val="0007753C"/>
    <w:rsid w:val="00084546"/>
    <w:rsid w:val="000A1F9B"/>
    <w:rsid w:val="000B4794"/>
    <w:rsid w:val="000D37D6"/>
    <w:rsid w:val="000E1F57"/>
    <w:rsid w:val="000E77AD"/>
    <w:rsid w:val="000F7F23"/>
    <w:rsid w:val="00110450"/>
    <w:rsid w:val="0011565E"/>
    <w:rsid w:val="00127F48"/>
    <w:rsid w:val="00131332"/>
    <w:rsid w:val="001523B3"/>
    <w:rsid w:val="001562A5"/>
    <w:rsid w:val="00163B3A"/>
    <w:rsid w:val="00170A22"/>
    <w:rsid w:val="001711A0"/>
    <w:rsid w:val="00187E86"/>
    <w:rsid w:val="001B2408"/>
    <w:rsid w:val="001B3B94"/>
    <w:rsid w:val="001C4800"/>
    <w:rsid w:val="001D0AD1"/>
    <w:rsid w:val="001E00D7"/>
    <w:rsid w:val="001E3B53"/>
    <w:rsid w:val="001E516F"/>
    <w:rsid w:val="001E616A"/>
    <w:rsid w:val="00200B7F"/>
    <w:rsid w:val="00202137"/>
    <w:rsid w:val="00204BDC"/>
    <w:rsid w:val="0021381F"/>
    <w:rsid w:val="00230C76"/>
    <w:rsid w:val="00252BC1"/>
    <w:rsid w:val="002709E3"/>
    <w:rsid w:val="00270D0E"/>
    <w:rsid w:val="002800EA"/>
    <w:rsid w:val="00286FC8"/>
    <w:rsid w:val="00292A85"/>
    <w:rsid w:val="0029335D"/>
    <w:rsid w:val="002A00A5"/>
    <w:rsid w:val="002A298E"/>
    <w:rsid w:val="002B3C30"/>
    <w:rsid w:val="002B750E"/>
    <w:rsid w:val="002B7E0F"/>
    <w:rsid w:val="002C1342"/>
    <w:rsid w:val="002C6533"/>
    <w:rsid w:val="002E29C3"/>
    <w:rsid w:val="002F0E55"/>
    <w:rsid w:val="002F29A3"/>
    <w:rsid w:val="00306E91"/>
    <w:rsid w:val="0031079F"/>
    <w:rsid w:val="0031744B"/>
    <w:rsid w:val="0032015D"/>
    <w:rsid w:val="00332931"/>
    <w:rsid w:val="00336229"/>
    <w:rsid w:val="0035642E"/>
    <w:rsid w:val="0036551E"/>
    <w:rsid w:val="00382854"/>
    <w:rsid w:val="003B0B15"/>
    <w:rsid w:val="003B0C10"/>
    <w:rsid w:val="003C553D"/>
    <w:rsid w:val="003C64A4"/>
    <w:rsid w:val="003C7BA8"/>
    <w:rsid w:val="003D7E13"/>
    <w:rsid w:val="003E1EF4"/>
    <w:rsid w:val="003E38C8"/>
    <w:rsid w:val="003E5E80"/>
    <w:rsid w:val="00402E1D"/>
    <w:rsid w:val="0041040F"/>
    <w:rsid w:val="0041383B"/>
    <w:rsid w:val="00415D48"/>
    <w:rsid w:val="00420D96"/>
    <w:rsid w:val="004258FE"/>
    <w:rsid w:val="00436FBE"/>
    <w:rsid w:val="00440B33"/>
    <w:rsid w:val="004423D7"/>
    <w:rsid w:val="0044581C"/>
    <w:rsid w:val="0044622E"/>
    <w:rsid w:val="00461076"/>
    <w:rsid w:val="00477A1F"/>
    <w:rsid w:val="00481506"/>
    <w:rsid w:val="00482F8F"/>
    <w:rsid w:val="004852E3"/>
    <w:rsid w:val="00487424"/>
    <w:rsid w:val="004967F4"/>
    <w:rsid w:val="004A15C5"/>
    <w:rsid w:val="004A54CF"/>
    <w:rsid w:val="004B16D2"/>
    <w:rsid w:val="004B6BE9"/>
    <w:rsid w:val="004C5C07"/>
    <w:rsid w:val="004D3A88"/>
    <w:rsid w:val="004E2F9B"/>
    <w:rsid w:val="004E3CE2"/>
    <w:rsid w:val="004E7D82"/>
    <w:rsid w:val="00503F88"/>
    <w:rsid w:val="0051369B"/>
    <w:rsid w:val="00520940"/>
    <w:rsid w:val="00521143"/>
    <w:rsid w:val="00535680"/>
    <w:rsid w:val="00540B19"/>
    <w:rsid w:val="00553B88"/>
    <w:rsid w:val="00556357"/>
    <w:rsid w:val="00577BCB"/>
    <w:rsid w:val="005828EA"/>
    <w:rsid w:val="00587600"/>
    <w:rsid w:val="005A3C4D"/>
    <w:rsid w:val="005B053D"/>
    <w:rsid w:val="005B6273"/>
    <w:rsid w:val="005D0654"/>
    <w:rsid w:val="005D5DE1"/>
    <w:rsid w:val="005E6FCE"/>
    <w:rsid w:val="005F56FE"/>
    <w:rsid w:val="0061069A"/>
    <w:rsid w:val="0061146A"/>
    <w:rsid w:val="006211BF"/>
    <w:rsid w:val="00624523"/>
    <w:rsid w:val="00656DDC"/>
    <w:rsid w:val="006612DE"/>
    <w:rsid w:val="00667970"/>
    <w:rsid w:val="00677EB1"/>
    <w:rsid w:val="006829EA"/>
    <w:rsid w:val="00693C53"/>
    <w:rsid w:val="006A3FEA"/>
    <w:rsid w:val="006A5F44"/>
    <w:rsid w:val="006B3277"/>
    <w:rsid w:val="006B40BE"/>
    <w:rsid w:val="006B796F"/>
    <w:rsid w:val="006C6322"/>
    <w:rsid w:val="006D0FFA"/>
    <w:rsid w:val="006F4006"/>
    <w:rsid w:val="0070200F"/>
    <w:rsid w:val="00705B6B"/>
    <w:rsid w:val="00713A4F"/>
    <w:rsid w:val="00716E16"/>
    <w:rsid w:val="00721FAB"/>
    <w:rsid w:val="00724A6A"/>
    <w:rsid w:val="0073523F"/>
    <w:rsid w:val="007479F3"/>
    <w:rsid w:val="00765A13"/>
    <w:rsid w:val="00777439"/>
    <w:rsid w:val="00783A63"/>
    <w:rsid w:val="007A6C4C"/>
    <w:rsid w:val="007B3424"/>
    <w:rsid w:val="007B43BC"/>
    <w:rsid w:val="007B73EF"/>
    <w:rsid w:val="007E0436"/>
    <w:rsid w:val="007E457A"/>
    <w:rsid w:val="007E4811"/>
    <w:rsid w:val="007F1763"/>
    <w:rsid w:val="007F6FA9"/>
    <w:rsid w:val="00811E4E"/>
    <w:rsid w:val="00834148"/>
    <w:rsid w:val="008344FC"/>
    <w:rsid w:val="00834890"/>
    <w:rsid w:val="00861D4C"/>
    <w:rsid w:val="00864149"/>
    <w:rsid w:val="00867A39"/>
    <w:rsid w:val="00867ACB"/>
    <w:rsid w:val="00882EE0"/>
    <w:rsid w:val="00890A79"/>
    <w:rsid w:val="00892172"/>
    <w:rsid w:val="008A1921"/>
    <w:rsid w:val="008B1D92"/>
    <w:rsid w:val="008B5250"/>
    <w:rsid w:val="008B571C"/>
    <w:rsid w:val="008C1AF3"/>
    <w:rsid w:val="008C4B3D"/>
    <w:rsid w:val="008D5788"/>
    <w:rsid w:val="008E3C74"/>
    <w:rsid w:val="008E5AC3"/>
    <w:rsid w:val="00906DF8"/>
    <w:rsid w:val="00920715"/>
    <w:rsid w:val="009438F0"/>
    <w:rsid w:val="00952FFA"/>
    <w:rsid w:val="0096028E"/>
    <w:rsid w:val="0096054C"/>
    <w:rsid w:val="00963B3C"/>
    <w:rsid w:val="00980E89"/>
    <w:rsid w:val="00984B91"/>
    <w:rsid w:val="00986E35"/>
    <w:rsid w:val="0099199A"/>
    <w:rsid w:val="009A1A86"/>
    <w:rsid w:val="009B2A54"/>
    <w:rsid w:val="009C2273"/>
    <w:rsid w:val="009D1B7E"/>
    <w:rsid w:val="009D6826"/>
    <w:rsid w:val="009F6A56"/>
    <w:rsid w:val="00A40AAF"/>
    <w:rsid w:val="00A414F8"/>
    <w:rsid w:val="00A47B39"/>
    <w:rsid w:val="00A654B6"/>
    <w:rsid w:val="00A75D97"/>
    <w:rsid w:val="00A863DC"/>
    <w:rsid w:val="00A90069"/>
    <w:rsid w:val="00A90CEE"/>
    <w:rsid w:val="00AA23D7"/>
    <w:rsid w:val="00AB1F22"/>
    <w:rsid w:val="00AD5D49"/>
    <w:rsid w:val="00AD5F42"/>
    <w:rsid w:val="00AE75CE"/>
    <w:rsid w:val="00AF20F5"/>
    <w:rsid w:val="00AF5BEE"/>
    <w:rsid w:val="00AF6D85"/>
    <w:rsid w:val="00B06F49"/>
    <w:rsid w:val="00B14E79"/>
    <w:rsid w:val="00B37282"/>
    <w:rsid w:val="00B4348F"/>
    <w:rsid w:val="00B57991"/>
    <w:rsid w:val="00B76D68"/>
    <w:rsid w:val="00B829B3"/>
    <w:rsid w:val="00B82F0B"/>
    <w:rsid w:val="00B84B7E"/>
    <w:rsid w:val="00B94D92"/>
    <w:rsid w:val="00B9688B"/>
    <w:rsid w:val="00B973B2"/>
    <w:rsid w:val="00BB35CC"/>
    <w:rsid w:val="00BC1075"/>
    <w:rsid w:val="00BC447F"/>
    <w:rsid w:val="00BC65E7"/>
    <w:rsid w:val="00BC71C9"/>
    <w:rsid w:val="00BD4FF0"/>
    <w:rsid w:val="00BE5C64"/>
    <w:rsid w:val="00C01A7F"/>
    <w:rsid w:val="00C01CE9"/>
    <w:rsid w:val="00C01E4F"/>
    <w:rsid w:val="00C13965"/>
    <w:rsid w:val="00C33B0F"/>
    <w:rsid w:val="00C34DAC"/>
    <w:rsid w:val="00C3732F"/>
    <w:rsid w:val="00C43F57"/>
    <w:rsid w:val="00C47F9D"/>
    <w:rsid w:val="00C5425F"/>
    <w:rsid w:val="00C644C9"/>
    <w:rsid w:val="00C820C2"/>
    <w:rsid w:val="00CA212C"/>
    <w:rsid w:val="00CA2BBF"/>
    <w:rsid w:val="00CA4FF2"/>
    <w:rsid w:val="00CA5C33"/>
    <w:rsid w:val="00CB3C94"/>
    <w:rsid w:val="00CC0344"/>
    <w:rsid w:val="00CD0B8A"/>
    <w:rsid w:val="00CE3DFF"/>
    <w:rsid w:val="00CE7A9E"/>
    <w:rsid w:val="00CF549D"/>
    <w:rsid w:val="00CF636B"/>
    <w:rsid w:val="00D13D28"/>
    <w:rsid w:val="00D216BF"/>
    <w:rsid w:val="00D30E06"/>
    <w:rsid w:val="00D54DE6"/>
    <w:rsid w:val="00D5514A"/>
    <w:rsid w:val="00D57365"/>
    <w:rsid w:val="00D84A0C"/>
    <w:rsid w:val="00D85A88"/>
    <w:rsid w:val="00D87357"/>
    <w:rsid w:val="00D918BA"/>
    <w:rsid w:val="00D91FF4"/>
    <w:rsid w:val="00D9608F"/>
    <w:rsid w:val="00D960EF"/>
    <w:rsid w:val="00D97C45"/>
    <w:rsid w:val="00DA1905"/>
    <w:rsid w:val="00DA3190"/>
    <w:rsid w:val="00DA7D97"/>
    <w:rsid w:val="00DB60EA"/>
    <w:rsid w:val="00DD4C05"/>
    <w:rsid w:val="00DD6554"/>
    <w:rsid w:val="00DF0771"/>
    <w:rsid w:val="00DF6208"/>
    <w:rsid w:val="00DF713D"/>
    <w:rsid w:val="00DF74D7"/>
    <w:rsid w:val="00E06DF3"/>
    <w:rsid w:val="00E14593"/>
    <w:rsid w:val="00E27E49"/>
    <w:rsid w:val="00E32419"/>
    <w:rsid w:val="00E63F3D"/>
    <w:rsid w:val="00E87258"/>
    <w:rsid w:val="00E9070A"/>
    <w:rsid w:val="00E90D02"/>
    <w:rsid w:val="00E914A5"/>
    <w:rsid w:val="00E92909"/>
    <w:rsid w:val="00E9363B"/>
    <w:rsid w:val="00EA5D93"/>
    <w:rsid w:val="00EA66AB"/>
    <w:rsid w:val="00EA7E11"/>
    <w:rsid w:val="00EB41D8"/>
    <w:rsid w:val="00EB65AE"/>
    <w:rsid w:val="00EC0025"/>
    <w:rsid w:val="00EC2AE2"/>
    <w:rsid w:val="00ED1659"/>
    <w:rsid w:val="00ED277E"/>
    <w:rsid w:val="00EE4A69"/>
    <w:rsid w:val="00F00E9D"/>
    <w:rsid w:val="00F0390A"/>
    <w:rsid w:val="00F1129F"/>
    <w:rsid w:val="00F245B2"/>
    <w:rsid w:val="00F40F0D"/>
    <w:rsid w:val="00F42052"/>
    <w:rsid w:val="00F47E84"/>
    <w:rsid w:val="00F64737"/>
    <w:rsid w:val="00F64C76"/>
    <w:rsid w:val="00F727DB"/>
    <w:rsid w:val="00F928FF"/>
    <w:rsid w:val="00F94AA2"/>
    <w:rsid w:val="00FA2343"/>
    <w:rsid w:val="00FA6C54"/>
    <w:rsid w:val="00FC06E3"/>
    <w:rsid w:val="00FD204D"/>
    <w:rsid w:val="00FD277D"/>
    <w:rsid w:val="00FD7878"/>
    <w:rsid w:val="00FE40E1"/>
    <w:rsid w:val="00FE669F"/>
    <w:rsid w:val="00FF1463"/>
    <w:rsid w:val="00FF4005"/>
    <w:rsid w:val="00FF61FA"/>
    <w:rsid w:val="00FF687F"/>
    <w:rsid w:val="00FF7F2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86"/>
        <o:r id="V:Rule2" type="connector" idref="#_x0000_s1065"/>
        <o:r id="V:Rule3" type="connector" idref="#_x0000_s1064"/>
        <o:r id="V:Rule4" type="connector" idref="#_x0000_s1053"/>
        <o:r id="V:Rule5" type="connector" idref="#_x0000_s1054"/>
        <o:r id="V:Rule6" type="connector" idref="#_x0000_s1058"/>
        <o:r id="V:Rule7" type="connector" idref="#_x0000_s1063"/>
        <o:r id="V:Rule8" type="connector" idref="#_x0000_s1052"/>
        <o:r id="V:Rule9" type="connector" idref="#_x0000_s1060"/>
        <o:r id="V:Rule10" type="connector" idref="#_x0000_s1085"/>
        <o:r id="V:Rule11" type="connector" idref="#_x0000_s1068"/>
        <o:r id="V:Rule12" type="connector" idref="#_x0000_s1070"/>
        <o:r id="V:Rule13" type="connector" idref="#_x0000_s1055"/>
        <o:r id="V:Rule14" type="connector" idref="#_x0000_s1059"/>
        <o:r id="V:Rule15" type="connector" idref="#_x0000_s1062"/>
        <o:r id="V:Rule16" type="connector" idref="#_x0000_s1069"/>
        <o:r id="V:Rule17" type="connector" idref="#_x0000_s1083"/>
        <o:r id="V:Rule18" type="connector" idref="#_x0000_s1067"/>
        <o:r id="V:Rule19" type="connector" idref="#_x0000_s1050"/>
        <o:r id="V:Rule20" type="connector" idref="#_x0000_s1057"/>
        <o:r id="V:Rule21" type="connector" idref="#_x0000_s1061"/>
        <o:r id="V:Rule22" type="connector" idref="#_x0000_s1056"/>
        <o:r id="V:Rule23" type="connector" idref="#_x0000_s1051"/>
        <o:r id="V:Rule24" type="connector" idref="#_x0000_s1084"/>
        <o:r id="V:Rule25" type="connector" idref="#_x0000_s1066"/>
      </o:rules>
    </o:shapelayout>
  </w:shapeDefaults>
  <w:doNotEmbedSmartTags/>
  <w:decimalSymbol w:val=","/>
  <w:listSeparator w:val=";"/>
  <w14:docId w14:val="621CD432"/>
  <w15:chartTrackingRefBased/>
  <w15:docId w15:val="{0CB93740-D8F7-4F9E-B0F1-25EB8854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E4E"/>
    <w:pPr>
      <w:suppressAutoHyphens/>
    </w:pPr>
    <w:rPr>
      <w:sz w:val="22"/>
      <w:lang w:val="en-US" w:eastAsia="zh-CN"/>
    </w:rPr>
  </w:style>
  <w:style w:type="paragraph" w:styleId="Ttulo1">
    <w:name w:val="heading 1"/>
    <w:basedOn w:val="Normal"/>
    <w:next w:val="Textoindependiente"/>
    <w:qFormat/>
    <w:pPr>
      <w:keepNext/>
      <w:numPr>
        <w:numId w:val="2"/>
      </w:numPr>
      <w:spacing w:before="400" w:after="200"/>
      <w:outlineLvl w:val="0"/>
    </w:pPr>
    <w:rPr>
      <w:rFonts w:ascii="Arial" w:hAnsi="Arial" w:cs="Arial"/>
      <w:b/>
      <w:sz w:val="36"/>
    </w:rPr>
  </w:style>
  <w:style w:type="paragraph" w:styleId="Ttulo2">
    <w:name w:val="heading 2"/>
    <w:basedOn w:val="Normal"/>
    <w:next w:val="Textoindependiente"/>
    <w:qFormat/>
    <w:pPr>
      <w:keepNext/>
      <w:numPr>
        <w:ilvl w:val="1"/>
        <w:numId w:val="2"/>
      </w:numPr>
      <w:tabs>
        <w:tab w:val="left" w:pos="720"/>
      </w:tabs>
      <w:spacing w:before="240" w:after="180"/>
      <w:ind w:left="0"/>
      <w:outlineLvl w:val="1"/>
    </w:pPr>
    <w:rPr>
      <w:rFonts w:ascii="Arial" w:hAnsi="Arial" w:cs="Arial"/>
      <w:b/>
      <w:sz w:val="28"/>
    </w:rPr>
  </w:style>
  <w:style w:type="paragraph" w:styleId="Ttulo3">
    <w:name w:val="heading 3"/>
    <w:basedOn w:val="Normal"/>
    <w:next w:val="Textoindependiente"/>
    <w:qFormat/>
    <w:pPr>
      <w:keepNext/>
      <w:numPr>
        <w:ilvl w:val="2"/>
        <w:numId w:val="2"/>
      </w:numPr>
      <w:spacing w:before="60" w:after="60"/>
      <w:outlineLvl w:val="2"/>
    </w:pPr>
    <w:rPr>
      <w:rFonts w:ascii="Arial" w:hAnsi="Arial" w:cs="Arial"/>
      <w:b/>
      <w:sz w:val="24"/>
    </w:rPr>
  </w:style>
  <w:style w:type="paragraph" w:styleId="Ttulo4">
    <w:name w:val="heading 4"/>
    <w:basedOn w:val="Normal"/>
    <w:next w:val="Textoindependiente"/>
    <w:qFormat/>
    <w:pPr>
      <w:keepNext/>
      <w:numPr>
        <w:ilvl w:val="3"/>
        <w:numId w:val="2"/>
      </w:numPr>
      <w:spacing w:before="60" w:after="60"/>
      <w:outlineLvl w:val="3"/>
    </w:pPr>
    <w:rPr>
      <w:rFonts w:ascii="Arial" w:hAnsi="Arial" w:cs="Arial"/>
      <w:b/>
    </w:rPr>
  </w:style>
  <w:style w:type="paragraph" w:styleId="Ttulo5">
    <w:name w:val="heading 5"/>
    <w:basedOn w:val="Normal"/>
    <w:next w:val="BodyText5"/>
    <w:qFormat/>
    <w:pPr>
      <w:keepNext/>
      <w:numPr>
        <w:ilvl w:val="4"/>
        <w:numId w:val="2"/>
      </w:numPr>
      <w:spacing w:before="60" w:after="60"/>
      <w:outlineLvl w:val="4"/>
    </w:pPr>
    <w:rPr>
      <w:rFonts w:ascii="Arial" w:hAnsi="Arial" w:cs="Arial"/>
      <w:b/>
    </w:rPr>
  </w:style>
  <w:style w:type="paragraph" w:styleId="Ttulo6">
    <w:name w:val="heading 6"/>
    <w:basedOn w:val="Normal"/>
    <w:next w:val="BodyText6"/>
    <w:qFormat/>
    <w:pPr>
      <w:keepNext/>
      <w:numPr>
        <w:ilvl w:val="5"/>
        <w:numId w:val="2"/>
      </w:numPr>
      <w:spacing w:before="60" w:after="60"/>
      <w:outlineLvl w:val="5"/>
    </w:pPr>
    <w:rPr>
      <w:rFonts w:ascii="Arial" w:hAnsi="Arial" w:cs="Arial"/>
      <w:b/>
    </w:rPr>
  </w:style>
  <w:style w:type="paragraph" w:styleId="Ttulo7">
    <w:name w:val="heading 7"/>
    <w:basedOn w:val="Normal"/>
    <w:next w:val="BodyText7"/>
    <w:qFormat/>
    <w:pPr>
      <w:keepNext/>
      <w:numPr>
        <w:ilvl w:val="6"/>
        <w:numId w:val="2"/>
      </w:numPr>
      <w:spacing w:before="60" w:after="60"/>
      <w:outlineLvl w:val="6"/>
    </w:pPr>
    <w:rPr>
      <w:rFonts w:ascii="Arial" w:hAnsi="Arial" w:cs="Arial"/>
      <w:b/>
    </w:rPr>
  </w:style>
  <w:style w:type="paragraph" w:styleId="Ttulo8">
    <w:name w:val="heading 8"/>
    <w:basedOn w:val="Normal"/>
    <w:next w:val="Normal"/>
    <w:qFormat/>
    <w:pPr>
      <w:numPr>
        <w:ilvl w:val="7"/>
        <w:numId w:val="2"/>
      </w:numPr>
      <w:spacing w:before="240" w:after="60"/>
      <w:outlineLvl w:val="7"/>
    </w:pPr>
    <w:rPr>
      <w:rFonts w:ascii="Arial" w:hAnsi="Arial" w:cs="Arial"/>
      <w:i/>
      <w:sz w:val="20"/>
    </w:rPr>
  </w:style>
  <w:style w:type="paragraph" w:styleId="Ttulo9">
    <w:name w:val="heading 9"/>
    <w:basedOn w:val="Normal"/>
    <w:next w:val="Normal"/>
    <w:qFormat/>
    <w:pPr>
      <w:numPr>
        <w:ilvl w:val="8"/>
        <w:numId w:val="2"/>
      </w:numPr>
      <w:spacing w:before="240" w:after="60"/>
      <w:outlineLvl w:val="8"/>
    </w:pPr>
    <w:rPr>
      <w:rFonts w:ascii="Arial" w:hAnsi="Arial" w:cs="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10z0">
    <w:name w:val="WW8Num10z0"/>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4z0">
    <w:name w:val="WW8Num14z0"/>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2z0">
    <w:name w:val="WW8Num22z0"/>
  </w:style>
  <w:style w:type="character" w:customStyle="1" w:styleId="WW8Num23z0">
    <w:name w:val="WW8Num23z0"/>
  </w:style>
  <w:style w:type="character" w:customStyle="1" w:styleId="WW8Num24z0">
    <w:name w:val="WW8Num24z0"/>
  </w:style>
  <w:style w:type="character" w:customStyle="1" w:styleId="WW8Num25z0">
    <w:name w:val="WW8Num25z0"/>
  </w:style>
  <w:style w:type="character" w:customStyle="1" w:styleId="WW8Num26z0">
    <w:name w:val="WW8Num26z0"/>
  </w:style>
  <w:style w:type="character" w:customStyle="1" w:styleId="WW8Num27z0">
    <w:name w:val="WW8Num27z0"/>
  </w:style>
  <w:style w:type="character" w:customStyle="1" w:styleId="WW8Num28z0">
    <w:name w:val="WW8Num28z0"/>
  </w:style>
  <w:style w:type="character" w:customStyle="1" w:styleId="WW8Num29z0">
    <w:name w:val="WW8Num29z0"/>
  </w:style>
  <w:style w:type="character" w:customStyle="1" w:styleId="WW8Num30z0">
    <w:name w:val="WW8Num30z0"/>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3z0">
    <w:name w:val="WW8Num33z0"/>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6z0">
    <w:name w:val="WW8Num36z0"/>
  </w:style>
  <w:style w:type="character" w:customStyle="1" w:styleId="WW8Num37z0">
    <w:name w:val="WW8Num37z0"/>
  </w:style>
  <w:style w:type="character" w:customStyle="1" w:styleId="WW8Num38z0">
    <w:name w:val="WW8Num38z0"/>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2z0">
    <w:name w:val="WW8Num42z0"/>
  </w:style>
  <w:style w:type="character" w:customStyle="1" w:styleId="WW8Num43z0">
    <w:name w:val="WW8Num43z0"/>
  </w:style>
  <w:style w:type="character" w:customStyle="1" w:styleId="WW8Num44z0">
    <w:name w:val="WW8Num44z0"/>
  </w:style>
  <w:style w:type="character" w:customStyle="1" w:styleId="WW8Num45z0">
    <w:name w:val="WW8Num45z0"/>
  </w:style>
  <w:style w:type="character" w:customStyle="1" w:styleId="WW8Num46z0">
    <w:name w:val="WW8Num46z0"/>
  </w:style>
  <w:style w:type="character" w:customStyle="1" w:styleId="WW8Num47z0">
    <w:name w:val="WW8Num47z0"/>
  </w:style>
  <w:style w:type="character" w:customStyle="1" w:styleId="WW8NumSt1z0">
    <w:name w:val="WW8NumSt1z0"/>
    <w:rPr>
      <w:rFonts w:ascii="Symbol" w:hAnsi="Symbol" w:cs="Symbol"/>
    </w:rPr>
  </w:style>
  <w:style w:type="character" w:customStyle="1" w:styleId="Fuentedeprrafopredeter1">
    <w:name w:val="Fuente de párrafo predeter.1"/>
  </w:style>
  <w:style w:type="character" w:customStyle="1" w:styleId="Caracteresdenotaalpie">
    <w:name w:val="Caracteres de nota al pie"/>
    <w:rPr>
      <w:vertAlign w:val="superscript"/>
    </w:rPr>
  </w:style>
  <w:style w:type="character" w:styleId="Nmerodepgina">
    <w:name w:val="page number"/>
    <w:basedOn w:val="Fuentedeprrafopredeter1"/>
  </w:style>
  <w:style w:type="paragraph" w:customStyle="1" w:styleId="Encabezado1">
    <w:name w:val="Encabezado1"/>
    <w:basedOn w:val="HeadingBase"/>
    <w:next w:val="Textoindependiente"/>
    <w:pPr>
      <w:spacing w:before="240" w:after="720"/>
      <w:jc w:val="right"/>
    </w:pPr>
    <w:rPr>
      <w:kern w:val="1"/>
      <w:sz w:val="64"/>
    </w:rPr>
  </w:style>
  <w:style w:type="paragraph" w:styleId="Textoindependiente">
    <w:name w:val="Body Text"/>
    <w:basedOn w:val="Normal"/>
    <w:pPr>
      <w:spacing w:after="120" w:line="220" w:lineRule="exact"/>
    </w:pPr>
  </w:style>
  <w:style w:type="paragraph" w:styleId="Lista">
    <w:name w:val="List"/>
    <w:basedOn w:val="Normal"/>
    <w:pPr>
      <w:tabs>
        <w:tab w:val="left" w:pos="1080"/>
      </w:tabs>
      <w:spacing w:after="60"/>
      <w:ind w:left="1080" w:hanging="360"/>
    </w:p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BodyText5">
    <w:name w:val="Body Text 5"/>
    <w:basedOn w:val="Textoindependiente"/>
    <w:pPr>
      <w:ind w:left="720"/>
    </w:pPr>
  </w:style>
  <w:style w:type="paragraph" w:customStyle="1" w:styleId="BodyText6">
    <w:name w:val="Body Text 6"/>
    <w:basedOn w:val="Textoindependiente"/>
    <w:pPr>
      <w:ind w:left="1440"/>
    </w:pPr>
  </w:style>
  <w:style w:type="paragraph" w:customStyle="1" w:styleId="BodyText7">
    <w:name w:val="Body Text 7"/>
    <w:basedOn w:val="Textoindependiente"/>
    <w:pPr>
      <w:ind w:left="2160"/>
    </w:pPr>
  </w:style>
  <w:style w:type="paragraph" w:customStyle="1" w:styleId="HeadingBase">
    <w:name w:val="Heading Base"/>
    <w:basedOn w:val="Normal"/>
    <w:pPr>
      <w:spacing w:before="60" w:after="60"/>
    </w:pPr>
    <w:rPr>
      <w:rFonts w:ascii="Arial" w:hAnsi="Arial" w:cs="Arial"/>
      <w:b/>
    </w:rPr>
  </w:style>
  <w:style w:type="paragraph" w:customStyle="1" w:styleId="ByLine">
    <w:name w:val="ByLine"/>
    <w:basedOn w:val="Encabezado1"/>
    <w:rPr>
      <w:sz w:val="28"/>
    </w:rPr>
  </w:style>
  <w:style w:type="paragraph" w:customStyle="1" w:styleId="Descripcin1">
    <w:name w:val="Descripción1"/>
    <w:basedOn w:val="Normal"/>
    <w:next w:val="Textoindependiente"/>
    <w:pPr>
      <w:spacing w:before="120" w:after="180"/>
    </w:pPr>
    <w:rPr>
      <w:i/>
    </w:rPr>
  </w:style>
  <w:style w:type="paragraph" w:customStyle="1" w:styleId="ChangeHistoryTitle">
    <w:name w:val="ChangeHistory Title"/>
    <w:basedOn w:val="Normal"/>
    <w:pPr>
      <w:keepNext/>
      <w:spacing w:before="60" w:after="60"/>
      <w:jc w:val="center"/>
    </w:pPr>
    <w:rPr>
      <w:rFonts w:ascii="Arial" w:hAnsi="Arial" w:cs="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cs="Courier New"/>
      <w:sz w:val="18"/>
    </w:rPr>
  </w:style>
  <w:style w:type="paragraph" w:customStyle="1" w:styleId="Definition">
    <w:name w:val="Definition"/>
    <w:basedOn w:val="Textoindependiente"/>
  </w:style>
  <w:style w:type="paragraph" w:customStyle="1" w:styleId="ExampleText">
    <w:name w:val="Example Text"/>
    <w:basedOn w:val="Code"/>
    <w:pPr>
      <w:pBdr>
        <w:top w:val="single" w:sz="6" w:space="4" w:color="000000"/>
        <w:left w:val="single" w:sz="6" w:space="4" w:color="000000"/>
        <w:bottom w:val="single" w:sz="6" w:space="4" w:color="000000"/>
        <w:right w:val="single" w:sz="6" w:space="4" w:color="000000"/>
      </w:pBdr>
    </w:pPr>
    <w:rPr>
      <w:rFonts w:ascii="Arial" w:hAnsi="Arial" w:cs="Arial"/>
    </w:rPr>
  </w:style>
  <w:style w:type="paragraph" w:customStyle="1" w:styleId="FigureTitle">
    <w:name w:val="Figure Title"/>
    <w:basedOn w:val="Normal"/>
    <w:next w:val="Textoindependiente"/>
    <w:pPr>
      <w:keepLines/>
      <w:spacing w:before="120" w:after="180"/>
      <w:jc w:val="center"/>
    </w:pPr>
    <w:rPr>
      <w:rFonts w:ascii="Arial" w:hAnsi="Arial" w:cs="Arial"/>
      <w:b/>
    </w:rPr>
  </w:style>
  <w:style w:type="paragraph" w:styleId="Piedepgina">
    <w:name w:val="footer"/>
    <w:basedOn w:val="Normal"/>
    <w:pPr>
      <w:keepNext/>
      <w:tabs>
        <w:tab w:val="center" w:pos="4320"/>
        <w:tab w:val="right" w:pos="8640"/>
      </w:tabs>
      <w:jc w:val="center"/>
    </w:pPr>
    <w:rPr>
      <w:b/>
      <w:i/>
      <w:sz w:val="20"/>
    </w:rPr>
  </w:style>
  <w:style w:type="paragraph" w:styleId="Textonotapie">
    <w:name w:val="footnote text"/>
    <w:basedOn w:val="Normal"/>
  </w:style>
  <w:style w:type="paragraph" w:styleId="Encabezado">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cs="Arial"/>
      <w:b/>
      <w:sz w:val="18"/>
    </w:rPr>
  </w:style>
  <w:style w:type="paragraph" w:customStyle="1" w:styleId="InstrHeading1">
    <w:name w:val="Instr Heading 1"/>
    <w:basedOn w:val="Ttulo4"/>
    <w:next w:val="Textoindependiente"/>
    <w:pPr>
      <w:numPr>
        <w:ilvl w:val="0"/>
        <w:numId w:val="0"/>
      </w:numPr>
    </w:pPr>
  </w:style>
  <w:style w:type="paragraph" w:customStyle="1" w:styleId="InstrHeading2">
    <w:name w:val="Instr Heading 2"/>
    <w:basedOn w:val="InstrHeading1"/>
    <w:next w:val="Textoindependiente"/>
    <w:rPr>
      <w:b w:val="0"/>
    </w:rPr>
  </w:style>
  <w:style w:type="paragraph" w:customStyle="1" w:styleId="Lista21">
    <w:name w:val="Lista 21"/>
    <w:basedOn w:val="Normal"/>
    <w:pPr>
      <w:tabs>
        <w:tab w:val="left" w:pos="1440"/>
      </w:tabs>
      <w:spacing w:after="60"/>
      <w:ind w:left="1440" w:hanging="360"/>
    </w:pPr>
  </w:style>
  <w:style w:type="paragraph" w:customStyle="1" w:styleId="Lista31">
    <w:name w:val="Lista 31"/>
    <w:basedOn w:val="Normal"/>
    <w:pPr>
      <w:tabs>
        <w:tab w:val="left" w:pos="1800"/>
      </w:tabs>
      <w:spacing w:after="60"/>
      <w:ind w:left="1800" w:hanging="360"/>
    </w:pPr>
  </w:style>
  <w:style w:type="paragraph" w:customStyle="1" w:styleId="ListBase">
    <w:name w:val="List Base"/>
    <w:basedOn w:val="Normal"/>
    <w:pPr>
      <w:spacing w:after="60"/>
    </w:pPr>
  </w:style>
  <w:style w:type="paragraph" w:customStyle="1" w:styleId="Listaconvietas1">
    <w:name w:val="Lista con viñetas1"/>
    <w:basedOn w:val="ListBase"/>
    <w:pPr>
      <w:numPr>
        <w:numId w:val="6"/>
      </w:numPr>
      <w:ind w:left="1080"/>
    </w:pPr>
  </w:style>
  <w:style w:type="paragraph" w:customStyle="1" w:styleId="Listaconvietas21">
    <w:name w:val="Lista con viñetas 21"/>
    <w:basedOn w:val="ListBase"/>
    <w:pPr>
      <w:numPr>
        <w:numId w:val="7"/>
      </w:numPr>
      <w:ind w:left="1440"/>
    </w:pPr>
  </w:style>
  <w:style w:type="paragraph" w:customStyle="1" w:styleId="Listaconvietas31">
    <w:name w:val="Lista con viñetas 31"/>
    <w:basedOn w:val="ListBase"/>
    <w:pPr>
      <w:numPr>
        <w:numId w:val="8"/>
      </w:numPr>
      <w:ind w:left="1800"/>
    </w:pPr>
  </w:style>
  <w:style w:type="paragraph" w:customStyle="1" w:styleId="Note">
    <w:name w:val="Note"/>
    <w:basedOn w:val="Normal"/>
    <w:pPr>
      <w:pBdr>
        <w:top w:val="single" w:sz="6" w:space="1" w:color="000000"/>
        <w:bottom w:val="single" w:sz="6" w:space="1" w:color="000000"/>
      </w:pBdr>
      <w:spacing w:before="120" w:after="180"/>
    </w:pPr>
  </w:style>
  <w:style w:type="paragraph" w:customStyle="1" w:styleId="StdHeading1">
    <w:name w:val="Std Heading 1"/>
    <w:basedOn w:val="Ttulo1"/>
    <w:pPr>
      <w:numPr>
        <w:numId w:val="0"/>
      </w:numPr>
    </w:pPr>
  </w:style>
  <w:style w:type="paragraph" w:customStyle="1" w:styleId="StdHeading2">
    <w:name w:val="Std Heading 2"/>
    <w:basedOn w:val="Ttulo2"/>
    <w:pPr>
      <w:numPr>
        <w:ilvl w:val="0"/>
        <w:numId w:val="0"/>
      </w:numPr>
    </w:pPr>
  </w:style>
  <w:style w:type="paragraph" w:styleId="Subttulo">
    <w:name w:val="Subtitle"/>
    <w:basedOn w:val="Encabezado1"/>
    <w:next w:val="Textoindependiente"/>
    <w:qFormat/>
    <w:rPr>
      <w:sz w:val="28"/>
    </w:rPr>
  </w:style>
  <w:style w:type="paragraph" w:customStyle="1" w:styleId="SuperTitle">
    <w:name w:val="SuperTitle"/>
    <w:basedOn w:val="Encabezado1"/>
    <w:next w:val="Normal"/>
    <w:pPr>
      <w:pBdr>
        <w:top w:val="single" w:sz="30" w:space="1" w:color="000000"/>
      </w:pBdr>
      <w:spacing w:before="960" w:after="0"/>
    </w:pPr>
    <w:rPr>
      <w:sz w:val="28"/>
    </w:rPr>
  </w:style>
  <w:style w:type="paragraph" w:customStyle="1" w:styleId="TableText">
    <w:name w:val="Table Text"/>
    <w:basedOn w:val="Normal"/>
    <w:pPr>
      <w:spacing w:before="40" w:after="40"/>
      <w:ind w:left="72" w:right="72"/>
    </w:p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DC1">
    <w:name w:val="toc 1"/>
    <w:basedOn w:val="Normal"/>
    <w:next w:val="Normal"/>
    <w:pPr>
      <w:tabs>
        <w:tab w:val="right" w:pos="8640"/>
      </w:tabs>
      <w:spacing w:before="240" w:after="120"/>
    </w:pPr>
    <w:rPr>
      <w:rFonts w:ascii="Arial" w:hAnsi="Arial" w:cs="Arial"/>
      <w:b/>
      <w:sz w:val="24"/>
    </w:rPr>
  </w:style>
  <w:style w:type="paragraph" w:styleId="TDC2">
    <w:name w:val="toc 2"/>
    <w:basedOn w:val="Normal"/>
    <w:next w:val="Normal"/>
    <w:pPr>
      <w:tabs>
        <w:tab w:val="right" w:leader="dot" w:pos="8640"/>
      </w:tabs>
      <w:ind w:left="720"/>
    </w:pPr>
  </w:style>
  <w:style w:type="paragraph" w:styleId="TDC3">
    <w:name w:val="toc 3"/>
    <w:basedOn w:val="Normal"/>
    <w:next w:val="Normal"/>
    <w:pPr>
      <w:tabs>
        <w:tab w:val="right" w:leader="dot" w:pos="8640"/>
      </w:tabs>
      <w:ind w:left="1440"/>
    </w:pPr>
  </w:style>
  <w:style w:type="paragraph" w:styleId="TDC4">
    <w:name w:val="toc 4"/>
    <w:basedOn w:val="Normal"/>
    <w:next w:val="Normal"/>
    <w:pPr>
      <w:tabs>
        <w:tab w:val="right" w:leader="dot" w:pos="8640"/>
      </w:tabs>
      <w:ind w:left="600"/>
    </w:pPr>
  </w:style>
  <w:style w:type="paragraph" w:styleId="TDC5">
    <w:name w:val="toc 5"/>
    <w:basedOn w:val="Normal"/>
    <w:next w:val="Normal"/>
    <w:pPr>
      <w:tabs>
        <w:tab w:val="right" w:leader="dot" w:pos="8640"/>
      </w:tabs>
      <w:ind w:left="800"/>
    </w:pPr>
  </w:style>
  <w:style w:type="paragraph" w:styleId="TDC6">
    <w:name w:val="toc 6"/>
    <w:basedOn w:val="Normal"/>
    <w:next w:val="Normal"/>
    <w:pPr>
      <w:tabs>
        <w:tab w:val="right" w:leader="dot" w:pos="8640"/>
      </w:tabs>
      <w:ind w:left="1000"/>
    </w:pPr>
  </w:style>
  <w:style w:type="paragraph" w:styleId="TDC7">
    <w:name w:val="toc 7"/>
    <w:basedOn w:val="Normal"/>
    <w:next w:val="Normal"/>
    <w:pPr>
      <w:tabs>
        <w:tab w:val="right" w:leader="dot" w:pos="8640"/>
      </w:tabs>
      <w:ind w:left="1200"/>
    </w:pPr>
  </w:style>
  <w:style w:type="paragraph" w:styleId="TDC8">
    <w:name w:val="toc 8"/>
    <w:basedOn w:val="Normal"/>
    <w:next w:val="Normal"/>
    <w:pPr>
      <w:tabs>
        <w:tab w:val="right" w:leader="dot" w:pos="8640"/>
      </w:tabs>
      <w:ind w:left="1400"/>
    </w:pPr>
  </w:style>
  <w:style w:type="paragraph" w:styleId="TDC9">
    <w:name w:val="toc 9"/>
    <w:basedOn w:val="Normal"/>
    <w:next w:val="Normal"/>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Encabezado1"/>
  </w:style>
  <w:style w:type="paragraph" w:customStyle="1" w:styleId="line">
    <w:name w:val="line"/>
    <w:basedOn w:val="Encabezado1"/>
    <w:pPr>
      <w:pBdr>
        <w:top w:val="single" w:sz="36" w:space="1" w:color="000000"/>
      </w:pBdr>
      <w:spacing w:after="0"/>
    </w:pPr>
    <w:rPr>
      <w:sz w:val="40"/>
    </w:rPr>
  </w:style>
  <w:style w:type="paragraph" w:customStyle="1" w:styleId="TableHead">
    <w:name w:val="Table Head"/>
    <w:basedOn w:val="Ttulo3"/>
    <w:next w:val="TableText"/>
    <w:pPr>
      <w:keepNext w:val="0"/>
      <w:numPr>
        <w:ilvl w:val="0"/>
        <w:numId w:val="0"/>
      </w:numPr>
      <w:spacing w:before="300" w:line="240" w:lineRule="exact"/>
    </w:pPr>
    <w:rPr>
      <w:i/>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Encabezamientoizquierdo">
    <w:name w:val="Encabezamiento izquierdo"/>
    <w:basedOn w:val="Normal"/>
    <w:pPr>
      <w:suppressLineNumbers/>
      <w:tabs>
        <w:tab w:val="center" w:pos="4680"/>
        <w:tab w:val="right" w:pos="9360"/>
      </w:tabs>
    </w:pPr>
  </w:style>
  <w:style w:type="character" w:styleId="Textodelmarcadordeposicin">
    <w:name w:val="Placeholder Text"/>
    <w:uiPriority w:val="99"/>
    <w:semiHidden/>
    <w:rsid w:val="00765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72754">
      <w:bodyDiv w:val="1"/>
      <w:marLeft w:val="0"/>
      <w:marRight w:val="0"/>
      <w:marTop w:val="0"/>
      <w:marBottom w:val="0"/>
      <w:divBdr>
        <w:top w:val="none" w:sz="0" w:space="0" w:color="auto"/>
        <w:left w:val="none" w:sz="0" w:space="0" w:color="auto"/>
        <w:bottom w:val="none" w:sz="0" w:space="0" w:color="auto"/>
        <w:right w:val="none" w:sz="0" w:space="0" w:color="auto"/>
      </w:divBdr>
    </w:div>
    <w:div w:id="1150054598">
      <w:bodyDiv w:val="1"/>
      <w:marLeft w:val="0"/>
      <w:marRight w:val="0"/>
      <w:marTop w:val="0"/>
      <w:marBottom w:val="0"/>
      <w:divBdr>
        <w:top w:val="none" w:sz="0" w:space="0" w:color="auto"/>
        <w:left w:val="none" w:sz="0" w:space="0" w:color="auto"/>
        <w:bottom w:val="none" w:sz="0" w:space="0" w:color="auto"/>
        <w:right w:val="none" w:sz="0" w:space="0" w:color="auto"/>
      </w:divBdr>
    </w:div>
    <w:div w:id="1659461633">
      <w:bodyDiv w:val="1"/>
      <w:marLeft w:val="0"/>
      <w:marRight w:val="0"/>
      <w:marTop w:val="0"/>
      <w:marBottom w:val="0"/>
      <w:divBdr>
        <w:top w:val="none" w:sz="0" w:space="0" w:color="auto"/>
        <w:left w:val="none" w:sz="0" w:space="0" w:color="auto"/>
        <w:bottom w:val="none" w:sz="0" w:space="0" w:color="auto"/>
        <w:right w:val="none" w:sz="0" w:space="0" w:color="auto"/>
      </w:divBdr>
    </w:div>
    <w:div w:id="17746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29</Pages>
  <Words>9289</Words>
  <Characters>51094</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Casos de uso para el sistema de pedidos de cafeterías</vt:lpstr>
    </vt:vector>
  </TitlesOfParts>
  <Company/>
  <LinksUpToDate>false</LinksUpToDate>
  <CharactersWithSpaces>60263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 para el sistema de pedidos de cafeterías</dc:title>
  <dc:subject/>
  <dc:creator>Karl Wiegers</dc:creator>
  <cp:keywords/>
  <dc:description/>
  <cp:lastModifiedBy>DERREK UREÑA SOLIS</cp:lastModifiedBy>
  <cp:revision>182</cp:revision>
  <cp:lastPrinted>2004-02-15T23:31:00Z</cp:lastPrinted>
  <dcterms:created xsi:type="dcterms:W3CDTF">2022-06-04T19:09:00Z</dcterms:created>
  <dcterms:modified xsi:type="dcterms:W3CDTF">2022-08-27T04:56:00Z</dcterms:modified>
  <cp:category/>
</cp:coreProperties>
</file>